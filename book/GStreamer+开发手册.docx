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2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3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97D2E" w:rsidRDefault="00197D2E">
      <w:pPr>
        <w:jc w:val="left"/>
        <w:rPr>
          <w:b/>
          <w:sz w:val="44"/>
          <w:szCs w:val="44"/>
        </w:rPr>
      </w:pPr>
      <w:r>
        <w:rPr>
          <w:b/>
          <w:sz w:val="44"/>
          <w:szCs w:val="44"/>
        </w:rPr>
        <w:t xml:space="preserve">I. </w:t>
      </w:r>
      <w:r>
        <w:rPr>
          <w:b/>
          <w:sz w:val="44"/>
          <w:szCs w:val="44"/>
        </w:rPr>
        <w:t>介绍</w:t>
      </w:r>
    </w:p>
    <w:p w:rsidR="00197D2E" w:rsidRDefault="00197D2E">
      <w:pPr>
        <w:ind w:firstLine="420"/>
        <w:jc w:val="left"/>
      </w:pPr>
      <w:bookmarkStart w:id="0" w:name="AEN42"/>
      <w:bookmarkEnd w:id="0"/>
      <w:r>
        <w:t>GStreamer </w:t>
      </w:r>
      <w:r>
        <w:t>是一个非常强大而且通用的流媒体应用程序框架。</w:t>
      </w:r>
      <w:r>
        <w:t> GStreamer</w:t>
      </w:r>
      <w:r>
        <w:t>所具备的很多优点来源于其框架的模块化</w:t>
      </w:r>
      <w:r>
        <w:t>: GStreamer</w:t>
      </w:r>
      <w:r>
        <w:t>能够无缝的合并新的插件。</w:t>
      </w:r>
      <w:r>
        <w:t xml:space="preserve"> </w:t>
      </w:r>
      <w:r>
        <w:t>但是</w:t>
      </w:r>
      <w:r>
        <w:t xml:space="preserve">, </w:t>
      </w:r>
      <w:r>
        <w:t>由于追求模块化和高效率</w:t>
      </w:r>
      <w:r>
        <w:t xml:space="preserve">, </w:t>
      </w:r>
      <w:r>
        <w:t>使得</w:t>
      </w:r>
      <w:r>
        <w:t>GStreamer</w:t>
      </w:r>
      <w:r>
        <w:t>在整个框架上变的复杂</w:t>
      </w:r>
      <w:r>
        <w:t xml:space="preserve">, </w:t>
      </w:r>
      <w:r>
        <w:t>也同时因为复杂度的提高</w:t>
      </w:r>
      <w:r>
        <w:t xml:space="preserve">, </w:t>
      </w:r>
      <w:r>
        <w:t>使得开发一个新的应用程序显得不是那么的简单。</w:t>
      </w:r>
    </w:p>
    <w:p w:rsidR="00197D2E" w:rsidRDefault="00197D2E">
      <w:pPr>
        <w:ind w:firstLine="420"/>
        <w:jc w:val="left"/>
      </w:pPr>
      <w:r>
        <w:t>这个指南试图帮助你了解</w:t>
      </w:r>
      <w:r>
        <w:t>GStreamer</w:t>
      </w:r>
      <w:r>
        <w:t>的框架</w:t>
      </w:r>
      <w:r>
        <w:t>(version 0.10.3.1)</w:t>
      </w:r>
      <w:r>
        <w:t>以方便你在</w:t>
      </w:r>
      <w:r>
        <w:t>GStreamer</w:t>
      </w:r>
      <w:r>
        <w:t>框架的基础上做开发。</w:t>
      </w:r>
      <w:r>
        <w:t xml:space="preserve"> </w:t>
      </w:r>
      <w:r>
        <w:t>第一章节将重点关注如何开发一个简单的音频播放器</w:t>
      </w:r>
      <w:r>
        <w:t xml:space="preserve">, </w:t>
      </w:r>
      <w:r>
        <w:t>通过对整个过程的讲解</w:t>
      </w:r>
      <w:r>
        <w:t>,</w:t>
      </w:r>
      <w:r>
        <w:t>力图使你能够理解有关</w:t>
      </w:r>
      <w:r>
        <w:t>GStreamer</w:t>
      </w:r>
      <w:r>
        <w:t>的一些概念。</w:t>
      </w:r>
      <w:r>
        <w:t xml:space="preserve"> </w:t>
      </w:r>
      <w:r>
        <w:t>在之后的章节中</w:t>
      </w:r>
      <w:r>
        <w:t>,</w:t>
      </w:r>
      <w:r>
        <w:t>我们将讨论一些关于媒体播放</w:t>
      </w:r>
      <w:r>
        <w:t>(playback)</w:t>
      </w:r>
      <w:r>
        <w:t>控制的高级问题</w:t>
      </w:r>
      <w:r>
        <w:t xml:space="preserve">, </w:t>
      </w:r>
      <w:r>
        <w:t>这些问题包括了录音、录象和编辑等等。</w:t>
      </w:r>
    </w:p>
    <w:p w:rsidR="00197D2E" w:rsidRDefault="00197D2E">
      <w:pPr>
        <w:jc w:val="left"/>
        <w:rPr>
          <w:b/>
          <w:sz w:val="36"/>
          <w:szCs w:val="36"/>
        </w:rPr>
      </w:pPr>
      <w:r>
        <w:rPr>
          <w:b/>
          <w:sz w:val="36"/>
          <w:szCs w:val="36"/>
        </w:rPr>
        <w:t>目</w:t>
      </w:r>
      <w:r>
        <w:rPr>
          <w:b/>
          <w:sz w:val="36"/>
          <w:szCs w:val="36"/>
        </w:rPr>
        <w:t xml:space="preserve"> </w:t>
      </w:r>
      <w:r>
        <w:rPr>
          <w:b/>
          <w:sz w:val="36"/>
          <w:szCs w:val="36"/>
        </w:rPr>
        <w:t>录</w:t>
      </w:r>
    </w:p>
    <w:p w:rsidR="00197D2E" w:rsidRDefault="00197D2E">
      <w:pPr>
        <w:jc w:val="left"/>
      </w:pPr>
      <w:r>
        <w:t>1. </w:t>
      </w:r>
      <w:hyperlink r:id="rId7" w:history="1">
        <w:r>
          <w:rPr>
            <w:rStyle w:val="a4"/>
          </w:rPr>
          <w:t>序言</w:t>
        </w:r>
      </w:hyperlink>
    </w:p>
    <w:p w:rsidR="00197D2E" w:rsidRDefault="00197D2E">
      <w:pPr>
        <w:ind w:firstLine="420"/>
        <w:jc w:val="left"/>
      </w:pPr>
      <w:r>
        <w:t>1.1. </w:t>
      </w:r>
      <w:hyperlink r:id="rId8" w:anchor="section-intro-what" w:history="1">
        <w:r>
          <w:rPr>
            <w:rStyle w:val="a4"/>
          </w:rPr>
          <w:t>GStreamer</w:t>
        </w:r>
        <w:r>
          <w:rPr>
            <w:rStyle w:val="a4"/>
          </w:rPr>
          <w:t>是什么</w:t>
        </w:r>
        <w:r>
          <w:rPr>
            <w:rStyle w:val="a4"/>
          </w:rPr>
          <w:t>?</w:t>
        </w:r>
      </w:hyperlink>
    </w:p>
    <w:p w:rsidR="00197D2E" w:rsidRDefault="00197D2E">
      <w:pPr>
        <w:ind w:firstLine="420"/>
        <w:jc w:val="left"/>
      </w:pPr>
      <w:r>
        <w:t>1.2. </w:t>
      </w:r>
      <w:hyperlink r:id="rId9" w:history="1">
        <w:r>
          <w:rPr>
            <w:rStyle w:val="a4"/>
          </w:rPr>
          <w:t>谁需要读这个手册</w:t>
        </w:r>
        <w:r>
          <w:rPr>
            <w:rStyle w:val="a4"/>
          </w:rPr>
          <w:t>?</w:t>
        </w:r>
      </w:hyperlink>
    </w:p>
    <w:p w:rsidR="00197D2E" w:rsidRDefault="00197D2E">
      <w:pPr>
        <w:ind w:firstLine="420"/>
        <w:jc w:val="left"/>
      </w:pPr>
      <w:r>
        <w:t>1.3. </w:t>
      </w:r>
      <w:hyperlink r:id="rId10" w:history="1">
        <w:r>
          <w:rPr>
            <w:rStyle w:val="a4"/>
          </w:rPr>
          <w:t>预备知识</w:t>
        </w:r>
      </w:hyperlink>
    </w:p>
    <w:p w:rsidR="00197D2E" w:rsidRDefault="00197D2E">
      <w:pPr>
        <w:ind w:firstLine="420"/>
        <w:jc w:val="left"/>
      </w:pPr>
      <w:r>
        <w:t>1.4. </w:t>
      </w:r>
      <w:hyperlink r:id="rId11" w:history="1">
        <w:r>
          <w:rPr>
            <w:rStyle w:val="a4"/>
          </w:rPr>
          <w:t>本手册结构</w:t>
        </w:r>
      </w:hyperlink>
    </w:p>
    <w:p w:rsidR="00197D2E" w:rsidRDefault="00197D2E">
      <w:pPr>
        <w:jc w:val="left"/>
      </w:pPr>
      <w:r>
        <w:t>2. </w:t>
      </w:r>
      <w:hyperlink r:id="rId12" w:history="1">
        <w:r>
          <w:rPr>
            <w:rStyle w:val="a4"/>
          </w:rPr>
          <w:t>动机与目标</w:t>
        </w:r>
      </w:hyperlink>
    </w:p>
    <w:p w:rsidR="00197D2E" w:rsidRDefault="00197D2E">
      <w:pPr>
        <w:ind w:firstLine="420"/>
        <w:jc w:val="left"/>
      </w:pPr>
      <w:r>
        <w:t>2.1. </w:t>
      </w:r>
      <w:hyperlink r:id="rId13" w:anchor="section-motivation-problems" w:history="1">
        <w:r>
          <w:rPr>
            <w:rStyle w:val="a4"/>
          </w:rPr>
          <w:t>当前问题</w:t>
        </w:r>
      </w:hyperlink>
    </w:p>
    <w:p w:rsidR="00197D2E" w:rsidRDefault="00197D2E">
      <w:pPr>
        <w:ind w:left="420" w:firstLine="420"/>
        <w:jc w:val="left"/>
      </w:pPr>
      <w:r>
        <w:t>2.1.1. </w:t>
      </w:r>
      <w:hyperlink r:id="rId14" w:anchor="section-motivation-duplicate" w:history="1">
        <w:r>
          <w:rPr>
            <w:rStyle w:val="a4"/>
          </w:rPr>
          <w:t>大量的代码复制</w:t>
        </w:r>
      </w:hyperlink>
    </w:p>
    <w:p w:rsidR="00197D2E" w:rsidRDefault="00197D2E">
      <w:pPr>
        <w:ind w:left="420" w:firstLine="420"/>
        <w:jc w:val="left"/>
      </w:pPr>
      <w:r>
        <w:t>2.1.2. </w:t>
      </w:r>
      <w:hyperlink r:id="rId15" w:anchor="section-motivation-goal" w:history="1">
        <w:r>
          <w:rPr>
            <w:rStyle w:val="a4"/>
          </w:rPr>
          <w:t>“</w:t>
        </w:r>
        <w:r>
          <w:rPr>
            <w:rStyle w:val="a4"/>
          </w:rPr>
          <w:t>一个目标</w:t>
        </w:r>
        <w:r>
          <w:rPr>
            <w:rStyle w:val="a4"/>
          </w:rPr>
          <w:t>”</w:t>
        </w:r>
        <w:r>
          <w:rPr>
            <w:rStyle w:val="a4"/>
          </w:rPr>
          <w:t>媒体播放器</w:t>
        </w:r>
        <w:r>
          <w:rPr>
            <w:rStyle w:val="a4"/>
          </w:rPr>
          <w:t>/</w:t>
        </w:r>
        <w:r>
          <w:rPr>
            <w:rStyle w:val="a4"/>
          </w:rPr>
          <w:t>媒体库</w:t>
        </w:r>
      </w:hyperlink>
    </w:p>
    <w:p w:rsidR="00197D2E" w:rsidRDefault="00197D2E">
      <w:pPr>
        <w:ind w:left="420" w:firstLine="420"/>
        <w:jc w:val="left"/>
      </w:pPr>
      <w:r>
        <w:t>2.1.3. </w:t>
      </w:r>
      <w:hyperlink r:id="rId16" w:anchor="section-motivation-plugin" w:history="1">
        <w:r>
          <w:rPr>
            <w:rStyle w:val="a4"/>
          </w:rPr>
          <w:t>没有统一的插件管理机制</w:t>
        </w:r>
      </w:hyperlink>
    </w:p>
    <w:p w:rsidR="00197D2E" w:rsidRDefault="00197D2E">
      <w:pPr>
        <w:ind w:left="420" w:firstLine="420"/>
        <w:jc w:val="left"/>
      </w:pPr>
      <w:r>
        <w:t>2.1.4. </w:t>
      </w:r>
      <w:hyperlink r:id="rId17" w:anchor="section-motivation-experience" w:history="1">
        <w:r>
          <w:rPr>
            <w:rStyle w:val="a4"/>
          </w:rPr>
          <w:t>拙劣的用户感</w:t>
        </w:r>
      </w:hyperlink>
    </w:p>
    <w:p w:rsidR="00197D2E" w:rsidRDefault="00197D2E">
      <w:pPr>
        <w:ind w:left="420" w:firstLine="420"/>
        <w:jc w:val="left"/>
      </w:pPr>
      <w:r>
        <w:t>2.1.5. </w:t>
      </w:r>
      <w:hyperlink r:id="rId18" w:anchor="section-motivation-network" w:history="1">
        <w:r>
          <w:rPr>
            <w:rStyle w:val="a4"/>
          </w:rPr>
          <w:t>网络透明度的规定</w:t>
        </w:r>
      </w:hyperlink>
    </w:p>
    <w:p w:rsidR="00197D2E" w:rsidRDefault="00197D2E">
      <w:pPr>
        <w:ind w:left="420" w:firstLine="420"/>
        <w:jc w:val="left"/>
      </w:pPr>
      <w:r>
        <w:t>2.1.6. </w:t>
      </w:r>
      <w:hyperlink r:id="rId19" w:anchor="section-motivation-catchup" w:history="1">
        <w:r>
          <w:rPr>
            <w:rStyle w:val="a4"/>
          </w:rPr>
          <w:t>与</w:t>
        </w:r>
        <w:r>
          <w:rPr>
            <w:rStyle w:val="a4"/>
          </w:rPr>
          <w:t xml:space="preserve">Windows™ </w:t>
        </w:r>
        <w:r>
          <w:rPr>
            <w:rStyle w:val="a4"/>
          </w:rPr>
          <w:t>的产品还存在差距</w:t>
        </w:r>
      </w:hyperlink>
    </w:p>
    <w:p w:rsidR="00197D2E" w:rsidRDefault="00197D2E">
      <w:pPr>
        <w:ind w:firstLine="420"/>
        <w:jc w:val="left"/>
      </w:pPr>
      <w:r>
        <w:t>2.2. </w:t>
      </w:r>
      <w:hyperlink r:id="rId20" w:history="1">
        <w:r>
          <w:rPr>
            <w:rStyle w:val="a4"/>
          </w:rPr>
          <w:t>设计目标</w:t>
        </w:r>
      </w:hyperlink>
    </w:p>
    <w:p w:rsidR="00197D2E" w:rsidRDefault="00197D2E">
      <w:pPr>
        <w:ind w:left="420" w:firstLine="420"/>
        <w:jc w:val="left"/>
      </w:pPr>
      <w:r>
        <w:t>2.2.1. </w:t>
      </w:r>
      <w:hyperlink r:id="rId21" w:anchor="section-goals-clean" w:history="1">
        <w:r>
          <w:rPr>
            <w:rStyle w:val="a4"/>
          </w:rPr>
          <w:t>结构清晰且威力强大</w:t>
        </w:r>
      </w:hyperlink>
    </w:p>
    <w:p w:rsidR="00197D2E" w:rsidRDefault="00197D2E">
      <w:pPr>
        <w:ind w:left="420" w:firstLine="420"/>
        <w:jc w:val="left"/>
      </w:pPr>
      <w:r>
        <w:t>2.2.2. </w:t>
      </w:r>
      <w:hyperlink r:id="rId22" w:anchor="section-goals-object" w:history="1">
        <w:r>
          <w:rPr>
            <w:rStyle w:val="a4"/>
          </w:rPr>
          <w:t>面向对象的编程思想</w:t>
        </w:r>
      </w:hyperlink>
    </w:p>
    <w:p w:rsidR="00197D2E" w:rsidRDefault="00197D2E">
      <w:pPr>
        <w:ind w:left="420" w:firstLine="420"/>
        <w:jc w:val="left"/>
      </w:pPr>
      <w:r>
        <w:t>2.2.3. </w:t>
      </w:r>
      <w:hyperlink r:id="rId23" w:anchor="section-goals-extensible" w:history="1">
        <w:r>
          <w:rPr>
            <w:rStyle w:val="a4"/>
          </w:rPr>
          <w:t>灵活的可扩展性能</w:t>
        </w:r>
      </w:hyperlink>
    </w:p>
    <w:p w:rsidR="00197D2E" w:rsidRDefault="00197D2E">
      <w:pPr>
        <w:ind w:left="420" w:firstLine="420"/>
        <w:jc w:val="left"/>
      </w:pPr>
      <w:r>
        <w:t>2.2.4. </w:t>
      </w:r>
      <w:hyperlink r:id="rId24" w:anchor="section-goals-binary" w:history="1">
        <w:r>
          <w:rPr>
            <w:rStyle w:val="a4"/>
          </w:rPr>
          <w:t>支持插件以二进制形式发布</w:t>
        </w:r>
      </w:hyperlink>
    </w:p>
    <w:p w:rsidR="00197D2E" w:rsidRDefault="00197D2E">
      <w:pPr>
        <w:ind w:left="420" w:firstLine="420"/>
        <w:jc w:val="left"/>
      </w:pPr>
      <w:r>
        <w:t>2.2.5. </w:t>
      </w:r>
      <w:hyperlink r:id="rId25" w:anchor="section-goals-performance" w:history="1">
        <w:r>
          <w:rPr>
            <w:rStyle w:val="a4"/>
          </w:rPr>
          <w:t>高性能</w:t>
        </w:r>
      </w:hyperlink>
    </w:p>
    <w:p w:rsidR="00197D2E" w:rsidRDefault="00197D2E">
      <w:pPr>
        <w:ind w:left="420" w:firstLine="420"/>
        <w:jc w:val="left"/>
      </w:pPr>
      <w:r>
        <w:t>2.2.6. </w:t>
      </w:r>
      <w:hyperlink r:id="rId26" w:anchor="section-goals-separation" w:history="1">
        <w:r>
          <w:rPr>
            <w:rStyle w:val="a4"/>
          </w:rPr>
          <w:t>核心库与插件</w:t>
        </w:r>
        <w:r>
          <w:rPr>
            <w:rStyle w:val="a4"/>
          </w:rPr>
          <w:t>(core/plugins)</w:t>
        </w:r>
        <w:r>
          <w:rPr>
            <w:rStyle w:val="a4"/>
          </w:rPr>
          <w:t>分离</w:t>
        </w:r>
      </w:hyperlink>
    </w:p>
    <w:p w:rsidR="00197D2E" w:rsidRDefault="00197D2E">
      <w:pPr>
        <w:ind w:left="420" w:firstLine="420"/>
        <w:jc w:val="left"/>
      </w:pPr>
      <w:r>
        <w:t>2.2.7. </w:t>
      </w:r>
      <w:hyperlink r:id="rId27" w:anchor="section-goals-testbed" w:history="1">
        <w:r>
          <w:rPr>
            <w:rStyle w:val="a4"/>
          </w:rPr>
          <w:t>为多媒体数字信号编解码实验提供一个框架</w:t>
        </w:r>
      </w:hyperlink>
    </w:p>
    <w:p w:rsidR="00197D2E" w:rsidRDefault="00197D2E">
      <w:pPr>
        <w:jc w:val="left"/>
      </w:pPr>
      <w:r>
        <w:lastRenderedPageBreak/>
        <w:t>3. </w:t>
      </w:r>
      <w:hyperlink r:id="rId28" w:history="1">
        <w:r>
          <w:rPr>
            <w:rStyle w:val="a4"/>
          </w:rPr>
          <w:t>基础概念介绍</w:t>
        </w:r>
      </w:hyperlink>
    </w:p>
    <w:p w:rsidR="00197D2E" w:rsidRDefault="00197D2E">
      <w:pPr>
        <w:ind w:firstLine="420"/>
        <w:jc w:val="left"/>
      </w:pPr>
      <w:r>
        <w:t>3.1. </w:t>
      </w:r>
      <w:hyperlink r:id="rId29" w:anchor="section-intro-basics-elements" w:history="1">
        <w:r>
          <w:rPr>
            <w:rStyle w:val="a4"/>
          </w:rPr>
          <w:t>元件</w:t>
        </w:r>
        <w:r>
          <w:rPr>
            <w:rStyle w:val="a4"/>
          </w:rPr>
          <w:t>(Elements)</w:t>
        </w:r>
      </w:hyperlink>
    </w:p>
    <w:p w:rsidR="00197D2E" w:rsidRDefault="00197D2E">
      <w:pPr>
        <w:ind w:firstLine="420"/>
        <w:jc w:val="left"/>
      </w:pPr>
      <w:r>
        <w:t>3.2. </w:t>
      </w:r>
      <w:hyperlink r:id="rId30" w:history="1">
        <w:r>
          <w:rPr>
            <w:rStyle w:val="a4"/>
          </w:rPr>
          <w:t>箱柜</w:t>
        </w:r>
        <w:r>
          <w:rPr>
            <w:rStyle w:val="a4"/>
          </w:rPr>
          <w:t>(Bins)</w:t>
        </w:r>
        <w:r>
          <w:rPr>
            <w:rStyle w:val="a4"/>
          </w:rPr>
          <w:t>和管道</w:t>
        </w:r>
        <w:r>
          <w:rPr>
            <w:rStyle w:val="a4"/>
          </w:rPr>
          <w:t>(pipelines)</w:t>
        </w:r>
      </w:hyperlink>
    </w:p>
    <w:p w:rsidR="00197D2E" w:rsidRDefault="00197D2E">
      <w:pPr>
        <w:ind w:firstLine="420"/>
        <w:jc w:val="left"/>
        <w:sectPr w:rsidR="00197D2E" w:rsidSect="0068033D">
          <w:footerReference w:type="default" r:id="rId31"/>
          <w:footnotePr>
            <w:pos w:val="beneathText"/>
          </w:footnotePr>
          <w:pgSz w:w="16837" w:h="11905" w:orient="landscape"/>
          <w:pgMar w:top="567" w:right="567" w:bottom="567" w:left="567" w:header="284" w:footer="284" w:gutter="0"/>
          <w:cols w:num="2" w:space="720"/>
          <w:docGrid w:type="lines" w:linePitch="312"/>
        </w:sectPr>
      </w:pPr>
      <w:r>
        <w:t>3.3. </w:t>
      </w:r>
      <w:r>
        <w:t>衬垫</w:t>
      </w:r>
      <w:r>
        <w:t>(Pads)</w:t>
      </w:r>
    </w:p>
    <w:p w:rsidR="00197D2E" w:rsidRDefault="00197D2E">
      <w:pPr>
        <w:jc w:val="left"/>
        <w:rPr>
          <w:b/>
          <w:sz w:val="36"/>
          <w:szCs w:val="36"/>
        </w:rPr>
      </w:pPr>
      <w:r>
        <w:rPr>
          <w:b/>
          <w:sz w:val="36"/>
          <w:szCs w:val="36"/>
        </w:rPr>
        <w:lastRenderedPageBreak/>
        <w:t>第</w:t>
      </w:r>
      <w:r>
        <w:rPr>
          <w:b/>
          <w:sz w:val="36"/>
          <w:szCs w:val="36"/>
        </w:rPr>
        <w:t>1</w:t>
      </w:r>
      <w:r>
        <w:rPr>
          <w:b/>
          <w:sz w:val="36"/>
          <w:szCs w:val="36"/>
        </w:rPr>
        <w:t>章</w:t>
      </w:r>
      <w:r>
        <w:rPr>
          <w:b/>
          <w:sz w:val="36"/>
          <w:szCs w:val="36"/>
        </w:rPr>
        <w:t xml:space="preserve">. </w:t>
      </w:r>
      <w:r>
        <w:rPr>
          <w:b/>
          <w:sz w:val="36"/>
          <w:szCs w:val="36"/>
        </w:rPr>
        <w:t>序言</w:t>
      </w:r>
    </w:p>
    <w:p w:rsidR="00197D2E" w:rsidRDefault="00197D2E">
      <w:pPr>
        <w:ind w:firstLine="420"/>
        <w:jc w:val="left"/>
      </w:pPr>
      <w:r>
        <w:t>本章将从技术的角度来描述本手册的总体结构。</w:t>
      </w:r>
    </w:p>
    <w:p w:rsidR="00197D2E" w:rsidRDefault="00197D2E">
      <w:pPr>
        <w:jc w:val="left"/>
        <w:rPr>
          <w:b/>
          <w:sz w:val="32"/>
          <w:szCs w:val="32"/>
        </w:rPr>
      </w:pPr>
      <w:bookmarkStart w:id="1" w:name="section-intro-what"/>
      <w:r>
        <w:rPr>
          <w:b/>
          <w:sz w:val="32"/>
          <w:szCs w:val="32"/>
        </w:rPr>
        <w:t>1.1. GStreamer</w:t>
      </w:r>
      <w:r>
        <w:rPr>
          <w:b/>
          <w:sz w:val="32"/>
          <w:szCs w:val="32"/>
        </w:rPr>
        <w:t>是什么</w:t>
      </w:r>
      <w:r>
        <w:rPr>
          <w:b/>
          <w:sz w:val="32"/>
          <w:szCs w:val="32"/>
        </w:rPr>
        <w:t xml:space="preserve"> ?</w:t>
      </w:r>
      <w:bookmarkEnd w:id="1"/>
    </w:p>
    <w:p w:rsidR="00197D2E" w:rsidRDefault="00197D2E">
      <w:pPr>
        <w:ind w:firstLine="420"/>
        <w:jc w:val="left"/>
      </w:pPr>
      <w:r>
        <w:t>GStreamer</w:t>
      </w:r>
      <w:r>
        <w:t>是一个创建流媒体应用程序的框架。其基本设计思想来自于俄勒冈</w:t>
      </w:r>
      <w:r>
        <w:t>(Oregon)</w:t>
      </w:r>
      <w:r>
        <w:t>研究生学院有关视频管道的创意</w:t>
      </w:r>
      <w:r>
        <w:t xml:space="preserve">, </w:t>
      </w:r>
      <w:r>
        <w:t>同时也借鉴了</w:t>
      </w:r>
      <w:r>
        <w:t>DirectShow</w:t>
      </w:r>
      <w:r>
        <w:t>的设计思想。</w:t>
      </w:r>
    </w:p>
    <w:p w:rsidR="00197D2E" w:rsidRDefault="00197D2E">
      <w:pPr>
        <w:ind w:firstLine="420"/>
        <w:jc w:val="left"/>
      </w:pPr>
      <w:r>
        <w:t>GStreamer</w:t>
      </w:r>
      <w:r>
        <w:t>的程序开发框架使得编写任意类型的流媒体应用程序成为了可能。在编写处理音频、视频或者两者皆有的应用程序时</w:t>
      </w:r>
      <w:r>
        <w:t>, GStreamer</w:t>
      </w:r>
      <w:r>
        <w:t>可以让你的工作变得简单。</w:t>
      </w:r>
      <w:r>
        <w:t>GStreamer</w:t>
      </w:r>
      <w:r>
        <w:t>并不受限于音频和视频处理</w:t>
      </w:r>
      <w:r>
        <w:t xml:space="preserve">, </w:t>
      </w:r>
      <w:r>
        <w:t>它能够处理任意类型的数据流。管道设计的方法对于实际应用的滤波器几乎没有负荷</w:t>
      </w:r>
      <w:r>
        <w:t xml:space="preserve">, </w:t>
      </w:r>
      <w:r>
        <w:t>它甚至可以用来设计出对延时有很高要求的高端音频应用程序。</w:t>
      </w:r>
    </w:p>
    <w:p w:rsidR="00197D2E" w:rsidRDefault="00197D2E">
      <w:pPr>
        <w:ind w:firstLine="420"/>
        <w:jc w:val="left"/>
      </w:pPr>
      <w:r>
        <w:t>GStreamer</w:t>
      </w:r>
      <w:r>
        <w:t>最显著的用途是在构建一个播放器上。</w:t>
      </w:r>
      <w:r>
        <w:t>GStreamer</w:t>
      </w:r>
      <w:r>
        <w:t>已经支持很多格式的文件了</w:t>
      </w:r>
      <w:r>
        <w:t xml:space="preserve">, </w:t>
      </w:r>
      <w:r>
        <w:t>包括</w:t>
      </w:r>
      <w:r>
        <w:t>: MP3</w:t>
      </w:r>
      <w:r>
        <w:t>、</w:t>
      </w:r>
      <w:r>
        <w:t>Ogg/Vorbis</w:t>
      </w:r>
      <w:r>
        <w:t>、</w:t>
      </w:r>
      <w:r>
        <w:t>MPEG-1/2</w:t>
      </w:r>
      <w:r>
        <w:t>、</w:t>
      </w:r>
      <w:r>
        <w:t>AVI</w:t>
      </w:r>
      <w:r>
        <w:t>、</w:t>
      </w:r>
      <w:r>
        <w:t>Quicktime</w:t>
      </w:r>
      <w:r>
        <w:t>、</w:t>
      </w:r>
      <w:r>
        <w:t xml:space="preserve"> mod</w:t>
      </w:r>
      <w:r>
        <w:t>等等。从这个角度看</w:t>
      </w:r>
      <w:r>
        <w:t>,GStreamer</w:t>
      </w:r>
      <w:r>
        <w:t>更象是一个播放器。但是它主要的优点却是在于</w:t>
      </w:r>
      <w:r>
        <w:t xml:space="preserve">: </w:t>
      </w:r>
      <w:r>
        <w:t>它的可插入组件能够很方便的接入到任意的管道当中。这个优点使得利用</w:t>
      </w:r>
      <w:r>
        <w:t>GStreamer</w:t>
      </w:r>
      <w:r>
        <w:t>编写一个万能的可编辑音视频应用程序成为可能。</w:t>
      </w:r>
    </w:p>
    <w:p w:rsidR="00197D2E" w:rsidRDefault="00197D2E">
      <w:pPr>
        <w:ind w:firstLine="420"/>
        <w:jc w:val="left"/>
      </w:pPr>
      <w:r>
        <w:rPr>
          <w:b/>
          <w:bCs/>
          <w:color w:val="FF0000"/>
        </w:rPr>
        <w:t>GStreamer</w:t>
      </w:r>
      <w:r>
        <w:rPr>
          <w:b/>
          <w:bCs/>
          <w:color w:val="FF0000"/>
        </w:rPr>
        <w:t>框架是基于插件的</w:t>
      </w:r>
      <w:r>
        <w:rPr>
          <w:b/>
          <w:bCs/>
          <w:color w:val="FF0000"/>
        </w:rPr>
        <w:t>,</w:t>
      </w:r>
      <w:r>
        <w:t xml:space="preserve"> </w:t>
      </w:r>
      <w:r>
        <w:t>有些插件中提供了各种各样的多媒体数字信号编解码器</w:t>
      </w:r>
      <w:r>
        <w:t>,</w:t>
      </w:r>
      <w:r>
        <w:t>也有些提供了其他的功能。所有的插件都能够被链接到任意的已经定义了的数据流管道中。</w:t>
      </w:r>
      <w:r>
        <w:t>GStreamer</w:t>
      </w:r>
      <w:r>
        <w:t>的管道能够被</w:t>
      </w:r>
      <w:r>
        <w:t>GUI</w:t>
      </w:r>
      <w:r>
        <w:t>编辑器编辑</w:t>
      </w:r>
      <w:r>
        <w:t xml:space="preserve">, </w:t>
      </w:r>
      <w:r>
        <w:t>能够以</w:t>
      </w:r>
      <w:r>
        <w:t>XML</w:t>
      </w:r>
      <w:r>
        <w:t>文件来保存。这样的设计使得管道程序库的消耗变得非常少。</w:t>
      </w:r>
    </w:p>
    <w:p w:rsidR="00197D2E" w:rsidRDefault="00197D2E">
      <w:pPr>
        <w:ind w:firstLine="420"/>
        <w:jc w:val="left"/>
      </w:pPr>
      <w:r>
        <w:t>GStreamer</w:t>
      </w:r>
      <w:r>
        <w:t>核心库函数是一个处理插件、数据流和媒体操作的框架。</w:t>
      </w:r>
      <w:r>
        <w:t> GStreamer</w:t>
      </w:r>
      <w:r>
        <w:t>核心库还提供了一个</w:t>
      </w:r>
      <w:r>
        <w:t xml:space="preserve">API, </w:t>
      </w:r>
      <w:r>
        <w:t>这个</w:t>
      </w:r>
      <w:r>
        <w:t>API</w:t>
      </w:r>
      <w:r>
        <w:t>是开放给程序员使用的</w:t>
      </w:r>
      <w:r>
        <w:t>---</w:t>
      </w:r>
      <w:r>
        <w:t>当程序员需要使用其他的插件来编写他所需要的应用程序的时候可以使用它。</w:t>
      </w:r>
    </w:p>
    <w:p w:rsidR="00197D2E" w:rsidRDefault="00197D2E">
      <w:pPr>
        <w:jc w:val="left"/>
        <w:rPr>
          <w:b/>
          <w:sz w:val="32"/>
          <w:szCs w:val="32"/>
        </w:rPr>
      </w:pPr>
      <w:bookmarkStart w:id="2" w:name="section-intro-who"/>
      <w:r>
        <w:rPr>
          <w:b/>
          <w:sz w:val="32"/>
          <w:szCs w:val="32"/>
        </w:rPr>
        <w:t xml:space="preserve">1.2. </w:t>
      </w:r>
      <w:r>
        <w:rPr>
          <w:b/>
          <w:sz w:val="32"/>
          <w:szCs w:val="32"/>
        </w:rPr>
        <w:t>谁需要读这个手册</w:t>
      </w:r>
      <w:r>
        <w:rPr>
          <w:b/>
          <w:sz w:val="32"/>
          <w:szCs w:val="32"/>
        </w:rPr>
        <w:t>?</w:t>
      </w:r>
      <w:bookmarkEnd w:id="2"/>
    </w:p>
    <w:p w:rsidR="00197D2E" w:rsidRDefault="00197D2E">
      <w:pPr>
        <w:ind w:firstLine="420"/>
        <w:jc w:val="left"/>
        <w:rPr>
          <w:b/>
          <w:bCs/>
          <w:color w:val="FF0000"/>
        </w:rPr>
      </w:pPr>
      <w:r>
        <w:t>本手册是从一个程序开发人员的角度来描述</w:t>
      </w:r>
      <w:r>
        <w:t>GStreamer</w:t>
      </w:r>
      <w:r>
        <w:t>的</w:t>
      </w:r>
      <w:r>
        <w:t xml:space="preserve">: </w:t>
      </w:r>
      <w:r>
        <w:t>它叙述了如何利用</w:t>
      </w:r>
      <w:r>
        <w:t>GStreamer</w:t>
      </w:r>
      <w:r>
        <w:t>的开发库以及工具来编写一个基于</w:t>
      </w:r>
      <w:r>
        <w:t>GStreamer</w:t>
      </w:r>
      <w:r>
        <w:t>的应用程序。</w:t>
      </w:r>
      <w:r>
        <w:rPr>
          <w:b/>
          <w:bCs/>
          <w:color w:val="FF0000"/>
        </w:rPr>
        <w:t>对于想学习</w:t>
      </w:r>
      <w:r>
        <w:rPr>
          <w:b/>
          <w:bCs/>
          <w:color w:val="FF0000"/>
        </w:rPr>
        <w:t>"</w:t>
      </w:r>
      <w:r>
        <w:rPr>
          <w:b/>
          <w:bCs/>
          <w:color w:val="FF0000"/>
        </w:rPr>
        <w:t>如何编写插件</w:t>
      </w:r>
      <w:r>
        <w:rPr>
          <w:b/>
          <w:bCs/>
          <w:color w:val="FF0000"/>
        </w:rPr>
        <w:t>"</w:t>
      </w:r>
      <w:r>
        <w:rPr>
          <w:b/>
          <w:bCs/>
          <w:color w:val="FF0000"/>
        </w:rPr>
        <w:t>的朋友们</w:t>
      </w:r>
      <w:r>
        <w:rPr>
          <w:b/>
          <w:bCs/>
          <w:color w:val="FF0000"/>
        </w:rPr>
        <w:t xml:space="preserve">, </w:t>
      </w:r>
      <w:r>
        <w:rPr>
          <w:b/>
          <w:bCs/>
          <w:color w:val="FF0000"/>
        </w:rPr>
        <w:t>我们建议你去参考</w:t>
      </w:r>
      <w:hyperlink r:id="rId32" w:anchor="_blank" w:history="1">
        <w:r>
          <w:rPr>
            <w:rStyle w:val="a4"/>
          </w:rPr>
          <w:t>&lt;&lt;</w:t>
        </w:r>
        <w:r>
          <w:rPr>
            <w:rStyle w:val="a4"/>
          </w:rPr>
          <w:t>插件编写指南</w:t>
        </w:r>
        <w:r>
          <w:rPr>
            <w:rStyle w:val="a4"/>
          </w:rPr>
          <w:t>(Plugin Writers Guide)&gt;&gt;</w:t>
        </w:r>
      </w:hyperlink>
      <w:r>
        <w:rPr>
          <w:b/>
          <w:bCs/>
          <w:color w:val="FF0000"/>
        </w:rPr>
        <w:t>。</w:t>
      </w:r>
    </w:p>
    <w:p w:rsidR="00197D2E" w:rsidRDefault="00197D2E">
      <w:pPr>
        <w:jc w:val="left"/>
        <w:rPr>
          <w:b/>
          <w:sz w:val="32"/>
          <w:szCs w:val="32"/>
        </w:rPr>
      </w:pPr>
      <w:bookmarkStart w:id="3" w:name="section-intro-reading"/>
      <w:r>
        <w:rPr>
          <w:b/>
          <w:sz w:val="32"/>
          <w:szCs w:val="32"/>
        </w:rPr>
        <w:t xml:space="preserve">1.3. </w:t>
      </w:r>
      <w:r>
        <w:rPr>
          <w:b/>
          <w:sz w:val="32"/>
          <w:szCs w:val="32"/>
        </w:rPr>
        <w:t>预备知识</w:t>
      </w:r>
      <w:bookmarkEnd w:id="3"/>
    </w:p>
    <w:p w:rsidR="00197D2E" w:rsidRDefault="00197D2E">
      <w:pPr>
        <w:ind w:firstLine="420"/>
        <w:jc w:val="left"/>
      </w:pPr>
      <w:r>
        <w:t>为了更好的理解本手册的内容</w:t>
      </w:r>
      <w:r>
        <w:t xml:space="preserve">, </w:t>
      </w:r>
      <w:r>
        <w:t>你应该具备基本的</w:t>
      </w:r>
      <w:r>
        <w:t>C</w:t>
      </w:r>
      <w:r>
        <w:t>语言基础。由于</w:t>
      </w:r>
      <w:r>
        <w:t>GStreamer</w:t>
      </w:r>
      <w:r>
        <w:t>一直采用</w:t>
      </w:r>
      <w:r>
        <w:t>GObject</w:t>
      </w:r>
      <w:r>
        <w:t>编程模式</w:t>
      </w:r>
      <w:r>
        <w:t xml:space="preserve">, </w:t>
      </w:r>
      <w:r>
        <w:t>所以本手册也假定你已经理解了</w:t>
      </w:r>
      <w:hyperlink r:id="rId33" w:anchor="_blank" w:history="1">
        <w:r>
          <w:rPr>
            <w:rStyle w:val="a4"/>
          </w:rPr>
          <w:t>GObject</w:t>
        </w:r>
      </w:hyperlink>
      <w:r>
        <w:t>的基本概念。你可能还需要一些</w:t>
      </w:r>
      <w:r>
        <w:rPr>
          <w:b/>
          <w:bCs/>
          <w:color w:val="FF0000"/>
        </w:rPr>
        <w:t>GTK+</w:t>
      </w:r>
      <w:r>
        <w:rPr>
          <w:b/>
          <w:bCs/>
          <w:color w:val="FF0000"/>
        </w:rPr>
        <w:t>和</w:t>
      </w:r>
      <w:r>
        <w:rPr>
          <w:b/>
          <w:bCs/>
          <w:color w:val="FF0000"/>
        </w:rPr>
        <w:t>GDK</w:t>
      </w:r>
      <w:r>
        <w:t>的知识</w:t>
      </w:r>
      <w:r>
        <w:t xml:space="preserve">, </w:t>
      </w:r>
      <w:r>
        <w:t>这方面的知识你可以参照</w:t>
      </w:r>
      <w:r>
        <w:t>Eric Harlow</w:t>
      </w:r>
      <w:r>
        <w:t>的书</w:t>
      </w:r>
      <w:r>
        <w:t>Developing Linux Applications with GTK+ and GDK</w:t>
      </w:r>
      <w:r>
        <w:t>。</w:t>
      </w:r>
    </w:p>
    <w:p w:rsidR="00197D2E" w:rsidRDefault="00197D2E">
      <w:pPr>
        <w:ind w:firstLine="420"/>
        <w:jc w:val="left"/>
      </w:pPr>
      <w:r>
        <w:t>另外</w:t>
      </w:r>
      <w:r>
        <w:t xml:space="preserve">, </w:t>
      </w:r>
      <w:r>
        <w:t>当你读完本手册后</w:t>
      </w:r>
      <w:r>
        <w:t xml:space="preserve">, </w:t>
      </w:r>
      <w:r>
        <w:t>请读一下</w:t>
      </w:r>
      <w:r>
        <w:rPr>
          <w:b/>
          <w:bCs/>
          <w:color w:val="FF0000"/>
        </w:rPr>
        <w:t>GStreamer Plugin Writer's Guide</w:t>
      </w:r>
      <w:r>
        <w:t>。</w:t>
      </w:r>
      <w:r>
        <w:t xml:space="preserve"> </w:t>
      </w:r>
      <w:r>
        <w:t>当然</w:t>
      </w:r>
      <w:r>
        <w:t>,</w:t>
      </w:r>
      <w:r>
        <w:t>你还需要关注一下</w:t>
      </w:r>
      <w:hyperlink r:id="rId34" w:anchor="_blank" w:history="1">
        <w:r>
          <w:rPr>
            <w:rStyle w:val="a4"/>
          </w:rPr>
          <w:t>其它的</w:t>
        </w:r>
        <w:r>
          <w:rPr>
            <w:rStyle w:val="a4"/>
          </w:rPr>
          <w:t>GStreamer</w:t>
        </w:r>
        <w:r>
          <w:rPr>
            <w:rStyle w:val="a4"/>
          </w:rPr>
          <w:t>文档</w:t>
        </w:r>
      </w:hyperlink>
      <w:r>
        <w:t>。</w:t>
      </w:r>
    </w:p>
    <w:p w:rsidR="00197D2E" w:rsidRDefault="00197D2E">
      <w:pPr>
        <w:jc w:val="left"/>
        <w:rPr>
          <w:b/>
          <w:sz w:val="32"/>
          <w:szCs w:val="32"/>
        </w:rPr>
      </w:pPr>
      <w:bookmarkStart w:id="4" w:name="section-intro-structure"/>
      <w:r>
        <w:rPr>
          <w:b/>
          <w:sz w:val="32"/>
          <w:szCs w:val="32"/>
        </w:rPr>
        <w:t xml:space="preserve">1.4. </w:t>
      </w:r>
      <w:r>
        <w:rPr>
          <w:b/>
          <w:sz w:val="32"/>
          <w:szCs w:val="32"/>
        </w:rPr>
        <w:t>本手册结构</w:t>
      </w:r>
      <w:bookmarkEnd w:id="4"/>
    </w:p>
    <w:p w:rsidR="00197D2E" w:rsidRDefault="00197D2E">
      <w:pPr>
        <w:ind w:firstLine="420"/>
        <w:jc w:val="left"/>
      </w:pPr>
      <w:r>
        <w:t>为了帮助你更好的学习本手册</w:t>
      </w:r>
      <w:r>
        <w:t xml:space="preserve">, </w:t>
      </w:r>
      <w:r>
        <w:t>我们将本手册分为几个大的部分</w:t>
      </w:r>
      <w:r>
        <w:t xml:space="preserve">, </w:t>
      </w:r>
      <w:r>
        <w:t>每一部分阐述了一个在</w:t>
      </w:r>
      <w:r>
        <w:t>GStreamer</w:t>
      </w:r>
      <w:r>
        <w:t>应用程序开发过程中特殊而又有用的话题。如下所示</w:t>
      </w:r>
      <w:r>
        <w:t>:</w:t>
      </w:r>
    </w:p>
    <w:p w:rsidR="00197D2E" w:rsidRDefault="00197D2E">
      <w:pPr>
        <w:ind w:firstLine="420"/>
        <w:jc w:val="left"/>
      </w:pPr>
      <w:hyperlink r:id="rId35" w:history="1">
        <w:r>
          <w:rPr>
            <w:rStyle w:val="a4"/>
          </w:rPr>
          <w:t>Part I --- GStreamer </w:t>
        </w:r>
        <w:r>
          <w:rPr>
            <w:rStyle w:val="a4"/>
          </w:rPr>
          <w:t>应用程序开发手册</w:t>
        </w:r>
        <w:r>
          <w:rPr>
            <w:rStyle w:val="a4"/>
          </w:rPr>
          <w:t xml:space="preserve"> (0.10.9.1)</w:t>
        </w:r>
      </w:hyperlink>
      <w:r>
        <w:t>给你一个关于</w:t>
      </w:r>
      <w:r>
        <w:t>GStreamer</w:t>
      </w:r>
      <w:r>
        <w:t>总的概况叙述。</w:t>
      </w:r>
    </w:p>
    <w:p w:rsidR="00197D2E" w:rsidRDefault="00197D2E">
      <w:pPr>
        <w:ind w:firstLine="420"/>
        <w:jc w:val="left"/>
      </w:pPr>
      <w:hyperlink r:id="rId36" w:history="1">
        <w:r>
          <w:rPr>
            <w:rStyle w:val="a4"/>
          </w:rPr>
          <w:t>Part II --- GStreamer </w:t>
        </w:r>
        <w:r>
          <w:rPr>
            <w:rStyle w:val="a4"/>
          </w:rPr>
          <w:t>应用程序开发手册</w:t>
        </w:r>
        <w:r>
          <w:rPr>
            <w:rStyle w:val="a4"/>
          </w:rPr>
          <w:t xml:space="preserve"> (0.10.9.1)</w:t>
        </w:r>
      </w:hyperlink>
      <w:r>
        <w:t>阐述</w:t>
      </w:r>
      <w:r>
        <w:t>GStreamer</w:t>
      </w:r>
      <w:r>
        <w:t>应用程序开发的基本概念。本章结束后</w:t>
      </w:r>
      <w:r>
        <w:t xml:space="preserve">, </w:t>
      </w:r>
      <w:r>
        <w:t>你将可以使用</w:t>
      </w:r>
      <w:r>
        <w:t>GStreamer</w:t>
      </w:r>
      <w:r>
        <w:t>来开发你自己的音频播放器。</w:t>
      </w:r>
    </w:p>
    <w:p w:rsidR="00197D2E" w:rsidRDefault="00197D2E">
      <w:pPr>
        <w:ind w:firstLine="420"/>
        <w:jc w:val="left"/>
      </w:pPr>
      <w:hyperlink r:id="rId37" w:history="1">
        <w:r>
          <w:rPr>
            <w:rStyle w:val="a4"/>
          </w:rPr>
          <w:t>Part III --- GStreamer </w:t>
        </w:r>
        <w:r>
          <w:rPr>
            <w:rStyle w:val="a4"/>
          </w:rPr>
          <w:t>应用程序开发手册</w:t>
        </w:r>
        <w:r>
          <w:rPr>
            <w:rStyle w:val="a4"/>
          </w:rPr>
          <w:t xml:space="preserve"> (0.10.9.1)</w:t>
        </w:r>
      </w:hyperlink>
      <w:r>
        <w:t>我们将继续讨论一些有关</w:t>
      </w:r>
      <w:r>
        <w:t>GStreamer</w:t>
      </w:r>
      <w:r>
        <w:t>深层次的主题</w:t>
      </w:r>
      <w:r>
        <w:t xml:space="preserve">, </w:t>
      </w:r>
      <w:r>
        <w:t>这些主题告诉了我们为什么</w:t>
      </w:r>
      <w:r>
        <w:t>GStreamer</w:t>
      </w:r>
      <w:r>
        <w:t>能在众多的竞争者当中脱颖而出。我们将使用动态参数和动态接口来讨论应用程序中管道的交讯问题</w:t>
      </w:r>
      <w:r>
        <w:t xml:space="preserve">, </w:t>
      </w:r>
      <w:r>
        <w:t>我们还将讨论线程同步、时钟同步、以及其他同步问题。这些问题的讨论不仅向你讲述如何使用</w:t>
      </w:r>
      <w:r>
        <w:t>GStreamer</w:t>
      </w:r>
      <w:r>
        <w:t>的</w:t>
      </w:r>
      <w:r>
        <w:t xml:space="preserve">API, </w:t>
      </w:r>
      <w:r>
        <w:t>而且还将告诉你一些基于</w:t>
      </w:r>
      <w:r>
        <w:t>GStreamer</w:t>
      </w:r>
      <w:r>
        <w:t>应用程序开发过程中所经常遇到的问题的解决办法</w:t>
      </w:r>
      <w:r>
        <w:t xml:space="preserve">, </w:t>
      </w:r>
      <w:r>
        <w:t>通过这些知识的学习使你更加深刻的理解</w:t>
      </w:r>
      <w:r>
        <w:t>GStreamer</w:t>
      </w:r>
      <w:r>
        <w:t>的基本概念。</w:t>
      </w:r>
    </w:p>
    <w:p w:rsidR="00197D2E" w:rsidRDefault="00197D2E">
      <w:pPr>
        <w:ind w:firstLine="420"/>
        <w:jc w:val="left"/>
      </w:pPr>
      <w:hyperlink r:id="rId38" w:history="1">
        <w:r>
          <w:rPr>
            <w:rStyle w:val="a4"/>
          </w:rPr>
          <w:t>Part IV --- GStreamer </w:t>
        </w:r>
        <w:r>
          <w:rPr>
            <w:rStyle w:val="a4"/>
          </w:rPr>
          <w:t>应用程序开发手册</w:t>
        </w:r>
        <w:r>
          <w:rPr>
            <w:rStyle w:val="a4"/>
          </w:rPr>
          <w:t xml:space="preserve"> (0.10.9.1)</w:t>
        </w:r>
      </w:hyperlink>
      <w:r>
        <w:t>我们将进入</w:t>
      </w:r>
      <w:r>
        <w:t>GStreamer </w:t>
      </w:r>
      <w:r>
        <w:t>的高级编程领域。你不需要对</w:t>
      </w:r>
      <w:r>
        <w:t>GStreamer</w:t>
      </w:r>
      <w:r>
        <w:t>所有的细节都了解清楚</w:t>
      </w:r>
      <w:r>
        <w:t>,</w:t>
      </w:r>
      <w:r>
        <w:t>但是基本的</w:t>
      </w:r>
      <w:r>
        <w:t>GStreamer</w:t>
      </w:r>
      <w:r>
        <w:t>概念仍然是需要的。我们将讨论</w:t>
      </w:r>
      <w:r>
        <w:t>XML</w:t>
      </w:r>
      <w:r>
        <w:t>、</w:t>
      </w:r>
      <w:r>
        <w:t>playbin</w:t>
      </w:r>
      <w:r>
        <w:t>、</w:t>
      </w:r>
      <w:r>
        <w:t xml:space="preserve"> autopluggers</w:t>
      </w:r>
      <w:r>
        <w:t>等话题。</w:t>
      </w:r>
    </w:p>
    <w:p w:rsidR="00197D2E" w:rsidRDefault="00197D2E">
      <w:pPr>
        <w:ind w:firstLine="420"/>
        <w:jc w:val="left"/>
        <w:sectPr w:rsidR="00197D2E" w:rsidSect="0068033D">
          <w:footerReference w:type="even" r:id="rId39"/>
          <w:footerReference w:type="default" r:id="rId40"/>
          <w:footerReference w:type="first" r:id="rId41"/>
          <w:footnotePr>
            <w:pos w:val="beneathText"/>
          </w:footnotePr>
          <w:pgSz w:w="16837" w:h="11905" w:orient="landscape"/>
          <w:pgMar w:top="567" w:right="567" w:bottom="567" w:left="567" w:header="284" w:footer="284" w:gutter="0"/>
          <w:cols w:num="2" w:space="720"/>
          <w:docGrid w:type="lines" w:linePitch="312"/>
        </w:sectPr>
      </w:pPr>
      <w:hyperlink r:id="rId42" w:history="1">
        <w:r>
          <w:rPr>
            <w:rStyle w:val="a4"/>
          </w:rPr>
          <w:t>Part V --- GStreamer </w:t>
        </w:r>
        <w:r>
          <w:rPr>
            <w:rStyle w:val="a4"/>
          </w:rPr>
          <w:t>应用程序开发手册</w:t>
        </w:r>
        <w:r>
          <w:rPr>
            <w:rStyle w:val="a4"/>
          </w:rPr>
          <w:t xml:space="preserve"> (0.10.9.1)</w:t>
        </w:r>
      </w:hyperlink>
      <w:r>
        <w:t>你将学习到一些有关</w:t>
      </w:r>
      <w:r>
        <w:t>GStreamer</w:t>
      </w:r>
      <w:r>
        <w:t>与</w:t>
      </w:r>
      <w:r>
        <w:t>GNOME</w:t>
      </w:r>
      <w:r>
        <w:t>、</w:t>
      </w:r>
      <w:r>
        <w:t>KDE</w:t>
      </w:r>
      <w:r>
        <w:t>、</w:t>
      </w:r>
      <w:r>
        <w:t>OS</w:t>
      </w:r>
      <w:r>
        <w:t>、</w:t>
      </w:r>
      <w:r>
        <w:t>X</w:t>
      </w:r>
      <w:r>
        <w:t>或者</w:t>
      </w:r>
      <w:r>
        <w:t>Windows</w:t>
      </w:r>
      <w:r>
        <w:t>集成的知识</w:t>
      </w:r>
      <w:r>
        <w:t xml:space="preserve">, </w:t>
      </w:r>
      <w:r>
        <w:t>当然你还将学习到一些有关调试和如何处理常见问题的方法。通过这些知识的学习</w:t>
      </w:r>
      <w:r>
        <w:t xml:space="preserve">, </w:t>
      </w:r>
      <w:r>
        <w:t>将更好的方便你使用</w:t>
      </w:r>
      <w:r>
        <w:t>GStreamer</w:t>
      </w:r>
    </w:p>
    <w:p w:rsidR="00197D2E" w:rsidRDefault="00197D2E">
      <w:pPr>
        <w:jc w:val="left"/>
        <w:rPr>
          <w:b/>
          <w:sz w:val="36"/>
          <w:szCs w:val="36"/>
        </w:rPr>
      </w:pPr>
      <w:r>
        <w:rPr>
          <w:b/>
          <w:sz w:val="36"/>
          <w:szCs w:val="36"/>
        </w:rPr>
        <w:lastRenderedPageBreak/>
        <w:t>第</w:t>
      </w:r>
      <w:r>
        <w:rPr>
          <w:b/>
          <w:sz w:val="36"/>
          <w:szCs w:val="36"/>
        </w:rPr>
        <w:t>2</w:t>
      </w:r>
      <w:r>
        <w:rPr>
          <w:b/>
          <w:sz w:val="36"/>
          <w:szCs w:val="36"/>
        </w:rPr>
        <w:t>章</w:t>
      </w:r>
      <w:r>
        <w:rPr>
          <w:b/>
          <w:sz w:val="36"/>
          <w:szCs w:val="36"/>
        </w:rPr>
        <w:t xml:space="preserve">. </w:t>
      </w:r>
      <w:r>
        <w:rPr>
          <w:b/>
          <w:sz w:val="36"/>
          <w:szCs w:val="36"/>
        </w:rPr>
        <w:t>动机和目标</w:t>
      </w:r>
    </w:p>
    <w:p w:rsidR="00197D2E" w:rsidRDefault="00197D2E">
      <w:pPr>
        <w:ind w:firstLine="420"/>
        <w:jc w:val="left"/>
      </w:pPr>
      <w:r>
        <w:t>从历史的角度来看，</w:t>
      </w:r>
      <w:r>
        <w:t>Linux</w:t>
      </w:r>
      <w:r>
        <w:t>在多媒体方面已经远远落后于其他的操作系统。</w:t>
      </w:r>
      <w:r>
        <w:t>Microsoft's Windows </w:t>
      </w:r>
      <w:r>
        <w:t>和</w:t>
      </w:r>
      <w:r>
        <w:t>Apple's MacOS</w:t>
      </w:r>
      <w:r>
        <w:t>它们对多媒体设备、多媒体创作、播放和实时处理等方面已经有了很好的支持。另一方面，</w:t>
      </w:r>
      <w:r>
        <w:t>Linux</w:t>
      </w:r>
      <w:r>
        <w:t>对多媒体应用的综合贡献比较少，这也使得</w:t>
      </w:r>
      <w:r>
        <w:t>Linux</w:t>
      </w:r>
      <w:r>
        <w:t>很难在专业级别的软件上与</w:t>
      </w:r>
      <w:r>
        <w:t>MS Windows </w:t>
      </w:r>
      <w:r>
        <w:t>和</w:t>
      </w:r>
      <w:r>
        <w:t>MacOS</w:t>
      </w:r>
      <w:r>
        <w:t>去竞争。</w:t>
      </w:r>
    </w:p>
    <w:p w:rsidR="00197D2E" w:rsidRDefault="00197D2E">
      <w:pPr>
        <w:jc w:val="left"/>
      </w:pPr>
      <w:r>
        <w:t>GStreamer</w:t>
      </w:r>
      <w:r>
        <w:t>正是为解决</w:t>
      </w:r>
      <w:r>
        <w:t>Linux</w:t>
      </w:r>
      <w:r>
        <w:t>多媒体方面当前问题而设计的。</w:t>
      </w:r>
    </w:p>
    <w:p w:rsidR="00197D2E" w:rsidRDefault="00197D2E">
      <w:pPr>
        <w:jc w:val="left"/>
        <w:rPr>
          <w:b/>
          <w:sz w:val="32"/>
          <w:szCs w:val="32"/>
        </w:rPr>
      </w:pPr>
      <w:bookmarkStart w:id="5" w:name="section-motivation-problems"/>
      <w:bookmarkEnd w:id="5"/>
      <w:r>
        <w:rPr>
          <w:b/>
          <w:sz w:val="32"/>
          <w:szCs w:val="32"/>
        </w:rPr>
        <w:t>2.1. </w:t>
      </w:r>
      <w:r>
        <w:rPr>
          <w:b/>
          <w:sz w:val="32"/>
          <w:szCs w:val="32"/>
        </w:rPr>
        <w:t>当前的问题</w:t>
      </w:r>
    </w:p>
    <w:p w:rsidR="00197D2E" w:rsidRDefault="00197D2E">
      <w:pPr>
        <w:ind w:firstLine="420"/>
        <w:jc w:val="left"/>
      </w:pPr>
      <w:r>
        <w:t>我们描述了当今</w:t>
      </w:r>
      <w:r>
        <w:t>Linux</w:t>
      </w:r>
      <w:r>
        <w:t>平台下媒体处理的一些典型问题。</w:t>
      </w:r>
    </w:p>
    <w:p w:rsidR="00197D2E" w:rsidRDefault="00197D2E">
      <w:pPr>
        <w:jc w:val="left"/>
        <w:rPr>
          <w:b/>
          <w:sz w:val="28"/>
          <w:szCs w:val="28"/>
        </w:rPr>
      </w:pPr>
      <w:bookmarkStart w:id="6" w:name="section-motivation-duplicate"/>
      <w:bookmarkEnd w:id="6"/>
      <w:r>
        <w:rPr>
          <w:b/>
          <w:sz w:val="28"/>
          <w:szCs w:val="28"/>
        </w:rPr>
        <w:t>2.1.1. </w:t>
      </w:r>
      <w:r>
        <w:rPr>
          <w:b/>
          <w:sz w:val="28"/>
          <w:szCs w:val="28"/>
        </w:rPr>
        <w:t>大量的代码复制</w:t>
      </w:r>
    </w:p>
    <w:p w:rsidR="00197D2E" w:rsidRDefault="00197D2E">
      <w:pPr>
        <w:ind w:firstLine="420"/>
        <w:jc w:val="left"/>
      </w:pPr>
      <w:r>
        <w:t>对于那些想要播放一个声音文件的</w:t>
      </w:r>
      <w:r>
        <w:t>Linux</w:t>
      </w:r>
      <w:r>
        <w:t>用户来说，他们必须搜索各种声音播放器来播放不同格式文件，而在这些播放器中，大部分的都一遍又一遍地重复使用了相同的代码。</w:t>
      </w:r>
    </w:p>
    <w:p w:rsidR="00197D2E" w:rsidRDefault="00197D2E">
      <w:pPr>
        <w:ind w:firstLine="420"/>
        <w:jc w:val="left"/>
      </w:pPr>
      <w:r>
        <w:t>对于那些想在应用程序中嵌入视频剪辑的</w:t>
      </w:r>
      <w:r>
        <w:t>Linux</w:t>
      </w:r>
      <w:r>
        <w:t>开发人员来说，他们必须要用粗略的</w:t>
      </w:r>
      <w:r>
        <w:t>hacks</w:t>
      </w:r>
      <w:r>
        <w:t>来运行外部的视频播放器，因为没有一套可用的库提供给开发人员来创建可定制的播放器。</w:t>
      </w:r>
    </w:p>
    <w:p w:rsidR="00197D2E" w:rsidRDefault="00197D2E">
      <w:pPr>
        <w:jc w:val="left"/>
        <w:rPr>
          <w:b/>
          <w:sz w:val="28"/>
          <w:szCs w:val="28"/>
        </w:rPr>
      </w:pPr>
      <w:bookmarkStart w:id="7" w:name="section-motivation-goal"/>
      <w:bookmarkEnd w:id="7"/>
      <w:r>
        <w:rPr>
          <w:b/>
          <w:sz w:val="28"/>
          <w:szCs w:val="28"/>
        </w:rPr>
        <w:t>2.1.2. “</w:t>
      </w:r>
      <w:r>
        <w:rPr>
          <w:b/>
          <w:sz w:val="28"/>
          <w:szCs w:val="28"/>
        </w:rPr>
        <w:t>一个目标</w:t>
      </w:r>
      <w:r>
        <w:rPr>
          <w:b/>
          <w:sz w:val="28"/>
          <w:szCs w:val="28"/>
        </w:rPr>
        <w:t>”</w:t>
      </w:r>
      <w:r>
        <w:rPr>
          <w:b/>
          <w:sz w:val="28"/>
          <w:szCs w:val="28"/>
        </w:rPr>
        <w:t>媒体播放器</w:t>
      </w:r>
      <w:r>
        <w:rPr>
          <w:b/>
          <w:sz w:val="28"/>
          <w:szCs w:val="28"/>
        </w:rPr>
        <w:t>/</w:t>
      </w:r>
      <w:r>
        <w:rPr>
          <w:b/>
          <w:sz w:val="28"/>
          <w:szCs w:val="28"/>
        </w:rPr>
        <w:t>媒体库</w:t>
      </w:r>
    </w:p>
    <w:p w:rsidR="00197D2E" w:rsidRDefault="00197D2E">
      <w:pPr>
        <w:ind w:firstLine="420"/>
        <w:jc w:val="left"/>
      </w:pPr>
      <w:r>
        <w:t>典型的</w:t>
      </w:r>
      <w:r>
        <w:t>MPEG</w:t>
      </w:r>
      <w:r>
        <w:t>播放器可以播放</w:t>
      </w:r>
      <w:r>
        <w:t>MPEG</w:t>
      </w:r>
      <w:r>
        <w:t>视频和音频，多数的播放器实现了完整的底层构造来达到他们的唯一目标：播放。没有一套有效的机制可以提供对于音频和视频数据过滤和效果处理，更没有制定在视频或音频数据中添加滤波器或特殊效果的任何规定。</w:t>
      </w:r>
    </w:p>
    <w:p w:rsidR="00197D2E" w:rsidRDefault="00197D2E">
      <w:pPr>
        <w:ind w:firstLine="420"/>
        <w:jc w:val="left"/>
      </w:pPr>
      <w:r>
        <w:t>如果你希望将</w:t>
      </w:r>
      <w:r>
        <w:t>MPEG-2</w:t>
      </w:r>
      <w:r>
        <w:t>视频流转为</w:t>
      </w:r>
      <w:r>
        <w:t>AVI</w:t>
      </w:r>
      <w:r>
        <w:t>文件，那么你的最佳选择是，将所有的</w:t>
      </w:r>
      <w:r>
        <w:t>MPEG-2</w:t>
      </w:r>
      <w:r>
        <w:t>解码算法从播放器分离出来，并复制到你的</w:t>
      </w:r>
      <w:r>
        <w:t>AVI</w:t>
      </w:r>
      <w:r>
        <w:t>编码器中，因为这类算法不能简单的在应用程序之间共享。</w:t>
      </w:r>
    </w:p>
    <w:p w:rsidR="00197D2E" w:rsidRDefault="00197D2E">
      <w:pPr>
        <w:ind w:firstLine="420"/>
        <w:jc w:val="left"/>
      </w:pPr>
      <w:r>
        <w:t>开发人员曾经尝试着创建一个可以处理多种媒体类型的库，但由于缺乏通用的</w:t>
      </w:r>
      <w:r>
        <w:t>API</w:t>
      </w:r>
      <w:r>
        <w:t>，所以如何集成就成了重要的工作了。因为在集成的过程中，我们需要关注一些特殊的媒体类型</w:t>
      </w:r>
      <w:r>
        <w:t>(avi</w:t>
      </w:r>
      <w:r>
        <w:t>文件，</w:t>
      </w:r>
      <w:r>
        <w:t>libmpeg2</w:t>
      </w:r>
      <w:r>
        <w:t>，</w:t>
      </w:r>
      <w:r>
        <w:t>...)</w:t>
      </w:r>
      <w:r>
        <w:t>，而集成这些媒体类型文件需要一个统一的接口。</w:t>
      </w:r>
      <w:r>
        <w:t>GStreamer</w:t>
      </w:r>
      <w:r>
        <w:t>允许将这些库与通用的</w:t>
      </w:r>
      <w:r>
        <w:t>API</w:t>
      </w:r>
      <w:r>
        <w:t>一起打包，这样就简化了集成和复用。</w:t>
      </w:r>
    </w:p>
    <w:p w:rsidR="00197D2E" w:rsidRDefault="00197D2E">
      <w:pPr>
        <w:jc w:val="left"/>
        <w:rPr>
          <w:b/>
          <w:sz w:val="28"/>
          <w:szCs w:val="28"/>
        </w:rPr>
      </w:pPr>
      <w:bookmarkStart w:id="8" w:name="section-motivation-plugin"/>
      <w:bookmarkEnd w:id="8"/>
      <w:r>
        <w:rPr>
          <w:b/>
          <w:sz w:val="28"/>
          <w:szCs w:val="28"/>
        </w:rPr>
        <w:lastRenderedPageBreak/>
        <w:t>2.1.3. </w:t>
      </w:r>
      <w:r>
        <w:rPr>
          <w:b/>
          <w:sz w:val="28"/>
          <w:szCs w:val="28"/>
        </w:rPr>
        <w:t>没有统一的插件管理机制</w:t>
      </w:r>
    </w:p>
    <w:p w:rsidR="00197D2E" w:rsidRDefault="00197D2E">
      <w:pPr>
        <w:ind w:firstLine="420"/>
        <w:jc w:val="left"/>
      </w:pPr>
      <w:r>
        <w:t>典型的播放器对于不同的媒体类型会有不同的插件，两个媒体播放器会实现各自不同的插件机制，所以编解码器不能方便的交换。每一个典型的媒体播放器的插管理件系统是具有其特定应用程序的需求。</w:t>
      </w:r>
    </w:p>
    <w:p w:rsidR="00197D2E" w:rsidRDefault="00197D2E">
      <w:pPr>
        <w:ind w:firstLine="420"/>
        <w:jc w:val="left"/>
      </w:pPr>
      <w:r>
        <w:t>缺少统一的插件机制，已经严重阻碍了二进制编解码器的发展，因为没有一家公司希望将代码移植到不同的插件机制。</w:t>
      </w:r>
    </w:p>
    <w:p w:rsidR="00197D2E" w:rsidRDefault="00197D2E">
      <w:pPr>
        <w:ind w:firstLine="420"/>
        <w:jc w:val="left"/>
      </w:pPr>
      <w:r>
        <w:t>GStreamer</w:t>
      </w:r>
      <w:r>
        <w:t>当然也采用自己的插件系统，它为插件开发者提供了一个非常丰富的框架，从而保证这些插件能够广泛应用，并与其他插件能够无缝的交互。</w:t>
      </w:r>
      <w:r>
        <w:t>GStreamer</w:t>
      </w:r>
      <w:r>
        <w:t>为插件提供的框架是非常灵活，它足以满足大多数插件的需求。</w:t>
      </w:r>
    </w:p>
    <w:p w:rsidR="00197D2E" w:rsidRDefault="00197D2E">
      <w:pPr>
        <w:jc w:val="left"/>
        <w:rPr>
          <w:b/>
          <w:sz w:val="28"/>
          <w:szCs w:val="28"/>
        </w:rPr>
      </w:pPr>
      <w:bookmarkStart w:id="9" w:name="section-motivation-experience"/>
      <w:bookmarkEnd w:id="9"/>
      <w:r>
        <w:rPr>
          <w:b/>
          <w:sz w:val="28"/>
          <w:szCs w:val="28"/>
        </w:rPr>
        <w:t>2.1.4. </w:t>
      </w:r>
      <w:r>
        <w:rPr>
          <w:b/>
          <w:sz w:val="28"/>
          <w:szCs w:val="28"/>
        </w:rPr>
        <w:t>拙劣的用户感</w:t>
      </w:r>
    </w:p>
    <w:p w:rsidR="00197D2E" w:rsidRDefault="00197D2E">
      <w:pPr>
        <w:ind w:firstLine="420"/>
        <w:jc w:val="left"/>
      </w:pPr>
      <w:r>
        <w:t>因为上述问题的原因，使得应用程序开发人员将相当多的时间花在如何处理后端、插件机制等等问题上。从而耽误了大部分的项目时间，这样就常常导致后端和用户界面都只完成了一半，于是就导致了拙劣的用户感。</w:t>
      </w:r>
    </w:p>
    <w:p w:rsidR="00197D2E" w:rsidRDefault="00197D2E">
      <w:pPr>
        <w:jc w:val="left"/>
        <w:rPr>
          <w:b/>
          <w:sz w:val="28"/>
          <w:szCs w:val="28"/>
        </w:rPr>
      </w:pPr>
      <w:bookmarkStart w:id="10" w:name="section-motivation-network"/>
      <w:bookmarkEnd w:id="10"/>
      <w:r>
        <w:rPr>
          <w:b/>
          <w:sz w:val="28"/>
          <w:szCs w:val="28"/>
        </w:rPr>
        <w:t>2.1.5. </w:t>
      </w:r>
      <w:r>
        <w:rPr>
          <w:b/>
          <w:sz w:val="28"/>
          <w:szCs w:val="28"/>
        </w:rPr>
        <w:t>没有网络透明度的规定</w:t>
      </w:r>
    </w:p>
    <w:p w:rsidR="00197D2E" w:rsidRDefault="00197D2E">
      <w:pPr>
        <w:ind w:firstLine="420"/>
        <w:jc w:val="left"/>
      </w:pPr>
      <w:r>
        <w:t>当前还没有一个底层框架出现，来允许对网络透明媒体的操作。有趣的是，一个分布式的</w:t>
      </w:r>
      <w:r>
        <w:t>MPEG</w:t>
      </w:r>
      <w:r>
        <w:t>编码器能够复制非分布式编码器的相同的算法。</w:t>
      </w:r>
    </w:p>
    <w:p w:rsidR="00197D2E" w:rsidRDefault="00197D2E">
      <w:pPr>
        <w:ind w:firstLine="420"/>
        <w:jc w:val="left"/>
      </w:pPr>
      <w:r>
        <w:t>并没有关于使用</w:t>
      </w:r>
      <w:r>
        <w:t> </w:t>
      </w:r>
      <w:hyperlink r:id="rId43" w:anchor="_blank" w:history="1">
        <w:r>
          <w:rPr>
            <w:rStyle w:val="a4"/>
          </w:rPr>
          <w:t>GNOME</w:t>
        </w:r>
      </w:hyperlink>
      <w:r>
        <w:t> </w:t>
      </w:r>
      <w:r>
        <w:t>和</w:t>
      </w:r>
      <w:r>
        <w:t> </w:t>
      </w:r>
      <w:hyperlink r:id="rId44" w:anchor="_blank" w:history="1">
        <w:r>
          <w:rPr>
            <w:rStyle w:val="a4"/>
          </w:rPr>
          <w:t>KDE</w:t>
        </w:r>
      </w:hyperlink>
      <w:r>
        <w:t> </w:t>
      </w:r>
      <w:r>
        <w:t>桌面平台的技术的规定被制定出来，因为</w:t>
      </w:r>
      <w:hyperlink r:id="rId45" w:anchor="_blank" w:history="1">
        <w:r>
          <w:rPr>
            <w:rStyle w:val="a4"/>
          </w:rPr>
          <w:t>GNOME</w:t>
        </w:r>
      </w:hyperlink>
      <w:r>
        <w:t> </w:t>
      </w:r>
      <w:r>
        <w:t>和</w:t>
      </w:r>
      <w:r>
        <w:t> </w:t>
      </w:r>
      <w:hyperlink r:id="rId46" w:anchor="_blank" w:history="1">
        <w:r>
          <w:rPr>
            <w:rStyle w:val="a4"/>
          </w:rPr>
          <w:t>KDE</w:t>
        </w:r>
      </w:hyperlink>
      <w:r>
        <w:t> </w:t>
      </w:r>
      <w:r>
        <w:t>桌面平台本身还在改进和完善，所以很难将多媒体恰当地集成到很多用户的环境中。注意到</w:t>
      </w:r>
      <w:r>
        <w:t>GStreamer</w:t>
      </w:r>
      <w:r>
        <w:t>还提供很多种方法，这些方法提供将</w:t>
      </w:r>
      <w:r>
        <w:t>GSreamer</w:t>
      </w:r>
      <w:r>
        <w:t>与不同的桌面系统进行集成</w:t>
      </w:r>
      <w:r>
        <w:t>(</w:t>
      </w:r>
      <w:r>
        <w:t>见附录里的集成一节</w:t>
      </w:r>
      <w:r>
        <w:t>)</w:t>
      </w:r>
      <w:r>
        <w:t>，而这些方法往往都不是网络透明化。</w:t>
      </w:r>
    </w:p>
    <w:p w:rsidR="00197D2E" w:rsidRDefault="00197D2E">
      <w:pPr>
        <w:ind w:firstLine="420"/>
        <w:jc w:val="left"/>
      </w:pPr>
      <w:r>
        <w:t>GStreamer</w:t>
      </w:r>
      <w:r>
        <w:t>内核在最底层没有采用网络透明技术，只是在顶层加了作为本地使用，这就是说，创建一个核心组件的包就变得比较容易了。</w:t>
      </w:r>
      <w:r>
        <w:t>GStreamer</w:t>
      </w:r>
      <w:r>
        <w:t>允许管道在</w:t>
      </w:r>
      <w:r>
        <w:t>TCP</w:t>
      </w:r>
      <w:r>
        <w:t>协议上分离，使用</w:t>
      </w:r>
      <w:r>
        <w:t>tcp</w:t>
      </w:r>
      <w:r>
        <w:t>插件来实现</w:t>
      </w:r>
      <w:r>
        <w:t>GStreamer</w:t>
      </w:r>
      <w:r>
        <w:t>数据协议，这个被包含在</w:t>
      </w:r>
      <w:r>
        <w:t>gst-plugins</w:t>
      </w:r>
      <w:r>
        <w:t>模块，目录</w:t>
      </w:r>
      <w:r>
        <w:t>gst/tcp</w:t>
      </w:r>
    </w:p>
    <w:p w:rsidR="00197D2E" w:rsidRDefault="00197D2E">
      <w:pPr>
        <w:jc w:val="left"/>
        <w:rPr>
          <w:b/>
          <w:sz w:val="28"/>
          <w:szCs w:val="28"/>
        </w:rPr>
      </w:pPr>
      <w:bookmarkStart w:id="11" w:name="section-motivation-catchup"/>
      <w:bookmarkEnd w:id="11"/>
      <w:r>
        <w:rPr>
          <w:b/>
          <w:sz w:val="28"/>
          <w:szCs w:val="28"/>
        </w:rPr>
        <w:t>2.1.6. </w:t>
      </w:r>
      <w:r>
        <w:rPr>
          <w:b/>
          <w:sz w:val="28"/>
          <w:szCs w:val="28"/>
        </w:rPr>
        <w:t>与</w:t>
      </w:r>
      <w:r>
        <w:rPr>
          <w:b/>
          <w:sz w:val="28"/>
          <w:szCs w:val="28"/>
        </w:rPr>
        <w:t>Windows™</w:t>
      </w:r>
      <w:r>
        <w:rPr>
          <w:b/>
          <w:sz w:val="28"/>
          <w:szCs w:val="28"/>
        </w:rPr>
        <w:t>的产品还存在差距</w:t>
      </w:r>
    </w:p>
    <w:p w:rsidR="00197D2E" w:rsidRDefault="00197D2E">
      <w:pPr>
        <w:ind w:firstLine="420"/>
        <w:jc w:val="left"/>
      </w:pPr>
      <w:r>
        <w:t>我们要想看到</w:t>
      </w:r>
      <w:r>
        <w:t>Linux</w:t>
      </w:r>
      <w:r>
        <w:t>桌面系统的成功就要立足于可靠的媒体处理。</w:t>
      </w:r>
    </w:p>
    <w:p w:rsidR="00197D2E" w:rsidRDefault="00197D2E">
      <w:pPr>
        <w:ind w:firstLine="420"/>
        <w:jc w:val="left"/>
      </w:pPr>
      <w:r>
        <w:t>我们必须为商业编解码器和多媒体应用扫清障碍，这样</w:t>
      </w:r>
      <w:r>
        <w:t>Linux</w:t>
      </w:r>
      <w:r>
        <w:t>才能成为多媒体领域的一个选择。</w:t>
      </w:r>
    </w:p>
    <w:p w:rsidR="00197D2E" w:rsidRDefault="00197D2E">
      <w:pPr>
        <w:jc w:val="left"/>
        <w:rPr>
          <w:b/>
          <w:sz w:val="32"/>
          <w:szCs w:val="32"/>
        </w:rPr>
      </w:pPr>
      <w:r>
        <w:rPr>
          <w:b/>
          <w:sz w:val="32"/>
          <w:szCs w:val="32"/>
        </w:rPr>
        <w:lastRenderedPageBreak/>
        <w:t>2.2. </w:t>
      </w:r>
      <w:r>
        <w:rPr>
          <w:b/>
          <w:sz w:val="32"/>
          <w:szCs w:val="32"/>
        </w:rPr>
        <w:t>设计目标</w:t>
      </w:r>
    </w:p>
    <w:p w:rsidR="00197D2E" w:rsidRDefault="00197D2E">
      <w:pPr>
        <w:ind w:firstLine="420"/>
        <w:jc w:val="left"/>
      </w:pPr>
      <w:r>
        <w:t>我们将阐述在</w:t>
      </w:r>
      <w:r>
        <w:t>GStreamer</w:t>
      </w:r>
      <w:r>
        <w:t>开发中的目标．</w:t>
      </w:r>
    </w:p>
    <w:p w:rsidR="00197D2E" w:rsidRDefault="00197D2E">
      <w:pPr>
        <w:jc w:val="left"/>
        <w:rPr>
          <w:b/>
          <w:sz w:val="28"/>
          <w:szCs w:val="28"/>
        </w:rPr>
      </w:pPr>
      <w:bookmarkStart w:id="12" w:name="section-goals-clean"/>
      <w:bookmarkEnd w:id="12"/>
      <w:r>
        <w:rPr>
          <w:b/>
          <w:sz w:val="28"/>
          <w:szCs w:val="28"/>
        </w:rPr>
        <w:t>2.2.1. </w:t>
      </w:r>
      <w:r>
        <w:rPr>
          <w:b/>
          <w:sz w:val="28"/>
          <w:szCs w:val="28"/>
        </w:rPr>
        <w:t>结构清晰且威力强大</w:t>
      </w:r>
    </w:p>
    <w:p w:rsidR="00197D2E" w:rsidRDefault="00197D2E">
      <w:pPr>
        <w:ind w:firstLine="420"/>
        <w:jc w:val="left"/>
      </w:pPr>
      <w:r>
        <w:t>GStreamer</w:t>
      </w:r>
      <w:r>
        <w:t>提供一套清晰的接口给以下一些开发人员：</w:t>
      </w:r>
    </w:p>
    <w:p w:rsidR="00197D2E" w:rsidRDefault="00197D2E">
      <w:pPr>
        <w:numPr>
          <w:ilvl w:val="0"/>
          <w:numId w:val="9"/>
        </w:numPr>
        <w:jc w:val="left"/>
      </w:pPr>
      <w:r>
        <w:t>希望构建媒体管道的应用程序员。程序员可以使用一系列强有利的工具来创建媒体管道，而不用去写一行代码，从而使得复杂的媒体控制变得非常简单。</w:t>
      </w:r>
    </w:p>
    <w:p w:rsidR="00197D2E" w:rsidRDefault="00197D2E">
      <w:pPr>
        <w:numPr>
          <w:ilvl w:val="0"/>
          <w:numId w:val="9"/>
        </w:numPr>
        <w:jc w:val="left"/>
      </w:pPr>
      <w:r>
        <w:t>插件程序员。</w:t>
      </w:r>
      <w:r>
        <w:t>GStreamer</w:t>
      </w:r>
      <w:r>
        <w:t>向插件程序员提供了简洁而简单的</w:t>
      </w:r>
      <w:r>
        <w:t>API</w:t>
      </w:r>
      <w:r>
        <w:t>来创建</w:t>
      </w:r>
      <w:r>
        <w:t>self-plugin(</w:t>
      </w:r>
      <w:r>
        <w:t>自包含</w:t>
      </w:r>
      <w:r>
        <w:t>)</w:t>
      </w:r>
      <w:r>
        <w:t>插件，同时还集成了大量的调试和跟踪机制和工具。</w:t>
      </w:r>
      <w:r>
        <w:t>GStreamer</w:t>
      </w:r>
      <w:r>
        <w:t>也提供了一系列现实例子。</w:t>
      </w:r>
    </w:p>
    <w:p w:rsidR="00197D2E" w:rsidRDefault="00197D2E">
      <w:pPr>
        <w:jc w:val="left"/>
        <w:rPr>
          <w:b/>
          <w:sz w:val="28"/>
          <w:szCs w:val="28"/>
        </w:rPr>
      </w:pPr>
      <w:bookmarkStart w:id="13" w:name="section-goals-object"/>
      <w:bookmarkEnd w:id="13"/>
      <w:r>
        <w:rPr>
          <w:b/>
          <w:sz w:val="28"/>
          <w:szCs w:val="28"/>
        </w:rPr>
        <w:t>2.2.2. </w:t>
      </w:r>
      <w:r>
        <w:rPr>
          <w:b/>
          <w:sz w:val="28"/>
          <w:szCs w:val="28"/>
        </w:rPr>
        <w:t>面向对象的编程思想</w:t>
      </w:r>
    </w:p>
    <w:p w:rsidR="00197D2E" w:rsidRDefault="00197D2E">
      <w:pPr>
        <w:ind w:firstLine="420"/>
        <w:jc w:val="left"/>
      </w:pPr>
      <w:r>
        <w:t>GStreamer</w:t>
      </w:r>
      <w:r>
        <w:t>是依附于</w:t>
      </w:r>
      <w:r>
        <w:t>GLib 2.0</w:t>
      </w:r>
      <w:r>
        <w:t>对象模型的，熟悉</w:t>
      </w:r>
      <w:r>
        <w:t>GLib</w:t>
      </w:r>
      <w:r>
        <w:t>或者旧版本的</w:t>
      </w:r>
      <w:r>
        <w:t>GTK+</w:t>
      </w:r>
      <w:r>
        <w:t>的程序员对</w:t>
      </w:r>
      <w:r>
        <w:t>GStreamer</w:t>
      </w:r>
      <w:r>
        <w:t>将会驾轻就熟。</w:t>
      </w:r>
    </w:p>
    <w:p w:rsidR="00197D2E" w:rsidRDefault="00197D2E">
      <w:pPr>
        <w:ind w:firstLine="420"/>
        <w:jc w:val="left"/>
      </w:pPr>
      <w:r>
        <w:t>GStreamer</w:t>
      </w:r>
      <w:r>
        <w:t>采用了信号与对象属性的机制。</w:t>
      </w:r>
    </w:p>
    <w:p w:rsidR="00197D2E" w:rsidRDefault="00197D2E">
      <w:pPr>
        <w:ind w:firstLine="420"/>
        <w:jc w:val="left"/>
      </w:pPr>
      <w:r>
        <w:t>所有对象的属性和功能都能在运行态被查询。</w:t>
      </w:r>
    </w:p>
    <w:p w:rsidR="00197D2E" w:rsidRDefault="00197D2E">
      <w:pPr>
        <w:ind w:firstLine="420"/>
        <w:jc w:val="left"/>
      </w:pPr>
      <w:r>
        <w:t>GStreamer</w:t>
      </w:r>
      <w:r>
        <w:t>与</w:t>
      </w:r>
      <w:r>
        <w:t>GTK+</w:t>
      </w:r>
      <w:r>
        <w:t>的编程方法非常相似，需要对象模型，对象所有</w:t>
      </w:r>
      <w:r>
        <w:t>(ownership of objects)</w:t>
      </w:r>
      <w:r>
        <w:t>，参考计算（</w:t>
      </w:r>
      <w:r>
        <w:t>reference counting</w:t>
      </w:r>
      <w:r>
        <w:t>）</w:t>
      </w:r>
      <w:r>
        <w:t>...</w:t>
      </w:r>
    </w:p>
    <w:p w:rsidR="00197D2E" w:rsidRDefault="00197D2E">
      <w:pPr>
        <w:jc w:val="left"/>
        <w:rPr>
          <w:b/>
          <w:sz w:val="28"/>
          <w:szCs w:val="28"/>
        </w:rPr>
      </w:pPr>
      <w:bookmarkStart w:id="14" w:name="section-goals-extensible"/>
      <w:bookmarkEnd w:id="14"/>
      <w:r>
        <w:rPr>
          <w:b/>
          <w:sz w:val="28"/>
          <w:szCs w:val="28"/>
        </w:rPr>
        <w:t>2.2.3. </w:t>
      </w:r>
      <w:r>
        <w:rPr>
          <w:b/>
          <w:sz w:val="28"/>
          <w:szCs w:val="28"/>
        </w:rPr>
        <w:t>灵活的可扩展性能</w:t>
      </w:r>
    </w:p>
    <w:p w:rsidR="00197D2E" w:rsidRDefault="00197D2E">
      <w:pPr>
        <w:ind w:firstLine="420"/>
        <w:jc w:val="left"/>
      </w:pPr>
      <w:r>
        <w:t>所有的</w:t>
      </w:r>
      <w:r>
        <w:t>GStreamer</w:t>
      </w:r>
      <w:r>
        <w:t>对象都可以采用</w:t>
      </w:r>
      <w:r>
        <w:t>GObject</w:t>
      </w:r>
      <w:r>
        <w:t>继承的方法进行扩展。</w:t>
      </w:r>
    </w:p>
    <w:p w:rsidR="00197D2E" w:rsidRDefault="00197D2E">
      <w:pPr>
        <w:ind w:firstLine="420"/>
        <w:jc w:val="left"/>
      </w:pPr>
      <w:r>
        <w:t>所有的插件都可以被动态装载，可以独立的扩展或升级。</w:t>
      </w:r>
    </w:p>
    <w:p w:rsidR="00197D2E" w:rsidRDefault="00197D2E">
      <w:pPr>
        <w:jc w:val="left"/>
        <w:rPr>
          <w:b/>
          <w:sz w:val="28"/>
          <w:szCs w:val="28"/>
        </w:rPr>
      </w:pPr>
      <w:bookmarkStart w:id="15" w:name="section-goals-binary"/>
      <w:bookmarkEnd w:id="15"/>
      <w:r>
        <w:rPr>
          <w:b/>
          <w:sz w:val="28"/>
          <w:szCs w:val="28"/>
        </w:rPr>
        <w:t>2.2.4. </w:t>
      </w:r>
      <w:r>
        <w:rPr>
          <w:b/>
          <w:sz w:val="28"/>
          <w:szCs w:val="28"/>
        </w:rPr>
        <w:t>支持插件以二进制形式发布</w:t>
      </w:r>
    </w:p>
    <w:p w:rsidR="00197D2E" w:rsidRDefault="00197D2E">
      <w:pPr>
        <w:ind w:firstLine="420"/>
        <w:jc w:val="left"/>
      </w:pPr>
      <w:r>
        <w:t>作为共享库发布的插件能够在运行态直接加载，插件的所有属性可以由</w:t>
      </w:r>
      <w:r>
        <w:t>GObject</w:t>
      </w:r>
      <w:r>
        <w:t>属性来设置，而无需</w:t>
      </w:r>
      <w:r>
        <w:t>(</w:t>
      </w:r>
      <w:r>
        <w:t>事实上决不</w:t>
      </w:r>
      <w:r>
        <w:t>)</w:t>
      </w:r>
      <w:r>
        <w:t>去安装插件的头文件。</w:t>
      </w:r>
    </w:p>
    <w:p w:rsidR="00197D2E" w:rsidRDefault="00197D2E">
      <w:pPr>
        <w:ind w:firstLine="420"/>
        <w:jc w:val="left"/>
      </w:pPr>
      <w:r>
        <w:t>我们更多的关注在插件能够独立化，运行的时候还需要很多与插件相关的因素。</w:t>
      </w:r>
    </w:p>
    <w:p w:rsidR="00197D2E" w:rsidRDefault="00197D2E">
      <w:pPr>
        <w:jc w:val="left"/>
        <w:rPr>
          <w:b/>
          <w:sz w:val="28"/>
          <w:szCs w:val="28"/>
        </w:rPr>
      </w:pPr>
      <w:bookmarkStart w:id="16" w:name="section-goals-performance"/>
      <w:bookmarkEnd w:id="16"/>
      <w:r>
        <w:rPr>
          <w:b/>
          <w:sz w:val="28"/>
          <w:szCs w:val="28"/>
        </w:rPr>
        <w:t>2.2.5. </w:t>
      </w:r>
      <w:r>
        <w:rPr>
          <w:b/>
          <w:sz w:val="28"/>
          <w:szCs w:val="28"/>
        </w:rPr>
        <w:t>高性能</w:t>
      </w:r>
    </w:p>
    <w:p w:rsidR="00197D2E" w:rsidRDefault="00197D2E">
      <w:pPr>
        <w:ind w:firstLine="420"/>
        <w:jc w:val="left"/>
      </w:pPr>
      <w:r>
        <w:t>高性能主要体现在：</w:t>
      </w:r>
    </w:p>
    <w:p w:rsidR="00197D2E" w:rsidRDefault="00197D2E">
      <w:pPr>
        <w:numPr>
          <w:ilvl w:val="0"/>
          <w:numId w:val="6"/>
        </w:numPr>
        <w:jc w:val="left"/>
      </w:pPr>
      <w:r>
        <w:t>使用</w:t>
      </w:r>
      <w:r>
        <w:t>GLib</w:t>
      </w:r>
      <w:r>
        <w:t>的</w:t>
      </w:r>
      <w:r>
        <w:t>g_mem_chunk</w:t>
      </w:r>
      <w:r>
        <w:t>和非模块化分配算法使得内存分配尽可能最</w:t>
      </w:r>
      <w:r>
        <w:lastRenderedPageBreak/>
        <w:t>小。</w:t>
      </w:r>
    </w:p>
    <w:p w:rsidR="00197D2E" w:rsidRDefault="00197D2E">
      <w:pPr>
        <w:numPr>
          <w:ilvl w:val="0"/>
          <w:numId w:val="6"/>
        </w:numPr>
        <w:jc w:val="left"/>
      </w:pPr>
      <w:r>
        <w:t>插件之间的连接非常轻型</w:t>
      </w:r>
      <w:r>
        <w:t>(light-weight)</w:t>
      </w:r>
      <w:r>
        <w:t>。数据在管道中的传递使用最小的消耗，管道中插件之间的数据传递只会涉及指针废弃。</w:t>
      </w:r>
    </w:p>
    <w:p w:rsidR="00197D2E" w:rsidRDefault="00197D2E">
      <w:pPr>
        <w:numPr>
          <w:ilvl w:val="0"/>
          <w:numId w:val="6"/>
        </w:numPr>
        <w:jc w:val="left"/>
      </w:pPr>
      <w:r>
        <w:t>提供了一套对目标内存直接进行操作的机制。例如，插件可以向</w:t>
      </w:r>
      <w:r>
        <w:t>X server</w:t>
      </w:r>
      <w:r>
        <w:t>共享的内存空间直接写数据，缓冲区也可以指向任意的内存，如声卡的内部硬件缓冲区。</w:t>
      </w:r>
    </w:p>
    <w:p w:rsidR="00197D2E" w:rsidRDefault="00197D2E">
      <w:pPr>
        <w:numPr>
          <w:ilvl w:val="0"/>
          <w:numId w:val="6"/>
        </w:numPr>
        <w:jc w:val="left"/>
      </w:pPr>
      <w:r>
        <w:t>refcounting</w:t>
      </w:r>
      <w:r>
        <w:t>和写拷贝将</w:t>
      </w:r>
      <w:r>
        <w:t>memcpy</w:t>
      </w:r>
      <w:r>
        <w:t>减少到最低。子缓冲区有效地将缓冲区分离为易于管理的块。</w:t>
      </w:r>
    </w:p>
    <w:p w:rsidR="00197D2E" w:rsidRDefault="00197D2E">
      <w:pPr>
        <w:numPr>
          <w:ilvl w:val="0"/>
          <w:numId w:val="6"/>
        </w:numPr>
        <w:jc w:val="left"/>
      </w:pPr>
      <w:r>
        <w:t>使用线程联合</w:t>
      </w:r>
      <w:r>
        <w:t>(cothreads)</w:t>
      </w:r>
      <w:r>
        <w:t>减少线程消耗。线程联合</w:t>
      </w:r>
      <w:r>
        <w:t>(cothreads)</w:t>
      </w:r>
      <w:r>
        <w:t>是简单又高速的方法来切换子程序，作为衡量最低消耗</w:t>
      </w:r>
      <w:r>
        <w:t>600</w:t>
      </w:r>
      <w:r>
        <w:t>个</w:t>
      </w:r>
      <w:r>
        <w:t>cpu</w:t>
      </w:r>
      <w:r>
        <w:t>周期的标准。</w:t>
      </w:r>
    </w:p>
    <w:p w:rsidR="00197D2E" w:rsidRDefault="00197D2E">
      <w:pPr>
        <w:numPr>
          <w:ilvl w:val="0"/>
          <w:numId w:val="6"/>
        </w:numPr>
        <w:jc w:val="left"/>
      </w:pPr>
      <w:r>
        <w:t>使用特殊的插件从而支持硬件加速。</w:t>
      </w:r>
    </w:p>
    <w:p w:rsidR="00197D2E" w:rsidRDefault="00197D2E">
      <w:pPr>
        <w:numPr>
          <w:ilvl w:val="0"/>
          <w:numId w:val="6"/>
        </w:numPr>
        <w:jc w:val="left"/>
      </w:pPr>
      <w:r>
        <w:t>采用带有说明的插件注册，这样的话只在实际需要使用该插件才会去装载。</w:t>
      </w:r>
    </w:p>
    <w:p w:rsidR="00197D2E" w:rsidRDefault="00197D2E">
      <w:pPr>
        <w:numPr>
          <w:ilvl w:val="0"/>
          <w:numId w:val="6"/>
        </w:numPr>
        <w:jc w:val="left"/>
      </w:pPr>
      <w:r>
        <w:t>所有的判断数据都不用互斥锁。</w:t>
      </w:r>
    </w:p>
    <w:p w:rsidR="00197D2E" w:rsidRDefault="00197D2E">
      <w:pPr>
        <w:jc w:val="left"/>
        <w:rPr>
          <w:b/>
          <w:sz w:val="28"/>
          <w:szCs w:val="28"/>
        </w:rPr>
      </w:pPr>
      <w:bookmarkStart w:id="17" w:name="section-goals-separation"/>
      <w:bookmarkEnd w:id="17"/>
      <w:r>
        <w:rPr>
          <w:b/>
          <w:sz w:val="28"/>
          <w:szCs w:val="28"/>
        </w:rPr>
        <w:t xml:space="preserve">2.2.6. </w:t>
      </w:r>
      <w:r>
        <w:rPr>
          <w:b/>
          <w:sz w:val="28"/>
          <w:szCs w:val="28"/>
        </w:rPr>
        <w:t>核心库与插件</w:t>
      </w:r>
      <w:r>
        <w:rPr>
          <w:b/>
          <w:sz w:val="28"/>
          <w:szCs w:val="28"/>
        </w:rPr>
        <w:t>(core/plugins)</w:t>
      </w:r>
      <w:r>
        <w:rPr>
          <w:b/>
          <w:sz w:val="28"/>
          <w:szCs w:val="28"/>
        </w:rPr>
        <w:t>分离</w:t>
      </w:r>
    </w:p>
    <w:p w:rsidR="00197D2E" w:rsidRDefault="00197D2E">
      <w:pPr>
        <w:ind w:firstLine="420"/>
        <w:jc w:val="left"/>
      </w:pPr>
      <w:r>
        <w:t>GStreamer</w:t>
      </w:r>
      <w:r>
        <w:t>内核的本质是</w:t>
      </w:r>
      <w:r>
        <w:t>media-agnostic</w:t>
      </w:r>
      <w:r>
        <w:t>，我们了解的仅仅是字节和块，以及包含基本的元件，</w:t>
      </w:r>
      <w:r>
        <w:t>GStreamer</w:t>
      </w:r>
      <w:r>
        <w:t>内核的强大功能甚至能够实现底层系统工具，像</w:t>
      </w:r>
      <w:r>
        <w:t>cp</w:t>
      </w:r>
      <w:r>
        <w:t>。</w:t>
      </w:r>
    </w:p>
    <w:p w:rsidR="00197D2E" w:rsidRDefault="00197D2E">
      <w:pPr>
        <w:ind w:firstLine="420"/>
        <w:jc w:val="left"/>
      </w:pPr>
      <w:r>
        <w:t>所有的媒体处理功能都是由插件从外部提供给内核的，并告诉内核如何去处理特定的媒体类型。</w:t>
      </w:r>
    </w:p>
    <w:p w:rsidR="00197D2E" w:rsidRDefault="00197D2E">
      <w:pPr>
        <w:jc w:val="left"/>
        <w:rPr>
          <w:b/>
          <w:sz w:val="28"/>
          <w:szCs w:val="28"/>
        </w:rPr>
      </w:pPr>
      <w:bookmarkStart w:id="18" w:name="section-goals-testbed"/>
      <w:bookmarkEnd w:id="18"/>
      <w:r>
        <w:rPr>
          <w:b/>
          <w:sz w:val="28"/>
          <w:szCs w:val="28"/>
        </w:rPr>
        <w:t>2.2.7. </w:t>
      </w:r>
      <w:r>
        <w:rPr>
          <w:b/>
          <w:sz w:val="28"/>
          <w:szCs w:val="28"/>
        </w:rPr>
        <w:t>为多媒体数字信号编解码实验提供一个框架</w:t>
      </w:r>
    </w:p>
    <w:p w:rsidR="00197D2E" w:rsidRDefault="00197D2E">
      <w:pPr>
        <w:ind w:firstLine="420"/>
        <w:jc w:val="left"/>
        <w:rPr>
          <w:b/>
          <w:sz w:val="36"/>
          <w:szCs w:val="36"/>
        </w:rPr>
        <w:sectPr w:rsidR="00197D2E" w:rsidSect="0068033D">
          <w:footerReference w:type="even" r:id="rId47"/>
          <w:footerReference w:type="default" r:id="rId48"/>
          <w:footerReference w:type="first" r:id="rId49"/>
          <w:footnotePr>
            <w:pos w:val="beneathText"/>
          </w:footnotePr>
          <w:pgSz w:w="16837" w:h="11905" w:orient="landscape"/>
          <w:pgMar w:top="567" w:right="567" w:bottom="567" w:left="567" w:header="284" w:footer="284" w:gutter="0"/>
          <w:cols w:num="2" w:space="720"/>
          <w:docGrid w:type="lines" w:linePitch="312"/>
        </w:sectPr>
      </w:pPr>
      <w:r>
        <w:t>GStreamer</w:t>
      </w:r>
      <w:r>
        <w:t>成为一个简单的框架，编解码器的开发人员可以试验各种不同的算法，提高开源多媒体编解码器开发的速度，如</w:t>
      </w:r>
      <w:hyperlink r:id="rId50" w:anchor="_blank" w:history="1">
        <w:r>
          <w:rPr>
            <w:rStyle w:val="a4"/>
          </w:rPr>
          <w:t>Theora and Vorbis</w:t>
        </w:r>
      </w:hyperlink>
      <w:hyperlink r:id="rId51" w:anchor="_blank" w:history="1">
        <w:r>
          <w:rPr>
            <w:rStyle w:val="a4"/>
          </w:rPr>
          <w:t>。</w:t>
        </w:r>
      </w:hyperlink>
    </w:p>
    <w:p w:rsidR="00197D2E" w:rsidRDefault="00197D2E">
      <w:pPr>
        <w:jc w:val="left"/>
        <w:rPr>
          <w:b/>
          <w:sz w:val="36"/>
          <w:szCs w:val="36"/>
        </w:rPr>
      </w:pPr>
      <w:r>
        <w:rPr>
          <w:b/>
          <w:sz w:val="36"/>
          <w:szCs w:val="36"/>
        </w:rPr>
        <w:lastRenderedPageBreak/>
        <w:t>第</w:t>
      </w:r>
      <w:r>
        <w:rPr>
          <w:b/>
          <w:sz w:val="36"/>
          <w:szCs w:val="36"/>
        </w:rPr>
        <w:t>3</w:t>
      </w:r>
      <w:r>
        <w:rPr>
          <w:b/>
          <w:sz w:val="36"/>
          <w:szCs w:val="36"/>
        </w:rPr>
        <w:t>章</w:t>
      </w:r>
      <w:r>
        <w:rPr>
          <w:b/>
          <w:sz w:val="36"/>
          <w:szCs w:val="36"/>
        </w:rPr>
        <w:t xml:space="preserve">. </w:t>
      </w:r>
      <w:r>
        <w:rPr>
          <w:b/>
          <w:sz w:val="36"/>
          <w:szCs w:val="36"/>
        </w:rPr>
        <w:t>基础概念介绍</w:t>
      </w:r>
    </w:p>
    <w:p w:rsidR="00197D2E" w:rsidRDefault="00197D2E">
      <w:pPr>
        <w:ind w:firstLine="420"/>
        <w:jc w:val="left"/>
      </w:pPr>
      <w:r>
        <w:t>本章将介绍</w:t>
      </w:r>
      <w:r>
        <w:t>GStreamer</w:t>
      </w:r>
      <w:r>
        <w:t>的基本概念。理解这些概念对于你后续的学习非常重要</w:t>
      </w:r>
      <w:r>
        <w:t>,</w:t>
      </w:r>
      <w:r>
        <w:t>因为后续深入的讲解我们都假定你已经完全理解了这些概念。</w:t>
      </w:r>
    </w:p>
    <w:p w:rsidR="00197D2E" w:rsidRDefault="00197D2E">
      <w:pPr>
        <w:jc w:val="left"/>
        <w:rPr>
          <w:b/>
          <w:sz w:val="32"/>
          <w:szCs w:val="32"/>
        </w:rPr>
      </w:pPr>
      <w:bookmarkStart w:id="19" w:name="section-intro-basics-elements"/>
      <w:r>
        <w:rPr>
          <w:b/>
          <w:sz w:val="32"/>
          <w:szCs w:val="32"/>
        </w:rPr>
        <w:t xml:space="preserve">3.1. </w:t>
      </w:r>
      <w:r>
        <w:rPr>
          <w:b/>
          <w:sz w:val="32"/>
          <w:szCs w:val="32"/>
        </w:rPr>
        <w:t>元件</w:t>
      </w:r>
      <w:r>
        <w:rPr>
          <w:b/>
          <w:sz w:val="32"/>
          <w:szCs w:val="32"/>
        </w:rPr>
        <w:t>(Elements)</w:t>
      </w:r>
      <w:bookmarkEnd w:id="19"/>
    </w:p>
    <w:p w:rsidR="00197D2E" w:rsidRDefault="00197D2E">
      <w:pPr>
        <w:ind w:firstLine="420"/>
        <w:jc w:val="left"/>
      </w:pPr>
      <w:r>
        <w:t>元件</w:t>
      </w:r>
      <w:r>
        <w:t>(element)</w:t>
      </w:r>
      <w:r>
        <w:t>是</w:t>
      </w:r>
      <w:r>
        <w:t>GStreamer</w:t>
      </w:r>
      <w:r>
        <w:t>中最重要的概念。你可以通过创建一系列的元件</w:t>
      </w:r>
      <w:r>
        <w:t>(Elements),</w:t>
      </w:r>
      <w:r>
        <w:t>并把它们连接起来</w:t>
      </w:r>
      <w:r>
        <w:t>,</w:t>
      </w:r>
      <w:r>
        <w:t>从而让数据流在这个被连接的各个元件</w:t>
      </w:r>
      <w:r>
        <w:t>(Elements)</w:t>
      </w:r>
      <w:r>
        <w:t>之间传输。每个元件</w:t>
      </w:r>
      <w:r>
        <w:t>(Elements)</w:t>
      </w:r>
      <w:r>
        <w:t>都有一个特殊的函数接口</w:t>
      </w:r>
      <w:r>
        <w:t>,</w:t>
      </w:r>
      <w:r>
        <w:t>对于有些元件</w:t>
      </w:r>
      <w:r>
        <w:t>(Elements)</w:t>
      </w:r>
      <w:r>
        <w:t>的函数接口它们是用于能够读取文件的数据</w:t>
      </w:r>
      <w:r>
        <w:t>,</w:t>
      </w:r>
      <w:r>
        <w:t>解码文件数据的。而有些元件</w:t>
      </w:r>
      <w:r>
        <w:t>(Elements)</w:t>
      </w:r>
      <w:r>
        <w:t>的函数接口只是输出相应的数据到具体的设备上</w:t>
      </w:r>
      <w:r>
        <w:t>(</w:t>
      </w:r>
      <w:r>
        <w:t>例如</w:t>
      </w:r>
      <w:r>
        <w:t>,</w:t>
      </w:r>
      <w:r>
        <w:t>声卡设备</w:t>
      </w:r>
      <w:r>
        <w:t>)</w:t>
      </w:r>
      <w:r>
        <w:t>。你可以将若干个元件</w:t>
      </w:r>
      <w:r>
        <w:t>(Elements)</w:t>
      </w:r>
      <w:r>
        <w:t>连接在一起</w:t>
      </w:r>
      <w:r>
        <w:t>,</w:t>
      </w:r>
      <w:r>
        <w:t>从而创建一个管道</w:t>
      </w:r>
      <w:r>
        <w:t>(pipeline)</w:t>
      </w:r>
      <w:r>
        <w:t>来完成一个特殊的任务</w:t>
      </w:r>
      <w:r>
        <w:t>,</w:t>
      </w:r>
      <w:r>
        <w:t>例如</w:t>
      </w:r>
      <w:r>
        <w:t>,</w:t>
      </w:r>
      <w:r>
        <w:t>媒体播放或者录音。</w:t>
      </w:r>
      <w:r>
        <w:t>GStreamer</w:t>
      </w:r>
      <w:r>
        <w:t>已经默认安装了很多有用的元件</w:t>
      </w:r>
      <w:r>
        <w:t>(Elements),</w:t>
      </w:r>
      <w:r>
        <w:t>通过使用这些元件</w:t>
      </w:r>
      <w:r>
        <w:t>(Elements)</w:t>
      </w:r>
      <w:r>
        <w:t>你能够构建一个具有多种功能的应用程序。当然</w:t>
      </w:r>
      <w:r>
        <w:t>,</w:t>
      </w:r>
      <w:r>
        <w:t>如果你需要的话</w:t>
      </w:r>
      <w:r>
        <w:t>,</w:t>
      </w:r>
      <w:r>
        <w:t>你可以自己编写一个新的元件</w:t>
      </w:r>
      <w:r>
        <w:t>(Elements)</w:t>
      </w:r>
      <w:r>
        <w:t>。对于如何编写元件</w:t>
      </w:r>
      <w:r>
        <w:t>(Elements)</w:t>
      </w:r>
      <w:r>
        <w:t>的话题在</w:t>
      </w:r>
      <w:r>
        <w:t>GStreamer Plugin Writer's Guide</w:t>
      </w:r>
      <w:r>
        <w:t>中有详细的说明。</w:t>
      </w:r>
    </w:p>
    <w:p w:rsidR="00197D2E" w:rsidRDefault="00197D2E">
      <w:pPr>
        <w:jc w:val="left"/>
        <w:rPr>
          <w:b/>
          <w:sz w:val="32"/>
          <w:szCs w:val="32"/>
        </w:rPr>
      </w:pPr>
      <w:bookmarkStart w:id="20" w:name="section-intro-basics-bins"/>
      <w:r>
        <w:rPr>
          <w:b/>
          <w:sz w:val="32"/>
          <w:szCs w:val="32"/>
        </w:rPr>
        <w:t xml:space="preserve">3.2. </w:t>
      </w:r>
      <w:r>
        <w:rPr>
          <w:b/>
          <w:sz w:val="32"/>
          <w:szCs w:val="32"/>
        </w:rPr>
        <w:t>箱柜</w:t>
      </w:r>
      <w:r>
        <w:rPr>
          <w:b/>
          <w:sz w:val="32"/>
          <w:szCs w:val="32"/>
        </w:rPr>
        <w:t>(Bins)</w:t>
      </w:r>
      <w:r>
        <w:rPr>
          <w:b/>
          <w:sz w:val="32"/>
          <w:szCs w:val="32"/>
        </w:rPr>
        <w:t>和管道</w:t>
      </w:r>
      <w:r>
        <w:rPr>
          <w:b/>
          <w:sz w:val="32"/>
          <w:szCs w:val="32"/>
        </w:rPr>
        <w:t>(pipelines)</w:t>
      </w:r>
      <w:bookmarkEnd w:id="20"/>
    </w:p>
    <w:p w:rsidR="00197D2E" w:rsidRDefault="00197D2E">
      <w:pPr>
        <w:ind w:firstLine="420"/>
        <w:jc w:val="left"/>
      </w:pPr>
      <w:r>
        <w:t>箱柜</w:t>
      </w:r>
      <w:r>
        <w:t>(Bins)</w:t>
      </w:r>
      <w:r>
        <w:t>是一个可以装载元件</w:t>
      </w:r>
      <w:r>
        <w:t>(element)</w:t>
      </w:r>
      <w:r>
        <w:t>的容器。管道</w:t>
      </w:r>
      <w:r>
        <w:t>(pipelines)</w:t>
      </w:r>
      <w:r>
        <w:t>是箱柜</w:t>
      </w:r>
      <w:r>
        <w:t>(Bins)</w:t>
      </w:r>
      <w:r>
        <w:t>的一个特殊的子类型</w:t>
      </w:r>
      <w:r>
        <w:t>,</w:t>
      </w:r>
      <w:r>
        <w:t>管道</w:t>
      </w:r>
      <w:r>
        <w:t>(pipelines)</w:t>
      </w:r>
      <w:r>
        <w:t>可以操作包含在它自身内部的所有元件</w:t>
      </w:r>
      <w:r>
        <w:t>(element)</w:t>
      </w:r>
      <w:r>
        <w:t>。因为箱柜</w:t>
      </w:r>
      <w:r>
        <w:t>(Bins)</w:t>
      </w:r>
      <w:r>
        <w:t>本身又是元件</w:t>
      </w:r>
      <w:r>
        <w:t>(element)</w:t>
      </w:r>
      <w:r>
        <w:t>的子集</w:t>
      </w:r>
      <w:r>
        <w:t>,</w:t>
      </w:r>
      <w:r>
        <w:t>所以你能够象操作普通元件</w:t>
      </w:r>
      <w:r>
        <w:t>(element)</w:t>
      </w:r>
      <w:r>
        <w:t>一样的操作一个箱柜</w:t>
      </w:r>
      <w:r>
        <w:t xml:space="preserve">(Bins), </w:t>
      </w:r>
      <w:r>
        <w:t>通过这种方法可以降低你的应用程序的复杂度。你可以改变一个箱柜</w:t>
      </w:r>
      <w:r>
        <w:t>(Bins)</w:t>
      </w:r>
      <w:r>
        <w:t>的状态来改变箱柜</w:t>
      </w:r>
      <w:r>
        <w:t>(Bins)</w:t>
      </w:r>
      <w:r>
        <w:t>内部所有元件</w:t>
      </w:r>
      <w:r>
        <w:t>(element)</w:t>
      </w:r>
      <w:r>
        <w:t>的状态。箱柜</w:t>
      </w:r>
      <w:r>
        <w:t>(Bins)</w:t>
      </w:r>
      <w:r>
        <w:t>可以发送总线消息</w:t>
      </w:r>
      <w:r>
        <w:t>(bus messages)</w:t>
      </w:r>
      <w:r>
        <w:t>给它的</w:t>
      </w:r>
      <w:r>
        <w:t xml:space="preserve"> </w:t>
      </w:r>
      <w:r>
        <w:t>子集元件</w:t>
      </w:r>
      <w:r>
        <w:t>(element)(</w:t>
      </w:r>
      <w:r>
        <w:t>这些消息包括</w:t>
      </w:r>
      <w:r>
        <w:t>:</w:t>
      </w:r>
      <w:r>
        <w:t>错误消息</w:t>
      </w:r>
      <w:r>
        <w:t>(error messages),</w:t>
      </w:r>
      <w:r>
        <w:t>标签消息</w:t>
      </w:r>
      <w:r>
        <w:t>(tag messages),EOS</w:t>
      </w:r>
      <w:r>
        <w:t>消息</w:t>
      </w:r>
      <w:r>
        <w:t>(EOS messages))</w:t>
      </w:r>
      <w:r>
        <w:t>。</w:t>
      </w:r>
    </w:p>
    <w:p w:rsidR="00197D2E" w:rsidRDefault="00197D2E">
      <w:pPr>
        <w:ind w:firstLine="420"/>
        <w:jc w:val="left"/>
      </w:pPr>
      <w:r>
        <w:t>管道</w:t>
      </w:r>
      <w:r>
        <w:t>(pipeline)</w:t>
      </w:r>
      <w:r>
        <w:t>是高级的箱柜</w:t>
      </w:r>
      <w:r>
        <w:t>(Bins)</w:t>
      </w:r>
      <w:r>
        <w:t>。当你设定管道的暂停或者播放状态的时候</w:t>
      </w:r>
      <w:r>
        <w:t>,</w:t>
      </w:r>
      <w:r>
        <w:t>数据流将开始流动</w:t>
      </w:r>
      <w:r>
        <w:t>,</w:t>
      </w:r>
      <w:r>
        <w:t>并且媒体数据处理也开始处理。一旦开始</w:t>
      </w:r>
      <w:r>
        <w:t>,</w:t>
      </w:r>
      <w:r>
        <w:t>管道将在一个</w:t>
      </w:r>
      <w:r>
        <w:t xml:space="preserve"> </w:t>
      </w:r>
      <w:r>
        <w:t>单独的线程中运行</w:t>
      </w:r>
      <w:r>
        <w:t>,</w:t>
      </w:r>
      <w:r>
        <w:t>直到被停止或者数据流播放完毕。</w:t>
      </w:r>
    </w:p>
    <w:p w:rsidR="00197D2E" w:rsidRDefault="00197D2E">
      <w:pPr>
        <w:jc w:val="left"/>
        <w:rPr>
          <w:b/>
          <w:sz w:val="32"/>
          <w:szCs w:val="32"/>
        </w:rPr>
      </w:pPr>
      <w:bookmarkStart w:id="21" w:name="section-intro-basics-pads"/>
      <w:r>
        <w:rPr>
          <w:b/>
          <w:sz w:val="32"/>
          <w:szCs w:val="32"/>
        </w:rPr>
        <w:t xml:space="preserve">3.3. </w:t>
      </w:r>
      <w:r>
        <w:rPr>
          <w:b/>
          <w:sz w:val="32"/>
          <w:szCs w:val="32"/>
        </w:rPr>
        <w:t>衬垫</w:t>
      </w:r>
      <w:r>
        <w:rPr>
          <w:b/>
          <w:sz w:val="32"/>
          <w:szCs w:val="32"/>
        </w:rPr>
        <w:t>(Pads)</w:t>
      </w:r>
      <w:bookmarkEnd w:id="21"/>
    </w:p>
    <w:p w:rsidR="00197D2E" w:rsidRDefault="00197D2E">
      <w:pPr>
        <w:ind w:firstLine="420"/>
        <w:jc w:val="left"/>
      </w:pPr>
      <w:r>
        <w:t>衬垫</w:t>
      </w:r>
      <w:r>
        <w:t>(Pads)</w:t>
      </w:r>
      <w:r>
        <w:t>在</w:t>
      </w:r>
      <w:r>
        <w:t>GStreamer</w:t>
      </w:r>
      <w:r>
        <w:t>中被用于多个元件的链接</w:t>
      </w:r>
      <w:r>
        <w:t>,</w:t>
      </w:r>
      <w:r>
        <w:t>从而让数据流能在这样的链接中流动。</w:t>
      </w:r>
      <w:r>
        <w:t xml:space="preserve"> </w:t>
      </w:r>
      <w:r>
        <w:t>一个衬垫</w:t>
      </w:r>
      <w:r>
        <w:t>(Pads)</w:t>
      </w:r>
      <w:r>
        <w:t>可以被看作是一个元件</w:t>
      </w:r>
      <w:r>
        <w:t>(element)</w:t>
      </w:r>
      <w:r>
        <w:t>插座或者端口</w:t>
      </w:r>
      <w:r>
        <w:t>,</w:t>
      </w:r>
      <w:r>
        <w:t>元件</w:t>
      </w:r>
      <w:r>
        <w:t>(element)</w:t>
      </w:r>
      <w:r>
        <w:t>之间的链接就是依靠着衬垫</w:t>
      </w:r>
      <w:r>
        <w:t>(Pads)</w:t>
      </w:r>
      <w:r>
        <w:t>。</w:t>
      </w:r>
      <w:r>
        <w:t xml:space="preserve"> </w:t>
      </w:r>
      <w:r>
        <w:t>衬垫</w:t>
      </w:r>
      <w:r>
        <w:t>(Pads)</w:t>
      </w:r>
      <w:r>
        <w:t>有处理特殊数据的能力</w:t>
      </w:r>
      <w:r>
        <w:t>:</w:t>
      </w:r>
      <w:r>
        <w:lastRenderedPageBreak/>
        <w:t>一个衬垫</w:t>
      </w:r>
      <w:r>
        <w:t>(Pads)</w:t>
      </w:r>
      <w:r>
        <w:t>能够限制数据流类型的通过。链接成功的条件是：只有在两个衬垫</w:t>
      </w:r>
      <w:r>
        <w:t>(Pads)</w:t>
      </w:r>
      <w:r>
        <w:t>允许通过的数据类型一致的时候才被建立。数据类型的设定使用了一个叫做</w:t>
      </w:r>
      <w:r>
        <w:t>caps negotiation</w:t>
      </w:r>
      <w:r>
        <w:t>的方法。数据类型被为一个</w:t>
      </w:r>
      <w:r>
        <w:t>GstCaps</w:t>
      </w:r>
      <w:r>
        <w:t>变量所描述。</w:t>
      </w:r>
    </w:p>
    <w:p w:rsidR="00197D2E" w:rsidRDefault="00197D2E">
      <w:pPr>
        <w:ind w:firstLine="420"/>
        <w:jc w:val="left"/>
      </w:pPr>
      <w:r>
        <w:t>下面的这个比喻可能对你理解衬垫</w:t>
      </w:r>
      <w:r>
        <w:t>(Pads)</w:t>
      </w:r>
      <w:r>
        <w:t>有所帮助。一个衬垫</w:t>
      </w:r>
      <w:r>
        <w:t>(Pads)</w:t>
      </w:r>
      <w:r>
        <w:t>很象一个物理设备上的插头。</w:t>
      </w:r>
      <w:r>
        <w:t xml:space="preserve"> </w:t>
      </w:r>
      <w:r>
        <w:t>例如一个家庭影院系统。一个家庭影院系统由一个功放</w:t>
      </w:r>
      <w:r>
        <w:t>(amplifier),</w:t>
      </w:r>
      <w:r>
        <w:t>一个</w:t>
      </w:r>
      <w:r>
        <w:t>DVD</w:t>
      </w:r>
      <w:r>
        <w:t>机</w:t>
      </w:r>
      <w:r>
        <w:t>,</w:t>
      </w:r>
      <w:r>
        <w:t>还有一个无声的视频投影组成。</w:t>
      </w:r>
      <w:r>
        <w:t xml:space="preserve"> </w:t>
      </w:r>
      <w:r>
        <w:t>我们需要连接</w:t>
      </w:r>
      <w:r>
        <w:t>DVD</w:t>
      </w:r>
      <w:r>
        <w:t>机到功放</w:t>
      </w:r>
      <w:r>
        <w:t>(amplifier),</w:t>
      </w:r>
      <w:r>
        <w:t>因为两个设备都有音频插口</w:t>
      </w:r>
      <w:r>
        <w:t>;</w:t>
      </w:r>
      <w:r>
        <w:t>我们还需要连接投影机到</w:t>
      </w:r>
      <w:r>
        <w:t>DVD</w:t>
      </w:r>
      <w:r>
        <w:t>机上</w:t>
      </w:r>
      <w:r>
        <w:t>,</w:t>
      </w:r>
      <w:r>
        <w:t>因为</w:t>
      </w:r>
      <w:r>
        <w:t xml:space="preserve"> </w:t>
      </w:r>
      <w:r>
        <w:t>两个设备都有视频处理插口。但我们很难将投影机与功放</w:t>
      </w:r>
      <w:r>
        <w:t>(amplifier)</w:t>
      </w:r>
      <w:r>
        <w:t>连接起来</w:t>
      </w:r>
      <w:r>
        <w:t>,</w:t>
      </w:r>
      <w:r>
        <w:t>因为他们之间处理的是不同的</w:t>
      </w:r>
      <w:r>
        <w:t xml:space="preserve"> </w:t>
      </w:r>
      <w:r>
        <w:t>插口。</w:t>
      </w:r>
      <w:r>
        <w:t>GStreamer</w:t>
      </w:r>
      <w:r>
        <w:t>衬垫</w:t>
      </w:r>
      <w:r>
        <w:t>(Pads)</w:t>
      </w:r>
      <w:r>
        <w:t>的作用跟家庭影院系统中的插口是一样的。</w:t>
      </w:r>
    </w:p>
    <w:p w:rsidR="00197D2E" w:rsidRDefault="00197D2E">
      <w:pPr>
        <w:ind w:firstLine="420"/>
        <w:jc w:val="left"/>
        <w:sectPr w:rsidR="00197D2E" w:rsidSect="0068033D">
          <w:footerReference w:type="even" r:id="rId52"/>
          <w:footerReference w:type="default" r:id="rId53"/>
          <w:footerReference w:type="first" r:id="rId54"/>
          <w:footnotePr>
            <w:pos w:val="beneathText"/>
          </w:footnotePr>
          <w:pgSz w:w="16837" w:h="11905" w:orient="landscape"/>
          <w:pgMar w:top="567" w:right="567" w:bottom="567" w:left="567" w:header="284" w:footer="284" w:gutter="0"/>
          <w:cols w:num="2" w:space="720"/>
          <w:docGrid w:type="lines" w:linePitch="312"/>
        </w:sectPr>
      </w:pPr>
      <w:r>
        <w:t>对于大部分情况</w:t>
      </w:r>
      <w:r>
        <w:t>,</w:t>
      </w:r>
      <w:r>
        <w:t>所有的数据流都是在链接好的元素之间流动。数据向元件</w:t>
      </w:r>
      <w:r>
        <w:t>(element)</w:t>
      </w:r>
      <w:r>
        <w:t>以外流出可以通过一个或者多个</w:t>
      </w:r>
      <w:r>
        <w:t xml:space="preserve"> source </w:t>
      </w:r>
      <w:r>
        <w:t>衬垫</w:t>
      </w:r>
      <w:r>
        <w:t>(Pads),</w:t>
      </w:r>
      <w:r>
        <w:t>元件</w:t>
      </w:r>
      <w:r>
        <w:t>(element)</w:t>
      </w:r>
      <w:r>
        <w:t>接受数据是通过一个或者多个</w:t>
      </w:r>
      <w:r>
        <w:t xml:space="preserve">sink </w:t>
      </w:r>
      <w:r>
        <w:t>衬垫</w:t>
      </w:r>
      <w:r>
        <w:t>(Pads)</w:t>
      </w:r>
      <w:r>
        <w:t>来完成的。</w:t>
      </w:r>
      <w:r>
        <w:t>Source</w:t>
      </w:r>
      <w:r>
        <w:t>元件</w:t>
      </w:r>
      <w:r>
        <w:t>(element)</w:t>
      </w:r>
      <w:r>
        <w:t>和</w:t>
      </w:r>
      <w:r>
        <w:t>sink</w:t>
      </w:r>
      <w:r>
        <w:t>元件</w:t>
      </w:r>
      <w:r>
        <w:t>(element)</w:t>
      </w:r>
      <w:r>
        <w:t>分别有且仅有一个</w:t>
      </w:r>
      <w:r>
        <w:t xml:space="preserve"> sink </w:t>
      </w:r>
      <w:r>
        <w:t>衬垫</w:t>
      </w:r>
      <w:r>
        <w:t>(Pads)</w:t>
      </w:r>
      <w:r>
        <w:t>或者</w:t>
      </w:r>
      <w:r>
        <w:t xml:space="preserve">source </w:t>
      </w:r>
      <w:r>
        <w:t>衬垫</w:t>
      </w:r>
      <w:r>
        <w:t>(Pads)</w:t>
      </w:r>
      <w:r>
        <w:t>。数据在这里代表的是缓冲区</w:t>
      </w:r>
      <w:r>
        <w:t>(buffers) (</w:t>
      </w:r>
      <w:hyperlink r:id="rId55" w:anchor="_blank" w:history="1">
        <w:r>
          <w:rPr>
            <w:rStyle w:val="a4"/>
          </w:rPr>
          <w:t>GstBuffer</w:t>
        </w:r>
        <w:r>
          <w:rPr>
            <w:rStyle w:val="a4"/>
          </w:rPr>
          <w:t>对象描述了数据的缓冲区</w:t>
        </w:r>
        <w:r>
          <w:rPr>
            <w:rStyle w:val="a4"/>
          </w:rPr>
          <w:t>(buffers)</w:t>
        </w:r>
        <w:r>
          <w:rPr>
            <w:rStyle w:val="a4"/>
          </w:rPr>
          <w:t>的信息</w:t>
        </w:r>
      </w:hyperlink>
      <w:r>
        <w:t>)</w:t>
      </w:r>
      <w:r>
        <w:t>和事件</w:t>
      </w:r>
      <w:r>
        <w:t>(events) (</w:t>
      </w:r>
      <w:hyperlink r:id="rId56" w:anchor="_blank" w:history="1">
        <w:r>
          <w:rPr>
            <w:rStyle w:val="a4"/>
          </w:rPr>
          <w:t>GstEvent</w:t>
        </w:r>
        <w:r>
          <w:rPr>
            <w:rStyle w:val="a4"/>
          </w:rPr>
          <w:t>对象描述了数据的事件</w:t>
        </w:r>
        <w:r>
          <w:rPr>
            <w:rStyle w:val="a4"/>
          </w:rPr>
          <w:t>(events)</w:t>
        </w:r>
        <w:r>
          <w:rPr>
            <w:rStyle w:val="a4"/>
          </w:rPr>
          <w:t>信息</w:t>
        </w:r>
      </w:hyperlink>
      <w:r>
        <w:t>)</w:t>
      </w:r>
      <w:r>
        <w:t>。</w:t>
      </w:r>
    </w:p>
    <w:p w:rsidR="00197D2E" w:rsidRDefault="00197D2E">
      <w:pPr>
        <w:jc w:val="left"/>
        <w:rPr>
          <w:b/>
          <w:sz w:val="44"/>
          <w:szCs w:val="44"/>
        </w:rPr>
      </w:pPr>
      <w:r>
        <w:rPr>
          <w:b/>
          <w:sz w:val="44"/>
          <w:szCs w:val="44"/>
        </w:rPr>
        <w:lastRenderedPageBreak/>
        <w:t>II.</w:t>
      </w:r>
      <w:r>
        <w:rPr>
          <w:b/>
          <w:sz w:val="44"/>
          <w:szCs w:val="44"/>
        </w:rPr>
        <w:t>构建一个应用程序</w:t>
      </w:r>
    </w:p>
    <w:p w:rsidR="00197D2E" w:rsidRDefault="00197D2E">
      <w:pPr>
        <w:ind w:firstLine="420"/>
        <w:jc w:val="left"/>
      </w:pPr>
      <w:bookmarkStart w:id="22" w:name="AEN255"/>
      <w:bookmarkEnd w:id="22"/>
      <w:r>
        <w:t>在这一部分，我们将讨论</w:t>
      </w:r>
      <w:r>
        <w:t>GStreamer</w:t>
      </w:r>
      <w:r>
        <w:t>中的一些基本概念以及一些常用的对</w:t>
      </w:r>
      <w:r>
        <w:t xml:space="preserve"> </w:t>
      </w:r>
      <w:r>
        <w:t>象，像元件、衬垫和缓存等。我们给这些对象以一种形象化的描述，相信这样会对我们在后边学习到如何构建一条管道时大有帮助。首先你会对</w:t>
      </w:r>
      <w:r>
        <w:t>GStreamer</w:t>
      </w:r>
      <w:r>
        <w:t>的</w:t>
      </w:r>
      <w:r>
        <w:t>API</w:t>
      </w:r>
      <w:r>
        <w:t>有个粗略的认识，用这些</w:t>
      </w:r>
      <w:r>
        <w:t>API</w:t>
      </w:r>
      <w:r>
        <w:t>来构建一个基于元件的应用程序已经绰绰有余。然后你</w:t>
      </w:r>
      <w:r>
        <w:t xml:space="preserve"> </w:t>
      </w:r>
      <w:r>
        <w:t>会学习到如何构建一个简单的基于命令行的应用程序。</w:t>
      </w:r>
    </w:p>
    <w:p w:rsidR="00197D2E" w:rsidRDefault="00197D2E">
      <w:pPr>
        <w:ind w:firstLine="420"/>
        <w:jc w:val="left"/>
      </w:pPr>
      <w:r>
        <w:t>注意：在这部分我们会了解一些底层（</w:t>
      </w:r>
      <w:r>
        <w:t>low-level</w:t>
      </w:r>
      <w:r>
        <w:t>）的</w:t>
      </w:r>
      <w:r>
        <w:t>API</w:t>
      </w:r>
      <w:r>
        <w:t>以及</w:t>
      </w:r>
      <w:r>
        <w:t>GStreamer</w:t>
      </w:r>
      <w:r>
        <w:t>的</w:t>
      </w:r>
      <w:r>
        <w:t xml:space="preserve"> </w:t>
      </w:r>
      <w:r>
        <w:t>一些概念。如果你立马想构建一个应用程序，你可能会使用一些高层（</w:t>
      </w:r>
      <w:r>
        <w:t>higher-level</w:t>
      </w:r>
      <w:r>
        <w:t>）的</w:t>
      </w:r>
      <w:r>
        <w:t>API</w:t>
      </w:r>
      <w:r>
        <w:t>，它们会在这手册的后部分被提到。</w:t>
      </w:r>
    </w:p>
    <w:p w:rsidR="00197D2E" w:rsidRDefault="00197D2E">
      <w:pPr>
        <w:jc w:val="left"/>
        <w:rPr>
          <w:b/>
          <w:sz w:val="36"/>
          <w:szCs w:val="36"/>
        </w:rPr>
      </w:pPr>
      <w:r>
        <w:rPr>
          <w:b/>
          <w:sz w:val="36"/>
          <w:szCs w:val="36"/>
        </w:rPr>
        <w:t>目录</w:t>
      </w:r>
    </w:p>
    <w:p w:rsidR="00197D2E" w:rsidRDefault="00197D2E">
      <w:pPr>
        <w:jc w:val="left"/>
      </w:pPr>
      <w:r>
        <w:t>4. </w:t>
      </w:r>
      <w:hyperlink r:id="rId57" w:history="1">
        <w:r>
          <w:rPr>
            <w:rStyle w:val="a4"/>
          </w:rPr>
          <w:t>初始化</w:t>
        </w:r>
        <w:r>
          <w:rPr>
            <w:rStyle w:val="a4"/>
          </w:rPr>
          <w:t> GStreamer</w:t>
        </w:r>
      </w:hyperlink>
    </w:p>
    <w:p w:rsidR="00197D2E" w:rsidRDefault="00197D2E">
      <w:pPr>
        <w:ind w:firstLine="420"/>
        <w:jc w:val="left"/>
      </w:pPr>
      <w:r>
        <w:t>4.1. </w:t>
      </w:r>
      <w:hyperlink r:id="rId58" w:anchor="section-init-c" w:history="1">
        <w:r>
          <w:rPr>
            <w:rStyle w:val="a4"/>
          </w:rPr>
          <w:t>简易初始化</w:t>
        </w:r>
        <w:r>
          <w:rPr>
            <w:rStyle w:val="a4"/>
          </w:rPr>
          <w:br/>
        </w:r>
      </w:hyperlink>
      <w:r>
        <w:tab/>
        <w:t>4.2. </w:t>
      </w:r>
      <w:hyperlink r:id="rId59" w:history="1">
        <w:r>
          <w:rPr>
            <w:rStyle w:val="a4"/>
          </w:rPr>
          <w:t>使用</w:t>
        </w:r>
        <w:r>
          <w:rPr>
            <w:rStyle w:val="a4"/>
          </w:rPr>
          <w:t xml:space="preserve">GOption </w:t>
        </w:r>
        <w:r>
          <w:rPr>
            <w:rStyle w:val="a4"/>
          </w:rPr>
          <w:t>接口来初始化</w:t>
        </w:r>
      </w:hyperlink>
    </w:p>
    <w:p w:rsidR="00197D2E" w:rsidRDefault="00197D2E">
      <w:pPr>
        <w:jc w:val="left"/>
      </w:pPr>
      <w:r>
        <w:t>5. </w:t>
      </w:r>
      <w:hyperlink r:id="rId60" w:history="1">
        <w:r>
          <w:rPr>
            <w:rStyle w:val="a4"/>
          </w:rPr>
          <w:t>元件</w:t>
        </w:r>
        <w:r>
          <w:rPr>
            <w:rStyle w:val="a4"/>
          </w:rPr>
          <w:t>(Elements)</w:t>
        </w:r>
      </w:hyperlink>
    </w:p>
    <w:p w:rsidR="00197D2E" w:rsidRDefault="00197D2E">
      <w:pPr>
        <w:ind w:firstLine="420"/>
        <w:jc w:val="left"/>
      </w:pPr>
      <w:r>
        <w:t>5.1. </w:t>
      </w:r>
      <w:hyperlink r:id="rId61" w:anchor="section-elements-design" w:history="1">
        <w:r>
          <w:rPr>
            <w:rStyle w:val="a4"/>
          </w:rPr>
          <w:t>什么是元件？</w:t>
        </w:r>
      </w:hyperlink>
    </w:p>
    <w:p w:rsidR="00197D2E" w:rsidRDefault="00197D2E">
      <w:pPr>
        <w:ind w:left="420" w:firstLine="420"/>
        <w:jc w:val="left"/>
      </w:pPr>
      <w:r>
        <w:t>5.1.1. </w:t>
      </w:r>
      <w:hyperlink r:id="rId62" w:anchor="section-elements-src" w:history="1">
        <w:r>
          <w:rPr>
            <w:rStyle w:val="a4"/>
          </w:rPr>
          <w:t>源元件</w:t>
        </w:r>
      </w:hyperlink>
    </w:p>
    <w:p w:rsidR="00197D2E" w:rsidRDefault="00197D2E">
      <w:pPr>
        <w:ind w:left="420" w:firstLine="420"/>
        <w:jc w:val="left"/>
      </w:pPr>
      <w:r>
        <w:t>5.1.2. </w:t>
      </w:r>
      <w:hyperlink r:id="rId63" w:anchor="section-elements-filter" w:history="1">
        <w:r>
          <w:rPr>
            <w:rStyle w:val="a4"/>
          </w:rPr>
          <w:t>过滤器</w:t>
        </w:r>
        <w:r>
          <w:rPr>
            <w:rStyle w:val="a4"/>
          </w:rPr>
          <w:t xml:space="preserve">(Filters), </w:t>
        </w:r>
        <w:r>
          <w:rPr>
            <w:rStyle w:val="a4"/>
          </w:rPr>
          <w:t>转换器</w:t>
        </w:r>
        <w:r>
          <w:rPr>
            <w:rStyle w:val="a4"/>
          </w:rPr>
          <w:t xml:space="preserve">(convertors), </w:t>
        </w:r>
        <w:r>
          <w:rPr>
            <w:rStyle w:val="a4"/>
          </w:rPr>
          <w:t>分流器</w:t>
        </w:r>
        <w:r>
          <w:rPr>
            <w:rStyle w:val="a4"/>
          </w:rPr>
          <w:t xml:space="preserve">(demuxers), </w:t>
        </w:r>
        <w:r>
          <w:rPr>
            <w:rStyle w:val="a4"/>
          </w:rPr>
          <w:t>整流器</w:t>
        </w:r>
        <w:r>
          <w:rPr>
            <w:rStyle w:val="a4"/>
          </w:rPr>
          <w:t>(muxers)</w:t>
        </w:r>
        <w:r>
          <w:rPr>
            <w:rStyle w:val="a4"/>
          </w:rPr>
          <w:t>以及解码器</w:t>
        </w:r>
        <w:r>
          <w:rPr>
            <w:rStyle w:val="a4"/>
          </w:rPr>
          <w:t>(codecs)</w:t>
        </w:r>
      </w:hyperlink>
    </w:p>
    <w:p w:rsidR="00197D2E" w:rsidRDefault="00197D2E">
      <w:pPr>
        <w:ind w:left="420" w:firstLine="420"/>
        <w:jc w:val="left"/>
      </w:pPr>
      <w:r>
        <w:t>5.1.3. </w:t>
      </w:r>
      <w:hyperlink r:id="rId64" w:anchor="section-elements-sink" w:history="1">
        <w:r>
          <w:rPr>
            <w:rStyle w:val="a4"/>
          </w:rPr>
          <w:t>接收元件</w:t>
        </w:r>
      </w:hyperlink>
    </w:p>
    <w:p w:rsidR="00197D2E" w:rsidRDefault="00197D2E">
      <w:pPr>
        <w:ind w:firstLine="420"/>
        <w:jc w:val="left"/>
      </w:pPr>
      <w:r>
        <w:t>5.2. </w:t>
      </w:r>
      <w:hyperlink r:id="rId65" w:history="1">
        <w:r>
          <w:rPr>
            <w:rStyle w:val="a4"/>
          </w:rPr>
          <w:t>创建一个</w:t>
        </w:r>
        <w:r>
          <w:rPr>
            <w:rStyle w:val="a4"/>
          </w:rPr>
          <w:t> GstElement</w:t>
        </w:r>
        <w:r>
          <w:rPr>
            <w:rStyle w:val="a4"/>
          </w:rPr>
          <w:t>对象</w:t>
        </w:r>
      </w:hyperlink>
    </w:p>
    <w:p w:rsidR="00197D2E" w:rsidRDefault="00197D2E">
      <w:pPr>
        <w:ind w:firstLine="420"/>
        <w:jc w:val="left"/>
      </w:pPr>
      <w:r>
        <w:t>5.3. </w:t>
      </w:r>
      <w:hyperlink r:id="rId66" w:history="1">
        <w:r>
          <w:rPr>
            <w:rStyle w:val="a4"/>
          </w:rPr>
          <w:t>使用元件作为</w:t>
        </w:r>
        <w:r>
          <w:rPr>
            <w:rStyle w:val="a4"/>
          </w:rPr>
          <w:t>GObject</w:t>
        </w:r>
        <w:r>
          <w:rPr>
            <w:rStyle w:val="a4"/>
          </w:rPr>
          <w:t>对象</w:t>
        </w:r>
      </w:hyperlink>
    </w:p>
    <w:p w:rsidR="00197D2E" w:rsidRDefault="00197D2E">
      <w:pPr>
        <w:ind w:firstLine="420"/>
        <w:jc w:val="left"/>
      </w:pPr>
      <w:r>
        <w:t>5.4. </w:t>
      </w:r>
      <w:hyperlink r:id="rId67" w:history="1">
        <w:r>
          <w:rPr>
            <w:rStyle w:val="a4"/>
          </w:rPr>
          <w:t>深入了解元件工厂</w:t>
        </w:r>
      </w:hyperlink>
    </w:p>
    <w:p w:rsidR="00197D2E" w:rsidRDefault="00197D2E">
      <w:pPr>
        <w:ind w:left="420" w:firstLine="420"/>
        <w:jc w:val="left"/>
      </w:pPr>
      <w:r>
        <w:t>5.4.1. </w:t>
      </w:r>
      <w:hyperlink r:id="rId68" w:anchor="section-elements-factories-details" w:history="1">
        <w:r>
          <w:rPr>
            <w:rStyle w:val="a4"/>
          </w:rPr>
          <w:t>使</w:t>
        </w:r>
        <w:r>
          <w:rPr>
            <w:rStyle w:val="a4"/>
          </w:rPr>
          <w:t xml:space="preserve"> </w:t>
        </w:r>
        <w:r>
          <w:rPr>
            <w:rStyle w:val="a4"/>
          </w:rPr>
          <w:t>用工厂元件来得到一个元件的信息</w:t>
        </w:r>
      </w:hyperlink>
    </w:p>
    <w:p w:rsidR="00197D2E" w:rsidRDefault="00197D2E">
      <w:pPr>
        <w:ind w:left="420" w:firstLine="420"/>
        <w:jc w:val="left"/>
      </w:pPr>
      <w:r>
        <w:t>5.4.2. </w:t>
      </w:r>
      <w:hyperlink r:id="rId69" w:anchor="section-elements-factories-padtemplates" w:history="1">
        <w:r>
          <w:rPr>
            <w:rStyle w:val="a4"/>
          </w:rPr>
          <w:t>找</w:t>
        </w:r>
        <w:r>
          <w:rPr>
            <w:rStyle w:val="a4"/>
          </w:rPr>
          <w:t xml:space="preserve"> </w:t>
        </w:r>
        <w:r>
          <w:rPr>
            <w:rStyle w:val="a4"/>
          </w:rPr>
          <w:t>出元件所包含的衬垫</w:t>
        </w:r>
      </w:hyperlink>
    </w:p>
    <w:p w:rsidR="00197D2E" w:rsidRDefault="00197D2E">
      <w:pPr>
        <w:ind w:firstLine="420"/>
        <w:jc w:val="left"/>
      </w:pPr>
      <w:r>
        <w:t>5.5. </w:t>
      </w:r>
      <w:hyperlink r:id="rId70" w:history="1">
        <w:r>
          <w:rPr>
            <w:rStyle w:val="a4"/>
          </w:rPr>
          <w:t>链接元件</w:t>
        </w:r>
      </w:hyperlink>
    </w:p>
    <w:p w:rsidR="00197D2E" w:rsidRDefault="00197D2E">
      <w:pPr>
        <w:ind w:firstLine="420"/>
        <w:jc w:val="left"/>
      </w:pPr>
      <w:r>
        <w:t>5.6. </w:t>
      </w:r>
      <w:hyperlink r:id="rId71" w:history="1">
        <w:r>
          <w:rPr>
            <w:rStyle w:val="a4"/>
          </w:rPr>
          <w:t>元件状态</w:t>
        </w:r>
      </w:hyperlink>
    </w:p>
    <w:p w:rsidR="00197D2E" w:rsidRDefault="00197D2E">
      <w:pPr>
        <w:jc w:val="left"/>
      </w:pPr>
      <w:r>
        <w:t>6. </w:t>
      </w:r>
      <w:hyperlink r:id="rId72" w:history="1">
        <w:r>
          <w:rPr>
            <w:rStyle w:val="a4"/>
          </w:rPr>
          <w:t>箱柜</w:t>
        </w:r>
        <w:r>
          <w:rPr>
            <w:rStyle w:val="a4"/>
          </w:rPr>
          <w:t>(bin)</w:t>
        </w:r>
      </w:hyperlink>
    </w:p>
    <w:p w:rsidR="00197D2E" w:rsidRDefault="00197D2E">
      <w:pPr>
        <w:ind w:firstLine="420"/>
        <w:jc w:val="left"/>
      </w:pPr>
      <w:r>
        <w:t>6.1. </w:t>
      </w:r>
      <w:hyperlink r:id="rId73" w:anchor="section-bins" w:history="1">
        <w:r>
          <w:rPr>
            <w:rStyle w:val="a4"/>
          </w:rPr>
          <w:t>什么是箱柜</w:t>
        </w:r>
      </w:hyperlink>
    </w:p>
    <w:p w:rsidR="00197D2E" w:rsidRDefault="00197D2E">
      <w:pPr>
        <w:ind w:firstLine="420"/>
        <w:jc w:val="left"/>
      </w:pPr>
      <w:r>
        <w:t>6.2. </w:t>
      </w:r>
      <w:hyperlink r:id="rId74" w:history="1">
        <w:r>
          <w:rPr>
            <w:rStyle w:val="a4"/>
          </w:rPr>
          <w:t>创建一个箱柜</w:t>
        </w:r>
      </w:hyperlink>
    </w:p>
    <w:p w:rsidR="00197D2E" w:rsidRDefault="00197D2E">
      <w:pPr>
        <w:ind w:firstLine="420"/>
        <w:jc w:val="left"/>
      </w:pPr>
      <w:r>
        <w:t>6.3. </w:t>
      </w:r>
      <w:hyperlink r:id="rId75" w:history="1">
        <w:r>
          <w:rPr>
            <w:rStyle w:val="a4"/>
          </w:rPr>
          <w:t>自定义箱柜</w:t>
        </w:r>
      </w:hyperlink>
    </w:p>
    <w:p w:rsidR="00197D2E" w:rsidRDefault="00197D2E">
      <w:pPr>
        <w:jc w:val="left"/>
      </w:pPr>
      <w:r>
        <w:t>7. </w:t>
      </w:r>
      <w:hyperlink r:id="rId76" w:history="1">
        <w:r>
          <w:rPr>
            <w:rStyle w:val="a4"/>
          </w:rPr>
          <w:t>总线</w:t>
        </w:r>
        <w:r>
          <w:rPr>
            <w:rStyle w:val="a4"/>
          </w:rPr>
          <w:t>(bus)</w:t>
        </w:r>
      </w:hyperlink>
    </w:p>
    <w:p w:rsidR="00197D2E" w:rsidRDefault="00197D2E">
      <w:pPr>
        <w:ind w:firstLine="420"/>
        <w:jc w:val="left"/>
      </w:pPr>
      <w:r>
        <w:t>7.1. </w:t>
      </w:r>
      <w:hyperlink r:id="rId77" w:anchor="section-bus-howto" w:history="1">
        <w:r>
          <w:rPr>
            <w:rStyle w:val="a4"/>
          </w:rPr>
          <w:t>如何使用一个总线</w:t>
        </w:r>
      </w:hyperlink>
    </w:p>
    <w:p w:rsidR="00197D2E" w:rsidRDefault="00197D2E">
      <w:pPr>
        <w:ind w:firstLine="420"/>
        <w:jc w:val="left"/>
      </w:pPr>
      <w:r>
        <w:lastRenderedPageBreak/>
        <w:t>7.2. </w:t>
      </w:r>
      <w:hyperlink r:id="rId78" w:history="1">
        <w:r>
          <w:rPr>
            <w:rStyle w:val="a4"/>
          </w:rPr>
          <w:t>消息类型</w:t>
        </w:r>
      </w:hyperlink>
    </w:p>
    <w:p w:rsidR="00197D2E" w:rsidRDefault="00197D2E">
      <w:pPr>
        <w:jc w:val="left"/>
      </w:pPr>
      <w:r>
        <w:t>8. </w:t>
      </w:r>
      <w:hyperlink r:id="rId79" w:history="1">
        <w:r>
          <w:rPr>
            <w:rStyle w:val="a4"/>
          </w:rPr>
          <w:t>衬垫</w:t>
        </w:r>
        <w:r>
          <w:rPr>
            <w:rStyle w:val="a4"/>
          </w:rPr>
          <w:t>(Pads)</w:t>
        </w:r>
        <w:r>
          <w:rPr>
            <w:rStyle w:val="a4"/>
          </w:rPr>
          <w:t>及其功能</w:t>
        </w:r>
      </w:hyperlink>
    </w:p>
    <w:p w:rsidR="00197D2E" w:rsidRDefault="00197D2E">
      <w:pPr>
        <w:ind w:firstLine="420"/>
        <w:jc w:val="left"/>
      </w:pPr>
      <w:r>
        <w:t>8.1. </w:t>
      </w:r>
      <w:hyperlink r:id="rId80" w:anchor="section-pads" w:history="1">
        <w:r>
          <w:rPr>
            <w:rStyle w:val="a4"/>
          </w:rPr>
          <w:t>衬垫</w:t>
        </w:r>
      </w:hyperlink>
    </w:p>
    <w:p w:rsidR="00197D2E" w:rsidRDefault="00197D2E">
      <w:pPr>
        <w:ind w:left="420" w:firstLine="420"/>
        <w:jc w:val="left"/>
      </w:pPr>
      <w:r>
        <w:t>8.1.1. </w:t>
      </w:r>
      <w:hyperlink r:id="rId81" w:anchor="section-pads-dynamic" w:history="1">
        <w:r>
          <w:rPr>
            <w:rStyle w:val="a4"/>
          </w:rPr>
          <w:t>动</w:t>
        </w:r>
        <w:r>
          <w:rPr>
            <w:rStyle w:val="a4"/>
          </w:rPr>
          <w:t xml:space="preserve"> </w:t>
        </w:r>
        <w:r>
          <w:rPr>
            <w:rStyle w:val="a4"/>
          </w:rPr>
          <w:t>态衬垫</w:t>
        </w:r>
      </w:hyperlink>
    </w:p>
    <w:p w:rsidR="00197D2E" w:rsidRDefault="00197D2E">
      <w:pPr>
        <w:ind w:left="420" w:firstLine="420"/>
        <w:jc w:val="left"/>
      </w:pPr>
      <w:r>
        <w:t>8.1.2. </w:t>
      </w:r>
      <w:hyperlink r:id="rId82" w:anchor="section-pads-request" w:history="1">
        <w:r>
          <w:rPr>
            <w:rStyle w:val="a4"/>
          </w:rPr>
          <w:t>请</w:t>
        </w:r>
        <w:r>
          <w:rPr>
            <w:rStyle w:val="a4"/>
          </w:rPr>
          <w:t xml:space="preserve"> </w:t>
        </w:r>
        <w:r>
          <w:rPr>
            <w:rStyle w:val="a4"/>
          </w:rPr>
          <w:t>求衬垫</w:t>
        </w:r>
      </w:hyperlink>
    </w:p>
    <w:p w:rsidR="00197D2E" w:rsidRDefault="00197D2E">
      <w:pPr>
        <w:ind w:firstLine="420"/>
        <w:jc w:val="left"/>
      </w:pPr>
      <w:r>
        <w:t>8.2. </w:t>
      </w:r>
      <w:hyperlink r:id="rId83" w:history="1">
        <w:r>
          <w:rPr>
            <w:rStyle w:val="a4"/>
          </w:rPr>
          <w:t>衬垫的功能</w:t>
        </w:r>
      </w:hyperlink>
    </w:p>
    <w:p w:rsidR="00197D2E" w:rsidRDefault="00197D2E">
      <w:pPr>
        <w:ind w:left="420" w:firstLine="420"/>
        <w:jc w:val="left"/>
      </w:pPr>
      <w:r>
        <w:t>8.2.1. </w:t>
      </w:r>
      <w:hyperlink r:id="rId84" w:anchor="section-caps-structure" w:history="1">
        <w:r>
          <w:rPr>
            <w:rStyle w:val="a4"/>
          </w:rPr>
          <w:t>分</w:t>
        </w:r>
        <w:r>
          <w:rPr>
            <w:rStyle w:val="a4"/>
          </w:rPr>
          <w:t xml:space="preserve"> </w:t>
        </w:r>
        <w:r>
          <w:rPr>
            <w:rStyle w:val="a4"/>
          </w:rPr>
          <w:t>解功能</w:t>
        </w:r>
      </w:hyperlink>
    </w:p>
    <w:p w:rsidR="00197D2E" w:rsidRDefault="00197D2E">
      <w:pPr>
        <w:ind w:left="420" w:firstLine="420"/>
        <w:jc w:val="left"/>
      </w:pPr>
      <w:r>
        <w:t>8.2.2. </w:t>
      </w:r>
      <w:hyperlink r:id="rId85" w:anchor="section-caps-props" w:history="1">
        <w:r>
          <w:rPr>
            <w:rStyle w:val="a4"/>
          </w:rPr>
          <w:t>特性与</w:t>
        </w:r>
        <w:r>
          <w:rPr>
            <w:rStyle w:val="a4"/>
          </w:rPr>
          <w:t xml:space="preserve"> </w:t>
        </w:r>
        <w:r>
          <w:rPr>
            <w:rStyle w:val="a4"/>
          </w:rPr>
          <w:t>值</w:t>
        </w:r>
      </w:hyperlink>
    </w:p>
    <w:p w:rsidR="00197D2E" w:rsidRDefault="00197D2E">
      <w:pPr>
        <w:ind w:firstLine="420"/>
        <w:jc w:val="left"/>
      </w:pPr>
      <w:r>
        <w:t>8.3. </w:t>
      </w:r>
      <w:hyperlink r:id="rId86" w:history="1">
        <w:r>
          <w:rPr>
            <w:rStyle w:val="a4"/>
          </w:rPr>
          <w:t>衬垫功能的用途</w:t>
        </w:r>
      </w:hyperlink>
    </w:p>
    <w:p w:rsidR="00197D2E" w:rsidRDefault="00197D2E">
      <w:pPr>
        <w:ind w:left="420" w:firstLine="420"/>
        <w:jc w:val="left"/>
      </w:pPr>
      <w:r>
        <w:t>8.3.1. </w:t>
      </w:r>
      <w:hyperlink r:id="rId87" w:anchor="section-caps-metadata" w:history="1">
        <w:r>
          <w:rPr>
            <w:rStyle w:val="a4"/>
          </w:rPr>
          <w:t>功能应用于元数据</w:t>
        </w:r>
      </w:hyperlink>
    </w:p>
    <w:p w:rsidR="00197D2E" w:rsidRDefault="00197D2E">
      <w:pPr>
        <w:ind w:left="420" w:firstLine="420"/>
        <w:jc w:val="left"/>
      </w:pPr>
      <w:r>
        <w:t>8.3.2. </w:t>
      </w:r>
      <w:hyperlink r:id="rId88" w:anchor="section-caps-filter" w:history="1">
        <w:r>
          <w:rPr>
            <w:rStyle w:val="a4"/>
          </w:rPr>
          <w:t>功能应用于过滤器</w:t>
        </w:r>
      </w:hyperlink>
    </w:p>
    <w:p w:rsidR="00197D2E" w:rsidRDefault="00197D2E">
      <w:pPr>
        <w:ind w:firstLine="420"/>
        <w:jc w:val="left"/>
      </w:pPr>
      <w:r>
        <w:t>8.4. </w:t>
      </w:r>
      <w:hyperlink r:id="rId89" w:history="1">
        <w:r>
          <w:rPr>
            <w:rStyle w:val="a4"/>
          </w:rPr>
          <w:t>精灵衬垫</w:t>
        </w:r>
      </w:hyperlink>
    </w:p>
    <w:p w:rsidR="00197D2E" w:rsidRDefault="00197D2E">
      <w:pPr>
        <w:jc w:val="left"/>
      </w:pPr>
      <w:r>
        <w:t>9. </w:t>
      </w:r>
      <w:hyperlink r:id="rId90" w:history="1">
        <w:r>
          <w:rPr>
            <w:rStyle w:val="a4"/>
          </w:rPr>
          <w:t>缓冲取</w:t>
        </w:r>
        <w:r>
          <w:rPr>
            <w:rStyle w:val="a4"/>
          </w:rPr>
          <w:t>(Buffers)</w:t>
        </w:r>
        <w:r>
          <w:rPr>
            <w:rStyle w:val="a4"/>
          </w:rPr>
          <w:t>和事件</w:t>
        </w:r>
        <w:r>
          <w:rPr>
            <w:rStyle w:val="a4"/>
          </w:rPr>
          <w:t>(Events)</w:t>
        </w:r>
      </w:hyperlink>
    </w:p>
    <w:p w:rsidR="00197D2E" w:rsidRDefault="00197D2E">
      <w:pPr>
        <w:ind w:firstLine="420"/>
        <w:jc w:val="left"/>
      </w:pPr>
      <w:r>
        <w:t>9.1. </w:t>
      </w:r>
      <w:hyperlink r:id="rId91" w:anchor="section-buffers" w:history="1">
        <w:r>
          <w:rPr>
            <w:rStyle w:val="a4"/>
          </w:rPr>
          <w:t>缓冲区</w:t>
        </w:r>
      </w:hyperlink>
    </w:p>
    <w:p w:rsidR="00197D2E" w:rsidRDefault="00197D2E">
      <w:pPr>
        <w:ind w:firstLine="420"/>
        <w:jc w:val="left"/>
      </w:pPr>
      <w:r>
        <w:t>9.2. </w:t>
      </w:r>
      <w:hyperlink r:id="rId92" w:history="1">
        <w:r>
          <w:rPr>
            <w:rStyle w:val="a4"/>
          </w:rPr>
          <w:t>事件</w:t>
        </w:r>
      </w:hyperlink>
    </w:p>
    <w:p w:rsidR="00197D2E" w:rsidRDefault="00197D2E">
      <w:pPr>
        <w:jc w:val="left"/>
      </w:pPr>
      <w:r>
        <w:t>10. </w:t>
      </w:r>
      <w:hyperlink r:id="rId93" w:history="1">
        <w:r>
          <w:rPr>
            <w:rStyle w:val="a4"/>
          </w:rPr>
          <w:t>你的第一个应用程序</w:t>
        </w:r>
      </w:hyperlink>
    </w:p>
    <w:p w:rsidR="00197D2E" w:rsidRDefault="00197D2E">
      <w:pPr>
        <w:ind w:firstLine="420"/>
        <w:jc w:val="left"/>
      </w:pPr>
      <w:r>
        <w:t>10.1. </w:t>
      </w:r>
      <w:hyperlink r:id="rId94" w:anchor="section-helloworld" w:history="1">
        <w:r>
          <w:rPr>
            <w:rStyle w:val="a4"/>
          </w:rPr>
          <w:t>第一</w:t>
        </w:r>
        <w:r>
          <w:rPr>
            <w:rStyle w:val="a4"/>
          </w:rPr>
          <w:t xml:space="preserve"> </w:t>
        </w:r>
        <w:r>
          <w:rPr>
            <w:rStyle w:val="a4"/>
          </w:rPr>
          <w:t>个</w:t>
        </w:r>
        <w:r>
          <w:rPr>
            <w:rStyle w:val="a4"/>
          </w:rPr>
          <w:t>Hello world</w:t>
        </w:r>
        <w:r>
          <w:rPr>
            <w:rStyle w:val="a4"/>
          </w:rPr>
          <w:t>程序</w:t>
        </w:r>
      </w:hyperlink>
    </w:p>
    <w:p w:rsidR="00197D2E" w:rsidRDefault="00197D2E">
      <w:pPr>
        <w:ind w:firstLine="420"/>
        <w:jc w:val="left"/>
      </w:pPr>
      <w:r>
        <w:t>10.2. </w:t>
      </w:r>
      <w:hyperlink r:id="rId95" w:history="1">
        <w:r>
          <w:rPr>
            <w:rStyle w:val="a4"/>
          </w:rPr>
          <w:t>编译运行</w:t>
        </w:r>
        <w:r>
          <w:rPr>
            <w:rStyle w:val="a4"/>
          </w:rPr>
          <w:t xml:space="preserve"> helloworld.c</w:t>
        </w:r>
      </w:hyperlink>
    </w:p>
    <w:p w:rsidR="00197D2E" w:rsidRDefault="00197D2E">
      <w:pPr>
        <w:ind w:firstLine="420"/>
        <w:jc w:val="left"/>
        <w:rPr>
          <w:b/>
          <w:sz w:val="36"/>
          <w:szCs w:val="36"/>
        </w:rPr>
        <w:sectPr w:rsidR="00197D2E" w:rsidSect="0068033D">
          <w:footerReference w:type="even" r:id="rId96"/>
          <w:footerReference w:type="default" r:id="rId97"/>
          <w:footerReference w:type="first" r:id="rId98"/>
          <w:footnotePr>
            <w:pos w:val="beneathText"/>
          </w:footnotePr>
          <w:pgSz w:w="16837" w:h="11905" w:orient="landscape"/>
          <w:pgMar w:top="567" w:right="567" w:bottom="567" w:left="567" w:header="284" w:footer="284" w:gutter="0"/>
          <w:cols w:num="2" w:space="720"/>
          <w:docGrid w:type="lines" w:linePitch="312"/>
        </w:sectPr>
      </w:pPr>
      <w:r>
        <w:t>10.3. </w:t>
      </w:r>
      <w:hyperlink r:id="rId99" w:history="1">
        <w:r>
          <w:rPr>
            <w:rStyle w:val="a4"/>
          </w:rPr>
          <w:t>结论</w:t>
        </w:r>
      </w:hyperlink>
    </w:p>
    <w:p w:rsidR="00197D2E" w:rsidRDefault="00197D2E">
      <w:pPr>
        <w:jc w:val="left"/>
        <w:rPr>
          <w:b/>
          <w:sz w:val="36"/>
          <w:szCs w:val="36"/>
        </w:rPr>
      </w:pPr>
      <w:r>
        <w:rPr>
          <w:b/>
          <w:sz w:val="36"/>
          <w:szCs w:val="36"/>
        </w:rPr>
        <w:lastRenderedPageBreak/>
        <w:t>第</w:t>
      </w:r>
      <w:r>
        <w:rPr>
          <w:b/>
          <w:sz w:val="36"/>
          <w:szCs w:val="36"/>
        </w:rPr>
        <w:t>4</w:t>
      </w:r>
      <w:r>
        <w:rPr>
          <w:b/>
          <w:sz w:val="36"/>
          <w:szCs w:val="36"/>
        </w:rPr>
        <w:t>章</w:t>
      </w:r>
      <w:r>
        <w:rPr>
          <w:b/>
          <w:sz w:val="36"/>
          <w:szCs w:val="36"/>
        </w:rPr>
        <w:t xml:space="preserve">. </w:t>
      </w:r>
      <w:r>
        <w:rPr>
          <w:b/>
          <w:sz w:val="36"/>
          <w:szCs w:val="36"/>
        </w:rPr>
        <w:t>初始化</w:t>
      </w:r>
      <w:r>
        <w:rPr>
          <w:b/>
          <w:sz w:val="36"/>
          <w:szCs w:val="36"/>
        </w:rPr>
        <w:t>GStreamer</w:t>
      </w:r>
    </w:p>
    <w:p w:rsidR="00197D2E" w:rsidRDefault="00197D2E">
      <w:pPr>
        <w:ind w:firstLine="420"/>
        <w:jc w:val="left"/>
      </w:pPr>
      <w:r>
        <w:t>当你准备写一个</w:t>
      </w:r>
      <w:r>
        <w:t>GStreamer</w:t>
      </w:r>
      <w:r>
        <w:t>应用程序时，你仅需要通过包含头文件</w:t>
      </w:r>
      <w:r>
        <w:t xml:space="preserve">gst/gst.h </w:t>
      </w:r>
      <w:r>
        <w:t>来访问库函数。除此之外，不要忘记初始化</w:t>
      </w:r>
      <w:r>
        <w:t>GStreamer</w:t>
      </w:r>
      <w:r>
        <w:t>库。</w:t>
      </w:r>
      <w:r>
        <w:t> </w:t>
      </w:r>
    </w:p>
    <w:p w:rsidR="00197D2E" w:rsidRDefault="00197D2E">
      <w:pPr>
        <w:jc w:val="left"/>
        <w:rPr>
          <w:b/>
          <w:sz w:val="32"/>
          <w:szCs w:val="32"/>
        </w:rPr>
      </w:pPr>
      <w:bookmarkStart w:id="23" w:name="section-init-c"/>
      <w:r>
        <w:rPr>
          <w:b/>
          <w:sz w:val="32"/>
          <w:szCs w:val="32"/>
        </w:rPr>
        <w:t xml:space="preserve">4.1. </w:t>
      </w:r>
      <w:r>
        <w:rPr>
          <w:b/>
          <w:sz w:val="32"/>
          <w:szCs w:val="32"/>
        </w:rPr>
        <w:t>简易初始化</w:t>
      </w:r>
      <w:bookmarkEnd w:id="23"/>
    </w:p>
    <w:p w:rsidR="00197D2E" w:rsidRDefault="00197D2E">
      <w:pPr>
        <w:ind w:firstLine="420"/>
        <w:jc w:val="left"/>
      </w:pPr>
      <w:r>
        <w:t>在</w:t>
      </w:r>
      <w:r>
        <w:t>GStreamer</w:t>
      </w:r>
      <w:r>
        <w:t>库被使用前，主应用程序中应该先调用函数</w:t>
      </w:r>
      <w:r>
        <w:t>gst_init</w:t>
      </w:r>
      <w:r>
        <w:t>，这个函数将会对</w:t>
      </w:r>
      <w:r>
        <w:t>GStreamer</w:t>
      </w:r>
      <w:r>
        <w:t>库做一些必要的初始化工作，同时</w:t>
      </w:r>
      <w:r>
        <w:t xml:space="preserve"> </w:t>
      </w:r>
      <w:r>
        <w:t>也能够对</w:t>
      </w:r>
      <w:r>
        <w:t>GStreamer</w:t>
      </w:r>
      <w:r>
        <w:t>的命令行参数进行解析。</w:t>
      </w:r>
    </w:p>
    <w:p w:rsidR="00197D2E" w:rsidRDefault="00197D2E">
      <w:pPr>
        <w:ind w:firstLine="420"/>
        <w:jc w:val="left"/>
      </w:pPr>
      <w:r>
        <w:t>一个典型的初始化</w:t>
      </w:r>
      <w:r>
        <w:t>GStreamer</w:t>
      </w:r>
      <w:r>
        <w:t>库的代码</w:t>
      </w:r>
      <w:r>
        <w:t> </w:t>
      </w:r>
      <w:bookmarkStart w:id="24" w:name="AEN275"/>
      <w:r>
        <w:fldChar w:fldCharType="begin"/>
      </w:r>
      <w:r>
        <w:instrText xml:space="preserve"> HYPERLINK "http://www.gstreamer.cn/data/doc/gstreamer/stable/manual/html/chapter-init.html" \l "FTN.AEN275"</w:instrText>
      </w:r>
      <w:r>
        <w:fldChar w:fldCharType="separate"/>
      </w:r>
      <w:r>
        <w:rPr>
          <w:rStyle w:val="a4"/>
        </w:rPr>
        <w:t>[1]</w:t>
      </w:r>
      <w:bookmarkEnd w:id="24"/>
      <w:r>
        <w:fldChar w:fldCharType="end"/>
      </w:r>
      <w:r>
        <w:t> </w:t>
      </w:r>
      <w:r>
        <w:t>如下所示：</w:t>
      </w:r>
    </w:p>
    <w:p w:rsidR="00197D2E" w:rsidRDefault="00197D2E">
      <w:pPr>
        <w:jc w:val="left"/>
      </w:pPr>
      <w:bookmarkStart w:id="25" w:name="ex-init-c"/>
      <w:bookmarkEnd w:id="25"/>
      <w:r>
        <w:t>例</w:t>
      </w:r>
      <w:r>
        <w:t xml:space="preserve">4-1. </w:t>
      </w:r>
      <w:r>
        <w:t>初始化</w:t>
      </w:r>
      <w:r>
        <w:t>GStreamer</w:t>
      </w:r>
    </w:p>
    <w:p w:rsidR="00197D2E" w:rsidRDefault="00197D2E">
      <w:pPr>
        <w:snapToGrid w:val="0"/>
        <w:spacing w:line="200" w:lineRule="exact"/>
        <w:jc w:val="left"/>
        <w:rPr>
          <w:rFonts w:ascii="Verdana" w:hAnsi="Verdana"/>
          <w:sz w:val="15"/>
          <w:szCs w:val="15"/>
        </w:rPr>
      </w:pPr>
      <w:r>
        <w:rPr>
          <w:rFonts w:ascii="Verdana" w:hAnsi="Verdana"/>
          <w:sz w:val="15"/>
          <w:szCs w:val="15"/>
        </w:rPr>
        <w:t>#include &lt;gst/gst.h&gt;</w:t>
      </w:r>
      <w:r>
        <w:rPr>
          <w:rFonts w:ascii="Verdana" w:hAnsi="Verdana"/>
          <w:sz w:val="15"/>
          <w:szCs w:val="15"/>
        </w:rPr>
        <w:br/>
      </w:r>
      <w:r>
        <w:rPr>
          <w:rFonts w:ascii="Verdana" w:hAnsi="Verdana"/>
          <w:sz w:val="15"/>
          <w:szCs w:val="15"/>
        </w:rPr>
        <w:br/>
        <w:t>int</w:t>
      </w:r>
      <w:r>
        <w:rPr>
          <w:rFonts w:ascii="Verdana" w:hAnsi="Verdana"/>
          <w:sz w:val="15"/>
          <w:szCs w:val="15"/>
        </w:rPr>
        <w:br/>
        <w:t>main (int   argc,</w:t>
      </w:r>
      <w:r>
        <w:rPr>
          <w:rFonts w:ascii="Verdana" w:hAnsi="Verdana"/>
          <w:sz w:val="15"/>
          <w:szCs w:val="15"/>
        </w:rPr>
        <w:br/>
        <w:t xml:space="preserve">      char *argv[])</w:t>
      </w:r>
      <w:r>
        <w:rPr>
          <w:rFonts w:ascii="Verdana" w:hAnsi="Verdana"/>
          <w:sz w:val="15"/>
          <w:szCs w:val="15"/>
        </w:rPr>
        <w:br/>
        <w:t>{</w:t>
      </w:r>
      <w:r>
        <w:rPr>
          <w:rFonts w:ascii="Verdana" w:hAnsi="Verdana"/>
          <w:sz w:val="15"/>
          <w:szCs w:val="15"/>
        </w:rPr>
        <w:br/>
        <w:t xml:space="preserve">  const gchar *nano_str;</w:t>
      </w:r>
      <w:r>
        <w:rPr>
          <w:rFonts w:ascii="Verdana" w:hAnsi="Verdana"/>
          <w:sz w:val="15"/>
          <w:szCs w:val="15"/>
        </w:rPr>
        <w:br/>
        <w:t xml:space="preserve">  guint major, minor, micro, nano;</w:t>
      </w:r>
      <w:r>
        <w:rPr>
          <w:rFonts w:ascii="Verdana" w:hAnsi="Verdana"/>
          <w:sz w:val="15"/>
          <w:szCs w:val="15"/>
        </w:rPr>
        <w:br/>
      </w:r>
      <w:r>
        <w:rPr>
          <w:rFonts w:ascii="Verdana" w:hAnsi="Verdana"/>
          <w:sz w:val="15"/>
          <w:szCs w:val="15"/>
        </w:rPr>
        <w:br/>
        <w:t xml:space="preserve">  gst_init (&amp;argc, &amp;argv);</w:t>
      </w:r>
      <w:r>
        <w:rPr>
          <w:rFonts w:ascii="Verdana" w:hAnsi="Verdana"/>
          <w:sz w:val="15"/>
          <w:szCs w:val="15"/>
        </w:rPr>
        <w:br/>
      </w:r>
      <w:r>
        <w:rPr>
          <w:rFonts w:ascii="Verdana" w:hAnsi="Verdana"/>
          <w:sz w:val="15"/>
          <w:szCs w:val="15"/>
        </w:rPr>
        <w:br/>
        <w:t xml:space="preserve">  gst_version (&amp;major, &amp;minor, &amp;micro, &amp;nano);</w:t>
      </w:r>
      <w:r>
        <w:rPr>
          <w:rFonts w:ascii="Verdana" w:hAnsi="Verdana"/>
          <w:sz w:val="15"/>
          <w:szCs w:val="15"/>
        </w:rPr>
        <w:br/>
      </w:r>
      <w:r>
        <w:rPr>
          <w:rFonts w:ascii="Verdana" w:hAnsi="Verdana"/>
          <w:sz w:val="15"/>
          <w:szCs w:val="15"/>
        </w:rPr>
        <w:br/>
        <w:t xml:space="preserve">  if (nano == 1)</w:t>
      </w:r>
      <w:r>
        <w:rPr>
          <w:rFonts w:ascii="Verdana" w:hAnsi="Verdana"/>
          <w:sz w:val="15"/>
          <w:szCs w:val="15"/>
        </w:rPr>
        <w:br/>
        <w:t xml:space="preserve">    nano_str = "(CVS)";</w:t>
      </w:r>
      <w:r>
        <w:rPr>
          <w:rFonts w:ascii="Verdana" w:hAnsi="Verdana"/>
          <w:sz w:val="15"/>
          <w:szCs w:val="15"/>
        </w:rPr>
        <w:br/>
        <w:t xml:space="preserve">  else if (nano == 2)</w:t>
      </w:r>
      <w:r>
        <w:rPr>
          <w:rFonts w:ascii="Verdana" w:hAnsi="Verdana"/>
          <w:sz w:val="15"/>
          <w:szCs w:val="15"/>
        </w:rPr>
        <w:br/>
        <w:t xml:space="preserve">    nano_str = "(Prerelease)";</w:t>
      </w:r>
      <w:r>
        <w:rPr>
          <w:rFonts w:ascii="Verdana" w:hAnsi="Verdana"/>
          <w:sz w:val="15"/>
          <w:szCs w:val="15"/>
        </w:rPr>
        <w:br/>
        <w:t xml:space="preserve">  else</w:t>
      </w:r>
      <w:r>
        <w:rPr>
          <w:rFonts w:ascii="Verdana" w:hAnsi="Verdana"/>
          <w:sz w:val="15"/>
          <w:szCs w:val="15"/>
        </w:rPr>
        <w:br/>
        <w:t xml:space="preserve">    nano_str = "";</w:t>
      </w:r>
      <w:r>
        <w:rPr>
          <w:rFonts w:ascii="Verdana" w:hAnsi="Verdana"/>
          <w:sz w:val="15"/>
          <w:szCs w:val="15"/>
        </w:rPr>
        <w:br/>
      </w:r>
      <w:r>
        <w:rPr>
          <w:rFonts w:ascii="Verdana" w:hAnsi="Verdana"/>
          <w:sz w:val="15"/>
          <w:szCs w:val="15"/>
        </w:rPr>
        <w:br/>
        <w:t xml:space="preserve">  printf ("This program is linked against GStreamer %d.%d.%d %s\n",</w:t>
      </w:r>
      <w:r>
        <w:rPr>
          <w:rFonts w:ascii="Verdana" w:hAnsi="Verdana"/>
          <w:sz w:val="15"/>
          <w:szCs w:val="15"/>
        </w:rPr>
        <w:br/>
        <w:t xml:space="preserve">          major, minor, micro, nano_str);</w:t>
      </w:r>
      <w:r>
        <w:rPr>
          <w:rFonts w:ascii="Verdana" w:hAnsi="Verdana"/>
          <w:sz w:val="15"/>
          <w:szCs w:val="15"/>
        </w:rPr>
        <w:br/>
      </w:r>
      <w:r>
        <w:rPr>
          <w:rFonts w:ascii="Verdana" w:hAnsi="Verdana"/>
          <w:sz w:val="15"/>
          <w:szCs w:val="15"/>
        </w:rPr>
        <w:br/>
        <w:t xml:space="preserve">  return 0;</w:t>
      </w:r>
      <w:r>
        <w:rPr>
          <w:rFonts w:ascii="Verdana" w:hAnsi="Verdana"/>
          <w:sz w:val="15"/>
          <w:szCs w:val="15"/>
        </w:rPr>
        <w:br/>
        <w:t>}</w:t>
      </w:r>
      <w:r>
        <w:rPr>
          <w:rFonts w:ascii="Verdana" w:hAnsi="Verdana"/>
          <w:sz w:val="15"/>
          <w:szCs w:val="15"/>
        </w:rPr>
        <w:br/>
      </w:r>
    </w:p>
    <w:p w:rsidR="00197D2E" w:rsidRDefault="00197D2E">
      <w:pPr>
        <w:ind w:firstLine="420"/>
        <w:jc w:val="left"/>
      </w:pPr>
      <w:r>
        <w:t>你可以使用</w:t>
      </w:r>
      <w:r>
        <w:t>GST_VERSION_MAJOR, GST_VERSION_MINOR</w:t>
      </w:r>
      <w:r>
        <w:t>以及</w:t>
      </w:r>
      <w:r>
        <w:t xml:space="preserve">GST_VERSION_MICRO </w:t>
      </w:r>
      <w:r>
        <w:t>三个宏得到你的</w:t>
      </w:r>
      <w:r>
        <w:t>GStreamer</w:t>
      </w:r>
      <w:r>
        <w:t>版本信息，或者使用函数</w:t>
      </w:r>
      <w:r>
        <w:t>gst_version</w:t>
      </w:r>
      <w:r>
        <w:t>得到当前你所调用的程序库的版本信息。目前</w:t>
      </w:r>
      <w:r>
        <w:t>GStreamer</w:t>
      </w:r>
      <w:r>
        <w:t>使用了一种</w:t>
      </w:r>
      <w:r>
        <w:t xml:space="preserve"> </w:t>
      </w:r>
      <w:r>
        <w:t>保证主要版本和次要版本中</w:t>
      </w:r>
      <w:r>
        <w:t>API-/</w:t>
      </w:r>
      <w:r>
        <w:t>以及</w:t>
      </w:r>
      <w:r>
        <w:t>ABI</w:t>
      </w:r>
      <w:r>
        <w:t>兼容的策略。</w:t>
      </w:r>
    </w:p>
    <w:p w:rsidR="00197D2E" w:rsidRDefault="00197D2E">
      <w:pPr>
        <w:ind w:firstLine="420"/>
        <w:jc w:val="left"/>
      </w:pPr>
      <w:r>
        <w:t>当命令行参数不需要被</w:t>
      </w:r>
      <w:r>
        <w:t>GStreamer</w:t>
      </w:r>
      <w:r>
        <w:t>解析的时候，你可以在调用函数</w:t>
      </w:r>
      <w:r>
        <w:t>gst_init</w:t>
      </w:r>
      <w:r>
        <w:t>时使用</w:t>
      </w:r>
      <w:r>
        <w:t>2</w:t>
      </w:r>
      <w:r>
        <w:t>个</w:t>
      </w:r>
      <w:r>
        <w:t>NULL</w:t>
      </w:r>
      <w:r>
        <w:t>参数。</w:t>
      </w:r>
      <w:r>
        <w:t xml:space="preserve">  </w:t>
      </w:r>
    </w:p>
    <w:p w:rsidR="00197D2E" w:rsidRDefault="00197D2E">
      <w:pPr>
        <w:jc w:val="left"/>
      </w:pPr>
      <w:r>
        <w:lastRenderedPageBreak/>
        <w:t>注</w:t>
      </w:r>
    </w:p>
    <w:tbl>
      <w:tblPr>
        <w:tblW w:w="0" w:type="auto"/>
        <w:tblInd w:w="-30" w:type="dxa"/>
        <w:tblLayout w:type="fixed"/>
        <w:tblCellMar>
          <w:top w:w="15" w:type="dxa"/>
          <w:left w:w="15" w:type="dxa"/>
          <w:bottom w:w="15" w:type="dxa"/>
          <w:right w:w="15" w:type="dxa"/>
        </w:tblCellMar>
        <w:tblLook w:val="0000"/>
      </w:tblPr>
      <w:tblGrid>
        <w:gridCol w:w="719"/>
        <w:gridCol w:w="10278"/>
      </w:tblGrid>
      <w:tr w:rsidR="00197D2E">
        <w:trPr>
          <w:trHeight w:val="241"/>
        </w:trPr>
        <w:tc>
          <w:tcPr>
            <w:tcW w:w="719" w:type="dxa"/>
            <w:vMerge w:val="restart"/>
          </w:tcPr>
          <w:bookmarkStart w:id="26" w:name="FTN.AEN275"/>
          <w:p w:rsidR="00197D2E" w:rsidRDefault="00197D2E">
            <w:pPr>
              <w:snapToGrid w:val="0"/>
              <w:jc w:val="left"/>
            </w:pPr>
            <w:r>
              <w:fldChar w:fldCharType="begin"/>
            </w:r>
            <w:r>
              <w:instrText xml:space="preserve"> HYPERLINK "http://www.gstreamer.cn/data/doc/gstreamer/stable/manual/html/chapter-init.html" \l "AEN275"</w:instrText>
            </w:r>
            <w:r>
              <w:fldChar w:fldCharType="separate"/>
            </w:r>
            <w:r>
              <w:rPr>
                <w:rStyle w:val="a4"/>
              </w:rPr>
              <w:t>[1]</w:t>
            </w:r>
            <w:r>
              <w:fldChar w:fldCharType="end"/>
            </w:r>
            <w:bookmarkEnd w:id="26"/>
          </w:p>
        </w:tc>
        <w:tc>
          <w:tcPr>
            <w:tcW w:w="10278" w:type="dxa"/>
            <w:vMerge w:val="restart"/>
          </w:tcPr>
          <w:p w:rsidR="00197D2E" w:rsidRDefault="00197D2E">
            <w:pPr>
              <w:snapToGrid w:val="0"/>
              <w:jc w:val="left"/>
            </w:pPr>
            <w:r>
              <w:t>这个例子中的代码可以直接提取出来</w:t>
            </w:r>
            <w:r>
              <w:t>,</w:t>
            </w:r>
            <w:r>
              <w:t>并在</w:t>
            </w:r>
            <w:r>
              <w:t>GStreamer</w:t>
            </w:r>
            <w:r>
              <w:t>的</w:t>
            </w:r>
            <w:r>
              <w:t>examples/manual</w:t>
            </w:r>
            <w:r>
              <w:t>目录下可以找到。</w:t>
            </w:r>
          </w:p>
        </w:tc>
      </w:tr>
    </w:tbl>
    <w:p w:rsidR="00197D2E" w:rsidRDefault="00197D2E">
      <w:pPr>
        <w:ind w:firstLine="420"/>
        <w:jc w:val="left"/>
        <w:rPr>
          <w:b/>
          <w:bCs/>
          <w:color w:val="FF0000"/>
          <w:sz w:val="32"/>
          <w:szCs w:val="32"/>
        </w:rPr>
      </w:pPr>
      <w:bookmarkStart w:id="27" w:name="AEN293"/>
      <w:r>
        <w:rPr>
          <w:b/>
          <w:bCs/>
          <w:color w:val="FF0000"/>
          <w:sz w:val="32"/>
          <w:szCs w:val="32"/>
        </w:rPr>
        <w:t xml:space="preserve">4.2. </w:t>
      </w:r>
      <w:r>
        <w:rPr>
          <w:b/>
          <w:bCs/>
          <w:color w:val="FF0000"/>
          <w:sz w:val="32"/>
          <w:szCs w:val="32"/>
        </w:rPr>
        <w:t>使用</w:t>
      </w:r>
      <w:r>
        <w:rPr>
          <w:b/>
          <w:bCs/>
          <w:color w:val="FF0000"/>
          <w:sz w:val="32"/>
          <w:szCs w:val="32"/>
        </w:rPr>
        <w:t>GOption</w:t>
      </w:r>
      <w:r>
        <w:rPr>
          <w:b/>
          <w:bCs/>
          <w:color w:val="FF0000"/>
          <w:sz w:val="32"/>
          <w:szCs w:val="32"/>
        </w:rPr>
        <w:t>接口来初始化</w:t>
      </w:r>
      <w:bookmarkEnd w:id="27"/>
    </w:p>
    <w:p w:rsidR="00197D2E" w:rsidRDefault="00197D2E">
      <w:pPr>
        <w:ind w:firstLine="420"/>
        <w:jc w:val="left"/>
      </w:pPr>
      <w:r>
        <w:t>你同样可以使用</w:t>
      </w:r>
      <w:r>
        <w:t>GOption</w:t>
      </w:r>
      <w:r>
        <w:t>表来初始化你的参数。例子如下</w:t>
      </w:r>
      <w:r>
        <w:t>: </w:t>
      </w:r>
    </w:p>
    <w:p w:rsidR="00197D2E" w:rsidRDefault="00197D2E">
      <w:pPr>
        <w:jc w:val="left"/>
      </w:pPr>
      <w:bookmarkStart w:id="28" w:name="ex-goption-c"/>
      <w:bookmarkEnd w:id="28"/>
      <w:r>
        <w:t>例</w:t>
      </w:r>
      <w:r>
        <w:t xml:space="preserve">4-2. </w:t>
      </w:r>
      <w:r>
        <w:t>使用</w:t>
      </w:r>
      <w:r>
        <w:t>GOption</w:t>
      </w:r>
      <w:r>
        <w:t>接口来初始化</w:t>
      </w:r>
    </w:p>
    <w:p w:rsidR="00197D2E" w:rsidRDefault="00197D2E">
      <w:pPr>
        <w:spacing w:line="200" w:lineRule="exact"/>
        <w:jc w:val="left"/>
        <w:rPr>
          <w:rFonts w:ascii="Verdana" w:hAnsi="Verdana"/>
          <w:sz w:val="15"/>
          <w:szCs w:val="15"/>
        </w:rPr>
      </w:pPr>
      <w:r>
        <w:rPr>
          <w:rFonts w:ascii="Verdana" w:hAnsi="Verdana"/>
          <w:sz w:val="15"/>
          <w:szCs w:val="15"/>
        </w:rPr>
        <w:t>#include &lt;gst/gst.h&gt;</w:t>
      </w:r>
      <w:r>
        <w:rPr>
          <w:rFonts w:ascii="Verdana" w:hAnsi="Verdana"/>
          <w:sz w:val="15"/>
          <w:szCs w:val="15"/>
        </w:rPr>
        <w:br/>
      </w:r>
      <w:r>
        <w:rPr>
          <w:rFonts w:ascii="Verdana" w:hAnsi="Verdana"/>
          <w:sz w:val="15"/>
          <w:szCs w:val="15"/>
        </w:rPr>
        <w:br/>
        <w:t>int</w:t>
      </w:r>
      <w:r>
        <w:rPr>
          <w:rFonts w:ascii="Verdana" w:hAnsi="Verdana"/>
          <w:sz w:val="15"/>
          <w:szCs w:val="15"/>
        </w:rPr>
        <w:br/>
        <w:t>main (int   argc,</w:t>
      </w:r>
      <w:r>
        <w:rPr>
          <w:rFonts w:ascii="Verdana" w:hAnsi="Verdana"/>
          <w:sz w:val="15"/>
          <w:szCs w:val="15"/>
        </w:rPr>
        <w:br/>
        <w:t xml:space="preserve">      char *argv[])</w:t>
      </w:r>
      <w:r>
        <w:rPr>
          <w:rFonts w:ascii="Verdana" w:hAnsi="Verdana"/>
          <w:sz w:val="15"/>
          <w:szCs w:val="15"/>
        </w:rPr>
        <w:br/>
        <w:t>{</w:t>
      </w:r>
      <w:r>
        <w:rPr>
          <w:rFonts w:ascii="Verdana" w:hAnsi="Verdana"/>
          <w:sz w:val="15"/>
          <w:szCs w:val="15"/>
        </w:rPr>
        <w:br/>
        <w:t xml:space="preserve">  gboolean silent = FALSE;</w:t>
      </w:r>
      <w:r>
        <w:rPr>
          <w:rFonts w:ascii="Verdana" w:hAnsi="Verdana"/>
          <w:sz w:val="15"/>
          <w:szCs w:val="15"/>
        </w:rPr>
        <w:br/>
        <w:t xml:space="preserve">  gchar *savefile = NULL;</w:t>
      </w:r>
      <w:r>
        <w:rPr>
          <w:rFonts w:ascii="Verdana" w:hAnsi="Verdana"/>
          <w:sz w:val="15"/>
          <w:szCs w:val="15"/>
        </w:rPr>
        <w:br/>
        <w:t xml:space="preserve">  GOptionContext *ctx;</w:t>
      </w:r>
      <w:r>
        <w:rPr>
          <w:rFonts w:ascii="Verdana" w:hAnsi="Verdana"/>
          <w:sz w:val="15"/>
          <w:szCs w:val="15"/>
        </w:rPr>
        <w:br/>
        <w:t xml:space="preserve">  GError *err = NULL;</w:t>
      </w:r>
      <w:r>
        <w:rPr>
          <w:rFonts w:ascii="Verdana" w:hAnsi="Verdana"/>
          <w:sz w:val="15"/>
          <w:szCs w:val="15"/>
        </w:rPr>
        <w:br/>
        <w:t xml:space="preserve">  GOptionEntry entries[] = {</w:t>
      </w:r>
      <w:r>
        <w:rPr>
          <w:rFonts w:ascii="Verdana" w:hAnsi="Verdana"/>
          <w:sz w:val="15"/>
          <w:szCs w:val="15"/>
        </w:rPr>
        <w:br/>
        <w:t xml:space="preserve">    { "silent", 's', 0, G_OPTION_ARG_NONE, &amp;silent,</w:t>
      </w:r>
      <w:r>
        <w:rPr>
          <w:rFonts w:ascii="Verdana" w:hAnsi="Verdana"/>
          <w:sz w:val="15"/>
          <w:szCs w:val="15"/>
        </w:rPr>
        <w:br/>
        <w:t xml:space="preserve">      "do not output status information", NULL },</w:t>
      </w:r>
      <w:r>
        <w:rPr>
          <w:rFonts w:ascii="Verdana" w:hAnsi="Verdana"/>
          <w:sz w:val="15"/>
          <w:szCs w:val="15"/>
        </w:rPr>
        <w:br/>
        <w:t xml:space="preserve">    { "output", 'o', 0, G_OPTION_ARG_STRING, &amp;savefile,</w:t>
      </w:r>
      <w:r>
        <w:rPr>
          <w:rFonts w:ascii="Verdana" w:hAnsi="Verdana"/>
          <w:sz w:val="15"/>
          <w:szCs w:val="15"/>
        </w:rPr>
        <w:br/>
        <w:t xml:space="preserve">      "save xml representation of pipeline to FILE and exit", "FILE" },</w:t>
      </w:r>
      <w:r>
        <w:rPr>
          <w:rFonts w:ascii="Verdana" w:hAnsi="Verdana"/>
          <w:sz w:val="15"/>
          <w:szCs w:val="15"/>
        </w:rPr>
        <w:br/>
        <w:t xml:space="preserve">    { NULL }</w:t>
      </w:r>
      <w:r>
        <w:rPr>
          <w:rFonts w:ascii="Verdana" w:hAnsi="Verdana"/>
          <w:sz w:val="15"/>
          <w:szCs w:val="15"/>
        </w:rPr>
        <w:br/>
        <w:t xml:space="preserve">  };</w:t>
      </w:r>
      <w:r>
        <w:rPr>
          <w:rFonts w:ascii="Verdana" w:hAnsi="Verdana"/>
          <w:sz w:val="15"/>
          <w:szCs w:val="15"/>
        </w:rPr>
        <w:br/>
      </w:r>
      <w:r>
        <w:rPr>
          <w:rFonts w:ascii="Verdana" w:hAnsi="Verdana"/>
          <w:sz w:val="15"/>
          <w:szCs w:val="15"/>
        </w:rPr>
        <w:br/>
        <w:t xml:space="preserve">  ctx = g_option_context_new ("- Your application");</w:t>
      </w:r>
      <w:r>
        <w:rPr>
          <w:rFonts w:ascii="Verdana" w:hAnsi="Verdana"/>
          <w:sz w:val="15"/>
          <w:szCs w:val="15"/>
        </w:rPr>
        <w:br/>
        <w:t xml:space="preserve">  g_option_context_add_main_entries (ctx, entries, NULL);</w:t>
      </w:r>
      <w:r>
        <w:rPr>
          <w:rFonts w:ascii="Verdana" w:hAnsi="Verdana"/>
          <w:sz w:val="15"/>
          <w:szCs w:val="15"/>
        </w:rPr>
        <w:br/>
        <w:t xml:space="preserve">  g_option_context_add_group (ctx, gst_init_get_option_group ());</w:t>
      </w:r>
      <w:r>
        <w:rPr>
          <w:rFonts w:ascii="Verdana" w:hAnsi="Verdana"/>
          <w:sz w:val="15"/>
          <w:szCs w:val="15"/>
        </w:rPr>
        <w:br/>
        <w:t xml:space="preserve">  if (!g_option_context_parse (ctx, &amp;argc, &amp;argv, &amp;err)) {</w:t>
      </w:r>
      <w:r>
        <w:rPr>
          <w:rFonts w:ascii="Verdana" w:hAnsi="Verdana"/>
          <w:sz w:val="15"/>
          <w:szCs w:val="15"/>
        </w:rPr>
        <w:br/>
        <w:t xml:space="preserve">    g_print ("Failed to initialize: %s\n", err-&gt;message);</w:t>
      </w:r>
      <w:r>
        <w:rPr>
          <w:rFonts w:ascii="Verdana" w:hAnsi="Verdana"/>
          <w:sz w:val="15"/>
          <w:szCs w:val="15"/>
        </w:rPr>
        <w:br/>
        <w:t xml:space="preserve">    g_error_free (err);</w:t>
      </w:r>
      <w:r>
        <w:rPr>
          <w:rFonts w:ascii="Verdana" w:hAnsi="Verdana"/>
          <w:sz w:val="15"/>
          <w:szCs w:val="15"/>
        </w:rPr>
        <w:br/>
        <w:t xml:space="preserve">    return 1;</w:t>
      </w:r>
      <w:r>
        <w:rPr>
          <w:rFonts w:ascii="Verdana" w:hAnsi="Verdana"/>
          <w:sz w:val="15"/>
          <w:szCs w:val="15"/>
        </w:rPr>
        <w:br/>
        <w:t xml:space="preserve">  }</w:t>
      </w:r>
      <w:r>
        <w:rPr>
          <w:rFonts w:ascii="Verdana" w:hAnsi="Verdana"/>
          <w:sz w:val="15"/>
          <w:szCs w:val="15"/>
        </w:rPr>
        <w:br/>
      </w:r>
      <w:r>
        <w:rPr>
          <w:rFonts w:ascii="Verdana" w:hAnsi="Verdana"/>
          <w:sz w:val="15"/>
          <w:szCs w:val="15"/>
        </w:rPr>
        <w:br/>
        <w:t xml:space="preserve">  printf ("Run me with --help to see the Application options appended.\n");</w:t>
      </w:r>
      <w:r>
        <w:rPr>
          <w:rFonts w:ascii="Verdana" w:hAnsi="Verdana"/>
          <w:sz w:val="15"/>
          <w:szCs w:val="15"/>
        </w:rPr>
        <w:br/>
      </w:r>
      <w:r>
        <w:rPr>
          <w:rFonts w:ascii="Verdana" w:hAnsi="Verdana"/>
          <w:sz w:val="15"/>
          <w:szCs w:val="15"/>
        </w:rPr>
        <w:br/>
        <w:t xml:space="preserve">  return 0;</w:t>
      </w:r>
      <w:r>
        <w:rPr>
          <w:rFonts w:ascii="Verdana" w:hAnsi="Verdana"/>
          <w:sz w:val="15"/>
          <w:szCs w:val="15"/>
        </w:rPr>
        <w:br/>
        <w:t>}</w:t>
      </w:r>
      <w:r>
        <w:rPr>
          <w:rFonts w:ascii="Verdana" w:hAnsi="Verdana"/>
          <w:sz w:val="15"/>
          <w:szCs w:val="15"/>
        </w:rPr>
        <w:br/>
      </w:r>
    </w:p>
    <w:p w:rsidR="00197D2E" w:rsidRDefault="00197D2E">
      <w:pPr>
        <w:ind w:firstLine="420"/>
        <w:jc w:val="left"/>
        <w:sectPr w:rsidR="00197D2E" w:rsidSect="0068033D">
          <w:footerReference w:type="even" r:id="rId100"/>
          <w:footerReference w:type="default" r:id="rId101"/>
          <w:footerReference w:type="first" r:id="rId102"/>
          <w:footnotePr>
            <w:pos w:val="beneathText"/>
          </w:footnotePr>
          <w:pgSz w:w="16837" w:h="11905" w:orient="landscape"/>
          <w:pgMar w:top="567" w:right="567" w:bottom="567" w:left="567" w:header="284" w:footer="284" w:gutter="0"/>
          <w:cols w:num="2" w:space="720"/>
          <w:docGrid w:type="lines" w:linePitch="312"/>
        </w:sectPr>
      </w:pPr>
      <w:r>
        <w:t>如例子中的代码所示，你可以通过</w:t>
      </w:r>
      <w:r>
        <w:t> </w:t>
      </w:r>
      <w:hyperlink r:id="rId103" w:anchor="_blank" w:history="1">
        <w:r>
          <w:rPr>
            <w:rStyle w:val="a4"/>
          </w:rPr>
          <w:t>GOption</w:t>
        </w:r>
      </w:hyperlink>
      <w:r>
        <w:t> </w:t>
      </w:r>
      <w:r>
        <w:t>表来定义你的命令行选项。将表与由</w:t>
      </w:r>
      <w:r>
        <w:t>gst_init_get_option_group</w:t>
      </w:r>
      <w:r>
        <w:t>函数返回的选项组一同传给</w:t>
      </w:r>
      <w:r>
        <w:t>GLib</w:t>
      </w:r>
      <w:r>
        <w:t>初始化函数。通过使用</w:t>
      </w:r>
      <w:r>
        <w:t>GOption</w:t>
      </w:r>
      <w:r>
        <w:t>表来初始化</w:t>
      </w:r>
      <w:r>
        <w:t>GSreamer</w:t>
      </w:r>
      <w:r>
        <w:t>，你的程序还可以解析除标</w:t>
      </w:r>
      <w:r>
        <w:t xml:space="preserve"> </w:t>
      </w:r>
      <w:r>
        <w:t>准</w:t>
      </w:r>
      <w:r>
        <w:t>GStreamer</w:t>
      </w:r>
      <w:r>
        <w:t>选项以外的命令行选项</w:t>
      </w:r>
    </w:p>
    <w:p w:rsidR="00197D2E" w:rsidRDefault="00197D2E">
      <w:pPr>
        <w:jc w:val="left"/>
        <w:rPr>
          <w:b/>
          <w:sz w:val="36"/>
          <w:szCs w:val="36"/>
        </w:rPr>
      </w:pPr>
      <w:r>
        <w:rPr>
          <w:b/>
          <w:sz w:val="36"/>
          <w:szCs w:val="36"/>
        </w:rPr>
        <w:lastRenderedPageBreak/>
        <w:t>第</w:t>
      </w:r>
      <w:r>
        <w:rPr>
          <w:b/>
          <w:sz w:val="36"/>
          <w:szCs w:val="36"/>
        </w:rPr>
        <w:t>5</w:t>
      </w:r>
      <w:r>
        <w:rPr>
          <w:b/>
          <w:sz w:val="36"/>
          <w:szCs w:val="36"/>
        </w:rPr>
        <w:t>章</w:t>
      </w:r>
      <w:r>
        <w:rPr>
          <w:b/>
          <w:sz w:val="36"/>
          <w:szCs w:val="36"/>
        </w:rPr>
        <w:t xml:space="preserve">. </w:t>
      </w:r>
      <w:r>
        <w:rPr>
          <w:b/>
          <w:sz w:val="36"/>
          <w:szCs w:val="36"/>
        </w:rPr>
        <w:t>元件</w:t>
      </w:r>
      <w:r>
        <w:rPr>
          <w:b/>
          <w:sz w:val="36"/>
          <w:szCs w:val="36"/>
        </w:rPr>
        <w:t>(Element)</w:t>
      </w:r>
    </w:p>
    <w:p w:rsidR="00197D2E" w:rsidRDefault="00197D2E">
      <w:pPr>
        <w:ind w:firstLine="420"/>
        <w:jc w:val="left"/>
      </w:pPr>
      <w:r>
        <w:t>对程序员来说，</w:t>
      </w:r>
      <w:r>
        <w:t xml:space="preserve">GStreamer </w:t>
      </w:r>
      <w:r>
        <w:t>中最重要的一个概念就是</w:t>
      </w:r>
      <w:r>
        <w:t> </w:t>
      </w:r>
      <w:hyperlink r:id="rId104" w:anchor="_blank" w:history="1">
        <w:r>
          <w:rPr>
            <w:rStyle w:val="a4"/>
          </w:rPr>
          <w:t>GstElement</w:t>
        </w:r>
      </w:hyperlink>
      <w:r>
        <w:t> </w:t>
      </w:r>
      <w:r>
        <w:t>对象。元件是构建一个媒体管道的基本块。所有上层</w:t>
      </w:r>
      <w:r>
        <w:t>(high-level)</w:t>
      </w:r>
      <w:r>
        <w:t>部件都源自</w:t>
      </w:r>
      <w:r>
        <w:t>GstElement</w:t>
      </w:r>
      <w:r>
        <w:t>对象。任何一个解码器编码器、分离器、视频</w:t>
      </w:r>
      <w:r>
        <w:t>/</w:t>
      </w:r>
      <w:r>
        <w:t>音频输出部件实际上都是一个</w:t>
      </w:r>
      <w:r>
        <w:t xml:space="preserve"> GstElement</w:t>
      </w:r>
      <w:r>
        <w:t>对象。</w:t>
      </w:r>
    </w:p>
    <w:p w:rsidR="00197D2E" w:rsidRDefault="00197D2E">
      <w:pPr>
        <w:jc w:val="left"/>
        <w:rPr>
          <w:b/>
          <w:sz w:val="32"/>
          <w:szCs w:val="32"/>
        </w:rPr>
      </w:pPr>
      <w:bookmarkStart w:id="29" w:name="section-elements-design"/>
      <w:r>
        <w:rPr>
          <w:b/>
          <w:sz w:val="32"/>
          <w:szCs w:val="32"/>
        </w:rPr>
        <w:t xml:space="preserve">5.1. </w:t>
      </w:r>
      <w:r>
        <w:rPr>
          <w:b/>
          <w:sz w:val="32"/>
          <w:szCs w:val="32"/>
        </w:rPr>
        <w:t>什么是元件</w:t>
      </w:r>
      <w:r>
        <w:rPr>
          <w:b/>
          <w:sz w:val="32"/>
          <w:szCs w:val="32"/>
        </w:rPr>
        <w:t>?</w:t>
      </w:r>
      <w:bookmarkEnd w:id="29"/>
    </w:p>
    <w:p w:rsidR="00197D2E" w:rsidRDefault="00197D2E">
      <w:pPr>
        <w:ind w:firstLine="420"/>
        <w:jc w:val="left"/>
      </w:pPr>
      <w:r>
        <w:t>对程序员来说，元件就像一个黑盒子。你从元件的一端输入数据，元件对数据进行一些处理，然后数据从元件的另一段输出。拿一个解码元件来说，你输入一</w:t>
      </w:r>
      <w:r>
        <w:t xml:space="preserve"> </w:t>
      </w:r>
      <w:r>
        <w:t>些有特定编码的数据，元件会输出相应的解码数据。在下一章</w:t>
      </w:r>
      <w:r>
        <w:t xml:space="preserve"> (</w:t>
      </w:r>
      <w:hyperlink r:id="rId105" w:history="1">
        <w:r>
          <w:rPr>
            <w:rStyle w:val="a4"/>
          </w:rPr>
          <w:t>Pads and capabilities</w:t>
        </w:r>
      </w:hyperlink>
      <w:r>
        <w:t>)</w:t>
      </w:r>
      <w:r>
        <w:t>，你将学习到更多关于对元件进行数据输入输出的知识，以及如何在你的程序中实现数据的输入输出。</w:t>
      </w:r>
    </w:p>
    <w:p w:rsidR="00197D2E" w:rsidRDefault="00197D2E">
      <w:pPr>
        <w:jc w:val="left"/>
        <w:rPr>
          <w:b/>
          <w:sz w:val="28"/>
          <w:szCs w:val="28"/>
        </w:rPr>
      </w:pPr>
      <w:bookmarkStart w:id="30" w:name="section-elements-src"/>
      <w:r>
        <w:rPr>
          <w:b/>
          <w:sz w:val="28"/>
          <w:szCs w:val="28"/>
        </w:rPr>
        <w:t>5.1.1.</w:t>
      </w:r>
      <w:r>
        <w:rPr>
          <w:b/>
          <w:sz w:val="28"/>
          <w:szCs w:val="28"/>
        </w:rPr>
        <w:t>源元件</w:t>
      </w:r>
      <w:bookmarkEnd w:id="30"/>
    </w:p>
    <w:p w:rsidR="00197D2E" w:rsidRDefault="00197D2E">
      <w:pPr>
        <w:ind w:firstLine="420"/>
        <w:jc w:val="left"/>
      </w:pPr>
      <w:r>
        <w:t>源元件</w:t>
      </w:r>
      <w:r>
        <w:t>(Source elements)</w:t>
      </w:r>
      <w:r>
        <w:t>为管道产生数据，比如从磁盘或者声卡读取数据。</w:t>
      </w:r>
      <w:r>
        <w:t> </w:t>
      </w:r>
      <w:hyperlink r:id="rId106" w:anchor="section-element-srcimg" w:history="1">
        <w:r>
          <w:rPr>
            <w:rStyle w:val="a4"/>
          </w:rPr>
          <w:t>图</w:t>
        </w:r>
        <w:r>
          <w:rPr>
            <w:rStyle w:val="a4"/>
          </w:rPr>
          <w:t xml:space="preserve"> 5-1</w:t>
        </w:r>
      </w:hyperlink>
      <w:r>
        <w:t> </w:t>
      </w:r>
      <w:r>
        <w:t>形象化的源元件。我们总是将源衬垫</w:t>
      </w:r>
      <w:r>
        <w:t>(source pad)</w:t>
      </w:r>
      <w:r>
        <w:t>画在元件的右端。</w:t>
      </w:r>
    </w:p>
    <w:p w:rsidR="00197D2E" w:rsidRDefault="00197D2E">
      <w:pPr>
        <w:jc w:val="left"/>
      </w:pPr>
      <w:bookmarkStart w:id="31" w:name="section-element-srcimg"/>
      <w:bookmarkEnd w:id="31"/>
      <w:r>
        <w:t>图</w:t>
      </w:r>
      <w:r>
        <w:t xml:space="preserve"> 5-1.</w:t>
      </w:r>
      <w:r>
        <w:t>形象化的源元件</w:t>
      </w:r>
    </w:p>
    <w:p w:rsidR="00197D2E" w:rsidRDefault="0068033D">
      <w:pPr>
        <w:jc w:val="left"/>
      </w:pPr>
      <w:r>
        <w:rPr>
          <w:noProof/>
          <w:lang w:eastAsia="zh-CN"/>
        </w:rPr>
        <w:drawing>
          <wp:inline distT="0" distB="0" distL="0" distR="0">
            <wp:extent cx="1255395" cy="1064260"/>
            <wp:effectExtent l="1905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srcRect/>
                    <a:stretch>
                      <a:fillRect/>
                    </a:stretch>
                  </pic:blipFill>
                  <pic:spPr bwMode="auto">
                    <a:xfrm>
                      <a:off x="0" y="0"/>
                      <a:ext cx="1255395" cy="1064260"/>
                    </a:xfrm>
                    <a:prstGeom prst="rect">
                      <a:avLst/>
                    </a:prstGeom>
                    <a:solidFill>
                      <a:srgbClr val="FFFFFF"/>
                    </a:solidFill>
                    <a:ln w="9525">
                      <a:noFill/>
                      <a:miter lim="800000"/>
                      <a:headEnd/>
                      <a:tailEnd/>
                    </a:ln>
                  </pic:spPr>
                </pic:pic>
              </a:graphicData>
            </a:graphic>
          </wp:inline>
        </w:drawing>
      </w:r>
    </w:p>
    <w:p w:rsidR="00197D2E" w:rsidRDefault="00197D2E">
      <w:pPr>
        <w:ind w:firstLine="420"/>
        <w:jc w:val="left"/>
      </w:pPr>
      <w:r>
        <w:t>源元件不接收数据，仅产生数据。你可从上图中明白这一点，因为上图仅有一个源衬垫</w:t>
      </w:r>
      <w:r>
        <w:t>(</w:t>
      </w:r>
      <w:r>
        <w:t>右端</w:t>
      </w:r>
      <w:r>
        <w:t>)</w:t>
      </w:r>
      <w:r>
        <w:t>，同样的</w:t>
      </w:r>
      <w:r>
        <w:t xml:space="preserve">, </w:t>
      </w:r>
      <w:r>
        <w:t>源衬垫也仅产生数据</w:t>
      </w:r>
      <w:r>
        <w:t>(</w:t>
      </w:r>
      <w:r>
        <w:t>对外部而言</w:t>
      </w:r>
      <w:r>
        <w:t>)</w:t>
      </w:r>
      <w:r>
        <w:t>。</w:t>
      </w:r>
    </w:p>
    <w:p w:rsidR="00197D2E" w:rsidRDefault="00197D2E">
      <w:pPr>
        <w:jc w:val="left"/>
        <w:rPr>
          <w:b/>
          <w:sz w:val="28"/>
          <w:szCs w:val="28"/>
        </w:rPr>
      </w:pPr>
      <w:bookmarkStart w:id="32" w:name="section-elements-filter"/>
      <w:r>
        <w:rPr>
          <w:b/>
          <w:sz w:val="28"/>
          <w:szCs w:val="28"/>
        </w:rPr>
        <w:t xml:space="preserve">5.1.2. </w:t>
      </w:r>
      <w:r>
        <w:rPr>
          <w:b/>
          <w:sz w:val="28"/>
          <w:szCs w:val="28"/>
        </w:rPr>
        <w:t>过滤器</w:t>
      </w:r>
      <w:r>
        <w:rPr>
          <w:b/>
          <w:sz w:val="28"/>
          <w:szCs w:val="28"/>
        </w:rPr>
        <w:t>(filters)</w:t>
      </w:r>
      <w:r>
        <w:rPr>
          <w:b/>
          <w:sz w:val="28"/>
          <w:szCs w:val="28"/>
        </w:rPr>
        <w:t>、转换器</w:t>
      </w:r>
      <w:r>
        <w:rPr>
          <w:b/>
          <w:sz w:val="28"/>
          <w:szCs w:val="28"/>
        </w:rPr>
        <w:t>(convertors)</w:t>
      </w:r>
      <w:r>
        <w:rPr>
          <w:b/>
          <w:sz w:val="28"/>
          <w:szCs w:val="28"/>
        </w:rPr>
        <w:t>、分流器</w:t>
      </w:r>
      <w:r>
        <w:rPr>
          <w:b/>
          <w:sz w:val="28"/>
          <w:szCs w:val="28"/>
        </w:rPr>
        <w:t>(demuxers)</w:t>
      </w:r>
      <w:r>
        <w:rPr>
          <w:b/>
          <w:sz w:val="28"/>
          <w:szCs w:val="28"/>
        </w:rPr>
        <w:t>、整流器</w:t>
      </w:r>
      <w:r>
        <w:rPr>
          <w:b/>
          <w:sz w:val="28"/>
          <w:szCs w:val="28"/>
        </w:rPr>
        <w:t>(muxers)</w:t>
      </w:r>
      <w:r>
        <w:rPr>
          <w:b/>
          <w:sz w:val="28"/>
          <w:szCs w:val="28"/>
        </w:rPr>
        <w:t>以及编解码器</w:t>
      </w:r>
      <w:r>
        <w:rPr>
          <w:b/>
          <w:sz w:val="28"/>
          <w:szCs w:val="28"/>
        </w:rPr>
        <w:t>(codecs)</w:t>
      </w:r>
      <w:bookmarkEnd w:id="32"/>
    </w:p>
    <w:p w:rsidR="00197D2E" w:rsidRDefault="00197D2E">
      <w:pPr>
        <w:ind w:firstLine="420"/>
        <w:jc w:val="left"/>
      </w:pPr>
      <w:r>
        <w:t>过滤器</w:t>
      </w:r>
      <w:r>
        <w:t>(Filters)</w:t>
      </w:r>
      <w:r>
        <w:t>以及类过滤元件</w:t>
      </w:r>
      <w:r>
        <w:t>(Filter-like elements)</w:t>
      </w:r>
      <w:r>
        <w:t>都同时拥有输入和输出衬垫。他们对从输入衬垫得到的数据进行操作，然后将数据提供给输出衬垫。</w:t>
      </w:r>
      <w:r>
        <w:rPr>
          <w:b/>
          <w:bCs/>
          <w:color w:val="FF0000"/>
        </w:rPr>
        <w:t>音量元件</w:t>
      </w:r>
      <w:r>
        <w:rPr>
          <w:b/>
          <w:bCs/>
          <w:color w:val="FF0000"/>
        </w:rPr>
        <w:t>(filter)</w:t>
      </w:r>
      <w:r>
        <w:rPr>
          <w:b/>
          <w:bCs/>
          <w:color w:val="FF0000"/>
        </w:rPr>
        <w:t>、视频转换器</w:t>
      </w:r>
      <w:r>
        <w:rPr>
          <w:b/>
          <w:bCs/>
          <w:color w:val="FF0000"/>
        </w:rPr>
        <w:t xml:space="preserve"> (convertor)</w:t>
      </w:r>
      <w:r>
        <w:rPr>
          <w:b/>
          <w:bCs/>
          <w:color w:val="FF0000"/>
        </w:rPr>
        <w:t>、</w:t>
      </w:r>
      <w:r>
        <w:rPr>
          <w:b/>
          <w:bCs/>
          <w:color w:val="FF0000"/>
        </w:rPr>
        <w:t>Ogg</w:t>
      </w:r>
      <w:r>
        <w:rPr>
          <w:b/>
          <w:bCs/>
          <w:color w:val="FF0000"/>
        </w:rPr>
        <w:t>分流器或者</w:t>
      </w:r>
      <w:r>
        <w:rPr>
          <w:b/>
          <w:bCs/>
          <w:color w:val="FF0000"/>
        </w:rPr>
        <w:t xml:space="preserve"> Vorbis </w:t>
      </w:r>
      <w:r>
        <w:rPr>
          <w:b/>
          <w:bCs/>
          <w:color w:val="FF0000"/>
        </w:rPr>
        <w:t>解码器都是这种类型的元件</w:t>
      </w:r>
      <w:r>
        <w:t>。</w:t>
      </w:r>
    </w:p>
    <w:p w:rsidR="00197D2E" w:rsidRDefault="00197D2E">
      <w:pPr>
        <w:ind w:firstLine="420"/>
        <w:jc w:val="left"/>
      </w:pPr>
      <w:r>
        <w:lastRenderedPageBreak/>
        <w:t>类过滤元件可以拥有任意个的源衬垫或者接收衬垫。像一个视频分流器可能有一个接收衬垫以及多个</w:t>
      </w:r>
      <w:r>
        <w:t>(1-N)</w:t>
      </w:r>
      <w:r>
        <w:t>源衬垫，每个接收衬垫对应一种元数据流</w:t>
      </w:r>
      <w:r>
        <w:t xml:space="preserve"> (elementary stream)</w:t>
      </w:r>
      <w:r>
        <w:t>。相反地，解码器只有一个源衬垫及一个接收衬垫。</w:t>
      </w:r>
    </w:p>
    <w:p w:rsidR="00197D2E" w:rsidRDefault="00197D2E">
      <w:pPr>
        <w:jc w:val="left"/>
      </w:pPr>
      <w:bookmarkStart w:id="33" w:name="section-element-filterimg"/>
      <w:bookmarkEnd w:id="33"/>
      <w:r>
        <w:t>图</w:t>
      </w:r>
      <w:r>
        <w:t> 5-2. </w:t>
      </w:r>
      <w:r>
        <w:t>形象化的过滤元件</w:t>
      </w:r>
    </w:p>
    <w:p w:rsidR="00197D2E" w:rsidRDefault="0068033D">
      <w:pPr>
        <w:jc w:val="left"/>
      </w:pPr>
      <w:r>
        <w:rPr>
          <w:noProof/>
          <w:lang w:eastAsia="zh-CN"/>
        </w:rPr>
        <w:drawing>
          <wp:inline distT="0" distB="0" distL="0" distR="0">
            <wp:extent cx="1255395" cy="1064260"/>
            <wp:effectExtent l="1905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8"/>
                    <a:srcRect/>
                    <a:stretch>
                      <a:fillRect/>
                    </a:stretch>
                  </pic:blipFill>
                  <pic:spPr bwMode="auto">
                    <a:xfrm>
                      <a:off x="0" y="0"/>
                      <a:ext cx="1255395" cy="1064260"/>
                    </a:xfrm>
                    <a:prstGeom prst="rect">
                      <a:avLst/>
                    </a:prstGeom>
                    <a:solidFill>
                      <a:srgbClr val="FFFFFF"/>
                    </a:solidFill>
                    <a:ln w="9525">
                      <a:noFill/>
                      <a:miter lim="800000"/>
                      <a:headEnd/>
                      <a:tailEnd/>
                    </a:ln>
                  </pic:spPr>
                </pic:pic>
              </a:graphicData>
            </a:graphic>
          </wp:inline>
        </w:drawing>
      </w:r>
    </w:p>
    <w:p w:rsidR="00197D2E" w:rsidRDefault="00197D2E">
      <w:pPr>
        <w:jc w:val="left"/>
      </w:pPr>
      <w:r>
        <w:t>  </w:t>
      </w:r>
      <w:r>
        <w:tab/>
      </w:r>
      <w:hyperlink r:id="rId109" w:anchor="section-element-filterimg" w:history="1">
        <w:r>
          <w:rPr>
            <w:rStyle w:val="a4"/>
          </w:rPr>
          <w:t>图</w:t>
        </w:r>
        <w:r>
          <w:rPr>
            <w:rStyle w:val="a4"/>
          </w:rPr>
          <w:t>5-2</w:t>
        </w:r>
      </w:hyperlink>
      <w:r>
        <w:t> </w:t>
      </w:r>
      <w:r>
        <w:t>形象化了类过滤元件。这个特殊的元件同时拥有源端和接收端。接收输入数据的接收衬垫在元件的左端，源衬垫在右端。</w:t>
      </w:r>
    </w:p>
    <w:p w:rsidR="00197D2E" w:rsidRDefault="00197D2E">
      <w:pPr>
        <w:jc w:val="left"/>
      </w:pPr>
      <w:bookmarkStart w:id="34" w:name="section-element-multifilterimg"/>
      <w:bookmarkEnd w:id="34"/>
      <w:r>
        <w:t>图</w:t>
      </w:r>
      <w:r>
        <w:t> 5-3. </w:t>
      </w:r>
      <w:r>
        <w:t>形象化的拥有多个输出的过滤元件</w:t>
      </w:r>
    </w:p>
    <w:p w:rsidR="00197D2E" w:rsidRDefault="0068033D">
      <w:pPr>
        <w:jc w:val="left"/>
      </w:pPr>
      <w:r>
        <w:rPr>
          <w:noProof/>
          <w:lang w:eastAsia="zh-CN"/>
        </w:rPr>
        <w:drawing>
          <wp:inline distT="0" distB="0" distL="0" distR="0">
            <wp:extent cx="1255395" cy="1064260"/>
            <wp:effectExtent l="1905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0"/>
                    <a:srcRect/>
                    <a:stretch>
                      <a:fillRect/>
                    </a:stretch>
                  </pic:blipFill>
                  <pic:spPr bwMode="auto">
                    <a:xfrm>
                      <a:off x="0" y="0"/>
                      <a:ext cx="1255395" cy="1064260"/>
                    </a:xfrm>
                    <a:prstGeom prst="rect">
                      <a:avLst/>
                    </a:prstGeom>
                    <a:solidFill>
                      <a:srgbClr val="FFFFFF"/>
                    </a:solidFill>
                    <a:ln w="9525">
                      <a:noFill/>
                      <a:miter lim="800000"/>
                      <a:headEnd/>
                      <a:tailEnd/>
                    </a:ln>
                  </pic:spPr>
                </pic:pic>
              </a:graphicData>
            </a:graphic>
          </wp:inline>
        </w:drawing>
      </w:r>
    </w:p>
    <w:p w:rsidR="00197D2E" w:rsidRDefault="00197D2E">
      <w:pPr>
        <w:ind w:firstLine="420"/>
        <w:jc w:val="left"/>
      </w:pPr>
      <w:r>
        <w:t>  </w:t>
      </w:r>
      <w:r>
        <w:tab/>
      </w:r>
      <w:hyperlink r:id="rId111" w:anchor="section-element-multifilterimg" w:history="1">
        <w:r>
          <w:rPr>
            <w:rStyle w:val="a4"/>
          </w:rPr>
          <w:t>图</w:t>
        </w:r>
        <w:r>
          <w:rPr>
            <w:rStyle w:val="a4"/>
          </w:rPr>
          <w:t>5-3</w:t>
        </w:r>
      </w:hyperlink>
      <w:r>
        <w:t> </w:t>
      </w:r>
      <w:r>
        <w:t>显示了另一种了类过滤元件。它有多个输出衬垫</w:t>
      </w:r>
      <w:r>
        <w:t>(source pad)</w:t>
      </w:r>
      <w:r>
        <w:t>。</w:t>
      </w:r>
      <w:r>
        <w:rPr>
          <w:b/>
          <w:bCs/>
          <w:color w:val="FF0000"/>
        </w:rPr>
        <w:t>Ogg</w:t>
      </w:r>
      <w:r>
        <w:rPr>
          <w:b/>
          <w:bCs/>
          <w:color w:val="FF0000"/>
        </w:rPr>
        <w:t>分流器</w:t>
      </w:r>
      <w:r>
        <w:t>是个很好的实例。因为</w:t>
      </w:r>
      <w:r>
        <w:rPr>
          <w:b/>
          <w:bCs/>
          <w:color w:val="FF0000"/>
        </w:rPr>
        <w:t>Ogg</w:t>
      </w:r>
      <w:r>
        <w:rPr>
          <w:b/>
          <w:bCs/>
          <w:color w:val="FF0000"/>
        </w:rPr>
        <w:t>流包含了视频和音频</w:t>
      </w:r>
      <w:r>
        <w:t>。一个源衬垫可能包含视频元数据流，另一个则包含音频元数据流。当一个新的衬垫被创</w:t>
      </w:r>
      <w:r>
        <w:t xml:space="preserve"> </w:t>
      </w:r>
      <w:r>
        <w:t>建时，分流器通常会产生一个信号。程序员可以在信号处理事件中处理新的元数据流。</w:t>
      </w:r>
    </w:p>
    <w:p w:rsidR="00197D2E" w:rsidRDefault="00197D2E">
      <w:pPr>
        <w:jc w:val="left"/>
        <w:rPr>
          <w:b/>
          <w:sz w:val="28"/>
          <w:szCs w:val="28"/>
        </w:rPr>
      </w:pPr>
      <w:bookmarkStart w:id="35" w:name="section-elements-sink"/>
      <w:r>
        <w:rPr>
          <w:b/>
          <w:sz w:val="28"/>
          <w:szCs w:val="28"/>
        </w:rPr>
        <w:t>5.1.3.</w:t>
      </w:r>
      <w:r>
        <w:rPr>
          <w:b/>
          <w:sz w:val="28"/>
          <w:szCs w:val="28"/>
        </w:rPr>
        <w:t>接收元件</w:t>
      </w:r>
      <w:bookmarkEnd w:id="35"/>
    </w:p>
    <w:p w:rsidR="00197D2E" w:rsidRDefault="00197D2E">
      <w:pPr>
        <w:ind w:firstLine="420"/>
        <w:jc w:val="left"/>
      </w:pPr>
      <w:r>
        <w:t>接收元件是媒体管道的末端，它接收数据但不产生任何数据。写磁盘、利用声卡播放声音以及视频输出等都是由接收元件实现的。</w:t>
      </w:r>
      <w:hyperlink r:id="rId112" w:anchor="section-element-sinkimg" w:history="1">
        <w:r>
          <w:rPr>
            <w:rStyle w:val="a4"/>
          </w:rPr>
          <w:t>图</w:t>
        </w:r>
        <w:r>
          <w:rPr>
            <w:rStyle w:val="a4"/>
          </w:rPr>
          <w:t xml:space="preserve"> 5-4</w:t>
        </w:r>
      </w:hyperlink>
      <w:r>
        <w:t> </w:t>
      </w:r>
      <w:r>
        <w:t>显示了接收元件。</w:t>
      </w:r>
    </w:p>
    <w:p w:rsidR="00197D2E" w:rsidRDefault="00197D2E">
      <w:pPr>
        <w:jc w:val="left"/>
      </w:pPr>
      <w:bookmarkStart w:id="36" w:name="section-element-sinkimg"/>
      <w:bookmarkEnd w:id="36"/>
      <w:r>
        <w:t>图</w:t>
      </w:r>
      <w:r>
        <w:t> 5-4. </w:t>
      </w:r>
      <w:r>
        <w:t>形象化的接收元件</w:t>
      </w:r>
    </w:p>
    <w:p w:rsidR="00197D2E" w:rsidRDefault="0068033D">
      <w:pPr>
        <w:jc w:val="left"/>
        <w:rPr>
          <w:b/>
          <w:sz w:val="32"/>
          <w:szCs w:val="32"/>
        </w:rPr>
      </w:pPr>
      <w:r>
        <w:rPr>
          <w:noProof/>
          <w:lang w:eastAsia="zh-CN"/>
        </w:rPr>
        <w:drawing>
          <wp:inline distT="0" distB="0" distL="0" distR="0">
            <wp:extent cx="1255395" cy="1064260"/>
            <wp:effectExtent l="1905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3"/>
                    <a:srcRect/>
                    <a:stretch>
                      <a:fillRect/>
                    </a:stretch>
                  </pic:blipFill>
                  <pic:spPr bwMode="auto">
                    <a:xfrm>
                      <a:off x="0" y="0"/>
                      <a:ext cx="1255395" cy="1064260"/>
                    </a:xfrm>
                    <a:prstGeom prst="rect">
                      <a:avLst/>
                    </a:prstGeom>
                    <a:solidFill>
                      <a:srgbClr val="FFFFFF"/>
                    </a:solidFill>
                    <a:ln w="9525">
                      <a:noFill/>
                      <a:miter lim="800000"/>
                      <a:headEnd/>
                      <a:tailEnd/>
                    </a:ln>
                  </pic:spPr>
                </pic:pic>
              </a:graphicData>
            </a:graphic>
          </wp:inline>
        </w:drawing>
      </w:r>
    </w:p>
    <w:p w:rsidR="00197D2E" w:rsidRDefault="00197D2E">
      <w:pPr>
        <w:jc w:val="left"/>
        <w:rPr>
          <w:b/>
          <w:sz w:val="32"/>
          <w:szCs w:val="32"/>
        </w:rPr>
      </w:pPr>
      <w:bookmarkStart w:id="37" w:name="section-elements-create"/>
      <w:r>
        <w:rPr>
          <w:b/>
          <w:sz w:val="32"/>
          <w:szCs w:val="32"/>
        </w:rPr>
        <w:lastRenderedPageBreak/>
        <w:t xml:space="preserve">5.2. </w:t>
      </w:r>
      <w:r>
        <w:rPr>
          <w:b/>
          <w:sz w:val="32"/>
          <w:szCs w:val="32"/>
        </w:rPr>
        <w:t>创建一个</w:t>
      </w:r>
      <w:r>
        <w:rPr>
          <w:b/>
          <w:sz w:val="32"/>
          <w:szCs w:val="32"/>
        </w:rPr>
        <w:t>GstElement</w:t>
      </w:r>
      <w:r>
        <w:rPr>
          <w:b/>
          <w:sz w:val="32"/>
          <w:szCs w:val="32"/>
        </w:rPr>
        <w:t>对象</w:t>
      </w:r>
      <w:bookmarkEnd w:id="37"/>
    </w:p>
    <w:p w:rsidR="00197D2E" w:rsidRDefault="00197D2E">
      <w:pPr>
        <w:ind w:firstLine="420"/>
        <w:jc w:val="left"/>
      </w:pPr>
      <w:r>
        <w:t>创建一个元件的最简单的方法是通过函数</w:t>
      </w:r>
      <w:hyperlink r:id="rId114" w:anchor="_blank" w:history="1">
        <w:r>
          <w:rPr>
            <w:rStyle w:val="a4"/>
          </w:rPr>
          <w:t>gst_element_factory_make ()</w:t>
        </w:r>
      </w:hyperlink>
      <w:r>
        <w:t>。</w:t>
      </w:r>
      <w:r>
        <w:t xml:space="preserve"> </w:t>
      </w:r>
      <w:r>
        <w:t>这个函数使用一个已存在的工厂对象名和一个新的元件名来创建元件。创建完之后</w:t>
      </w:r>
      <w:r>
        <w:t xml:space="preserve">, </w:t>
      </w:r>
      <w:r>
        <w:t>你可以用新的元件名在箱柜（</w:t>
      </w:r>
      <w:r>
        <w:t>bin</w:t>
      </w:r>
      <w:r>
        <w:t>）中查询得到这个元件。这个名字同样可以用来调试程序的输</w:t>
      </w:r>
      <w:r>
        <w:t xml:space="preserve"> </w:t>
      </w:r>
      <w:r>
        <w:t>出。你可以通过传递</w:t>
      </w:r>
      <w:r>
        <w:t xml:space="preserve"> NULL </w:t>
      </w:r>
      <w:r>
        <w:t>来得到一个默认的具有唯一性的名字。</w:t>
      </w:r>
    </w:p>
    <w:p w:rsidR="00197D2E" w:rsidRDefault="00197D2E">
      <w:pPr>
        <w:ind w:firstLine="420"/>
        <w:jc w:val="left"/>
      </w:pPr>
      <w:r>
        <w:t>当你不再需要一个元件时，你需要使用</w:t>
      </w:r>
      <w:r>
        <w:t> </w:t>
      </w:r>
      <w:hyperlink r:id="rId115" w:anchor="_blank" w:history="1">
        <w:r>
          <w:rPr>
            <w:rStyle w:val="a4"/>
          </w:rPr>
          <w:t>gst_object_unref ()</w:t>
        </w:r>
      </w:hyperlink>
      <w:r>
        <w:t>来对它进行解引用。</w:t>
      </w:r>
      <w:r>
        <w:t xml:space="preserve"> </w:t>
      </w:r>
      <w:r>
        <w:t>这会将一个元件的引用数减少</w:t>
      </w:r>
      <w:r>
        <w:t>1</w:t>
      </w:r>
      <w:r>
        <w:t>。任何一个元件在创建时，其引用记数为</w:t>
      </w:r>
      <w:r>
        <w:t>1</w:t>
      </w:r>
      <w:r>
        <w:t>。当其引用记数为</w:t>
      </w:r>
      <w:r>
        <w:t>0</w:t>
      </w:r>
      <w:r>
        <w:t>时，该元件会被销毁。</w:t>
      </w:r>
    </w:p>
    <w:p w:rsidR="00197D2E" w:rsidRDefault="00197D2E">
      <w:pPr>
        <w:ind w:firstLine="420"/>
        <w:jc w:val="left"/>
      </w:pPr>
      <w:r>
        <w:t>下面的例子</w:t>
      </w:r>
      <w:bookmarkStart w:id="38" w:name="AEN363"/>
      <w:r>
        <w:fldChar w:fldCharType="begin"/>
      </w:r>
      <w:r>
        <w:instrText xml:space="preserve"> HYPERLINK "http://www.gstreamer.cn/data/doc/gstreamer/stable/manual/html/section-elements-create.html" \l "FTN.AEN363"</w:instrText>
      </w:r>
      <w:r>
        <w:fldChar w:fldCharType="separate"/>
      </w:r>
      <w:r>
        <w:rPr>
          <w:rStyle w:val="a4"/>
        </w:rPr>
        <w:t>[1]</w:t>
      </w:r>
      <w:bookmarkEnd w:id="38"/>
      <w:r>
        <w:fldChar w:fldCharType="end"/>
      </w:r>
      <w:r>
        <w:t> </w:t>
      </w:r>
      <w:r>
        <w:t>显示了如果通过一个</w:t>
      </w:r>
      <w:r>
        <w:t>fakesrc</w:t>
      </w:r>
      <w:r>
        <w:t>工厂对象来创建一个名叫</w:t>
      </w:r>
      <w:r>
        <w:t>source</w:t>
      </w:r>
      <w:r>
        <w:t>的元件。程序会检查元件是否创建成功。检查完毕后，程序会销毁元件。</w:t>
      </w:r>
    </w:p>
    <w:p w:rsidR="00197D2E" w:rsidRDefault="00197D2E">
      <w:pPr>
        <w:spacing w:line="200" w:lineRule="exact"/>
        <w:jc w:val="left"/>
        <w:rPr>
          <w:rFonts w:ascii="Verdana" w:hAnsi="Verdana"/>
          <w:sz w:val="15"/>
          <w:szCs w:val="15"/>
        </w:rPr>
      </w:pPr>
      <w:r>
        <w:rPr>
          <w:rFonts w:ascii="Verdana" w:hAnsi="Verdana"/>
          <w:sz w:val="15"/>
          <w:szCs w:val="15"/>
        </w:rPr>
        <w:t>#include &lt;gst/gst.h&gt;</w:t>
      </w:r>
      <w:r>
        <w:rPr>
          <w:rFonts w:ascii="Verdana" w:hAnsi="Verdana"/>
          <w:sz w:val="15"/>
          <w:szCs w:val="15"/>
        </w:rPr>
        <w:br/>
      </w:r>
      <w:r>
        <w:rPr>
          <w:rFonts w:ascii="Verdana" w:hAnsi="Verdana"/>
          <w:sz w:val="15"/>
          <w:szCs w:val="15"/>
        </w:rPr>
        <w:br/>
        <w:t>int</w:t>
      </w:r>
      <w:r>
        <w:rPr>
          <w:rFonts w:ascii="Verdana" w:hAnsi="Verdana"/>
          <w:sz w:val="15"/>
          <w:szCs w:val="15"/>
        </w:rPr>
        <w:br/>
        <w:t>main (int   argc,</w:t>
      </w:r>
      <w:r>
        <w:rPr>
          <w:rFonts w:ascii="Verdana" w:hAnsi="Verdana"/>
          <w:sz w:val="15"/>
          <w:szCs w:val="15"/>
        </w:rPr>
        <w:br/>
        <w:t xml:space="preserve">      char *argv[])</w:t>
      </w:r>
      <w:r>
        <w:rPr>
          <w:rFonts w:ascii="Verdana" w:hAnsi="Verdana"/>
          <w:sz w:val="15"/>
          <w:szCs w:val="15"/>
        </w:rPr>
        <w:br/>
        <w:t>{</w:t>
      </w:r>
      <w:r>
        <w:rPr>
          <w:rFonts w:ascii="Verdana" w:hAnsi="Verdana"/>
          <w:sz w:val="15"/>
          <w:szCs w:val="15"/>
        </w:rPr>
        <w:br/>
        <w:t xml:space="preserve">  GstElement *element;</w:t>
      </w:r>
      <w:r>
        <w:rPr>
          <w:rFonts w:ascii="Verdana" w:hAnsi="Verdana"/>
          <w:sz w:val="15"/>
          <w:szCs w:val="15"/>
        </w:rPr>
        <w:br/>
      </w:r>
      <w:r>
        <w:rPr>
          <w:rFonts w:ascii="Verdana" w:hAnsi="Verdana"/>
          <w:sz w:val="15"/>
          <w:szCs w:val="15"/>
        </w:rPr>
        <w:br/>
        <w:t xml:space="preserve">  /* init GStreamer */</w:t>
      </w:r>
      <w:r>
        <w:rPr>
          <w:rFonts w:ascii="Verdana" w:hAnsi="Verdana"/>
          <w:sz w:val="15"/>
          <w:szCs w:val="15"/>
        </w:rPr>
        <w:br/>
        <w:t xml:space="preserve">  gst_init (&amp;argc, &amp;argv);</w:t>
      </w:r>
      <w:r>
        <w:rPr>
          <w:rFonts w:ascii="Verdana" w:hAnsi="Verdana"/>
          <w:sz w:val="15"/>
          <w:szCs w:val="15"/>
        </w:rPr>
        <w:br/>
      </w:r>
      <w:r>
        <w:rPr>
          <w:rFonts w:ascii="Verdana" w:hAnsi="Verdana"/>
          <w:sz w:val="15"/>
          <w:szCs w:val="15"/>
        </w:rPr>
        <w:br/>
        <w:t xml:space="preserve">  /* create element */</w:t>
      </w:r>
      <w:r>
        <w:rPr>
          <w:rFonts w:ascii="Verdana" w:hAnsi="Verdana"/>
          <w:sz w:val="15"/>
          <w:szCs w:val="15"/>
        </w:rPr>
        <w:br/>
        <w:t xml:space="preserve">  element = gst_element_factory_make ("fakesrc", "source");</w:t>
      </w:r>
      <w:r>
        <w:rPr>
          <w:rFonts w:ascii="Verdana" w:hAnsi="Verdana"/>
          <w:sz w:val="15"/>
          <w:szCs w:val="15"/>
        </w:rPr>
        <w:br/>
        <w:t xml:space="preserve">  if (!element) {</w:t>
      </w:r>
      <w:r>
        <w:rPr>
          <w:rFonts w:ascii="Verdana" w:hAnsi="Verdana"/>
          <w:sz w:val="15"/>
          <w:szCs w:val="15"/>
        </w:rPr>
        <w:br/>
        <w:t xml:space="preserve">    g_print ("Failed to create element of type 'fakesrc'\n");</w:t>
      </w:r>
      <w:r>
        <w:rPr>
          <w:rFonts w:ascii="Verdana" w:hAnsi="Verdana"/>
          <w:sz w:val="15"/>
          <w:szCs w:val="15"/>
        </w:rPr>
        <w:br/>
        <w:t xml:space="preserve">    return -1;</w:t>
      </w:r>
      <w:r>
        <w:rPr>
          <w:rFonts w:ascii="Verdana" w:hAnsi="Verdana"/>
          <w:sz w:val="15"/>
          <w:szCs w:val="15"/>
        </w:rPr>
        <w:br/>
        <w:t xml:space="preserve">  }</w:t>
      </w:r>
      <w:r>
        <w:rPr>
          <w:rFonts w:ascii="Verdana" w:hAnsi="Verdana"/>
          <w:sz w:val="15"/>
          <w:szCs w:val="15"/>
        </w:rPr>
        <w:br/>
      </w:r>
      <w:r>
        <w:rPr>
          <w:rFonts w:ascii="Verdana" w:hAnsi="Verdana"/>
          <w:sz w:val="15"/>
          <w:szCs w:val="15"/>
        </w:rPr>
        <w:br/>
        <w:t xml:space="preserve">  gst_object_unref (GST_OBJECT (element));</w:t>
      </w:r>
      <w:r>
        <w:rPr>
          <w:rFonts w:ascii="Verdana" w:hAnsi="Verdana"/>
          <w:sz w:val="15"/>
          <w:szCs w:val="15"/>
        </w:rPr>
        <w:br/>
      </w:r>
      <w:r>
        <w:rPr>
          <w:rFonts w:ascii="Verdana" w:hAnsi="Verdana"/>
          <w:sz w:val="15"/>
          <w:szCs w:val="15"/>
        </w:rPr>
        <w:br/>
        <w:t xml:space="preserve">  return 0;</w:t>
      </w:r>
      <w:r>
        <w:rPr>
          <w:rFonts w:ascii="Verdana" w:hAnsi="Verdana"/>
          <w:sz w:val="15"/>
          <w:szCs w:val="15"/>
        </w:rPr>
        <w:br/>
        <w:t>}</w:t>
      </w:r>
      <w:r>
        <w:rPr>
          <w:rFonts w:ascii="Verdana" w:hAnsi="Verdana"/>
          <w:sz w:val="15"/>
          <w:szCs w:val="15"/>
        </w:rPr>
        <w:br/>
      </w:r>
    </w:p>
    <w:p w:rsidR="00197D2E" w:rsidRDefault="00197D2E">
      <w:pPr>
        <w:ind w:firstLine="420"/>
        <w:jc w:val="left"/>
      </w:pPr>
      <w:r>
        <w:t>gst_element_factory_make </w:t>
      </w:r>
      <w:r>
        <w:t>是</w:t>
      </w:r>
      <w:r>
        <w:t>2</w:t>
      </w:r>
      <w:r>
        <w:t>个函数的速记。一个</w:t>
      </w:r>
      <w:hyperlink r:id="rId116" w:anchor="_blank" w:history="1">
        <w:r>
          <w:rPr>
            <w:rStyle w:val="a4"/>
          </w:rPr>
          <w:t>GstElement</w:t>
        </w:r>
      </w:hyperlink>
      <w:r>
        <w:t> </w:t>
      </w:r>
      <w:r>
        <w:t>对象由工厂对象创建而来。为了创建一个元件，你需要使用一个唯一的工厂对象名字来访问一个</w:t>
      </w:r>
      <w:r>
        <w:t>  </w:t>
      </w:r>
      <w:hyperlink r:id="rId117" w:anchor="_blank" w:history="1">
        <w:r>
          <w:rPr>
            <w:rStyle w:val="a4"/>
          </w:rPr>
          <w:t>GstElementFactory</w:t>
        </w:r>
      </w:hyperlink>
      <w:r>
        <w:t>对象。</w:t>
      </w:r>
      <w:hyperlink r:id="rId118" w:anchor="_blank" w:history="1">
        <w:r>
          <w:rPr>
            <w:rStyle w:val="a4"/>
          </w:rPr>
          <w:t>gst_element_factory_find ()</w:t>
        </w:r>
      </w:hyperlink>
      <w:r>
        <w:t>就</w:t>
      </w:r>
      <w:r>
        <w:t xml:space="preserve"> </w:t>
      </w:r>
      <w:r>
        <w:t>是做了这样的事。</w:t>
      </w:r>
    </w:p>
    <w:p w:rsidR="00197D2E" w:rsidRDefault="00197D2E">
      <w:pPr>
        <w:jc w:val="left"/>
      </w:pPr>
      <w:r>
        <w:t>下面的代码段创建了一个工厂对象，这个工厂对象被用来创建一个</w:t>
      </w:r>
      <w:r>
        <w:t>fakesrc</w:t>
      </w:r>
      <w:r>
        <w:t>元件</w:t>
      </w:r>
      <w:r>
        <w:t xml:space="preserve"> —— </w:t>
      </w:r>
      <w:r>
        <w:t>伪装的数据源。函数</w:t>
      </w:r>
      <w:r>
        <w:t> </w:t>
      </w:r>
      <w:hyperlink r:id="rId119" w:anchor="_blank" w:history="1">
        <w:r>
          <w:rPr>
            <w:rStyle w:val="a4"/>
          </w:rPr>
          <w:t>gst_element_factory_create()</w:t>
        </w:r>
      </w:hyperlink>
      <w:r>
        <w:t> </w:t>
      </w:r>
      <w:r>
        <w:t>将会使用元件工厂并根据给定的名字来创建一个元件。</w:t>
      </w:r>
    </w:p>
    <w:p w:rsidR="00197D2E" w:rsidRDefault="00197D2E">
      <w:pPr>
        <w:spacing w:line="200" w:lineRule="exact"/>
        <w:jc w:val="left"/>
        <w:rPr>
          <w:rFonts w:ascii="Verdana" w:hAnsi="Verdana"/>
          <w:sz w:val="15"/>
          <w:szCs w:val="15"/>
        </w:rPr>
      </w:pPr>
      <w:r>
        <w:rPr>
          <w:rFonts w:ascii="Verdana" w:hAnsi="Verdana"/>
          <w:sz w:val="15"/>
          <w:szCs w:val="15"/>
        </w:rPr>
        <w:t>#include &lt;gst/gst.h&gt;</w:t>
      </w:r>
      <w:r>
        <w:rPr>
          <w:rFonts w:ascii="Verdana" w:hAnsi="Verdana"/>
          <w:sz w:val="15"/>
          <w:szCs w:val="15"/>
        </w:rPr>
        <w:br/>
      </w:r>
      <w:r>
        <w:rPr>
          <w:rFonts w:ascii="Verdana" w:hAnsi="Verdana"/>
          <w:sz w:val="15"/>
          <w:szCs w:val="15"/>
        </w:rPr>
        <w:br/>
      </w:r>
      <w:r>
        <w:rPr>
          <w:rFonts w:ascii="Verdana" w:hAnsi="Verdana"/>
          <w:sz w:val="15"/>
          <w:szCs w:val="15"/>
        </w:rPr>
        <w:lastRenderedPageBreak/>
        <w:t>int</w:t>
      </w:r>
      <w:r>
        <w:rPr>
          <w:rFonts w:ascii="Verdana" w:hAnsi="Verdana"/>
          <w:sz w:val="15"/>
          <w:szCs w:val="15"/>
        </w:rPr>
        <w:br/>
        <w:t>main (int   argc,</w:t>
      </w:r>
      <w:r>
        <w:rPr>
          <w:rFonts w:ascii="Verdana" w:hAnsi="Verdana"/>
          <w:sz w:val="15"/>
          <w:szCs w:val="15"/>
        </w:rPr>
        <w:br/>
        <w:t xml:space="preserve">      char *argv[])</w:t>
      </w:r>
      <w:r>
        <w:rPr>
          <w:rFonts w:ascii="Verdana" w:hAnsi="Verdana"/>
          <w:sz w:val="15"/>
          <w:szCs w:val="15"/>
        </w:rPr>
        <w:br/>
        <w:t>{</w:t>
      </w:r>
      <w:r>
        <w:rPr>
          <w:rFonts w:ascii="Verdana" w:hAnsi="Verdana"/>
          <w:sz w:val="15"/>
          <w:szCs w:val="15"/>
        </w:rPr>
        <w:br/>
        <w:t xml:space="preserve">  GstElementFactory *factory;</w:t>
      </w:r>
      <w:r>
        <w:rPr>
          <w:rFonts w:ascii="Verdana" w:hAnsi="Verdana"/>
          <w:sz w:val="15"/>
          <w:szCs w:val="15"/>
        </w:rPr>
        <w:br/>
        <w:t xml:space="preserve">  GstElement * element;</w:t>
      </w:r>
      <w:r>
        <w:rPr>
          <w:rFonts w:ascii="Verdana" w:hAnsi="Verdana"/>
          <w:sz w:val="15"/>
          <w:szCs w:val="15"/>
        </w:rPr>
        <w:br/>
      </w:r>
      <w:r>
        <w:rPr>
          <w:rFonts w:ascii="Verdana" w:hAnsi="Verdana"/>
          <w:sz w:val="15"/>
          <w:szCs w:val="15"/>
        </w:rPr>
        <w:br/>
        <w:t xml:space="preserve">  /* init GStreamer */</w:t>
      </w:r>
      <w:r>
        <w:rPr>
          <w:rFonts w:ascii="Verdana" w:hAnsi="Verdana"/>
          <w:sz w:val="15"/>
          <w:szCs w:val="15"/>
        </w:rPr>
        <w:br/>
        <w:t xml:space="preserve">  gst_init (&amp;argc, &amp;argv);</w:t>
      </w:r>
      <w:r>
        <w:rPr>
          <w:rFonts w:ascii="Verdana" w:hAnsi="Verdana"/>
          <w:sz w:val="15"/>
          <w:szCs w:val="15"/>
        </w:rPr>
        <w:br/>
      </w:r>
      <w:r>
        <w:rPr>
          <w:rFonts w:ascii="Verdana" w:hAnsi="Verdana"/>
          <w:sz w:val="15"/>
          <w:szCs w:val="15"/>
        </w:rPr>
        <w:br/>
        <w:t xml:space="preserve">  /* create element, method #2 */</w:t>
      </w:r>
      <w:r>
        <w:rPr>
          <w:rFonts w:ascii="Verdana" w:hAnsi="Verdana"/>
          <w:sz w:val="15"/>
          <w:szCs w:val="15"/>
        </w:rPr>
        <w:br/>
        <w:t xml:space="preserve">  factory = gst_element_factory_find ("fakesrc");</w:t>
      </w:r>
      <w:r>
        <w:rPr>
          <w:rFonts w:ascii="Verdana" w:hAnsi="Verdana"/>
          <w:sz w:val="15"/>
          <w:szCs w:val="15"/>
        </w:rPr>
        <w:br/>
        <w:t xml:space="preserve">  if (!factory) {</w:t>
      </w:r>
      <w:r>
        <w:rPr>
          <w:rFonts w:ascii="Verdana" w:hAnsi="Verdana"/>
          <w:sz w:val="15"/>
          <w:szCs w:val="15"/>
        </w:rPr>
        <w:br/>
        <w:t xml:space="preserve">    g_print ("Failed to find factory of type 'fakesrc'\n");</w:t>
      </w:r>
      <w:r>
        <w:rPr>
          <w:rFonts w:ascii="Verdana" w:hAnsi="Verdana"/>
          <w:sz w:val="15"/>
          <w:szCs w:val="15"/>
        </w:rPr>
        <w:br/>
        <w:t xml:space="preserve">    return -1;</w:t>
      </w:r>
      <w:r>
        <w:rPr>
          <w:rFonts w:ascii="Verdana" w:hAnsi="Verdana"/>
          <w:sz w:val="15"/>
          <w:szCs w:val="15"/>
        </w:rPr>
        <w:br/>
        <w:t xml:space="preserve">  }</w:t>
      </w:r>
      <w:r>
        <w:rPr>
          <w:rFonts w:ascii="Verdana" w:hAnsi="Verdana"/>
          <w:sz w:val="15"/>
          <w:szCs w:val="15"/>
        </w:rPr>
        <w:br/>
        <w:t xml:space="preserve">  element = gst_element_factory_create (factory, "source");</w:t>
      </w:r>
      <w:r>
        <w:rPr>
          <w:rFonts w:ascii="Verdana" w:hAnsi="Verdana"/>
          <w:sz w:val="15"/>
          <w:szCs w:val="15"/>
        </w:rPr>
        <w:br/>
        <w:t xml:space="preserve">  if (!element) {</w:t>
      </w:r>
      <w:r>
        <w:rPr>
          <w:rFonts w:ascii="Verdana" w:hAnsi="Verdana"/>
          <w:sz w:val="15"/>
          <w:szCs w:val="15"/>
        </w:rPr>
        <w:br/>
        <w:t xml:space="preserve">    g_print ("Failed to create element, even though its factory exists!\n");</w:t>
      </w:r>
      <w:r>
        <w:rPr>
          <w:rFonts w:ascii="Verdana" w:hAnsi="Verdana"/>
          <w:sz w:val="15"/>
          <w:szCs w:val="15"/>
        </w:rPr>
        <w:br/>
        <w:t xml:space="preserve">    return -1;</w:t>
      </w:r>
      <w:r>
        <w:rPr>
          <w:rFonts w:ascii="Verdana" w:hAnsi="Verdana"/>
          <w:sz w:val="15"/>
          <w:szCs w:val="15"/>
        </w:rPr>
        <w:br/>
        <w:t xml:space="preserve">  }</w:t>
      </w:r>
      <w:r>
        <w:rPr>
          <w:rFonts w:ascii="Verdana" w:hAnsi="Verdana"/>
          <w:sz w:val="15"/>
          <w:szCs w:val="15"/>
        </w:rPr>
        <w:br/>
      </w:r>
      <w:r>
        <w:rPr>
          <w:rFonts w:ascii="Verdana" w:hAnsi="Verdana"/>
          <w:sz w:val="15"/>
          <w:szCs w:val="15"/>
        </w:rPr>
        <w:br/>
        <w:t xml:space="preserve">  gst_object_unref (GST_OBJECT (element));</w:t>
      </w:r>
      <w:r>
        <w:rPr>
          <w:rFonts w:ascii="Verdana" w:hAnsi="Verdana"/>
          <w:sz w:val="15"/>
          <w:szCs w:val="15"/>
        </w:rPr>
        <w:br/>
      </w:r>
      <w:r>
        <w:rPr>
          <w:rFonts w:ascii="Verdana" w:hAnsi="Verdana"/>
          <w:sz w:val="15"/>
          <w:szCs w:val="15"/>
        </w:rPr>
        <w:br/>
        <w:t xml:space="preserve">  return 0;</w:t>
      </w:r>
      <w:r>
        <w:rPr>
          <w:rFonts w:ascii="Verdana" w:hAnsi="Verdana"/>
          <w:sz w:val="15"/>
          <w:szCs w:val="15"/>
        </w:rPr>
        <w:br/>
        <w:t>}</w:t>
      </w:r>
      <w:r>
        <w:rPr>
          <w:rFonts w:ascii="Verdana" w:hAnsi="Verdana"/>
          <w:sz w:val="15"/>
          <w:szCs w:val="15"/>
        </w:rPr>
        <w:br/>
        <w:t xml:space="preserve">    </w:t>
      </w:r>
    </w:p>
    <w:p w:rsidR="00197D2E" w:rsidRDefault="00197D2E">
      <w:pPr>
        <w:jc w:val="left"/>
      </w:pPr>
      <w:r>
        <w:t>注</w:t>
      </w:r>
    </w:p>
    <w:tbl>
      <w:tblPr>
        <w:tblW w:w="0" w:type="auto"/>
        <w:tblInd w:w="-30" w:type="dxa"/>
        <w:tblLayout w:type="fixed"/>
        <w:tblCellMar>
          <w:top w:w="15" w:type="dxa"/>
          <w:left w:w="15" w:type="dxa"/>
          <w:bottom w:w="15" w:type="dxa"/>
          <w:right w:w="15" w:type="dxa"/>
        </w:tblCellMar>
        <w:tblLook w:val="0000"/>
      </w:tblPr>
      <w:tblGrid>
        <w:gridCol w:w="719"/>
        <w:gridCol w:w="10278"/>
      </w:tblGrid>
      <w:tr w:rsidR="00197D2E">
        <w:trPr>
          <w:trHeight w:val="233"/>
        </w:trPr>
        <w:tc>
          <w:tcPr>
            <w:tcW w:w="719" w:type="dxa"/>
          </w:tcPr>
          <w:bookmarkStart w:id="39" w:name="FTN.AEN363"/>
          <w:p w:rsidR="00197D2E" w:rsidRDefault="00197D2E">
            <w:pPr>
              <w:snapToGrid w:val="0"/>
              <w:jc w:val="left"/>
            </w:pPr>
            <w:r>
              <w:fldChar w:fldCharType="begin"/>
            </w:r>
            <w:r>
              <w:instrText xml:space="preserve"> HYPERLINK "http://www.gstreamer.cn/data/doc/gstreamer/stable/manual/html/section-elements-create.html" \l "AEN363"</w:instrText>
            </w:r>
            <w:r>
              <w:fldChar w:fldCharType="separate"/>
            </w:r>
            <w:r>
              <w:rPr>
                <w:rStyle w:val="a4"/>
              </w:rPr>
              <w:t>[1]</w:t>
            </w:r>
            <w:r>
              <w:fldChar w:fldCharType="end"/>
            </w:r>
            <w:bookmarkEnd w:id="39"/>
          </w:p>
        </w:tc>
        <w:tc>
          <w:tcPr>
            <w:tcW w:w="10278" w:type="dxa"/>
          </w:tcPr>
          <w:tbl>
            <w:tblPr>
              <w:tblW w:w="0" w:type="auto"/>
              <w:tblLayout w:type="fixed"/>
              <w:tblCellMar>
                <w:top w:w="15" w:type="dxa"/>
                <w:left w:w="15" w:type="dxa"/>
                <w:bottom w:w="15" w:type="dxa"/>
                <w:right w:w="15" w:type="dxa"/>
              </w:tblCellMar>
              <w:tblLook w:val="0000"/>
            </w:tblPr>
            <w:tblGrid>
              <w:gridCol w:w="6824"/>
            </w:tblGrid>
            <w:tr w:rsidR="00197D2E" w:rsidTr="0068033D">
              <w:trPr>
                <w:trHeight w:val="752"/>
              </w:trPr>
              <w:tc>
                <w:tcPr>
                  <w:tcW w:w="6824" w:type="dxa"/>
                  <w:vMerge w:val="restart"/>
                </w:tcPr>
                <w:p w:rsidR="00197D2E" w:rsidRDefault="00197D2E" w:rsidP="0068033D">
                  <w:pPr>
                    <w:snapToGrid w:val="0"/>
                    <w:ind w:leftChars="70" w:left="147"/>
                    <w:jc w:val="left"/>
                  </w:pPr>
                  <w:r>
                    <w:t>这个例子中的代码可以直接提取出来</w:t>
                  </w:r>
                  <w:r>
                    <w:t>,</w:t>
                  </w:r>
                  <w:r>
                    <w:t>并在</w:t>
                  </w:r>
                  <w:r>
                    <w:t>GStreamer</w:t>
                  </w:r>
                  <w:r>
                    <w:t>的</w:t>
                  </w:r>
                  <w:r>
                    <w:t>examples/manual</w:t>
                  </w:r>
                  <w:r>
                    <w:t>目录下可以找到。</w:t>
                  </w:r>
                </w:p>
              </w:tc>
            </w:tr>
          </w:tbl>
          <w:p w:rsidR="00197D2E" w:rsidRDefault="00197D2E">
            <w:pPr>
              <w:rPr>
                <w:b/>
                <w:sz w:val="32"/>
                <w:szCs w:val="32"/>
              </w:rPr>
            </w:pPr>
          </w:p>
        </w:tc>
      </w:tr>
    </w:tbl>
    <w:p w:rsidR="00197D2E" w:rsidRDefault="00197D2E">
      <w:pPr>
        <w:jc w:val="left"/>
        <w:rPr>
          <w:b/>
          <w:sz w:val="32"/>
          <w:szCs w:val="32"/>
        </w:rPr>
      </w:pPr>
      <w:bookmarkStart w:id="40" w:name="section-elements-properties"/>
      <w:r>
        <w:rPr>
          <w:b/>
          <w:sz w:val="32"/>
          <w:szCs w:val="32"/>
        </w:rPr>
        <w:t>5.3. </w:t>
      </w:r>
      <w:r>
        <w:rPr>
          <w:b/>
          <w:sz w:val="32"/>
          <w:szCs w:val="32"/>
        </w:rPr>
        <w:t>使用元件作为</w:t>
      </w:r>
      <w:r>
        <w:rPr>
          <w:b/>
          <w:sz w:val="32"/>
          <w:szCs w:val="32"/>
        </w:rPr>
        <w:t xml:space="preserve">GObject </w:t>
      </w:r>
      <w:r>
        <w:rPr>
          <w:b/>
          <w:sz w:val="32"/>
          <w:szCs w:val="32"/>
        </w:rPr>
        <w:t>对象</w:t>
      </w:r>
      <w:bookmarkEnd w:id="40"/>
    </w:p>
    <w:p w:rsidR="00197D2E" w:rsidRDefault="00197D2E">
      <w:pPr>
        <w:ind w:firstLine="420"/>
        <w:jc w:val="left"/>
      </w:pPr>
      <w:hyperlink r:id="rId120" w:anchor="_blank" w:history="1">
        <w:r>
          <w:rPr>
            <w:rStyle w:val="a4"/>
          </w:rPr>
          <w:t>GstElement</w:t>
        </w:r>
      </w:hyperlink>
      <w:r>
        <w:t>的属性大多通过标准的</w:t>
      </w:r>
      <w:r>
        <w:t xml:space="preserve"> GObject </w:t>
      </w:r>
      <w:r>
        <w:t>对象实现的。使用</w:t>
      </w:r>
      <w:r>
        <w:t xml:space="preserve"> GObject </w:t>
      </w:r>
      <w:r>
        <w:t>的方法可以对</w:t>
      </w:r>
      <w:r>
        <w:t>GstElement</w:t>
      </w:r>
      <w:r>
        <w:t>实行查询、设置、获取属性的值。同样</w:t>
      </w:r>
      <w:r>
        <w:t xml:space="preserve"> GParamSpecs </w:t>
      </w:r>
      <w:r>
        <w:t>也被支持。</w:t>
      </w:r>
    </w:p>
    <w:p w:rsidR="00197D2E" w:rsidRDefault="00197D2E">
      <w:pPr>
        <w:ind w:firstLine="420"/>
        <w:jc w:val="left"/>
      </w:pPr>
      <w:r>
        <w:t>每个</w:t>
      </w:r>
      <w:r>
        <w:t xml:space="preserve"> GstElement </w:t>
      </w:r>
      <w:r>
        <w:t>都从其基类</w:t>
      </w:r>
      <w:r>
        <w:t xml:space="preserve"> GstObject </w:t>
      </w:r>
      <w:r>
        <w:t>继承了至少一个</w:t>
      </w:r>
      <w:r>
        <w:t>“</w:t>
      </w:r>
      <w:r>
        <w:t>名字</w:t>
      </w:r>
      <w:r>
        <w:t>”</w:t>
      </w:r>
      <w:r>
        <w:t>属性。这个名字属性将在函数</w:t>
      </w:r>
      <w:r>
        <w:t>gst_element_factory_make ()</w:t>
      </w:r>
      <w:r>
        <w:t>或者函数</w:t>
      </w:r>
      <w:r>
        <w:t>gst_element_factory_create ()</w:t>
      </w:r>
      <w:r>
        <w:t>中使用到。你可通过函数</w:t>
      </w:r>
      <w:r>
        <w:t xml:space="preserve"> gst_object_set_name </w:t>
      </w:r>
      <w:r>
        <w:t>设置该属性，通过</w:t>
      </w:r>
      <w:r>
        <w:t xml:space="preserve"> gst_object_get_name </w:t>
      </w:r>
      <w:r>
        <w:t>得到一个对象的名字属性。你也可以通过下面的方法来得到一个对象的名字属性。</w:t>
      </w:r>
      <w:r>
        <w:t> </w:t>
      </w:r>
    </w:p>
    <w:p w:rsidR="00197D2E" w:rsidRDefault="00197D2E">
      <w:pPr>
        <w:spacing w:line="200" w:lineRule="exact"/>
        <w:jc w:val="left"/>
        <w:rPr>
          <w:rFonts w:ascii="Verdana" w:hAnsi="Verdana"/>
          <w:sz w:val="15"/>
          <w:szCs w:val="15"/>
        </w:rPr>
      </w:pPr>
      <w:r>
        <w:rPr>
          <w:rFonts w:ascii="Verdana" w:hAnsi="Verdana"/>
          <w:sz w:val="15"/>
          <w:szCs w:val="15"/>
        </w:rPr>
        <w:t>#include &lt;gst/gst.h&gt;</w:t>
      </w:r>
      <w:r>
        <w:rPr>
          <w:rFonts w:ascii="Verdana" w:hAnsi="Verdana"/>
          <w:sz w:val="15"/>
          <w:szCs w:val="15"/>
        </w:rPr>
        <w:br/>
      </w:r>
      <w:r>
        <w:rPr>
          <w:rFonts w:ascii="Verdana" w:hAnsi="Verdana"/>
          <w:sz w:val="15"/>
          <w:szCs w:val="15"/>
        </w:rPr>
        <w:br/>
        <w:t>int</w:t>
      </w:r>
      <w:r>
        <w:rPr>
          <w:rFonts w:ascii="Verdana" w:hAnsi="Verdana"/>
          <w:sz w:val="15"/>
          <w:szCs w:val="15"/>
        </w:rPr>
        <w:br/>
        <w:t>main (int   argc,</w:t>
      </w:r>
      <w:r>
        <w:rPr>
          <w:rFonts w:ascii="Verdana" w:hAnsi="Verdana"/>
          <w:sz w:val="15"/>
          <w:szCs w:val="15"/>
        </w:rPr>
        <w:br/>
        <w:t xml:space="preserve">      char *argv[])</w:t>
      </w:r>
      <w:r>
        <w:rPr>
          <w:rFonts w:ascii="Verdana" w:hAnsi="Verdana"/>
          <w:sz w:val="15"/>
          <w:szCs w:val="15"/>
        </w:rPr>
        <w:br/>
      </w:r>
      <w:r>
        <w:rPr>
          <w:rFonts w:ascii="Verdana" w:hAnsi="Verdana"/>
          <w:sz w:val="15"/>
          <w:szCs w:val="15"/>
        </w:rPr>
        <w:lastRenderedPageBreak/>
        <w:t>{</w:t>
      </w:r>
      <w:r>
        <w:rPr>
          <w:rFonts w:ascii="Verdana" w:hAnsi="Verdana"/>
          <w:sz w:val="15"/>
          <w:szCs w:val="15"/>
        </w:rPr>
        <w:br/>
        <w:t xml:space="preserve">  GstElement *element;</w:t>
      </w:r>
      <w:r>
        <w:rPr>
          <w:rFonts w:ascii="Verdana" w:hAnsi="Verdana"/>
          <w:sz w:val="15"/>
          <w:szCs w:val="15"/>
        </w:rPr>
        <w:br/>
        <w:t xml:space="preserve">  gchar *name;</w:t>
      </w:r>
      <w:r>
        <w:rPr>
          <w:rFonts w:ascii="Verdana" w:hAnsi="Verdana"/>
          <w:sz w:val="15"/>
          <w:szCs w:val="15"/>
        </w:rPr>
        <w:br/>
      </w:r>
      <w:r>
        <w:rPr>
          <w:rFonts w:ascii="Verdana" w:hAnsi="Verdana"/>
          <w:sz w:val="15"/>
          <w:szCs w:val="15"/>
        </w:rPr>
        <w:br/>
        <w:t xml:space="preserve">  /* init GStreamer */</w:t>
      </w:r>
      <w:r>
        <w:rPr>
          <w:rFonts w:ascii="Verdana" w:hAnsi="Verdana"/>
          <w:sz w:val="15"/>
          <w:szCs w:val="15"/>
        </w:rPr>
        <w:br/>
        <w:t xml:space="preserve">  gst_init (&amp;argc, &amp;argv);</w:t>
      </w:r>
      <w:r>
        <w:rPr>
          <w:rFonts w:ascii="Verdana" w:hAnsi="Verdana"/>
          <w:sz w:val="15"/>
          <w:szCs w:val="15"/>
        </w:rPr>
        <w:br/>
      </w:r>
      <w:r>
        <w:rPr>
          <w:rFonts w:ascii="Verdana" w:hAnsi="Verdana"/>
          <w:sz w:val="15"/>
          <w:szCs w:val="15"/>
        </w:rPr>
        <w:br/>
        <w:t xml:space="preserve">  /* create element */</w:t>
      </w:r>
      <w:r>
        <w:rPr>
          <w:rFonts w:ascii="Verdana" w:hAnsi="Verdana"/>
          <w:sz w:val="15"/>
          <w:szCs w:val="15"/>
        </w:rPr>
        <w:br/>
        <w:t xml:space="preserve">  element = gst_element_factory_make ("fakesrc", "source");</w:t>
      </w:r>
      <w:r>
        <w:rPr>
          <w:rFonts w:ascii="Verdana" w:hAnsi="Verdana"/>
          <w:sz w:val="15"/>
          <w:szCs w:val="15"/>
        </w:rPr>
        <w:br/>
      </w:r>
      <w:r>
        <w:rPr>
          <w:rFonts w:ascii="Verdana" w:hAnsi="Verdana"/>
          <w:sz w:val="15"/>
          <w:szCs w:val="15"/>
        </w:rPr>
        <w:br/>
        <w:t xml:space="preserve">  /* get name */</w:t>
      </w:r>
      <w:r>
        <w:rPr>
          <w:rFonts w:ascii="Verdana" w:hAnsi="Verdana"/>
          <w:sz w:val="15"/>
          <w:szCs w:val="15"/>
        </w:rPr>
        <w:br/>
        <w:t xml:space="preserve">  g_object_get (G_OBJECT (element), "name", &amp;name, NULL);</w:t>
      </w:r>
      <w:r>
        <w:rPr>
          <w:rFonts w:ascii="Verdana" w:hAnsi="Verdana"/>
          <w:sz w:val="15"/>
          <w:szCs w:val="15"/>
        </w:rPr>
        <w:br/>
        <w:t xml:space="preserve">  g_print ("The name of the element is '%s'.\n", name);</w:t>
      </w:r>
      <w:r>
        <w:rPr>
          <w:rFonts w:ascii="Verdana" w:hAnsi="Verdana"/>
          <w:sz w:val="15"/>
          <w:szCs w:val="15"/>
        </w:rPr>
        <w:br/>
        <w:t xml:space="preserve">  g_free (name);</w:t>
      </w:r>
      <w:r>
        <w:rPr>
          <w:rFonts w:ascii="Verdana" w:hAnsi="Verdana"/>
          <w:sz w:val="15"/>
          <w:szCs w:val="15"/>
        </w:rPr>
        <w:br/>
      </w:r>
      <w:r>
        <w:rPr>
          <w:rFonts w:ascii="Verdana" w:hAnsi="Verdana"/>
          <w:sz w:val="15"/>
          <w:szCs w:val="15"/>
        </w:rPr>
        <w:br/>
        <w:t xml:space="preserve">  gst_object_unref (GST_OBJECT (element));</w:t>
      </w:r>
      <w:r>
        <w:rPr>
          <w:rFonts w:ascii="Verdana" w:hAnsi="Verdana"/>
          <w:sz w:val="15"/>
          <w:szCs w:val="15"/>
        </w:rPr>
        <w:br/>
      </w:r>
      <w:r>
        <w:rPr>
          <w:rFonts w:ascii="Verdana" w:hAnsi="Verdana"/>
          <w:sz w:val="15"/>
          <w:szCs w:val="15"/>
        </w:rPr>
        <w:br/>
        <w:t xml:space="preserve">  return 0;</w:t>
      </w:r>
      <w:r>
        <w:rPr>
          <w:rFonts w:ascii="Verdana" w:hAnsi="Verdana"/>
          <w:sz w:val="15"/>
          <w:szCs w:val="15"/>
        </w:rPr>
        <w:br/>
        <w:t>}</w:t>
      </w:r>
      <w:r>
        <w:rPr>
          <w:rFonts w:ascii="Verdana" w:hAnsi="Verdana"/>
          <w:sz w:val="15"/>
          <w:szCs w:val="15"/>
        </w:rPr>
        <w:br/>
        <w:t xml:space="preserve">    </w:t>
      </w:r>
    </w:p>
    <w:p w:rsidR="00197D2E" w:rsidRDefault="00197D2E">
      <w:pPr>
        <w:ind w:firstLine="420"/>
        <w:jc w:val="left"/>
      </w:pPr>
      <w:r>
        <w:t>大多数的插件</w:t>
      </w:r>
      <w:r>
        <w:t>(plugins)</w:t>
      </w:r>
      <w:r>
        <w:t>都提供了一些额外的方法，这些方法给程序员提供了更多的关于该元件的注册信息或配置信息。</w:t>
      </w:r>
      <w:r>
        <w:t xml:space="preserve">gst-inspect </w:t>
      </w:r>
      <w:r>
        <w:t>是一个用来查询特定元件特性（</w:t>
      </w:r>
      <w:r>
        <w:t>properties</w:t>
      </w:r>
      <w:r>
        <w:t>）的实用工具。它也提供了诸如函数简短介绍，参数的类型及其支持的范围等信息。关于</w:t>
      </w:r>
      <w:r>
        <w:t xml:space="preserve"> gst-inspect </w:t>
      </w:r>
      <w:r>
        <w:t>更详细的信息请参考附录。</w:t>
      </w:r>
    </w:p>
    <w:p w:rsidR="00197D2E" w:rsidRDefault="00197D2E">
      <w:pPr>
        <w:ind w:firstLine="420"/>
        <w:jc w:val="left"/>
      </w:pPr>
      <w:r>
        <w:t>关于</w:t>
      </w:r>
      <w:r>
        <w:t>GObject</w:t>
      </w:r>
      <w:r>
        <w:t>特性更详细的信息，我们推荐你去阅读</w:t>
      </w:r>
      <w:r>
        <w:t> </w:t>
      </w:r>
      <w:hyperlink r:id="rId121" w:anchor="_blank" w:history="1">
        <w:r>
          <w:rPr>
            <w:rStyle w:val="a4"/>
          </w:rPr>
          <w:t>GObject</w:t>
        </w:r>
        <w:r>
          <w:rPr>
            <w:rStyle w:val="a4"/>
          </w:rPr>
          <w:t>手册</w:t>
        </w:r>
      </w:hyperlink>
      <w:r>
        <w:t> </w:t>
      </w:r>
      <w:r>
        <w:t>以及</w:t>
      </w:r>
      <w:r>
        <w:t> </w:t>
      </w:r>
      <w:hyperlink r:id="rId122" w:anchor="_blank" w:history="1">
        <w:r>
          <w:rPr>
            <w:rStyle w:val="a4"/>
          </w:rPr>
          <w:t xml:space="preserve"> Glib </w:t>
        </w:r>
        <w:r>
          <w:rPr>
            <w:rStyle w:val="a4"/>
          </w:rPr>
          <w:t>对象系统介绍</w:t>
        </w:r>
      </w:hyperlink>
      <w:r>
        <w:t>.</w:t>
      </w:r>
    </w:p>
    <w:p w:rsidR="00197D2E" w:rsidRDefault="00197D2E">
      <w:pPr>
        <w:ind w:firstLine="420"/>
        <w:jc w:val="left"/>
      </w:pPr>
      <w:hyperlink r:id="rId123" w:anchor="_blank" w:history="1">
        <w:r>
          <w:rPr>
            <w:rStyle w:val="a4"/>
          </w:rPr>
          <w:t>GstElement</w:t>
        </w:r>
      </w:hyperlink>
      <w:r>
        <w:t>对象同样提供了许多的</w:t>
      </w:r>
      <w:r>
        <w:t xml:space="preserve"> GObject </w:t>
      </w:r>
      <w:r>
        <w:t>信号方法来实现一个灵活的回调机制。你同样可以使用</w:t>
      </w:r>
      <w:r>
        <w:t xml:space="preserve"> gst-inspect</w:t>
      </w:r>
      <w:r>
        <w:t>来检查一个特定元件所支持的信号。总之，信号和特性是元件与应用程序交互的最基本的方式。</w:t>
      </w:r>
    </w:p>
    <w:p w:rsidR="00197D2E" w:rsidRDefault="00197D2E">
      <w:pPr>
        <w:jc w:val="left"/>
        <w:rPr>
          <w:b/>
          <w:sz w:val="32"/>
          <w:szCs w:val="32"/>
        </w:rPr>
      </w:pPr>
      <w:bookmarkStart w:id="41" w:name="section-elements-factories"/>
      <w:r>
        <w:rPr>
          <w:b/>
          <w:sz w:val="32"/>
          <w:szCs w:val="32"/>
        </w:rPr>
        <w:t xml:space="preserve">5.4. </w:t>
      </w:r>
      <w:r>
        <w:rPr>
          <w:b/>
          <w:sz w:val="32"/>
          <w:szCs w:val="32"/>
        </w:rPr>
        <w:t>深入了解元件工厂</w:t>
      </w:r>
      <w:bookmarkEnd w:id="41"/>
    </w:p>
    <w:p w:rsidR="00197D2E" w:rsidRDefault="00197D2E">
      <w:pPr>
        <w:ind w:firstLine="420"/>
        <w:jc w:val="left"/>
      </w:pPr>
      <w:r>
        <w:t>在前面的部分，我们简要介绍过</w:t>
      </w:r>
      <w:r>
        <w:t> </w:t>
      </w:r>
      <w:hyperlink r:id="rId124" w:anchor="_blank" w:history="1">
        <w:r>
          <w:rPr>
            <w:rStyle w:val="a4"/>
          </w:rPr>
          <w:t>GstElementFactory</w:t>
        </w:r>
      </w:hyperlink>
      <w:r>
        <w:t> </w:t>
      </w:r>
      <w:r>
        <w:t>可以用来创建一个元件的实例，但是工厂元件不仅仅只能做这件事，工厂元件作为在</w:t>
      </w:r>
      <w:r>
        <w:t xml:space="preserve"> GStreamer </w:t>
      </w:r>
      <w:r>
        <w:t>注册系统中的一个基本类型，它可以描述所有的插件</w:t>
      </w:r>
      <w:r>
        <w:t>(plugins)</w:t>
      </w:r>
      <w:r>
        <w:t>以及由</w:t>
      </w:r>
      <w:r>
        <w:t>GStreamer</w:t>
      </w:r>
      <w:r>
        <w:t>创建的元件。这意味着工厂元件可以应用于一些自动元件实例，</w:t>
      </w:r>
      <w:r>
        <w:t xml:space="preserve"> </w:t>
      </w:r>
      <w:r>
        <w:t>像自动插件</w:t>
      </w:r>
      <w:r>
        <w:t xml:space="preserve">(autopluggers); </w:t>
      </w:r>
      <w:r>
        <w:t>或者创建一个可用元件列表，像管道对应用程序的类似操作</w:t>
      </w:r>
      <w:r>
        <w:t>(</w:t>
      </w:r>
      <w:r>
        <w:t>像</w:t>
      </w:r>
      <w:hyperlink r:id="rId125" w:anchor="_blank" w:history="1">
        <w:r>
          <w:rPr>
            <w:rStyle w:val="a4"/>
          </w:rPr>
          <w:t>GStreamer Editor</w:t>
        </w:r>
      </w:hyperlink>
      <w:r>
        <w:t xml:space="preserve">) </w:t>
      </w:r>
      <w:r>
        <w:t>。</w:t>
      </w:r>
      <w:r>
        <w:t> </w:t>
      </w:r>
    </w:p>
    <w:p w:rsidR="00197D2E" w:rsidRDefault="00197D2E">
      <w:pPr>
        <w:jc w:val="left"/>
        <w:rPr>
          <w:b/>
          <w:sz w:val="28"/>
          <w:szCs w:val="28"/>
        </w:rPr>
      </w:pPr>
      <w:bookmarkStart w:id="42" w:name="section-elements-factories-details"/>
      <w:r>
        <w:rPr>
          <w:b/>
          <w:sz w:val="28"/>
          <w:szCs w:val="28"/>
        </w:rPr>
        <w:t>5.4.1.</w:t>
      </w:r>
      <w:r>
        <w:rPr>
          <w:b/>
          <w:sz w:val="28"/>
          <w:szCs w:val="28"/>
        </w:rPr>
        <w:t>通过元</w:t>
      </w:r>
      <w:r>
        <w:rPr>
          <w:b/>
          <w:sz w:val="28"/>
          <w:szCs w:val="28"/>
        </w:rPr>
        <w:t xml:space="preserve"> </w:t>
      </w:r>
      <w:r>
        <w:rPr>
          <w:b/>
          <w:sz w:val="28"/>
          <w:szCs w:val="28"/>
        </w:rPr>
        <w:t>件工厂得到元件的信息</w:t>
      </w:r>
      <w:bookmarkEnd w:id="42"/>
    </w:p>
    <w:p w:rsidR="00197D2E" w:rsidRDefault="00197D2E">
      <w:pPr>
        <w:ind w:firstLine="420"/>
        <w:jc w:val="left"/>
      </w:pPr>
      <w:r>
        <w:t>像</w:t>
      </w:r>
      <w:r>
        <w:rPr>
          <w:b/>
          <w:bCs/>
          <w:color w:val="FF0000"/>
        </w:rPr>
        <w:t xml:space="preserve">gst-inspect </w:t>
      </w:r>
      <w:r>
        <w:t>这样的工具可以给出一个元件的概要</w:t>
      </w:r>
      <w:r>
        <w:t xml:space="preserve">: </w:t>
      </w:r>
      <w:r>
        <w:t>插件</w:t>
      </w:r>
      <w:r>
        <w:t>(plugin)</w:t>
      </w:r>
      <w:r>
        <w:t>的作者、描述性的元件名称</w:t>
      </w:r>
      <w:r>
        <w:t>(</w:t>
      </w:r>
      <w:r>
        <w:t>或者简称</w:t>
      </w:r>
      <w:r>
        <w:t>)</w:t>
      </w:r>
      <w:r>
        <w:t>、元件的等级（</w:t>
      </w:r>
      <w:r>
        <w:t>rank</w:t>
      </w:r>
      <w:r>
        <w:t>）以及元件的类别</w:t>
      </w:r>
      <w:r>
        <w:t>(category)</w:t>
      </w:r>
      <w:r>
        <w:t>。类别</w:t>
      </w:r>
      <w:r>
        <w:lastRenderedPageBreak/>
        <w:t>可以用来得到一个元件的类</w:t>
      </w:r>
      <w:r>
        <w:t xml:space="preserve"> </w:t>
      </w:r>
      <w:r>
        <w:t>型，这个类型是在使用工厂元件创建该元件时做创建的。例如类别可以是</w:t>
      </w:r>
      <w:r>
        <w:t xml:space="preserve"> Codec/Decoder/Video(</w:t>
      </w:r>
      <w:r>
        <w:t>视频解码器</w:t>
      </w:r>
      <w:r>
        <w:t>)</w:t>
      </w:r>
      <w:r>
        <w:t>、</w:t>
      </w:r>
      <w:r>
        <w:t>Source/Video(</w:t>
      </w:r>
      <w:r>
        <w:t>视频发生器</w:t>
      </w:r>
      <w:r>
        <w:t>)</w:t>
      </w:r>
      <w:r>
        <w:t>、</w:t>
      </w:r>
      <w:r>
        <w:t>Sink/Video(</w:t>
      </w:r>
      <w:r>
        <w:t>视频输出器</w:t>
      </w:r>
      <w:r>
        <w:t>)</w:t>
      </w:r>
      <w:r>
        <w:t>。音频也有类似的类别。同样还存在</w:t>
      </w:r>
      <w:r>
        <w:t xml:space="preserve"> Codec/Demuxer</w:t>
      </w:r>
      <w:r>
        <w:t>和</w:t>
      </w:r>
      <w:r>
        <w:t>Codec/Muxer</w:t>
      </w:r>
      <w:r>
        <w:t>，甚至更多的类别。</w:t>
      </w:r>
      <w:r>
        <w:t>Gst-inspect</w:t>
      </w:r>
      <w:r>
        <w:t>将会列出当前所有的工厂对象，</w:t>
      </w:r>
      <w:r>
        <w:t xml:space="preserve">gst-inspect &lt;factory-name&gt; </w:t>
      </w:r>
      <w:r>
        <w:t>将会列出特定工厂对象的所有概要信息。</w:t>
      </w:r>
      <w:r>
        <w:t> </w:t>
      </w:r>
    </w:p>
    <w:p w:rsidR="00197D2E" w:rsidRDefault="00197D2E">
      <w:pPr>
        <w:spacing w:line="200" w:lineRule="exact"/>
        <w:jc w:val="left"/>
        <w:rPr>
          <w:rFonts w:ascii="Verdana" w:hAnsi="Verdana"/>
          <w:sz w:val="15"/>
          <w:szCs w:val="15"/>
        </w:rPr>
      </w:pPr>
      <w:r>
        <w:rPr>
          <w:rFonts w:ascii="Verdana" w:hAnsi="Verdana"/>
          <w:sz w:val="15"/>
          <w:szCs w:val="15"/>
        </w:rPr>
        <w:t>#include &lt;gst/gst.h&gt;</w:t>
      </w:r>
      <w:r>
        <w:rPr>
          <w:rFonts w:ascii="Verdana" w:hAnsi="Verdana"/>
          <w:sz w:val="15"/>
          <w:szCs w:val="15"/>
        </w:rPr>
        <w:br/>
      </w:r>
      <w:r>
        <w:rPr>
          <w:rFonts w:ascii="Verdana" w:hAnsi="Verdana"/>
          <w:sz w:val="15"/>
          <w:szCs w:val="15"/>
        </w:rPr>
        <w:br/>
        <w:t>int</w:t>
      </w:r>
      <w:r>
        <w:rPr>
          <w:rFonts w:ascii="Verdana" w:hAnsi="Verdana"/>
          <w:sz w:val="15"/>
          <w:szCs w:val="15"/>
        </w:rPr>
        <w:br/>
        <w:t>main (int   argc,</w:t>
      </w:r>
      <w:r>
        <w:rPr>
          <w:rFonts w:ascii="Verdana" w:hAnsi="Verdana"/>
          <w:sz w:val="15"/>
          <w:szCs w:val="15"/>
        </w:rPr>
        <w:br/>
        <w:t xml:space="preserve">      char *argv[])</w:t>
      </w:r>
      <w:r>
        <w:rPr>
          <w:rFonts w:ascii="Verdana" w:hAnsi="Verdana"/>
          <w:sz w:val="15"/>
          <w:szCs w:val="15"/>
        </w:rPr>
        <w:br/>
        <w:t>{</w:t>
      </w:r>
      <w:r>
        <w:rPr>
          <w:rFonts w:ascii="Verdana" w:hAnsi="Verdana"/>
          <w:sz w:val="15"/>
          <w:szCs w:val="15"/>
        </w:rPr>
        <w:br/>
        <w:t xml:space="preserve">  GstElementFactory *factory;</w:t>
      </w:r>
      <w:r>
        <w:rPr>
          <w:rFonts w:ascii="Verdana" w:hAnsi="Verdana"/>
          <w:sz w:val="15"/>
          <w:szCs w:val="15"/>
        </w:rPr>
        <w:br/>
      </w:r>
      <w:r>
        <w:rPr>
          <w:rFonts w:ascii="Verdana" w:hAnsi="Verdana"/>
          <w:sz w:val="15"/>
          <w:szCs w:val="15"/>
        </w:rPr>
        <w:br/>
        <w:t xml:space="preserve">  /* init GStreamer */</w:t>
      </w:r>
      <w:r>
        <w:rPr>
          <w:rFonts w:ascii="Verdana" w:hAnsi="Verdana"/>
          <w:sz w:val="15"/>
          <w:szCs w:val="15"/>
        </w:rPr>
        <w:br/>
        <w:t xml:space="preserve">  gst_init (&amp;argc, &amp;argv);</w:t>
      </w:r>
      <w:r>
        <w:rPr>
          <w:rFonts w:ascii="Verdana" w:hAnsi="Verdana"/>
          <w:sz w:val="15"/>
          <w:szCs w:val="15"/>
        </w:rPr>
        <w:br/>
      </w:r>
      <w:r>
        <w:rPr>
          <w:rFonts w:ascii="Verdana" w:hAnsi="Verdana"/>
          <w:sz w:val="15"/>
          <w:szCs w:val="15"/>
        </w:rPr>
        <w:br/>
        <w:t xml:space="preserve">  /* get factory */</w:t>
      </w:r>
      <w:r>
        <w:rPr>
          <w:rFonts w:ascii="Verdana" w:hAnsi="Verdana"/>
          <w:sz w:val="15"/>
          <w:szCs w:val="15"/>
        </w:rPr>
        <w:br/>
        <w:t xml:space="preserve">  factory = gst_element_factory_find ("audiotestsrc");</w:t>
      </w:r>
      <w:r>
        <w:rPr>
          <w:rFonts w:ascii="Verdana" w:hAnsi="Verdana"/>
          <w:sz w:val="15"/>
          <w:szCs w:val="15"/>
        </w:rPr>
        <w:br/>
        <w:t xml:space="preserve">  if (!factory) {</w:t>
      </w:r>
      <w:r>
        <w:rPr>
          <w:rFonts w:ascii="Verdana" w:hAnsi="Verdana"/>
          <w:sz w:val="15"/>
          <w:szCs w:val="15"/>
        </w:rPr>
        <w:br/>
        <w:t xml:space="preserve">    g_print ("You don't have the 'audiotestsrc' element installed!\n");</w:t>
      </w:r>
      <w:r>
        <w:rPr>
          <w:rFonts w:ascii="Verdana" w:hAnsi="Verdana"/>
          <w:sz w:val="15"/>
          <w:szCs w:val="15"/>
        </w:rPr>
        <w:br/>
        <w:t xml:space="preserve">    return -1;</w:t>
      </w:r>
      <w:r>
        <w:rPr>
          <w:rFonts w:ascii="Verdana" w:hAnsi="Verdana"/>
          <w:sz w:val="15"/>
          <w:szCs w:val="15"/>
        </w:rPr>
        <w:br/>
        <w:t xml:space="preserve">  }</w:t>
      </w:r>
      <w:r>
        <w:rPr>
          <w:rFonts w:ascii="Verdana" w:hAnsi="Verdana"/>
          <w:sz w:val="15"/>
          <w:szCs w:val="15"/>
        </w:rPr>
        <w:br/>
      </w:r>
      <w:r>
        <w:rPr>
          <w:rFonts w:ascii="Verdana" w:hAnsi="Verdana"/>
          <w:sz w:val="15"/>
          <w:szCs w:val="15"/>
        </w:rPr>
        <w:br/>
        <w:t xml:space="preserve">  /* display information */</w:t>
      </w:r>
      <w:r>
        <w:rPr>
          <w:rFonts w:ascii="Verdana" w:hAnsi="Verdana"/>
          <w:sz w:val="15"/>
          <w:szCs w:val="15"/>
        </w:rPr>
        <w:br/>
        <w:t xml:space="preserve">  g_print ("The '%s' element is a member of the category %s.\n"</w:t>
      </w:r>
      <w:r>
        <w:rPr>
          <w:rFonts w:ascii="Verdana" w:hAnsi="Verdana"/>
          <w:sz w:val="15"/>
          <w:szCs w:val="15"/>
        </w:rPr>
        <w:br/>
        <w:t xml:space="preserve">           "Description: %s\n",</w:t>
      </w:r>
      <w:r>
        <w:rPr>
          <w:rFonts w:ascii="Verdana" w:hAnsi="Verdana"/>
          <w:sz w:val="15"/>
          <w:szCs w:val="15"/>
        </w:rPr>
        <w:br/>
        <w:t xml:space="preserve">           gst_plugin_feature_get_name (GST_PLUGIN_FEATURE (factory)),</w:t>
      </w:r>
      <w:r>
        <w:rPr>
          <w:rFonts w:ascii="Verdana" w:hAnsi="Verdana"/>
          <w:sz w:val="15"/>
          <w:szCs w:val="15"/>
        </w:rPr>
        <w:br/>
        <w:t xml:space="preserve">           gst_element_factory_get_klass (factory),</w:t>
      </w:r>
      <w:r>
        <w:rPr>
          <w:rFonts w:ascii="Verdana" w:hAnsi="Verdana"/>
          <w:sz w:val="15"/>
          <w:szCs w:val="15"/>
        </w:rPr>
        <w:br/>
        <w:t xml:space="preserve">           gst_element_factory_get_description (factory));</w:t>
      </w:r>
      <w:r>
        <w:rPr>
          <w:rFonts w:ascii="Verdana" w:hAnsi="Verdana"/>
          <w:sz w:val="15"/>
          <w:szCs w:val="15"/>
        </w:rPr>
        <w:br/>
      </w:r>
      <w:r>
        <w:rPr>
          <w:rFonts w:ascii="Verdana" w:hAnsi="Verdana"/>
          <w:sz w:val="15"/>
          <w:szCs w:val="15"/>
        </w:rPr>
        <w:br/>
        <w:t xml:space="preserve">  return 0;</w:t>
      </w:r>
      <w:r>
        <w:rPr>
          <w:rFonts w:ascii="Verdana" w:hAnsi="Verdana"/>
          <w:sz w:val="15"/>
          <w:szCs w:val="15"/>
        </w:rPr>
        <w:br/>
        <w:t>}</w:t>
      </w:r>
      <w:r>
        <w:rPr>
          <w:rFonts w:ascii="Verdana" w:hAnsi="Verdana"/>
          <w:sz w:val="15"/>
          <w:szCs w:val="15"/>
        </w:rPr>
        <w:br/>
        <w:t xml:space="preserve">      </w:t>
      </w:r>
    </w:p>
    <w:p w:rsidR="00197D2E" w:rsidRDefault="00197D2E">
      <w:pPr>
        <w:ind w:firstLine="420"/>
        <w:jc w:val="left"/>
      </w:pPr>
      <w:r>
        <w:t>你可以通过</w:t>
      </w:r>
      <w:r>
        <w:t>gst_registry_pool_feature_list (GST_TYPE_ELEMENT_FACTORY)</w:t>
      </w:r>
      <w:r>
        <w:t>得到所有在</w:t>
      </w:r>
      <w:r>
        <w:t>GStreamer</w:t>
      </w:r>
      <w:r>
        <w:t>中注册过的工厂元件。</w:t>
      </w:r>
    </w:p>
    <w:p w:rsidR="00197D2E" w:rsidRDefault="00197D2E">
      <w:pPr>
        <w:jc w:val="left"/>
        <w:rPr>
          <w:b/>
          <w:sz w:val="28"/>
          <w:szCs w:val="28"/>
        </w:rPr>
      </w:pPr>
      <w:bookmarkStart w:id="43" w:name="section-elements-factories-padtemplates"/>
      <w:r>
        <w:rPr>
          <w:b/>
          <w:sz w:val="28"/>
          <w:szCs w:val="28"/>
        </w:rPr>
        <w:t xml:space="preserve">5.4.2. </w:t>
      </w:r>
      <w:r>
        <w:rPr>
          <w:b/>
          <w:sz w:val="28"/>
          <w:szCs w:val="28"/>
        </w:rPr>
        <w:t>找出元件所包含的衬垫</w:t>
      </w:r>
      <w:bookmarkEnd w:id="43"/>
    </w:p>
    <w:p w:rsidR="00197D2E" w:rsidRDefault="00197D2E">
      <w:pPr>
        <w:ind w:firstLine="420"/>
        <w:jc w:val="left"/>
      </w:pPr>
      <w:r>
        <w:t>工厂元件最有用处的功能可能是它包含了对元件所能产生的衬垫的一个详细描述，以及这些衬垫的功能</w:t>
      </w:r>
      <w:r>
        <w:t>(</w:t>
      </w:r>
      <w:r>
        <w:t>以行外话讲</w:t>
      </w:r>
      <w:r>
        <w:t xml:space="preserve">: </w:t>
      </w:r>
      <w:r>
        <w:rPr>
          <w:b/>
          <w:bCs/>
          <w:color w:val="FF0000"/>
        </w:rPr>
        <w:t>就是指这些衬垫所支持的媒体类型</w:t>
      </w:r>
      <w:r>
        <w:t>)</w:t>
      </w:r>
      <w:r>
        <w:t>，而得到</w:t>
      </w:r>
      <w:r>
        <w:t xml:space="preserve"> </w:t>
      </w:r>
      <w:r>
        <w:t>这些信息是不需要将所有的插件</w:t>
      </w:r>
      <w:r>
        <w:t>(plugins)</w:t>
      </w:r>
      <w:r>
        <w:t>都装载到内存中。这可用来给一个编码器提供一个编码列表，或在多媒体播放器自动加载插件时发挥作用。目前</w:t>
      </w:r>
      <w:r>
        <w:t xml:space="preserve"> </w:t>
      </w:r>
      <w:r>
        <w:t>所有基于</w:t>
      </w:r>
      <w:r>
        <w:t xml:space="preserve"> GStreamer </w:t>
      </w:r>
      <w:r>
        <w:t>的多媒体播放器以及自动加载器</w:t>
      </w:r>
      <w:r>
        <w:t>(autoplugger)</w:t>
      </w:r>
      <w:r>
        <w:t>都是以上述方式工作。当我们在下一章：衬垫与功能（</w:t>
      </w:r>
      <w:r>
        <w:t> </w:t>
      </w:r>
      <w:hyperlink r:id="rId126" w:history="1">
        <w:r>
          <w:rPr>
            <w:rStyle w:val="a4"/>
          </w:rPr>
          <w:t>Pads and capabilities</w:t>
        </w:r>
      </w:hyperlink>
      <w:r>
        <w:t>）中学习到</w:t>
      </w:r>
      <w:r>
        <w:t xml:space="preserve"> GstPad </w:t>
      </w:r>
      <w:r>
        <w:t>与</w:t>
      </w:r>
      <w:r>
        <w:t xml:space="preserve"> GstCaps </w:t>
      </w:r>
      <w:r>
        <w:t>时，会对上面的特性有个更清晰的了解。</w:t>
      </w:r>
    </w:p>
    <w:p w:rsidR="00197D2E" w:rsidRDefault="00197D2E">
      <w:pPr>
        <w:jc w:val="left"/>
        <w:rPr>
          <w:b/>
          <w:sz w:val="32"/>
          <w:szCs w:val="32"/>
        </w:rPr>
      </w:pPr>
      <w:bookmarkStart w:id="44" w:name="section-elements-link"/>
      <w:r>
        <w:rPr>
          <w:b/>
          <w:sz w:val="32"/>
          <w:szCs w:val="32"/>
        </w:rPr>
        <w:lastRenderedPageBreak/>
        <w:t xml:space="preserve">5.5. </w:t>
      </w:r>
      <w:r>
        <w:rPr>
          <w:b/>
          <w:sz w:val="32"/>
          <w:szCs w:val="32"/>
        </w:rPr>
        <w:t>链接元件</w:t>
      </w:r>
      <w:bookmarkEnd w:id="44"/>
    </w:p>
    <w:p w:rsidR="00197D2E" w:rsidRDefault="00197D2E">
      <w:pPr>
        <w:ind w:firstLine="420"/>
        <w:jc w:val="left"/>
      </w:pPr>
      <w:r>
        <w:t>通过将一个源元件，零个或多个类过滤元件，和一个接收元件链接在一起，你可以建立起一条媒体管道。数据将在这些元件间流过。这是</w:t>
      </w:r>
      <w:r>
        <w:t xml:space="preserve"> GStreamer </w:t>
      </w:r>
      <w:r>
        <w:t>中处理媒体的基本概念。图</w:t>
      </w:r>
      <w:r>
        <w:t xml:space="preserve">5-5 </w:t>
      </w:r>
      <w:r>
        <w:t>用</w:t>
      </w:r>
      <w:r>
        <w:t>3</w:t>
      </w:r>
      <w:r>
        <w:t>个链接的元件形象化了媒体管道。</w:t>
      </w:r>
    </w:p>
    <w:p w:rsidR="00197D2E" w:rsidRDefault="00197D2E">
      <w:pPr>
        <w:jc w:val="left"/>
      </w:pPr>
      <w:bookmarkStart w:id="45" w:name="section-link"/>
      <w:bookmarkEnd w:id="45"/>
      <w:r>
        <w:t>图</w:t>
      </w:r>
      <w:r>
        <w:t>5-5.</w:t>
      </w:r>
      <w:r>
        <w:t>形象化</w:t>
      </w:r>
      <w:r>
        <w:t>3</w:t>
      </w:r>
      <w:r>
        <w:t>个链接的元件</w:t>
      </w:r>
    </w:p>
    <w:p w:rsidR="00197D2E" w:rsidRDefault="0068033D">
      <w:pPr>
        <w:jc w:val="left"/>
      </w:pPr>
      <w:r>
        <w:rPr>
          <w:noProof/>
          <w:lang w:eastAsia="zh-CN"/>
        </w:rPr>
        <w:drawing>
          <wp:inline distT="0" distB="0" distL="0" distR="0">
            <wp:extent cx="4735830" cy="1105535"/>
            <wp:effectExtent l="1905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7"/>
                    <a:srcRect/>
                    <a:stretch>
                      <a:fillRect/>
                    </a:stretch>
                  </pic:blipFill>
                  <pic:spPr bwMode="auto">
                    <a:xfrm>
                      <a:off x="0" y="0"/>
                      <a:ext cx="4735830" cy="1105535"/>
                    </a:xfrm>
                    <a:prstGeom prst="rect">
                      <a:avLst/>
                    </a:prstGeom>
                    <a:solidFill>
                      <a:srgbClr val="FFFFFF"/>
                    </a:solidFill>
                    <a:ln w="9525">
                      <a:noFill/>
                      <a:miter lim="800000"/>
                      <a:headEnd/>
                      <a:tailEnd/>
                    </a:ln>
                  </pic:spPr>
                </pic:pic>
              </a:graphicData>
            </a:graphic>
          </wp:inline>
        </w:drawing>
      </w:r>
    </w:p>
    <w:p w:rsidR="00197D2E" w:rsidRDefault="00197D2E">
      <w:pPr>
        <w:ind w:firstLine="420"/>
        <w:jc w:val="left"/>
      </w:pPr>
      <w:r>
        <w:t>通过链接这三个元件，我们创建了一条简单的元件链。元件链中源元件</w:t>
      </w:r>
      <w:r>
        <w:t>("element1")</w:t>
      </w:r>
      <w:r>
        <w:t>的输出将会是类过滤元件</w:t>
      </w:r>
      <w:r>
        <w:t xml:space="preserve"> ("element2")</w:t>
      </w:r>
      <w:r>
        <w:t>的输入。类过滤元件将会对数据进行某些操作，然后将数据输出给最终的接收元件</w:t>
      </w:r>
      <w:r>
        <w:t>("element3")</w:t>
      </w:r>
      <w:r>
        <w:t>。</w:t>
      </w:r>
    </w:p>
    <w:p w:rsidR="00197D2E" w:rsidRDefault="00197D2E">
      <w:pPr>
        <w:ind w:firstLine="420"/>
        <w:jc w:val="left"/>
      </w:pPr>
      <w:r>
        <w:t>把上述过程想象成一个简单的</w:t>
      </w:r>
      <w:r>
        <w:t xml:space="preserve"> Ogg/Vorbis </w:t>
      </w:r>
      <w:r>
        <w:t>音频解码器。源元件从磁盘读取文件。第二个元件就是</w:t>
      </w:r>
      <w:r>
        <w:t xml:space="preserve">Ogg/Vorbis </w:t>
      </w:r>
      <w:r>
        <w:t>音频解码器。最终的接收元件是你的声卡，它用来播放经过解码的音频数据。我们将在该手册的后部分用一个简单的图来构建这个</w:t>
      </w:r>
      <w:r>
        <w:t xml:space="preserve"> Ogg/Vorbis </w:t>
      </w:r>
      <w:r>
        <w:t>播放器。上述的过程用代码表示为</w:t>
      </w:r>
      <w:r>
        <w:t>: </w:t>
      </w:r>
    </w:p>
    <w:p w:rsidR="00197D2E" w:rsidRDefault="00197D2E">
      <w:pPr>
        <w:spacing w:line="200" w:lineRule="exact"/>
        <w:jc w:val="left"/>
        <w:rPr>
          <w:rFonts w:ascii="Verdana" w:hAnsi="Verdana"/>
          <w:sz w:val="15"/>
          <w:szCs w:val="15"/>
        </w:rPr>
      </w:pPr>
      <w:r>
        <w:rPr>
          <w:rFonts w:ascii="Verdana" w:hAnsi="Verdana"/>
          <w:sz w:val="15"/>
          <w:szCs w:val="15"/>
        </w:rPr>
        <w:t>#include &lt;gst/gst.h&gt;</w:t>
      </w:r>
      <w:r>
        <w:rPr>
          <w:rFonts w:ascii="Verdana" w:hAnsi="Verdana"/>
          <w:sz w:val="15"/>
          <w:szCs w:val="15"/>
        </w:rPr>
        <w:br/>
      </w:r>
      <w:r>
        <w:rPr>
          <w:rFonts w:ascii="Verdana" w:hAnsi="Verdana"/>
          <w:sz w:val="15"/>
          <w:szCs w:val="15"/>
        </w:rPr>
        <w:br/>
        <w:t>int</w:t>
      </w:r>
      <w:r>
        <w:rPr>
          <w:rFonts w:ascii="Verdana" w:hAnsi="Verdana"/>
          <w:sz w:val="15"/>
          <w:szCs w:val="15"/>
        </w:rPr>
        <w:br/>
        <w:t>main (int   argc,</w:t>
      </w:r>
      <w:r>
        <w:rPr>
          <w:rFonts w:ascii="Verdana" w:hAnsi="Verdana"/>
          <w:sz w:val="15"/>
          <w:szCs w:val="15"/>
        </w:rPr>
        <w:br/>
        <w:t xml:space="preserve">      char *argv[])</w:t>
      </w:r>
      <w:r>
        <w:rPr>
          <w:rFonts w:ascii="Verdana" w:hAnsi="Verdana"/>
          <w:sz w:val="15"/>
          <w:szCs w:val="15"/>
        </w:rPr>
        <w:br/>
        <w:t>{</w:t>
      </w:r>
      <w:r>
        <w:rPr>
          <w:rFonts w:ascii="Verdana" w:hAnsi="Verdana"/>
          <w:sz w:val="15"/>
          <w:szCs w:val="15"/>
        </w:rPr>
        <w:br/>
        <w:t xml:space="preserve">  GstElement *pipeline;</w:t>
      </w:r>
      <w:r>
        <w:rPr>
          <w:rFonts w:ascii="Verdana" w:hAnsi="Verdana"/>
          <w:sz w:val="15"/>
          <w:szCs w:val="15"/>
        </w:rPr>
        <w:br/>
        <w:t xml:space="preserve">  GstElement *source, *filter, *sink;</w:t>
      </w:r>
      <w:r>
        <w:rPr>
          <w:rFonts w:ascii="Verdana" w:hAnsi="Verdana"/>
          <w:sz w:val="15"/>
          <w:szCs w:val="15"/>
        </w:rPr>
        <w:br/>
      </w:r>
      <w:r>
        <w:rPr>
          <w:rFonts w:ascii="Verdana" w:hAnsi="Verdana"/>
          <w:sz w:val="15"/>
          <w:szCs w:val="15"/>
        </w:rPr>
        <w:br/>
        <w:t xml:space="preserve">  /* init */</w:t>
      </w:r>
      <w:r>
        <w:rPr>
          <w:rFonts w:ascii="Verdana" w:hAnsi="Verdana"/>
          <w:sz w:val="15"/>
          <w:szCs w:val="15"/>
        </w:rPr>
        <w:br/>
        <w:t xml:space="preserve">  gst_init (&amp;argc, &amp;argv);</w:t>
      </w:r>
      <w:r>
        <w:rPr>
          <w:rFonts w:ascii="Verdana" w:hAnsi="Verdana"/>
          <w:sz w:val="15"/>
          <w:szCs w:val="15"/>
        </w:rPr>
        <w:br/>
      </w:r>
      <w:r>
        <w:rPr>
          <w:rFonts w:ascii="Verdana" w:hAnsi="Verdana"/>
          <w:sz w:val="15"/>
          <w:szCs w:val="15"/>
        </w:rPr>
        <w:br/>
        <w:t xml:space="preserve">  /* create pipeline */</w:t>
      </w:r>
      <w:r>
        <w:rPr>
          <w:rFonts w:ascii="Verdana" w:hAnsi="Verdana"/>
          <w:sz w:val="15"/>
          <w:szCs w:val="15"/>
        </w:rPr>
        <w:br/>
        <w:t xml:space="preserve">  pipeline = gst_pipeline_new ("my-pipeline");</w:t>
      </w:r>
      <w:r>
        <w:rPr>
          <w:rFonts w:ascii="Verdana" w:hAnsi="Verdana"/>
          <w:sz w:val="15"/>
          <w:szCs w:val="15"/>
        </w:rPr>
        <w:br/>
      </w:r>
      <w:r>
        <w:rPr>
          <w:rFonts w:ascii="Verdana" w:hAnsi="Verdana"/>
          <w:sz w:val="15"/>
          <w:szCs w:val="15"/>
        </w:rPr>
        <w:br/>
        <w:t xml:space="preserve">  /* create elements */</w:t>
      </w:r>
      <w:r>
        <w:rPr>
          <w:rFonts w:ascii="Verdana" w:hAnsi="Verdana"/>
          <w:sz w:val="15"/>
          <w:szCs w:val="15"/>
        </w:rPr>
        <w:br/>
        <w:t xml:space="preserve">  source = gst_element_factory_make ("fakesrc", "source");</w:t>
      </w:r>
      <w:r>
        <w:rPr>
          <w:rFonts w:ascii="Verdana" w:hAnsi="Verdana"/>
          <w:sz w:val="15"/>
          <w:szCs w:val="15"/>
        </w:rPr>
        <w:br/>
        <w:t xml:space="preserve">  filter = gst_element_factory_make ("identity", "filter");</w:t>
      </w:r>
      <w:r>
        <w:rPr>
          <w:rFonts w:ascii="Verdana" w:hAnsi="Verdana"/>
          <w:sz w:val="15"/>
          <w:szCs w:val="15"/>
        </w:rPr>
        <w:br/>
        <w:t xml:space="preserve">  sink = gst_element_factory_make ("fakesink", "sink");</w:t>
      </w:r>
      <w:r>
        <w:rPr>
          <w:rFonts w:ascii="Verdana" w:hAnsi="Verdana"/>
          <w:sz w:val="15"/>
          <w:szCs w:val="15"/>
        </w:rPr>
        <w:br/>
      </w:r>
      <w:r>
        <w:rPr>
          <w:rFonts w:ascii="Verdana" w:hAnsi="Verdana"/>
          <w:sz w:val="15"/>
          <w:szCs w:val="15"/>
        </w:rPr>
        <w:br/>
        <w:t xml:space="preserve">  /* must add elements to pipeline before linking them */</w:t>
      </w:r>
      <w:r>
        <w:rPr>
          <w:rFonts w:ascii="Verdana" w:hAnsi="Verdana"/>
          <w:sz w:val="15"/>
          <w:szCs w:val="15"/>
        </w:rPr>
        <w:br/>
        <w:t xml:space="preserve">  gst_bin_add_many (GST_BIN (pipeline), source, filter, sink, NULL);</w:t>
      </w:r>
      <w:r>
        <w:rPr>
          <w:rFonts w:ascii="Verdana" w:hAnsi="Verdana"/>
          <w:sz w:val="15"/>
          <w:szCs w:val="15"/>
        </w:rPr>
        <w:br/>
      </w:r>
      <w:r>
        <w:rPr>
          <w:rFonts w:ascii="Verdana" w:hAnsi="Verdana"/>
          <w:sz w:val="15"/>
          <w:szCs w:val="15"/>
        </w:rPr>
        <w:br/>
        <w:t xml:space="preserve">  /* link */</w:t>
      </w:r>
      <w:r>
        <w:rPr>
          <w:rFonts w:ascii="Verdana" w:hAnsi="Verdana"/>
          <w:sz w:val="15"/>
          <w:szCs w:val="15"/>
        </w:rPr>
        <w:br/>
      </w:r>
      <w:r>
        <w:rPr>
          <w:rFonts w:ascii="Verdana" w:hAnsi="Verdana"/>
          <w:sz w:val="15"/>
          <w:szCs w:val="15"/>
        </w:rPr>
        <w:lastRenderedPageBreak/>
        <w:t xml:space="preserve">  if (!gst_element_link_many (source, filter, sink, NULL)) {</w:t>
      </w:r>
      <w:r>
        <w:rPr>
          <w:rFonts w:ascii="Verdana" w:hAnsi="Verdana"/>
          <w:sz w:val="15"/>
          <w:szCs w:val="15"/>
        </w:rPr>
        <w:br/>
        <w:t xml:space="preserve">    g_warning ("Failed to link elements!");</w:t>
      </w:r>
      <w:r>
        <w:rPr>
          <w:rFonts w:ascii="Verdana" w:hAnsi="Verdana"/>
          <w:sz w:val="15"/>
          <w:szCs w:val="15"/>
        </w:rPr>
        <w:br/>
        <w:t xml:space="preserve">  }</w:t>
      </w:r>
      <w:r>
        <w:rPr>
          <w:rFonts w:ascii="Verdana" w:hAnsi="Verdana"/>
          <w:sz w:val="15"/>
          <w:szCs w:val="15"/>
        </w:rPr>
        <w:br/>
      </w:r>
      <w:r>
        <w:rPr>
          <w:rFonts w:ascii="Verdana" w:hAnsi="Verdana"/>
          <w:sz w:val="15"/>
          <w:szCs w:val="15"/>
        </w:rPr>
        <w:br/>
        <w:t>[..]</w:t>
      </w:r>
      <w:r>
        <w:rPr>
          <w:rFonts w:ascii="Verdana" w:hAnsi="Verdana"/>
          <w:sz w:val="15"/>
          <w:szCs w:val="15"/>
        </w:rPr>
        <w:br/>
      </w:r>
      <w:r>
        <w:rPr>
          <w:rFonts w:ascii="Verdana" w:hAnsi="Verdana"/>
          <w:sz w:val="15"/>
          <w:szCs w:val="15"/>
        </w:rPr>
        <w:br/>
        <w:t>}</w:t>
      </w:r>
      <w:r>
        <w:rPr>
          <w:rFonts w:ascii="Verdana" w:hAnsi="Verdana"/>
          <w:sz w:val="15"/>
          <w:szCs w:val="15"/>
        </w:rPr>
        <w:br/>
        <w:t xml:space="preserve">    </w:t>
      </w:r>
    </w:p>
    <w:p w:rsidR="00197D2E" w:rsidRDefault="00197D2E">
      <w:pPr>
        <w:ind w:firstLine="420"/>
        <w:jc w:val="left"/>
      </w:pPr>
      <w:r>
        <w:t>对于一些特定的链接行为，可以通过函数</w:t>
      </w:r>
      <w:r>
        <w:rPr>
          <w:b/>
          <w:bCs/>
          <w:color w:val="FF0000"/>
        </w:rPr>
        <w:t xml:space="preserve">gst_element_link () </w:t>
      </w:r>
      <w:r>
        <w:rPr>
          <w:b/>
          <w:bCs/>
          <w:color w:val="FF0000"/>
        </w:rPr>
        <w:t>以及</w:t>
      </w:r>
      <w:r>
        <w:rPr>
          <w:b/>
          <w:bCs/>
          <w:color w:val="FF0000"/>
        </w:rPr>
        <w:t xml:space="preserve"> gst_element_link_pads()</w:t>
      </w:r>
      <w:r>
        <w:t>来实现。你可以使用不同的</w:t>
      </w:r>
      <w:r>
        <w:t>gst_pad_link_* ()</w:t>
      </w:r>
      <w:r>
        <w:t>函数来得到单个衬垫的引用并将它们链接起来。更详细的信息请参考</w:t>
      </w:r>
      <w:r>
        <w:t>API</w:t>
      </w:r>
      <w:r>
        <w:t>手册。</w:t>
      </w:r>
    </w:p>
    <w:p w:rsidR="00197D2E" w:rsidRDefault="00197D2E">
      <w:pPr>
        <w:ind w:firstLine="420"/>
        <w:jc w:val="left"/>
      </w:pPr>
      <w:r>
        <w:t>注意</w:t>
      </w:r>
      <w:r>
        <w:t>:</w:t>
      </w:r>
      <w:r>
        <w:t>在链接不同的元件之前，你需要确保这些元件都被加在同一个箱柜中，因为将一个元件加载到一个箱柜中会破坏该元件已存在的一些链接关系。同时，你不能直接链接不在同一箱柜或管道中的元件。如果你想要连接处于不同层次中的元件或衬垫，你将使用到精灵衬垫</w:t>
      </w:r>
      <w:r>
        <w:t>(</w:t>
      </w:r>
      <w:r>
        <w:t>关于精灵衬垫更多的信息将在后续章节中讲到</w:t>
      </w:r>
      <w:r>
        <w:t xml:space="preserve">) </w:t>
      </w:r>
      <w:r>
        <w:t>。</w:t>
      </w:r>
    </w:p>
    <w:p w:rsidR="00197D2E" w:rsidRDefault="00197D2E">
      <w:pPr>
        <w:jc w:val="left"/>
        <w:rPr>
          <w:b/>
          <w:sz w:val="32"/>
          <w:szCs w:val="32"/>
        </w:rPr>
      </w:pPr>
      <w:bookmarkStart w:id="46" w:name="section-elements-states"/>
      <w:r>
        <w:rPr>
          <w:b/>
          <w:sz w:val="32"/>
          <w:szCs w:val="32"/>
        </w:rPr>
        <w:t xml:space="preserve">5.6. </w:t>
      </w:r>
      <w:r>
        <w:rPr>
          <w:b/>
          <w:sz w:val="32"/>
          <w:szCs w:val="32"/>
        </w:rPr>
        <w:t>元件状态</w:t>
      </w:r>
      <w:bookmarkEnd w:id="46"/>
    </w:p>
    <w:p w:rsidR="00197D2E" w:rsidRDefault="00197D2E">
      <w:pPr>
        <w:ind w:firstLine="420"/>
        <w:jc w:val="left"/>
      </w:pPr>
      <w:r>
        <w:t>一个元件在被创建后，它不会执行任何操作。所以你需要改变元件的状态，使得它能够做某些事情。</w:t>
      </w:r>
      <w:r>
        <w:t xml:space="preserve"> Gstreamer</w:t>
      </w:r>
      <w:r>
        <w:t>中，元件有四种状态，每种状态都有其特定的意义。这四种状态为</w:t>
      </w:r>
      <w:r>
        <w:t>:</w:t>
      </w:r>
    </w:p>
    <w:p w:rsidR="00197D2E" w:rsidRDefault="00197D2E">
      <w:pPr>
        <w:numPr>
          <w:ilvl w:val="0"/>
          <w:numId w:val="4"/>
        </w:numPr>
        <w:jc w:val="left"/>
      </w:pPr>
      <w:r>
        <w:rPr>
          <w:b/>
          <w:bCs/>
          <w:color w:val="FF0000"/>
        </w:rPr>
        <w:t>GST_STATE_NULL:</w:t>
      </w:r>
      <w:r>
        <w:t xml:space="preserve"> </w:t>
      </w:r>
      <w:r>
        <w:t>默认状态。该状态将会回收所有被该元件占用的资源。</w:t>
      </w:r>
    </w:p>
    <w:p w:rsidR="00197D2E" w:rsidRDefault="00197D2E">
      <w:pPr>
        <w:numPr>
          <w:ilvl w:val="0"/>
          <w:numId w:val="4"/>
        </w:numPr>
        <w:jc w:val="left"/>
      </w:pPr>
      <w:r>
        <w:rPr>
          <w:b/>
          <w:bCs/>
          <w:color w:val="FF0000"/>
        </w:rPr>
        <w:t>GST_STATE_READY:</w:t>
      </w:r>
      <w:r>
        <w:t xml:space="preserve"> </w:t>
      </w:r>
      <w:r>
        <w:t>准备状态。元件会得到所有所需的全局资源，这些全局资源将被通过该元件的数据流所使用。例如打开设备、分配缓存等。但在这种状态下，数据流仍未开始被处</w:t>
      </w:r>
      <w:r>
        <w:t xml:space="preserve"> </w:t>
      </w:r>
      <w:r>
        <w:t>理，所以数据流的位置信息应该自动置</w:t>
      </w:r>
      <w:r>
        <w:t>0</w:t>
      </w:r>
      <w:r>
        <w:t>。如果数据流先前被打开过，它应该被关闭，并且其位置信息、特性信息应该被重新置为初始状态。</w:t>
      </w:r>
    </w:p>
    <w:p w:rsidR="00197D2E" w:rsidRDefault="00197D2E">
      <w:pPr>
        <w:numPr>
          <w:ilvl w:val="0"/>
          <w:numId w:val="4"/>
        </w:numPr>
        <w:jc w:val="left"/>
      </w:pPr>
      <w:r>
        <w:rPr>
          <w:b/>
          <w:bCs/>
          <w:color w:val="FF0000"/>
        </w:rPr>
        <w:t xml:space="preserve">GST_STATE_PAUSED: </w:t>
      </w:r>
      <w:r>
        <w:t>在这种状态下，元件已经对流开始了处理，但此刻暂停了处理。因此该状态下元件可以修改流的位置信息，读取或者处理流数据，以及一旦状态变为</w:t>
      </w:r>
      <w:r>
        <w:t xml:space="preserve"> PLAYING</w:t>
      </w:r>
      <w:r>
        <w:t>，流可以重放数据流。这种情况下，时钟是禁止运行的。总之，</w:t>
      </w:r>
      <w:r>
        <w:t xml:space="preserve"> PAUSED </w:t>
      </w:r>
      <w:r>
        <w:t>状态除了不能运行时钟外，其它与</w:t>
      </w:r>
      <w:r>
        <w:t xml:space="preserve"> PLAYING </w:t>
      </w:r>
      <w:r>
        <w:t>状态一模一样。处于</w:t>
      </w:r>
      <w:r>
        <w:t xml:space="preserve"> PAUSED </w:t>
      </w:r>
      <w:r>
        <w:t>状态的元件会很快变换到</w:t>
      </w:r>
      <w:r>
        <w:t xml:space="preserve"> PLAYING </w:t>
      </w:r>
      <w:r>
        <w:t>状态。举例来说，视频或音频输出元件会等待数据的到来，并将它们压入队列。一旦状态改变，元件就会处理接收到的数据。同样，视频接收元件能够播放数据的第</w:t>
      </w:r>
      <w:r>
        <w:t xml:space="preserve"> </w:t>
      </w:r>
      <w:r>
        <w:t>一帧。</w:t>
      </w:r>
      <w:r>
        <w:t>(</w:t>
      </w:r>
      <w:r>
        <w:t>因为这并不会影响时钟</w:t>
      </w:r>
      <w:r>
        <w:t>)</w:t>
      </w:r>
      <w:r>
        <w:t>。自动加载器（</w:t>
      </w:r>
      <w:r>
        <w:t>Autopluggers</w:t>
      </w:r>
      <w:r>
        <w:t>）可以对已经加载进管道的插件进行这种状态转换。其它更多</w:t>
      </w:r>
      <w:r>
        <w:lastRenderedPageBreak/>
        <w:t>的像</w:t>
      </w:r>
      <w:r>
        <w:t>codecs</w:t>
      </w:r>
      <w:r>
        <w:t>或者</w:t>
      </w:r>
      <w:r>
        <w:t xml:space="preserve"> filters</w:t>
      </w:r>
      <w:r>
        <w:t>这种元件不需要在这个状态上做任何事情。</w:t>
      </w:r>
    </w:p>
    <w:p w:rsidR="00197D2E" w:rsidRDefault="00197D2E">
      <w:pPr>
        <w:numPr>
          <w:ilvl w:val="0"/>
          <w:numId w:val="4"/>
        </w:numPr>
        <w:jc w:val="left"/>
      </w:pPr>
      <w:r>
        <w:rPr>
          <w:b/>
          <w:bCs/>
          <w:color w:val="FF0000"/>
        </w:rPr>
        <w:t>GST_STATE_PLAYING:</w:t>
      </w:r>
      <w:r>
        <w:t xml:space="preserve"> PLAYING </w:t>
      </w:r>
      <w:r>
        <w:t>状态除了当前运行时钟外，其它与</w:t>
      </w:r>
      <w:r>
        <w:t xml:space="preserve"> PAUSED </w:t>
      </w:r>
      <w:r>
        <w:t>状态一模一样。你可以通过函数</w:t>
      </w:r>
      <w:r>
        <w:t>gst_element_set_state()</w:t>
      </w:r>
      <w:r>
        <w:t>来改变一个元件的状态。你如果显式地改变一个元件的状态，</w:t>
      </w:r>
      <w:r>
        <w:t>GStreamer</w:t>
      </w:r>
      <w:r>
        <w:t>可能会</w:t>
      </w:r>
      <w:r>
        <w:t xml:space="preserve"> </w:t>
      </w:r>
      <w:r>
        <w:t>使它在内部经过一些中间状态。例如你将一个元件从</w:t>
      </w:r>
      <w:r>
        <w:t xml:space="preserve"> NULL </w:t>
      </w:r>
      <w:r>
        <w:t>状态设置为</w:t>
      </w:r>
      <w:r>
        <w:t xml:space="preserve"> PLAYING </w:t>
      </w:r>
      <w:r>
        <w:t>状态，</w:t>
      </w:r>
      <w:r>
        <w:t>GStreamer</w:t>
      </w:r>
      <w:r>
        <w:t>在其内部会使得元件经历过</w:t>
      </w:r>
      <w:r>
        <w:t xml:space="preserve"> READY </w:t>
      </w:r>
      <w:r>
        <w:t>以及</w:t>
      </w:r>
      <w:r>
        <w:t xml:space="preserve"> PAUSED </w:t>
      </w:r>
      <w:r>
        <w:t>状态。</w:t>
      </w:r>
    </w:p>
    <w:p w:rsidR="00197D2E" w:rsidRDefault="00197D2E">
      <w:pPr>
        <w:ind w:firstLine="420"/>
        <w:jc w:val="left"/>
        <w:rPr>
          <w:rFonts w:hint="eastAsia"/>
          <w:lang w:eastAsia="zh-CN"/>
        </w:rPr>
      </w:pPr>
      <w:r>
        <w:t>当处于</w:t>
      </w:r>
      <w:r>
        <w:t xml:space="preserve">GST_STATE_PLAYING </w:t>
      </w:r>
      <w:r>
        <w:t>状态，管道会自动处理数据。它们不需要任何形式的迭代。</w:t>
      </w:r>
      <w:r>
        <w:t xml:space="preserve"> GStreamer </w:t>
      </w:r>
      <w:r>
        <w:t>会开启一个新的线程来处理数据。</w:t>
      </w:r>
      <w:r>
        <w:t xml:space="preserve">GStreamer </w:t>
      </w:r>
      <w:r>
        <w:t>同样可以使用</w:t>
      </w:r>
      <w:r>
        <w:t> </w:t>
      </w:r>
      <w:hyperlink r:id="rId128" w:anchor="_blank" w:history="1">
        <w:r>
          <w:rPr>
            <w:rStyle w:val="a4"/>
          </w:rPr>
          <w:t>GstBus</w:t>
        </w:r>
      </w:hyperlink>
      <w:r>
        <w:t>在管道线程和应用程序现成间交互信息。详情请参考</w:t>
      </w:r>
      <w:r>
        <w:t> </w:t>
      </w:r>
      <w:hyperlink r:id="rId129" w:history="1">
        <w:r>
          <w:rPr>
            <w:rStyle w:val="a4"/>
          </w:rPr>
          <w:t>第</w:t>
        </w:r>
        <w:r>
          <w:rPr>
            <w:rStyle w:val="a4"/>
          </w:rPr>
          <w:t xml:space="preserve"> 7 </w:t>
        </w:r>
        <w:r>
          <w:rPr>
            <w:rStyle w:val="a4"/>
          </w:rPr>
          <w:t>章</w:t>
        </w:r>
      </w:hyperlink>
      <w:r>
        <w:t>。</w:t>
      </w:r>
    </w:p>
    <w:p w:rsidR="00197D2E" w:rsidRDefault="0068033D">
      <w:pPr>
        <w:jc w:val="left"/>
        <w:rPr>
          <w:b/>
          <w:sz w:val="36"/>
          <w:szCs w:val="36"/>
        </w:rPr>
      </w:pPr>
      <w:r>
        <w:rPr>
          <w:b/>
          <w:sz w:val="36"/>
          <w:szCs w:val="36"/>
        </w:rPr>
        <w:br w:type="column"/>
      </w:r>
      <w:r w:rsidR="00197D2E">
        <w:rPr>
          <w:b/>
          <w:sz w:val="36"/>
          <w:szCs w:val="36"/>
        </w:rPr>
        <w:lastRenderedPageBreak/>
        <w:t>第</w:t>
      </w:r>
      <w:r w:rsidR="00197D2E">
        <w:rPr>
          <w:b/>
          <w:sz w:val="36"/>
          <w:szCs w:val="36"/>
        </w:rPr>
        <w:t>6</w:t>
      </w:r>
      <w:r w:rsidR="00197D2E">
        <w:rPr>
          <w:b/>
          <w:sz w:val="36"/>
          <w:szCs w:val="36"/>
        </w:rPr>
        <w:t>章</w:t>
      </w:r>
      <w:r w:rsidR="00197D2E">
        <w:rPr>
          <w:b/>
          <w:sz w:val="36"/>
          <w:szCs w:val="36"/>
        </w:rPr>
        <w:t xml:space="preserve">. </w:t>
      </w:r>
      <w:r w:rsidR="00197D2E">
        <w:rPr>
          <w:b/>
          <w:sz w:val="36"/>
          <w:szCs w:val="36"/>
        </w:rPr>
        <w:t>箱柜（</w:t>
      </w:r>
      <w:r w:rsidR="00197D2E">
        <w:rPr>
          <w:b/>
          <w:sz w:val="36"/>
          <w:szCs w:val="36"/>
        </w:rPr>
        <w:t>Bins</w:t>
      </w:r>
      <w:r w:rsidR="00197D2E">
        <w:rPr>
          <w:b/>
          <w:sz w:val="36"/>
          <w:szCs w:val="36"/>
        </w:rPr>
        <w:t>）</w:t>
      </w:r>
    </w:p>
    <w:p w:rsidR="00197D2E" w:rsidRDefault="00197D2E">
      <w:pPr>
        <w:ind w:firstLine="420"/>
        <w:jc w:val="left"/>
      </w:pPr>
      <w:r>
        <w:t>箱柜是一种容器元件。你可以往箱柜中添加元件。由于箱柜本身也是一种元件，所以你可以像普通元件一样</w:t>
      </w:r>
      <w:r>
        <w:t xml:space="preserve"> </w:t>
      </w:r>
      <w:r>
        <w:t>操作箱柜。因此，先前关于元件</w:t>
      </w:r>
      <w:r>
        <w:t>(</w:t>
      </w:r>
      <w:hyperlink r:id="rId130" w:history="1">
        <w:r>
          <w:rPr>
            <w:rStyle w:val="a4"/>
          </w:rPr>
          <w:t>Elements</w:t>
        </w:r>
      </w:hyperlink>
      <w:r>
        <w:t xml:space="preserve">) </w:t>
      </w:r>
      <w:r>
        <w:t>那章的内容同样可以应用于箱柜。</w:t>
      </w:r>
    </w:p>
    <w:p w:rsidR="00197D2E" w:rsidRDefault="00197D2E">
      <w:pPr>
        <w:jc w:val="left"/>
        <w:rPr>
          <w:b/>
          <w:sz w:val="32"/>
          <w:szCs w:val="32"/>
        </w:rPr>
      </w:pPr>
      <w:bookmarkStart w:id="47" w:name="section-bins"/>
      <w:r>
        <w:rPr>
          <w:b/>
          <w:sz w:val="32"/>
          <w:szCs w:val="32"/>
        </w:rPr>
        <w:t>6.1.</w:t>
      </w:r>
      <w:r>
        <w:rPr>
          <w:b/>
          <w:sz w:val="32"/>
          <w:szCs w:val="32"/>
        </w:rPr>
        <w:t>什么是箱柜</w:t>
      </w:r>
      <w:bookmarkEnd w:id="47"/>
    </w:p>
    <w:p w:rsidR="00197D2E" w:rsidRDefault="00197D2E">
      <w:pPr>
        <w:ind w:firstLine="420"/>
        <w:jc w:val="left"/>
      </w:pPr>
      <w:r>
        <w:t>箱柜允许你将一组有链接的元件组合成一个大的逻辑元件。你不再需要对单个元件进行操作，而仅仅操作箱柜。当你在构建一个复杂的</w:t>
      </w:r>
      <w:r>
        <w:t xml:space="preserve"> </w:t>
      </w:r>
      <w:r>
        <w:t>管道时，你会发现箱柜的巨大优势，因为它允许你将复杂的管道分解成一些小块。</w:t>
      </w:r>
    </w:p>
    <w:p w:rsidR="00197D2E" w:rsidRDefault="00197D2E">
      <w:pPr>
        <w:jc w:val="left"/>
      </w:pPr>
      <w:r>
        <w:t>箱柜同样可以对包含在其中的元件进行管理。它会计算数据怎样流入箱柜，并对流入的数据流制定一个最佳的计划（</w:t>
      </w:r>
      <w:r>
        <w:t>generate an optimal plan</w:t>
      </w:r>
      <w:r>
        <w:t>）。计划制定（</w:t>
      </w:r>
      <w:r>
        <w:t>Plan generation</w:t>
      </w:r>
      <w:r>
        <w:t>）是</w:t>
      </w:r>
      <w:r>
        <w:t>GStreamer</w:t>
      </w:r>
      <w:r>
        <w:t>中最复杂的步骤之一。你可从</w:t>
      </w:r>
      <w:hyperlink r:id="rId131" w:history="1">
        <w:r>
          <w:rPr>
            <w:rStyle w:val="a4"/>
          </w:rPr>
          <w:t>16.2</w:t>
        </w:r>
        <w:r>
          <w:rPr>
            <w:rStyle w:val="a4"/>
          </w:rPr>
          <w:t>部分</w:t>
        </w:r>
      </w:hyperlink>
      <w:r>
        <w:t>更详细地了解这个部分。</w:t>
      </w:r>
    </w:p>
    <w:p w:rsidR="00197D2E" w:rsidRDefault="00197D2E">
      <w:pPr>
        <w:jc w:val="left"/>
      </w:pPr>
      <w:bookmarkStart w:id="48" w:name="section-bin-img"/>
      <w:bookmarkEnd w:id="48"/>
      <w:r>
        <w:t>图</w:t>
      </w:r>
      <w:r>
        <w:t xml:space="preserve">6-1. </w:t>
      </w:r>
      <w:r>
        <w:t>形象化的箱柜</w:t>
      </w:r>
    </w:p>
    <w:p w:rsidR="00197D2E" w:rsidRDefault="0068033D">
      <w:pPr>
        <w:jc w:val="left"/>
      </w:pPr>
      <w:r>
        <w:rPr>
          <w:noProof/>
          <w:lang w:eastAsia="zh-CN"/>
        </w:rPr>
        <w:drawing>
          <wp:inline distT="0" distB="0" distL="0" distR="0">
            <wp:extent cx="4858385" cy="162433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2"/>
                    <a:srcRect/>
                    <a:stretch>
                      <a:fillRect/>
                    </a:stretch>
                  </pic:blipFill>
                  <pic:spPr bwMode="auto">
                    <a:xfrm>
                      <a:off x="0" y="0"/>
                      <a:ext cx="4858385" cy="1624330"/>
                    </a:xfrm>
                    <a:prstGeom prst="rect">
                      <a:avLst/>
                    </a:prstGeom>
                    <a:solidFill>
                      <a:srgbClr val="FFFFFF"/>
                    </a:solidFill>
                    <a:ln w="9525">
                      <a:noFill/>
                      <a:miter lim="800000"/>
                      <a:headEnd/>
                      <a:tailEnd/>
                    </a:ln>
                  </pic:spPr>
                </pic:pic>
              </a:graphicData>
            </a:graphic>
          </wp:inline>
        </w:drawing>
      </w:r>
    </w:p>
    <w:p w:rsidR="00197D2E" w:rsidRDefault="00197D2E">
      <w:pPr>
        <w:ind w:firstLine="420"/>
        <w:jc w:val="left"/>
      </w:pPr>
      <w:r>
        <w:t>GStreamer</w:t>
      </w:r>
      <w:r>
        <w:t>程序员经常会用到的一个特殊的箱柜：</w:t>
      </w:r>
    </w:p>
    <w:p w:rsidR="00197D2E" w:rsidRDefault="00197D2E">
      <w:pPr>
        <w:ind w:firstLine="420"/>
        <w:jc w:val="left"/>
      </w:pPr>
      <w:r>
        <w:t>管道：是一种允许对所包含的元件进行安排（</w:t>
      </w:r>
      <w:r>
        <w:t>scheduling</w:t>
      </w:r>
      <w:r>
        <w:t>）的普通容器。顶层（</w:t>
      </w:r>
      <w:r>
        <w:t>toplevel</w:t>
      </w:r>
      <w:r>
        <w:t>）箱柜必须为一个管道。因</w:t>
      </w:r>
      <w:r>
        <w:t xml:space="preserve"> </w:t>
      </w:r>
      <w:r>
        <w:t>此每个</w:t>
      </w:r>
      <w:r>
        <w:t>GStreamer</w:t>
      </w:r>
      <w:r>
        <w:t>应用程序都至少需要一个管道。当应用程序启动后，管道会自动运行在后台线程中。</w:t>
      </w:r>
      <w:r>
        <w:t>  </w:t>
      </w:r>
    </w:p>
    <w:p w:rsidR="00197D2E" w:rsidRDefault="00197D2E">
      <w:pPr>
        <w:jc w:val="left"/>
        <w:rPr>
          <w:b/>
          <w:sz w:val="32"/>
          <w:szCs w:val="32"/>
        </w:rPr>
      </w:pPr>
      <w:bookmarkStart w:id="49" w:name="section-bin-create"/>
      <w:r>
        <w:rPr>
          <w:b/>
          <w:sz w:val="32"/>
          <w:szCs w:val="32"/>
        </w:rPr>
        <w:t xml:space="preserve">6.2. </w:t>
      </w:r>
      <w:r>
        <w:rPr>
          <w:b/>
          <w:sz w:val="32"/>
          <w:szCs w:val="32"/>
        </w:rPr>
        <w:t>创建箱柜</w:t>
      </w:r>
      <w:bookmarkEnd w:id="49"/>
    </w:p>
    <w:p w:rsidR="00197D2E" w:rsidRDefault="00197D2E">
      <w:pPr>
        <w:ind w:firstLine="420"/>
        <w:jc w:val="left"/>
      </w:pPr>
      <w:r>
        <w:t>你可以通过使用创建其他元件的方法来创建一个箱柜，如使用元件工厂等。当然也有一些更便利的函数来创建箱柜</w:t>
      </w:r>
      <w:r>
        <w:t xml:space="preserve">— </w:t>
      </w:r>
      <w:r>
        <w:rPr>
          <w:b/>
          <w:bCs/>
          <w:color w:val="FF0000"/>
        </w:rPr>
        <w:t>(gst_bin_new()</w:t>
      </w:r>
      <w:r>
        <w:rPr>
          <w:b/>
          <w:bCs/>
          <w:color w:val="FF0000"/>
        </w:rPr>
        <w:t>和</w:t>
      </w:r>
      <w:r>
        <w:rPr>
          <w:b/>
          <w:bCs/>
          <w:color w:val="FF0000"/>
        </w:rPr>
        <w:t xml:space="preserve"> gst_pipeline_new ())</w:t>
      </w:r>
      <w:r>
        <w:t>。你可以使用</w:t>
      </w:r>
      <w:r>
        <w:t>gst_bin_add()</w:t>
      </w:r>
      <w:r>
        <w:t>往箱柜中增加元件，使用</w:t>
      </w:r>
      <w:r>
        <w:t>gst_bin_remove()</w:t>
      </w:r>
      <w:r>
        <w:t>移除箱柜中的元件。当你往箱</w:t>
      </w:r>
      <w:r>
        <w:t xml:space="preserve"> </w:t>
      </w:r>
      <w:r>
        <w:t>柜中增加一个元件后，箱柜会对该元件产生一个所属关系</w:t>
      </w:r>
      <w:r>
        <w:t>;</w:t>
      </w:r>
      <w:r>
        <w:lastRenderedPageBreak/>
        <w:t>当你销毁一个箱柜后，箱柜中的元件同样被销毁</w:t>
      </w:r>
      <w:r>
        <w:t xml:space="preserve"> (dereferenced);</w:t>
      </w:r>
      <w:r>
        <w:t>当你将一个元件从箱柜移除后，该元件会被自动销毁</w:t>
      </w:r>
      <w:r>
        <w:t>(dereferenced)</w:t>
      </w:r>
      <w:r>
        <w:t>。</w:t>
      </w:r>
    </w:p>
    <w:p w:rsidR="00197D2E" w:rsidRDefault="00197D2E">
      <w:pPr>
        <w:spacing w:line="200" w:lineRule="exact"/>
        <w:jc w:val="left"/>
        <w:rPr>
          <w:rFonts w:ascii="Verdana" w:hAnsi="Verdana"/>
          <w:sz w:val="15"/>
          <w:szCs w:val="15"/>
        </w:rPr>
      </w:pPr>
      <w:r>
        <w:rPr>
          <w:rFonts w:ascii="Verdana" w:hAnsi="Verdana"/>
          <w:sz w:val="15"/>
          <w:szCs w:val="15"/>
        </w:rPr>
        <w:t>#include &lt;gst/gst.h&gt;</w:t>
      </w:r>
      <w:r>
        <w:rPr>
          <w:rFonts w:ascii="Verdana" w:hAnsi="Verdana"/>
          <w:sz w:val="15"/>
          <w:szCs w:val="15"/>
        </w:rPr>
        <w:br/>
      </w:r>
      <w:r>
        <w:rPr>
          <w:rFonts w:ascii="Verdana" w:hAnsi="Verdana"/>
          <w:sz w:val="15"/>
          <w:szCs w:val="15"/>
        </w:rPr>
        <w:br/>
        <w:t>int</w:t>
      </w:r>
      <w:r>
        <w:rPr>
          <w:rFonts w:ascii="Verdana" w:hAnsi="Verdana"/>
          <w:sz w:val="15"/>
          <w:szCs w:val="15"/>
        </w:rPr>
        <w:br/>
        <w:t>main (int   argc,</w:t>
      </w:r>
      <w:r>
        <w:rPr>
          <w:rFonts w:ascii="Verdana" w:hAnsi="Verdana"/>
          <w:sz w:val="15"/>
          <w:szCs w:val="15"/>
        </w:rPr>
        <w:br/>
        <w:t xml:space="preserve">      char *argv[])</w:t>
      </w:r>
      <w:r>
        <w:rPr>
          <w:rFonts w:ascii="Verdana" w:hAnsi="Verdana"/>
          <w:sz w:val="15"/>
          <w:szCs w:val="15"/>
        </w:rPr>
        <w:br/>
        <w:t>{</w:t>
      </w:r>
      <w:r>
        <w:rPr>
          <w:rFonts w:ascii="Verdana" w:hAnsi="Verdana"/>
          <w:sz w:val="15"/>
          <w:szCs w:val="15"/>
        </w:rPr>
        <w:br/>
        <w:t xml:space="preserve">  GstElement *bin, *pipeline, *source, *sink;</w:t>
      </w:r>
      <w:r>
        <w:rPr>
          <w:rFonts w:ascii="Verdana" w:hAnsi="Verdana"/>
          <w:sz w:val="15"/>
          <w:szCs w:val="15"/>
        </w:rPr>
        <w:br/>
      </w:r>
      <w:r>
        <w:rPr>
          <w:rFonts w:ascii="Verdana" w:hAnsi="Verdana"/>
          <w:sz w:val="15"/>
          <w:szCs w:val="15"/>
        </w:rPr>
        <w:br/>
        <w:t xml:space="preserve">  /* init */</w:t>
      </w:r>
      <w:r>
        <w:rPr>
          <w:rFonts w:ascii="Verdana" w:hAnsi="Verdana"/>
          <w:sz w:val="15"/>
          <w:szCs w:val="15"/>
        </w:rPr>
        <w:br/>
        <w:t xml:space="preserve">  gst_init (&amp;argc, &amp;argv);</w:t>
      </w:r>
      <w:r>
        <w:rPr>
          <w:rFonts w:ascii="Verdana" w:hAnsi="Verdana"/>
          <w:sz w:val="15"/>
          <w:szCs w:val="15"/>
        </w:rPr>
        <w:br/>
      </w:r>
      <w:r>
        <w:rPr>
          <w:rFonts w:ascii="Verdana" w:hAnsi="Verdana"/>
          <w:sz w:val="15"/>
          <w:szCs w:val="15"/>
        </w:rPr>
        <w:br/>
        <w:t xml:space="preserve">  /* create */</w:t>
      </w:r>
      <w:r>
        <w:rPr>
          <w:rFonts w:ascii="Verdana" w:hAnsi="Verdana"/>
          <w:sz w:val="15"/>
          <w:szCs w:val="15"/>
        </w:rPr>
        <w:br/>
        <w:t xml:space="preserve">  pipeline = gst_pipeline_new ("my_pipeline");</w:t>
      </w:r>
      <w:r>
        <w:rPr>
          <w:rFonts w:ascii="Verdana" w:hAnsi="Verdana"/>
          <w:sz w:val="15"/>
          <w:szCs w:val="15"/>
        </w:rPr>
        <w:br/>
        <w:t xml:space="preserve">  bin = gst_pipeline_new ("my_bin");</w:t>
      </w:r>
      <w:r>
        <w:rPr>
          <w:rFonts w:ascii="Verdana" w:hAnsi="Verdana"/>
          <w:sz w:val="15"/>
          <w:szCs w:val="15"/>
        </w:rPr>
        <w:br/>
        <w:t xml:space="preserve">  source = gst_element_factory_make ("fakesrc", "source");</w:t>
      </w:r>
      <w:r>
        <w:rPr>
          <w:rFonts w:ascii="Verdana" w:hAnsi="Verdana"/>
          <w:sz w:val="15"/>
          <w:szCs w:val="15"/>
        </w:rPr>
        <w:br/>
        <w:t xml:space="preserve">  sink = gst_element_factory_make ("fakesink", "sink");</w:t>
      </w:r>
      <w:r>
        <w:rPr>
          <w:rFonts w:ascii="Verdana" w:hAnsi="Verdana"/>
          <w:sz w:val="15"/>
          <w:szCs w:val="15"/>
        </w:rPr>
        <w:br/>
      </w:r>
      <w:r>
        <w:rPr>
          <w:rFonts w:ascii="Verdana" w:hAnsi="Verdana"/>
          <w:sz w:val="15"/>
          <w:szCs w:val="15"/>
        </w:rPr>
        <w:br/>
        <w:t xml:space="preserve">  /* set up pipeline */</w:t>
      </w:r>
      <w:r>
        <w:rPr>
          <w:rFonts w:ascii="Verdana" w:hAnsi="Verdana"/>
          <w:sz w:val="15"/>
          <w:szCs w:val="15"/>
        </w:rPr>
        <w:br/>
        <w:t xml:space="preserve">  gst_bin_add_many (GST_BIN (bin), source, sink, NULL);</w:t>
      </w:r>
      <w:r>
        <w:rPr>
          <w:rFonts w:ascii="Verdana" w:hAnsi="Verdana"/>
          <w:sz w:val="15"/>
          <w:szCs w:val="15"/>
        </w:rPr>
        <w:br/>
        <w:t xml:space="preserve">  gst_bin_add (GST_BIN (pipeline), bin);</w:t>
      </w:r>
      <w:r>
        <w:rPr>
          <w:rFonts w:ascii="Verdana" w:hAnsi="Verdana"/>
          <w:sz w:val="15"/>
          <w:szCs w:val="15"/>
        </w:rPr>
        <w:br/>
        <w:t xml:space="preserve">  gst_element_link (source, sink);</w:t>
      </w:r>
      <w:r>
        <w:rPr>
          <w:rFonts w:ascii="Verdana" w:hAnsi="Verdana"/>
          <w:sz w:val="15"/>
          <w:szCs w:val="15"/>
        </w:rPr>
        <w:br/>
      </w:r>
      <w:r>
        <w:rPr>
          <w:rFonts w:ascii="Verdana" w:hAnsi="Verdana"/>
          <w:sz w:val="15"/>
          <w:szCs w:val="15"/>
        </w:rPr>
        <w:br/>
        <w:t>[..]</w:t>
      </w:r>
      <w:r>
        <w:rPr>
          <w:rFonts w:ascii="Verdana" w:hAnsi="Verdana"/>
          <w:sz w:val="15"/>
          <w:szCs w:val="15"/>
        </w:rPr>
        <w:br/>
      </w:r>
      <w:r>
        <w:rPr>
          <w:rFonts w:ascii="Verdana" w:hAnsi="Verdana"/>
          <w:sz w:val="15"/>
          <w:szCs w:val="15"/>
        </w:rPr>
        <w:br/>
        <w:t>}</w:t>
      </w:r>
      <w:r>
        <w:rPr>
          <w:rFonts w:ascii="Verdana" w:hAnsi="Verdana"/>
          <w:sz w:val="15"/>
          <w:szCs w:val="15"/>
        </w:rPr>
        <w:br/>
        <w:t xml:space="preserve">    </w:t>
      </w:r>
    </w:p>
    <w:p w:rsidR="00197D2E" w:rsidRDefault="00197D2E">
      <w:pPr>
        <w:ind w:firstLine="420"/>
        <w:jc w:val="left"/>
      </w:pPr>
      <w:r>
        <w:t>有多种方法来查询一个箱柜中的元件。你可以通过函数</w:t>
      </w:r>
      <w:r>
        <w:t>gst_bin_get_list()</w:t>
      </w:r>
      <w:r>
        <w:t>得到一个箱柜中所有元件的一个列表。</w:t>
      </w:r>
      <w:r>
        <w:t xml:space="preserve"> </w:t>
      </w:r>
      <w:r>
        <w:t>详细信息请参考</w:t>
      </w:r>
      <w:r>
        <w:t>API</w:t>
      </w:r>
      <w:r>
        <w:t>手册</w:t>
      </w:r>
      <w:r>
        <w:t> </w:t>
      </w:r>
      <w:hyperlink r:id="rId133" w:anchor="_blank" w:history="1">
        <w:r>
          <w:rPr>
            <w:rStyle w:val="a4"/>
          </w:rPr>
          <w:t>GstBin</w:t>
        </w:r>
      </w:hyperlink>
      <w:r>
        <w:t> </w:t>
      </w:r>
      <w:r>
        <w:t>部分。</w:t>
      </w:r>
    </w:p>
    <w:p w:rsidR="00197D2E" w:rsidRDefault="00197D2E">
      <w:pPr>
        <w:jc w:val="left"/>
        <w:rPr>
          <w:b/>
          <w:bCs/>
          <w:color w:val="FF0000"/>
          <w:sz w:val="32"/>
          <w:szCs w:val="32"/>
        </w:rPr>
      </w:pPr>
      <w:bookmarkStart w:id="50" w:name="section-bin-custom"/>
      <w:r>
        <w:rPr>
          <w:b/>
          <w:bCs/>
          <w:color w:val="FF0000"/>
          <w:sz w:val="32"/>
          <w:szCs w:val="32"/>
        </w:rPr>
        <w:t>6.3.</w:t>
      </w:r>
      <w:r>
        <w:rPr>
          <w:b/>
          <w:bCs/>
          <w:color w:val="FF0000"/>
          <w:sz w:val="32"/>
          <w:szCs w:val="32"/>
        </w:rPr>
        <w:t>自定义箱柜</w:t>
      </w:r>
      <w:bookmarkEnd w:id="50"/>
    </w:p>
    <w:p w:rsidR="00197D2E" w:rsidRDefault="00197D2E">
      <w:pPr>
        <w:ind w:firstLine="420"/>
        <w:jc w:val="left"/>
      </w:pPr>
      <w:r>
        <w:t>程序员可以自定义能执行特定任务的箱柜。例如，你可以参照下面的代码写一个</w:t>
      </w:r>
      <w:r>
        <w:t xml:space="preserve"> Ogg/Vorbis </w:t>
      </w:r>
      <w:r>
        <w:t>解码器。</w:t>
      </w:r>
    </w:p>
    <w:p w:rsidR="00197D2E" w:rsidRDefault="00197D2E">
      <w:pPr>
        <w:spacing w:line="200" w:lineRule="exact"/>
        <w:jc w:val="left"/>
        <w:rPr>
          <w:rFonts w:ascii="Verdana" w:hAnsi="Verdana"/>
          <w:sz w:val="15"/>
          <w:szCs w:val="15"/>
        </w:rPr>
      </w:pPr>
      <w:r>
        <w:rPr>
          <w:rFonts w:ascii="Verdana" w:hAnsi="Verdana"/>
          <w:sz w:val="15"/>
          <w:szCs w:val="15"/>
        </w:rPr>
        <w:t>int</w:t>
      </w:r>
      <w:r>
        <w:rPr>
          <w:rFonts w:ascii="Verdana" w:hAnsi="Verdana"/>
          <w:sz w:val="15"/>
          <w:szCs w:val="15"/>
        </w:rPr>
        <w:br/>
        <w:t>main (int   argc,</w:t>
      </w:r>
      <w:r>
        <w:rPr>
          <w:rFonts w:ascii="Verdana" w:hAnsi="Verdana"/>
          <w:sz w:val="15"/>
          <w:szCs w:val="15"/>
        </w:rPr>
        <w:br/>
        <w:t xml:space="preserve">      char *argv[])</w:t>
      </w:r>
      <w:r>
        <w:rPr>
          <w:rFonts w:ascii="Verdana" w:hAnsi="Verdana"/>
          <w:sz w:val="15"/>
          <w:szCs w:val="15"/>
        </w:rPr>
        <w:br/>
        <w:t>{</w:t>
      </w:r>
      <w:r>
        <w:rPr>
          <w:rFonts w:ascii="Verdana" w:hAnsi="Verdana"/>
          <w:sz w:val="15"/>
          <w:szCs w:val="15"/>
        </w:rPr>
        <w:br/>
        <w:t xml:space="preserve">  GstElement *player;</w:t>
      </w:r>
      <w:r>
        <w:rPr>
          <w:rFonts w:ascii="Verdana" w:hAnsi="Verdana"/>
          <w:sz w:val="15"/>
          <w:szCs w:val="15"/>
        </w:rPr>
        <w:br/>
      </w:r>
      <w:r>
        <w:rPr>
          <w:rFonts w:ascii="Verdana" w:hAnsi="Verdana"/>
          <w:sz w:val="15"/>
          <w:szCs w:val="15"/>
        </w:rPr>
        <w:br/>
        <w:t xml:space="preserve">  /* init */</w:t>
      </w:r>
      <w:r>
        <w:rPr>
          <w:rFonts w:ascii="Verdana" w:hAnsi="Verdana"/>
          <w:sz w:val="15"/>
          <w:szCs w:val="15"/>
        </w:rPr>
        <w:br/>
        <w:t xml:space="preserve">  gst_init (&amp;argc, &amp;argv);</w:t>
      </w:r>
      <w:r>
        <w:rPr>
          <w:rFonts w:ascii="Verdana" w:hAnsi="Verdana"/>
          <w:sz w:val="15"/>
          <w:szCs w:val="15"/>
        </w:rPr>
        <w:br/>
      </w:r>
      <w:r>
        <w:rPr>
          <w:rFonts w:ascii="Verdana" w:hAnsi="Verdana"/>
          <w:sz w:val="15"/>
          <w:szCs w:val="15"/>
        </w:rPr>
        <w:br/>
        <w:t xml:space="preserve">  /* create player */</w:t>
      </w:r>
      <w:r>
        <w:rPr>
          <w:rFonts w:ascii="Verdana" w:hAnsi="Verdana"/>
          <w:sz w:val="15"/>
          <w:szCs w:val="15"/>
        </w:rPr>
        <w:br/>
        <w:t xml:space="preserve">  player = gst_element_factory_make ("oggvorbisplayer", "player");</w:t>
      </w:r>
      <w:r>
        <w:rPr>
          <w:rFonts w:ascii="Verdana" w:hAnsi="Verdana"/>
          <w:sz w:val="15"/>
          <w:szCs w:val="15"/>
        </w:rPr>
        <w:br/>
      </w:r>
      <w:r>
        <w:rPr>
          <w:rFonts w:ascii="Verdana" w:hAnsi="Verdana"/>
          <w:sz w:val="15"/>
          <w:szCs w:val="15"/>
        </w:rPr>
        <w:br/>
        <w:t xml:space="preserve">  /* set the source audio file */</w:t>
      </w:r>
      <w:r>
        <w:rPr>
          <w:rFonts w:ascii="Verdana" w:hAnsi="Verdana"/>
          <w:sz w:val="15"/>
          <w:szCs w:val="15"/>
        </w:rPr>
        <w:br/>
        <w:t xml:space="preserve">  g_object_set (player, "location", "helloworld.ogg", NULL);</w:t>
      </w:r>
      <w:r>
        <w:rPr>
          <w:rFonts w:ascii="Verdana" w:hAnsi="Verdana"/>
          <w:sz w:val="15"/>
          <w:szCs w:val="15"/>
        </w:rPr>
        <w:br/>
      </w:r>
      <w:r>
        <w:rPr>
          <w:rFonts w:ascii="Verdana" w:hAnsi="Verdana"/>
          <w:sz w:val="15"/>
          <w:szCs w:val="15"/>
        </w:rPr>
        <w:br/>
      </w:r>
      <w:r>
        <w:rPr>
          <w:rFonts w:ascii="Verdana" w:hAnsi="Verdana"/>
          <w:sz w:val="15"/>
          <w:szCs w:val="15"/>
        </w:rPr>
        <w:lastRenderedPageBreak/>
        <w:t xml:space="preserve">  /* start playback */</w:t>
      </w:r>
      <w:r>
        <w:rPr>
          <w:rFonts w:ascii="Verdana" w:hAnsi="Verdana"/>
          <w:sz w:val="15"/>
          <w:szCs w:val="15"/>
        </w:rPr>
        <w:br/>
        <w:t xml:space="preserve">  gst_element_set_state (GST_ELEMENT (player), GST_STATE_PLAYING);</w:t>
      </w:r>
      <w:r>
        <w:rPr>
          <w:rFonts w:ascii="Verdana" w:hAnsi="Verdana"/>
          <w:sz w:val="15"/>
          <w:szCs w:val="15"/>
        </w:rPr>
        <w:br/>
        <w:t>[..]</w:t>
      </w:r>
      <w:r>
        <w:rPr>
          <w:rFonts w:ascii="Verdana" w:hAnsi="Verdana"/>
          <w:sz w:val="15"/>
          <w:szCs w:val="15"/>
        </w:rPr>
        <w:br/>
        <w:t>}</w:t>
      </w:r>
      <w:r>
        <w:rPr>
          <w:rFonts w:ascii="Verdana" w:hAnsi="Verdana"/>
          <w:sz w:val="15"/>
          <w:szCs w:val="15"/>
        </w:rPr>
        <w:br/>
        <w:t xml:space="preserve">    </w:t>
      </w:r>
    </w:p>
    <w:p w:rsidR="00197D2E" w:rsidRDefault="00197D2E">
      <w:pPr>
        <w:ind w:firstLine="420"/>
        <w:jc w:val="left"/>
        <w:sectPr w:rsidR="00197D2E" w:rsidSect="0068033D">
          <w:footerReference w:type="even" r:id="rId134"/>
          <w:footerReference w:type="default" r:id="rId135"/>
          <w:footerReference w:type="first" r:id="rId136"/>
          <w:footnotePr>
            <w:pos w:val="beneathText"/>
          </w:footnotePr>
          <w:pgSz w:w="16837" w:h="11905" w:orient="landscape"/>
          <w:pgMar w:top="567" w:right="567" w:bottom="567" w:left="567" w:header="284" w:footer="284" w:gutter="0"/>
          <w:cols w:num="2" w:space="720"/>
          <w:docGrid w:type="lines" w:linePitch="312"/>
        </w:sectPr>
      </w:pPr>
      <w:r>
        <w:t>自定义的箱柜可以同插件或</w:t>
      </w:r>
      <w:r>
        <w:t>XML</w:t>
      </w:r>
      <w:r>
        <w:t>解释器一起被创建。你可从</w:t>
      </w:r>
      <w:r>
        <w:t> </w:t>
      </w:r>
      <w:hyperlink r:id="rId137" w:anchor="_blank" w:history="1">
        <w:r>
          <w:rPr>
            <w:rStyle w:val="a4"/>
          </w:rPr>
          <w:t>Plugin Writers Guide</w:t>
        </w:r>
      </w:hyperlink>
      <w:r>
        <w:t>得到更多关于创建自定义箱柜的信息。</w:t>
      </w:r>
      <w:hyperlink r:id="rId138" w:anchor="_blank" w:history="1">
        <w:r>
          <w:rPr>
            <w:rStyle w:val="a4"/>
          </w:rPr>
          <w:t> gst-plugins-base</w:t>
        </w:r>
      </w:hyperlink>
      <w:r>
        <w:t>中的</w:t>
      </w:r>
      <w:r>
        <w:t>playbin</w:t>
      </w:r>
      <w:r>
        <w:t>与</w:t>
      </w:r>
      <w:r>
        <w:t>decodebin</w:t>
      </w:r>
      <w:r>
        <w:t>元件都是自定义箱柜的例子。</w:t>
      </w:r>
    </w:p>
    <w:p w:rsidR="00197D2E" w:rsidRDefault="00197D2E">
      <w:pPr>
        <w:jc w:val="left"/>
        <w:rPr>
          <w:b/>
          <w:sz w:val="36"/>
          <w:szCs w:val="36"/>
        </w:rPr>
      </w:pPr>
      <w:r>
        <w:rPr>
          <w:b/>
          <w:sz w:val="36"/>
          <w:szCs w:val="36"/>
        </w:rPr>
        <w:lastRenderedPageBreak/>
        <w:t>第</w:t>
      </w:r>
      <w:r>
        <w:rPr>
          <w:b/>
          <w:sz w:val="36"/>
          <w:szCs w:val="36"/>
        </w:rPr>
        <w:t>7</w:t>
      </w:r>
      <w:r>
        <w:rPr>
          <w:b/>
          <w:sz w:val="36"/>
          <w:szCs w:val="36"/>
        </w:rPr>
        <w:t>章</w:t>
      </w:r>
      <w:r>
        <w:rPr>
          <w:b/>
          <w:sz w:val="36"/>
          <w:szCs w:val="36"/>
        </w:rPr>
        <w:t xml:space="preserve">. </w:t>
      </w:r>
      <w:r>
        <w:rPr>
          <w:b/>
          <w:sz w:val="36"/>
          <w:szCs w:val="36"/>
        </w:rPr>
        <w:t>总线</w:t>
      </w:r>
      <w:r>
        <w:rPr>
          <w:b/>
          <w:sz w:val="36"/>
          <w:szCs w:val="36"/>
        </w:rPr>
        <w:t>(Bus)</w:t>
      </w:r>
    </w:p>
    <w:p w:rsidR="00197D2E" w:rsidRDefault="00197D2E">
      <w:pPr>
        <w:ind w:firstLine="420"/>
        <w:jc w:val="left"/>
      </w:pPr>
      <w:r>
        <w:t>总线是一个简单的系统，它采用自己的线程机制将一个管道线程的消息分发到一个应用程序当中。总线的优势是：当使用</w:t>
      </w:r>
      <w:r>
        <w:t>GStreamer</w:t>
      </w:r>
      <w:r>
        <w:t>的时候，应用程序不需要线程识别，即便</w:t>
      </w:r>
      <w:r>
        <w:t>GStreamer</w:t>
      </w:r>
      <w:r>
        <w:t>已经被加载了多个线程。</w:t>
      </w:r>
    </w:p>
    <w:p w:rsidR="00197D2E" w:rsidRDefault="00197D2E">
      <w:pPr>
        <w:ind w:firstLine="420"/>
        <w:jc w:val="left"/>
      </w:pPr>
      <w:r>
        <w:rPr>
          <w:b/>
          <w:bCs/>
          <w:color w:val="FF0000"/>
        </w:rPr>
        <w:t>每一个管道默认包含一个总线，</w:t>
      </w:r>
      <w:r>
        <w:t>所以应用程序不需要再创建总线。应用程序只需要在总线上设置一个类似于对象的信号处理器的消息处理器。当主循环运行的时候，总线将会轮询这个消息处理器是否有新的消息，当消息被采集到后，总线将呼叫相应的回调函数来完成任务。</w:t>
      </w:r>
    </w:p>
    <w:p w:rsidR="00197D2E" w:rsidRDefault="00197D2E">
      <w:pPr>
        <w:jc w:val="left"/>
        <w:rPr>
          <w:b/>
          <w:sz w:val="32"/>
          <w:szCs w:val="32"/>
        </w:rPr>
      </w:pPr>
      <w:bookmarkStart w:id="51" w:name="section-bus-howto"/>
      <w:r>
        <w:rPr>
          <w:b/>
          <w:sz w:val="32"/>
          <w:szCs w:val="32"/>
        </w:rPr>
        <w:t xml:space="preserve">7.1. </w:t>
      </w:r>
      <w:r>
        <w:rPr>
          <w:b/>
          <w:sz w:val="32"/>
          <w:szCs w:val="32"/>
        </w:rPr>
        <w:t>如何使用一个总线</w:t>
      </w:r>
      <w:r>
        <w:rPr>
          <w:b/>
          <w:sz w:val="32"/>
          <w:szCs w:val="32"/>
        </w:rPr>
        <w:t>(Bus)</w:t>
      </w:r>
      <w:bookmarkEnd w:id="51"/>
    </w:p>
    <w:p w:rsidR="00197D2E" w:rsidRDefault="00197D2E">
      <w:pPr>
        <w:ind w:firstLine="420"/>
        <w:jc w:val="left"/>
        <w:rPr>
          <w:b/>
          <w:bCs/>
          <w:color w:val="FF0000"/>
        </w:rPr>
      </w:pPr>
      <w:r>
        <w:rPr>
          <w:b/>
          <w:bCs/>
          <w:color w:val="FF0000"/>
        </w:rPr>
        <w:t>使用总线有两种方法，如下：</w:t>
      </w:r>
    </w:p>
    <w:p w:rsidR="00197D2E" w:rsidRDefault="00197D2E">
      <w:pPr>
        <w:numPr>
          <w:ilvl w:val="0"/>
          <w:numId w:val="8"/>
        </w:numPr>
        <w:jc w:val="left"/>
      </w:pPr>
      <w:r>
        <w:t>运行</w:t>
      </w:r>
      <w:r>
        <w:t xml:space="preserve">GLib/Gtk+ </w:t>
      </w:r>
      <w:r>
        <w:t>主循环</w:t>
      </w:r>
      <w:r>
        <w:t xml:space="preserve"> (</w:t>
      </w:r>
      <w:r>
        <w:t>你也可以自己运行默认的</w:t>
      </w:r>
      <w:r>
        <w:t>GLib</w:t>
      </w:r>
      <w:r>
        <w:t>的主循环</w:t>
      </w:r>
      <w:r>
        <w:t>)</w:t>
      </w:r>
      <w:r>
        <w:t>，然后使用侦听器对总线进行侦听。使用这种方法，</w:t>
      </w:r>
      <w:r>
        <w:t>GLib</w:t>
      </w:r>
      <w:r>
        <w:t>的主循环将轮询总线上是否存在新的消息，当存在新的消息的时候，总线会马上通知你。在这种情况下，你会用到</w:t>
      </w:r>
      <w:r w:rsidRPr="0004523B">
        <w:rPr>
          <w:color w:val="FF0000"/>
        </w:rPr>
        <w:t>gst_bus_add_watch () / gst_bus_add_signal_watch ()</w:t>
      </w:r>
      <w:r>
        <w:t>两个函数。当使用总线时，设置消息处理器到管道的总线上可以使用</w:t>
      </w:r>
      <w:r>
        <w:t>gst_bus_add_watch ()</w:t>
      </w:r>
      <w:r>
        <w:t>。</w:t>
      </w:r>
      <w:r>
        <w:t> </w:t>
      </w:r>
      <w:r>
        <w:t>来创建一个消息处理器来侦听管道。每当管道发出一个消息到总线，这个消息处理器就会被触发，消息处理器则开始检测消息信号类型（见下章）从而决定哪些事件将被处理。当处理器从总线删除某个消息的时候，其返回值应为</w:t>
      </w:r>
      <w:r>
        <w:t>TRUE</w:t>
      </w:r>
      <w:r>
        <w:t>。</w:t>
      </w:r>
    </w:p>
    <w:p w:rsidR="00197D2E" w:rsidRDefault="00197D2E">
      <w:pPr>
        <w:numPr>
          <w:ilvl w:val="0"/>
          <w:numId w:val="8"/>
        </w:numPr>
        <w:jc w:val="left"/>
      </w:pPr>
      <w:r>
        <w:t>自己侦听总线消息，使用</w:t>
      </w:r>
      <w:r>
        <w:t>gst_bus_peek () </w:t>
      </w:r>
      <w:r>
        <w:t>和</w:t>
      </w:r>
      <w:r>
        <w:t>/</w:t>
      </w:r>
      <w:r>
        <w:t>或</w:t>
      </w:r>
      <w:r>
        <w:t> gst_bus_poll () </w:t>
      </w:r>
      <w:r>
        <w:t>就可以实现。</w:t>
      </w:r>
    </w:p>
    <w:p w:rsidR="00197D2E" w:rsidRDefault="00197D2E">
      <w:pPr>
        <w:spacing w:line="200" w:lineRule="exact"/>
        <w:jc w:val="left"/>
        <w:rPr>
          <w:rFonts w:ascii="Verdana" w:hAnsi="Verdana"/>
          <w:sz w:val="15"/>
          <w:szCs w:val="15"/>
        </w:rPr>
      </w:pPr>
      <w:r>
        <w:rPr>
          <w:rFonts w:ascii="Verdana" w:hAnsi="Verdana"/>
          <w:sz w:val="15"/>
          <w:szCs w:val="15"/>
        </w:rPr>
        <w:t>#include &lt;gst/gst.h&gt;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static GMainLoop *loop;</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static gboolean</w:t>
      </w:r>
    </w:p>
    <w:p w:rsidR="00197D2E" w:rsidRDefault="00197D2E">
      <w:pPr>
        <w:spacing w:line="200" w:lineRule="exact"/>
        <w:jc w:val="left"/>
        <w:rPr>
          <w:rFonts w:ascii="Verdana" w:hAnsi="Verdana"/>
          <w:sz w:val="15"/>
          <w:szCs w:val="15"/>
        </w:rPr>
      </w:pPr>
      <w:r>
        <w:rPr>
          <w:rFonts w:ascii="Verdana" w:hAnsi="Verdana"/>
          <w:sz w:val="15"/>
          <w:szCs w:val="15"/>
        </w:rPr>
        <w:t>my_bus_callback (GstBus     *bus,</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t xml:space="preserve"> GstMessage *message,</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t xml:space="preserve"> gpointer    data)</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g_print ("Got %s message\n", GST_MESSAGE_TYPE_NAME (message));</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switch (GST_MESSAGE_TYPE (message)) {</w:t>
      </w:r>
    </w:p>
    <w:p w:rsidR="00197D2E" w:rsidRDefault="00197D2E">
      <w:pPr>
        <w:spacing w:line="200" w:lineRule="exact"/>
        <w:jc w:val="left"/>
        <w:rPr>
          <w:rFonts w:ascii="Verdana" w:hAnsi="Verdana"/>
          <w:sz w:val="15"/>
          <w:szCs w:val="15"/>
        </w:rPr>
      </w:pPr>
      <w:r>
        <w:rPr>
          <w:rFonts w:ascii="Verdana" w:hAnsi="Verdana"/>
          <w:sz w:val="15"/>
          <w:szCs w:val="15"/>
        </w:rPr>
        <w:t xml:space="preserve">    case GST_MESSAGE_ERROR: {</w:t>
      </w:r>
    </w:p>
    <w:p w:rsidR="00197D2E" w:rsidRDefault="00197D2E">
      <w:pPr>
        <w:spacing w:line="200" w:lineRule="exact"/>
        <w:jc w:val="left"/>
        <w:rPr>
          <w:rFonts w:ascii="Verdana" w:hAnsi="Verdana"/>
          <w:sz w:val="15"/>
          <w:szCs w:val="15"/>
        </w:rPr>
      </w:pPr>
      <w:r>
        <w:rPr>
          <w:rFonts w:ascii="Verdana" w:hAnsi="Verdana"/>
          <w:sz w:val="15"/>
          <w:szCs w:val="15"/>
        </w:rPr>
        <w:t xml:space="preserve">      GError *err;</w:t>
      </w:r>
    </w:p>
    <w:p w:rsidR="00197D2E" w:rsidRDefault="00197D2E">
      <w:pPr>
        <w:spacing w:line="200" w:lineRule="exact"/>
        <w:jc w:val="left"/>
        <w:rPr>
          <w:rFonts w:ascii="Verdana" w:hAnsi="Verdana"/>
          <w:sz w:val="15"/>
          <w:szCs w:val="15"/>
        </w:rPr>
      </w:pPr>
      <w:r>
        <w:rPr>
          <w:rFonts w:ascii="Verdana" w:hAnsi="Verdana"/>
          <w:sz w:val="15"/>
          <w:szCs w:val="15"/>
        </w:rPr>
        <w:t xml:space="preserve">      gchar *debug;</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gst_message_parse_error (message, &amp;err, &amp;debug);</w:t>
      </w:r>
    </w:p>
    <w:p w:rsidR="00197D2E" w:rsidRDefault="00197D2E">
      <w:pPr>
        <w:spacing w:line="200" w:lineRule="exact"/>
        <w:jc w:val="left"/>
        <w:rPr>
          <w:rFonts w:ascii="Verdana" w:hAnsi="Verdana"/>
          <w:sz w:val="15"/>
          <w:szCs w:val="15"/>
        </w:rPr>
      </w:pPr>
      <w:r>
        <w:rPr>
          <w:rFonts w:ascii="Verdana" w:hAnsi="Verdana"/>
          <w:sz w:val="15"/>
          <w:szCs w:val="15"/>
        </w:rPr>
        <w:lastRenderedPageBreak/>
        <w:t xml:space="preserve">      g_print ("Error: %s\n", err-&gt;message);</w:t>
      </w:r>
    </w:p>
    <w:p w:rsidR="00197D2E" w:rsidRDefault="00197D2E">
      <w:pPr>
        <w:spacing w:line="200" w:lineRule="exact"/>
        <w:jc w:val="left"/>
        <w:rPr>
          <w:rFonts w:ascii="Verdana" w:hAnsi="Verdana"/>
          <w:sz w:val="15"/>
          <w:szCs w:val="15"/>
        </w:rPr>
      </w:pPr>
      <w:r>
        <w:rPr>
          <w:rFonts w:ascii="Verdana" w:hAnsi="Verdana"/>
          <w:sz w:val="15"/>
          <w:szCs w:val="15"/>
        </w:rPr>
        <w:t xml:space="preserve">      g_error_free (err);</w:t>
      </w:r>
    </w:p>
    <w:p w:rsidR="00197D2E" w:rsidRDefault="00197D2E">
      <w:pPr>
        <w:spacing w:line="200" w:lineRule="exact"/>
        <w:jc w:val="left"/>
        <w:rPr>
          <w:rFonts w:ascii="Verdana" w:hAnsi="Verdana"/>
          <w:sz w:val="15"/>
          <w:szCs w:val="15"/>
        </w:rPr>
      </w:pPr>
      <w:r>
        <w:rPr>
          <w:rFonts w:ascii="Verdana" w:hAnsi="Verdana"/>
          <w:sz w:val="15"/>
          <w:szCs w:val="15"/>
        </w:rPr>
        <w:t xml:space="preserve">      g_free (debug);</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g_main_loop_quit (loop);</w:t>
      </w:r>
    </w:p>
    <w:p w:rsidR="00197D2E" w:rsidRDefault="00197D2E">
      <w:pPr>
        <w:spacing w:line="200" w:lineRule="exact"/>
        <w:jc w:val="left"/>
        <w:rPr>
          <w:rFonts w:ascii="Verdana" w:hAnsi="Verdana"/>
          <w:sz w:val="15"/>
          <w:szCs w:val="15"/>
        </w:rPr>
      </w:pPr>
      <w:r>
        <w:rPr>
          <w:rFonts w:ascii="Verdana" w:hAnsi="Verdana"/>
          <w:sz w:val="15"/>
          <w:szCs w:val="15"/>
        </w:rPr>
        <w:t xml:space="preserve">      break;</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spacing w:line="200" w:lineRule="exact"/>
        <w:jc w:val="left"/>
        <w:rPr>
          <w:rFonts w:ascii="Verdana" w:hAnsi="Verdana"/>
          <w:sz w:val="15"/>
          <w:szCs w:val="15"/>
        </w:rPr>
      </w:pPr>
      <w:r>
        <w:rPr>
          <w:rFonts w:ascii="Verdana" w:hAnsi="Verdana"/>
          <w:sz w:val="15"/>
          <w:szCs w:val="15"/>
        </w:rPr>
        <w:t xml:space="preserve">    case GST_MESSAGE_EOS:</w:t>
      </w:r>
    </w:p>
    <w:p w:rsidR="00197D2E" w:rsidRDefault="00197D2E">
      <w:pPr>
        <w:spacing w:line="200" w:lineRule="exact"/>
        <w:jc w:val="left"/>
        <w:rPr>
          <w:rFonts w:ascii="Verdana" w:hAnsi="Verdana"/>
          <w:sz w:val="15"/>
          <w:szCs w:val="15"/>
        </w:rPr>
      </w:pPr>
      <w:r>
        <w:rPr>
          <w:rFonts w:ascii="Verdana" w:hAnsi="Verdana"/>
          <w:sz w:val="15"/>
          <w:szCs w:val="15"/>
        </w:rPr>
        <w:t xml:space="preserve">      /* end-of-stream */</w:t>
      </w:r>
    </w:p>
    <w:p w:rsidR="00197D2E" w:rsidRDefault="00197D2E">
      <w:pPr>
        <w:spacing w:line="200" w:lineRule="exact"/>
        <w:jc w:val="left"/>
        <w:rPr>
          <w:rFonts w:ascii="Verdana" w:hAnsi="Verdana"/>
          <w:sz w:val="15"/>
          <w:szCs w:val="15"/>
        </w:rPr>
      </w:pPr>
      <w:r>
        <w:rPr>
          <w:rFonts w:ascii="Verdana" w:hAnsi="Verdana"/>
          <w:sz w:val="15"/>
          <w:szCs w:val="15"/>
        </w:rPr>
        <w:t xml:space="preserve">      g_main_loop_quit (loop);</w:t>
      </w:r>
    </w:p>
    <w:p w:rsidR="00197D2E" w:rsidRDefault="00197D2E">
      <w:pPr>
        <w:spacing w:line="200" w:lineRule="exact"/>
        <w:jc w:val="left"/>
        <w:rPr>
          <w:rFonts w:ascii="Verdana" w:hAnsi="Verdana"/>
          <w:sz w:val="15"/>
          <w:szCs w:val="15"/>
        </w:rPr>
      </w:pPr>
      <w:r>
        <w:rPr>
          <w:rFonts w:ascii="Verdana" w:hAnsi="Verdana"/>
          <w:sz w:val="15"/>
          <w:szCs w:val="15"/>
        </w:rPr>
        <w:t xml:space="preserve">      break;</w:t>
      </w:r>
    </w:p>
    <w:p w:rsidR="00197D2E" w:rsidRDefault="00197D2E">
      <w:pPr>
        <w:spacing w:line="200" w:lineRule="exact"/>
        <w:jc w:val="left"/>
        <w:rPr>
          <w:rFonts w:ascii="Verdana" w:hAnsi="Verdana"/>
          <w:sz w:val="15"/>
          <w:szCs w:val="15"/>
        </w:rPr>
      </w:pPr>
      <w:r>
        <w:rPr>
          <w:rFonts w:ascii="Verdana" w:hAnsi="Verdana"/>
          <w:sz w:val="15"/>
          <w:szCs w:val="15"/>
        </w:rPr>
        <w:t xml:space="preserve">    default:</w:t>
      </w:r>
    </w:p>
    <w:p w:rsidR="00197D2E" w:rsidRDefault="00197D2E">
      <w:pPr>
        <w:spacing w:line="200" w:lineRule="exact"/>
        <w:jc w:val="left"/>
        <w:rPr>
          <w:rFonts w:ascii="Verdana" w:hAnsi="Verdana"/>
          <w:sz w:val="15"/>
          <w:szCs w:val="15"/>
        </w:rPr>
      </w:pPr>
      <w:r>
        <w:rPr>
          <w:rFonts w:ascii="Verdana" w:hAnsi="Verdana"/>
          <w:sz w:val="15"/>
          <w:szCs w:val="15"/>
        </w:rPr>
        <w:t xml:space="preserve">      /* unhandled message */</w:t>
      </w:r>
    </w:p>
    <w:p w:rsidR="00197D2E" w:rsidRDefault="00197D2E">
      <w:pPr>
        <w:spacing w:line="200" w:lineRule="exact"/>
        <w:jc w:val="left"/>
        <w:rPr>
          <w:rFonts w:ascii="Verdana" w:hAnsi="Verdana"/>
          <w:sz w:val="15"/>
          <w:szCs w:val="15"/>
        </w:rPr>
      </w:pPr>
      <w:r>
        <w:rPr>
          <w:rFonts w:ascii="Verdana" w:hAnsi="Verdana"/>
          <w:sz w:val="15"/>
          <w:szCs w:val="15"/>
        </w:rPr>
        <w:t xml:space="preserve">      break;</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we want to be notified again the next time there is a message</w:t>
      </w:r>
    </w:p>
    <w:p w:rsidR="00197D2E" w:rsidRDefault="00197D2E">
      <w:pPr>
        <w:spacing w:line="200" w:lineRule="exact"/>
        <w:jc w:val="left"/>
        <w:rPr>
          <w:rFonts w:ascii="Verdana" w:hAnsi="Verdana"/>
          <w:sz w:val="15"/>
          <w:szCs w:val="15"/>
        </w:rPr>
      </w:pPr>
      <w:r>
        <w:rPr>
          <w:rFonts w:ascii="Verdana" w:hAnsi="Verdana"/>
          <w:sz w:val="15"/>
          <w:szCs w:val="15"/>
        </w:rPr>
        <w:t xml:space="preserve">   * on the bus, so returning TRUE (FALSE means we want to stop watching</w:t>
      </w:r>
    </w:p>
    <w:p w:rsidR="00197D2E" w:rsidRDefault="00197D2E">
      <w:pPr>
        <w:spacing w:line="200" w:lineRule="exact"/>
        <w:jc w:val="left"/>
        <w:rPr>
          <w:rFonts w:ascii="Verdana" w:hAnsi="Verdana"/>
          <w:sz w:val="15"/>
          <w:szCs w:val="15"/>
        </w:rPr>
      </w:pPr>
      <w:r>
        <w:rPr>
          <w:rFonts w:ascii="Verdana" w:hAnsi="Verdana"/>
          <w:sz w:val="15"/>
          <w:szCs w:val="15"/>
        </w:rPr>
        <w:t xml:space="preserve">   * for messages on the bus and our callback should not be called again)</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spacing w:line="200" w:lineRule="exact"/>
        <w:jc w:val="left"/>
        <w:rPr>
          <w:rFonts w:ascii="Verdana" w:hAnsi="Verdana"/>
          <w:sz w:val="15"/>
          <w:szCs w:val="15"/>
        </w:rPr>
      </w:pPr>
      <w:r>
        <w:rPr>
          <w:rFonts w:ascii="Verdana" w:hAnsi="Verdana"/>
          <w:sz w:val="15"/>
          <w:szCs w:val="15"/>
        </w:rPr>
        <w:t xml:space="preserve">  return TRUE;</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gint</w:t>
      </w:r>
    </w:p>
    <w:p w:rsidR="00197D2E" w:rsidRDefault="00197D2E">
      <w:pPr>
        <w:spacing w:line="200" w:lineRule="exact"/>
        <w:jc w:val="left"/>
        <w:rPr>
          <w:rFonts w:ascii="Verdana" w:hAnsi="Verdana"/>
          <w:sz w:val="15"/>
          <w:szCs w:val="15"/>
        </w:rPr>
      </w:pPr>
      <w:r>
        <w:rPr>
          <w:rFonts w:ascii="Verdana" w:hAnsi="Verdana"/>
          <w:sz w:val="15"/>
          <w:szCs w:val="15"/>
        </w:rPr>
        <w:t>main (gint   argc,</w:t>
      </w:r>
    </w:p>
    <w:p w:rsidR="00197D2E" w:rsidRDefault="00197D2E">
      <w:pPr>
        <w:spacing w:line="200" w:lineRule="exact"/>
        <w:jc w:val="left"/>
        <w:rPr>
          <w:rFonts w:ascii="Verdana" w:hAnsi="Verdana"/>
          <w:sz w:val="15"/>
          <w:szCs w:val="15"/>
        </w:rPr>
      </w:pPr>
      <w:r>
        <w:rPr>
          <w:rFonts w:ascii="Verdana" w:hAnsi="Verdana"/>
          <w:sz w:val="15"/>
          <w:szCs w:val="15"/>
        </w:rPr>
        <w:t xml:space="preserve">      gchar *argv[])</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GstElement *pipeline;</w:t>
      </w:r>
    </w:p>
    <w:p w:rsidR="00197D2E" w:rsidRDefault="00197D2E">
      <w:pPr>
        <w:spacing w:line="200" w:lineRule="exact"/>
        <w:jc w:val="left"/>
        <w:rPr>
          <w:rFonts w:ascii="Verdana" w:hAnsi="Verdana"/>
          <w:sz w:val="15"/>
          <w:szCs w:val="15"/>
        </w:rPr>
      </w:pPr>
      <w:r>
        <w:rPr>
          <w:rFonts w:ascii="Verdana" w:hAnsi="Verdana"/>
          <w:sz w:val="15"/>
          <w:szCs w:val="15"/>
        </w:rPr>
        <w:t xml:space="preserve">  GstBus *bus;</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init */</w:t>
      </w:r>
    </w:p>
    <w:p w:rsidR="00197D2E" w:rsidRDefault="00197D2E">
      <w:pPr>
        <w:spacing w:line="200" w:lineRule="exact"/>
        <w:jc w:val="left"/>
        <w:rPr>
          <w:rFonts w:ascii="Verdana" w:hAnsi="Verdana"/>
          <w:sz w:val="15"/>
          <w:szCs w:val="15"/>
        </w:rPr>
      </w:pPr>
      <w:r>
        <w:rPr>
          <w:rFonts w:ascii="Verdana" w:hAnsi="Verdana"/>
          <w:sz w:val="15"/>
          <w:szCs w:val="15"/>
        </w:rPr>
        <w:t xml:space="preserve">  gst_init (&amp;argc, &amp;argv);</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create pipeline, add handler */</w:t>
      </w:r>
    </w:p>
    <w:p w:rsidR="00197D2E" w:rsidRDefault="00197D2E">
      <w:pPr>
        <w:spacing w:line="200" w:lineRule="exact"/>
        <w:jc w:val="left"/>
        <w:rPr>
          <w:rFonts w:ascii="Verdana" w:hAnsi="Verdana"/>
          <w:sz w:val="15"/>
          <w:szCs w:val="15"/>
        </w:rPr>
      </w:pPr>
      <w:r>
        <w:rPr>
          <w:rFonts w:ascii="Verdana" w:hAnsi="Verdana"/>
          <w:sz w:val="15"/>
          <w:szCs w:val="15"/>
        </w:rPr>
        <w:t xml:space="preserve">  pipeline = gst_pipeline_new ("my_pipeline");</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adds a watch for new message on our pipeline's message bus to</w:t>
      </w:r>
    </w:p>
    <w:p w:rsidR="00197D2E" w:rsidRDefault="00197D2E">
      <w:pPr>
        <w:spacing w:line="200" w:lineRule="exact"/>
        <w:jc w:val="left"/>
        <w:rPr>
          <w:rFonts w:ascii="Verdana" w:hAnsi="Verdana"/>
          <w:sz w:val="15"/>
          <w:szCs w:val="15"/>
        </w:rPr>
      </w:pPr>
      <w:r>
        <w:rPr>
          <w:rFonts w:ascii="Verdana" w:hAnsi="Verdana"/>
          <w:sz w:val="15"/>
          <w:szCs w:val="15"/>
        </w:rPr>
        <w:t xml:space="preserve">   * the default GLib main context, which is the main context that our</w:t>
      </w:r>
    </w:p>
    <w:p w:rsidR="00197D2E" w:rsidRDefault="00197D2E">
      <w:pPr>
        <w:spacing w:line="200" w:lineRule="exact"/>
        <w:jc w:val="left"/>
        <w:rPr>
          <w:rFonts w:ascii="Verdana" w:hAnsi="Verdana"/>
          <w:sz w:val="15"/>
          <w:szCs w:val="15"/>
        </w:rPr>
      </w:pPr>
      <w:r>
        <w:rPr>
          <w:rFonts w:ascii="Verdana" w:hAnsi="Verdana"/>
          <w:sz w:val="15"/>
          <w:szCs w:val="15"/>
        </w:rPr>
        <w:t xml:space="preserve">   * GLib main loop is attached to below</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spacing w:line="200" w:lineRule="exact"/>
        <w:jc w:val="left"/>
        <w:rPr>
          <w:rFonts w:ascii="Verdana" w:hAnsi="Verdana"/>
          <w:sz w:val="15"/>
          <w:szCs w:val="15"/>
        </w:rPr>
      </w:pPr>
      <w:r>
        <w:rPr>
          <w:rFonts w:ascii="Verdana" w:hAnsi="Verdana"/>
          <w:sz w:val="15"/>
          <w:szCs w:val="15"/>
        </w:rPr>
        <w:t xml:space="preserve">  bus = gst_pipeline_get_bus (GST_PIPELINE (pipeline));</w:t>
      </w:r>
    </w:p>
    <w:p w:rsidR="00197D2E" w:rsidRDefault="00197D2E">
      <w:pPr>
        <w:spacing w:line="200" w:lineRule="exact"/>
        <w:jc w:val="left"/>
        <w:rPr>
          <w:rFonts w:ascii="Verdana" w:hAnsi="Verdana"/>
          <w:sz w:val="15"/>
          <w:szCs w:val="15"/>
        </w:rPr>
      </w:pPr>
      <w:r>
        <w:rPr>
          <w:rFonts w:ascii="Verdana" w:hAnsi="Verdana"/>
          <w:sz w:val="15"/>
          <w:szCs w:val="15"/>
        </w:rPr>
        <w:t xml:space="preserve">  gst_bus_add_watch (bus, my_bus_callback, NULL);</w:t>
      </w:r>
    </w:p>
    <w:p w:rsidR="00197D2E" w:rsidRDefault="00197D2E">
      <w:pPr>
        <w:spacing w:line="200" w:lineRule="exact"/>
        <w:jc w:val="left"/>
        <w:rPr>
          <w:rFonts w:ascii="Verdana" w:hAnsi="Verdana"/>
          <w:sz w:val="15"/>
          <w:szCs w:val="15"/>
        </w:rPr>
      </w:pPr>
      <w:r>
        <w:rPr>
          <w:rFonts w:ascii="Verdana" w:hAnsi="Verdana"/>
          <w:sz w:val="15"/>
          <w:szCs w:val="15"/>
        </w:rPr>
        <w:t xml:space="preserve">  gst_object_unref (bus);</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create a mainloop that runs/iterates the default GLib main context</w:t>
      </w:r>
    </w:p>
    <w:p w:rsidR="00197D2E" w:rsidRDefault="00197D2E">
      <w:pPr>
        <w:spacing w:line="200" w:lineRule="exact"/>
        <w:jc w:val="left"/>
        <w:rPr>
          <w:rFonts w:ascii="Verdana" w:hAnsi="Verdana"/>
          <w:sz w:val="15"/>
          <w:szCs w:val="15"/>
        </w:rPr>
      </w:pPr>
      <w:r>
        <w:rPr>
          <w:rFonts w:ascii="Verdana" w:hAnsi="Verdana"/>
          <w:sz w:val="15"/>
          <w:szCs w:val="15"/>
        </w:rPr>
        <w:t xml:space="preserve">   * (context NULL), in other words: makes the context check if anything</w:t>
      </w:r>
    </w:p>
    <w:p w:rsidR="00197D2E" w:rsidRDefault="00197D2E">
      <w:pPr>
        <w:spacing w:line="200" w:lineRule="exact"/>
        <w:jc w:val="left"/>
        <w:rPr>
          <w:rFonts w:ascii="Verdana" w:hAnsi="Verdana"/>
          <w:sz w:val="15"/>
          <w:szCs w:val="15"/>
        </w:rPr>
      </w:pPr>
      <w:r>
        <w:rPr>
          <w:rFonts w:ascii="Verdana" w:hAnsi="Verdana"/>
          <w:sz w:val="15"/>
          <w:szCs w:val="15"/>
        </w:rPr>
        <w:t xml:space="preserve">   * it watches for has happened. When a message has been posted on the</w:t>
      </w:r>
    </w:p>
    <w:p w:rsidR="00197D2E" w:rsidRDefault="00197D2E">
      <w:pPr>
        <w:spacing w:line="200" w:lineRule="exact"/>
        <w:jc w:val="left"/>
        <w:rPr>
          <w:rFonts w:ascii="Verdana" w:hAnsi="Verdana"/>
          <w:sz w:val="15"/>
          <w:szCs w:val="15"/>
        </w:rPr>
      </w:pPr>
      <w:r>
        <w:rPr>
          <w:rFonts w:ascii="Verdana" w:hAnsi="Verdana"/>
          <w:sz w:val="15"/>
          <w:szCs w:val="15"/>
        </w:rPr>
        <w:t xml:space="preserve">   * bus, the default main context will automatically call our</w:t>
      </w:r>
    </w:p>
    <w:p w:rsidR="00197D2E" w:rsidRDefault="00197D2E">
      <w:pPr>
        <w:spacing w:line="200" w:lineRule="exact"/>
        <w:jc w:val="left"/>
        <w:rPr>
          <w:rFonts w:ascii="Verdana" w:hAnsi="Verdana"/>
          <w:sz w:val="15"/>
          <w:szCs w:val="15"/>
        </w:rPr>
      </w:pPr>
      <w:r>
        <w:rPr>
          <w:rFonts w:ascii="Verdana" w:hAnsi="Verdana"/>
          <w:sz w:val="15"/>
          <w:szCs w:val="15"/>
        </w:rPr>
        <w:t xml:space="preserve">   * my_bus_callback() function to notify us of that message.</w:t>
      </w:r>
    </w:p>
    <w:p w:rsidR="00197D2E" w:rsidRDefault="00197D2E">
      <w:pPr>
        <w:spacing w:line="200" w:lineRule="exact"/>
        <w:jc w:val="left"/>
        <w:rPr>
          <w:rFonts w:ascii="Verdana" w:hAnsi="Verdana"/>
          <w:sz w:val="15"/>
          <w:szCs w:val="15"/>
        </w:rPr>
      </w:pPr>
      <w:r>
        <w:rPr>
          <w:rFonts w:ascii="Verdana" w:hAnsi="Verdana"/>
          <w:sz w:val="15"/>
          <w:szCs w:val="15"/>
        </w:rPr>
        <w:t xml:space="preserve">   * The main loop will be run until someone calls g_main_loop_quit()</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spacing w:line="200" w:lineRule="exact"/>
        <w:jc w:val="left"/>
        <w:rPr>
          <w:rFonts w:ascii="Verdana" w:hAnsi="Verdana"/>
          <w:sz w:val="15"/>
          <w:szCs w:val="15"/>
        </w:rPr>
      </w:pPr>
      <w:r>
        <w:rPr>
          <w:rFonts w:ascii="Verdana" w:hAnsi="Verdana"/>
          <w:sz w:val="15"/>
          <w:szCs w:val="15"/>
        </w:rPr>
        <w:lastRenderedPageBreak/>
        <w:t xml:space="preserve">  loop = g_main_loop_new (NULL, FALSE);</w:t>
      </w:r>
    </w:p>
    <w:p w:rsidR="00197D2E" w:rsidRDefault="00197D2E">
      <w:pPr>
        <w:spacing w:line="200" w:lineRule="exact"/>
        <w:jc w:val="left"/>
        <w:rPr>
          <w:rFonts w:ascii="Verdana" w:hAnsi="Verdana"/>
          <w:sz w:val="15"/>
          <w:szCs w:val="15"/>
        </w:rPr>
      </w:pPr>
      <w:r>
        <w:rPr>
          <w:rFonts w:ascii="Verdana" w:hAnsi="Verdana"/>
          <w:sz w:val="15"/>
          <w:szCs w:val="15"/>
        </w:rPr>
        <w:t xml:space="preserve">  g_main_loop_run (loop);</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clean up */</w:t>
      </w:r>
    </w:p>
    <w:p w:rsidR="00197D2E" w:rsidRDefault="00197D2E">
      <w:pPr>
        <w:spacing w:line="200" w:lineRule="exact"/>
        <w:jc w:val="left"/>
        <w:rPr>
          <w:rFonts w:ascii="Verdana" w:hAnsi="Verdana"/>
          <w:sz w:val="15"/>
          <w:szCs w:val="15"/>
        </w:rPr>
      </w:pPr>
      <w:r>
        <w:rPr>
          <w:rFonts w:ascii="Verdana" w:hAnsi="Verdana"/>
          <w:sz w:val="15"/>
          <w:szCs w:val="15"/>
        </w:rPr>
        <w:t xml:space="preserve">  gst_element_set_state (pipeline, GST_STATE_NULL);</w:t>
      </w:r>
    </w:p>
    <w:p w:rsidR="00197D2E" w:rsidRDefault="00197D2E">
      <w:pPr>
        <w:spacing w:line="200" w:lineRule="exact"/>
        <w:jc w:val="left"/>
        <w:rPr>
          <w:rFonts w:ascii="Verdana" w:hAnsi="Verdana"/>
          <w:sz w:val="15"/>
          <w:szCs w:val="15"/>
        </w:rPr>
      </w:pPr>
      <w:r>
        <w:rPr>
          <w:rFonts w:ascii="Verdana" w:hAnsi="Verdana"/>
          <w:sz w:val="15"/>
          <w:szCs w:val="15"/>
        </w:rPr>
        <w:t xml:space="preserve">  gst_element_unref (pipeline);</w:t>
      </w:r>
    </w:p>
    <w:p w:rsidR="00197D2E" w:rsidRDefault="00197D2E">
      <w:pPr>
        <w:spacing w:line="200" w:lineRule="exact"/>
        <w:jc w:val="left"/>
        <w:rPr>
          <w:rFonts w:ascii="Verdana" w:hAnsi="Verdana"/>
          <w:sz w:val="15"/>
          <w:szCs w:val="15"/>
        </w:rPr>
      </w:pPr>
      <w:r>
        <w:rPr>
          <w:rFonts w:ascii="Verdana" w:hAnsi="Verdana"/>
          <w:sz w:val="15"/>
          <w:szCs w:val="15"/>
        </w:rPr>
        <w:t xml:space="preserve">  gst_main_loop_unref (loop)</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return 0;</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ind w:firstLine="420"/>
        <w:jc w:val="left"/>
      </w:pPr>
      <w:r w:rsidRPr="00C0073C">
        <w:rPr>
          <w:color w:val="FF0000"/>
        </w:rPr>
        <w:t>理解消息处理器在主循环的线程</w:t>
      </w:r>
      <w:r w:rsidRPr="00C0073C">
        <w:rPr>
          <w:color w:val="FF0000"/>
        </w:rPr>
        <w:t>context</w:t>
      </w:r>
      <w:r w:rsidRPr="00C0073C">
        <w:rPr>
          <w:color w:val="FF0000"/>
        </w:rPr>
        <w:t>被调用是相当重要的</w:t>
      </w:r>
      <w:r>
        <w:t>，因为在总线上管道和应用程序之间的交互是异步，所以上述方法无法适用于实时情况，比如音频轨道、无间隔播放（理论上的）、视频效果之间的交叉混合。如果需要满足实时要求，实现上述功能，你就需要编写一个</w:t>
      </w:r>
      <w:r>
        <w:t>GStreamer</w:t>
      </w:r>
      <w:r>
        <w:t>插件来实现在管道中直接触发回调。而对于一些初级的应用来说，使用从管道传递消息给应用程序的方法来实现应用程序与管道的交互，还是非常有用的。这种方法的好处是</w:t>
      </w:r>
      <w:r>
        <w:t>GStreamer</w:t>
      </w:r>
      <w:r>
        <w:t>内部所有的线程将被应用程序隐藏，而开发人员也不必去担心线程问题。</w:t>
      </w:r>
    </w:p>
    <w:p w:rsidR="00197D2E" w:rsidRDefault="00197D2E">
      <w:pPr>
        <w:ind w:firstLine="420"/>
        <w:jc w:val="left"/>
      </w:pPr>
      <w:r>
        <w:t>注意：如果你使用了默认的</w:t>
      </w:r>
      <w:r>
        <w:t>GLib</w:t>
      </w:r>
      <w:r>
        <w:t>主循环来实现管道与应用程序的交互，建议你可以将</w:t>
      </w:r>
      <w:r>
        <w:t>“</w:t>
      </w:r>
      <w:r>
        <w:t>消息</w:t>
      </w:r>
      <w:r>
        <w:t>”</w:t>
      </w:r>
      <w:r>
        <w:t>信号链接到总线上，而不必在管道上使用侦听器，这样对于所有可能的消息类型，你就不需用</w:t>
      </w:r>
      <w:r>
        <w:t>switch()</w:t>
      </w:r>
      <w:r>
        <w:t>，只要连接到所需要的信号格式为</w:t>
      </w:r>
      <w:r>
        <w:t>"message::&lt;type&gt;"</w:t>
      </w:r>
      <w:r>
        <w:t>，其中</w:t>
      </w:r>
      <w:r>
        <w:t>&lt;Type&gt;</w:t>
      </w:r>
      <w:r>
        <w:t>是一种消息类型（见下一节对消息类型的详细解释）</w:t>
      </w:r>
    </w:p>
    <w:p w:rsidR="00197D2E" w:rsidRDefault="00197D2E">
      <w:pPr>
        <w:ind w:firstLine="420"/>
        <w:jc w:val="left"/>
      </w:pPr>
      <w:r>
        <w:t>上面的代码段也可以这样写：</w:t>
      </w:r>
    </w:p>
    <w:p w:rsidR="00197D2E" w:rsidRDefault="00197D2E">
      <w:pPr>
        <w:spacing w:line="200" w:lineRule="exact"/>
        <w:jc w:val="left"/>
        <w:rPr>
          <w:rFonts w:ascii="Verdana" w:hAnsi="Verdana"/>
          <w:sz w:val="15"/>
          <w:szCs w:val="15"/>
        </w:rPr>
      </w:pPr>
      <w:r>
        <w:rPr>
          <w:rFonts w:ascii="Verdana" w:hAnsi="Verdana"/>
          <w:sz w:val="15"/>
          <w:szCs w:val="15"/>
        </w:rPr>
        <w:t>GstBus *bus;</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bus = gst_pipeline_get_bus (GST_PIPELINE (pipeline);</w:t>
      </w:r>
    </w:p>
    <w:p w:rsidR="00197D2E" w:rsidRDefault="00197D2E">
      <w:pPr>
        <w:spacing w:line="200" w:lineRule="exact"/>
        <w:jc w:val="left"/>
        <w:rPr>
          <w:rFonts w:ascii="Verdana" w:hAnsi="Verdana"/>
          <w:sz w:val="15"/>
          <w:szCs w:val="15"/>
        </w:rPr>
      </w:pPr>
      <w:r>
        <w:rPr>
          <w:rFonts w:ascii="Verdana" w:hAnsi="Verdana"/>
          <w:sz w:val="15"/>
          <w:szCs w:val="15"/>
        </w:rPr>
        <w:t>gst_bus_add_signal_watch (bus);</w:t>
      </w:r>
    </w:p>
    <w:p w:rsidR="00197D2E" w:rsidRDefault="00197D2E">
      <w:pPr>
        <w:spacing w:line="200" w:lineRule="exact"/>
        <w:jc w:val="left"/>
        <w:rPr>
          <w:rFonts w:ascii="Verdana" w:hAnsi="Verdana"/>
          <w:sz w:val="15"/>
          <w:szCs w:val="15"/>
        </w:rPr>
      </w:pPr>
      <w:r>
        <w:rPr>
          <w:rFonts w:ascii="Verdana" w:hAnsi="Verdana"/>
          <w:sz w:val="15"/>
          <w:szCs w:val="15"/>
        </w:rPr>
        <w:t>g_signal_connect (bus, "message::error", G_CALLBACK (cb_message_error), NULL);</w:t>
      </w:r>
    </w:p>
    <w:p w:rsidR="00197D2E" w:rsidRDefault="00197D2E">
      <w:pPr>
        <w:spacing w:line="200" w:lineRule="exact"/>
        <w:jc w:val="left"/>
        <w:rPr>
          <w:rFonts w:ascii="Verdana" w:hAnsi="Verdana"/>
          <w:sz w:val="15"/>
          <w:szCs w:val="15"/>
        </w:rPr>
      </w:pPr>
      <w:r>
        <w:rPr>
          <w:rFonts w:ascii="Verdana" w:hAnsi="Verdana"/>
          <w:sz w:val="15"/>
          <w:szCs w:val="15"/>
        </w:rPr>
        <w:t>g_signal_connect (bus, "message::eos", G_CALLBACK (cb_message_eos), NULL);</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ind w:firstLine="420"/>
        <w:jc w:val="left"/>
      </w:pPr>
      <w:r>
        <w:t>如果你没有使用</w:t>
      </w:r>
      <w:r>
        <w:t>GLib</w:t>
      </w:r>
      <w:r>
        <w:t>主循环，默认的消息信号将会无效，然而，你可以导出一个小助手给集成提供你使用的主循环，启动产生总线信号。</w:t>
      </w:r>
      <w:r>
        <w:t xml:space="preserve"> (</w:t>
      </w:r>
      <w:r>
        <w:t>详细见</w:t>
      </w:r>
      <w:r>
        <w:t> </w:t>
      </w:r>
      <w:hyperlink r:id="rId139" w:anchor="_blank" w:history="1">
        <w:r>
          <w:rPr>
            <w:rStyle w:val="a4"/>
          </w:rPr>
          <w:t>documentation</w:t>
        </w:r>
      </w:hyperlink>
      <w:r>
        <w:t> )</w:t>
      </w:r>
      <w:r>
        <w:t xml:space="preserve">　</w:t>
      </w:r>
    </w:p>
    <w:p w:rsidR="00197D2E" w:rsidRDefault="00197D2E">
      <w:pPr>
        <w:jc w:val="left"/>
        <w:rPr>
          <w:b/>
          <w:sz w:val="32"/>
          <w:szCs w:val="32"/>
        </w:rPr>
      </w:pPr>
      <w:bookmarkStart w:id="52" w:name="section-bus-message-types"/>
      <w:r>
        <w:rPr>
          <w:b/>
          <w:sz w:val="32"/>
          <w:szCs w:val="32"/>
        </w:rPr>
        <w:t xml:space="preserve">7.2. </w:t>
      </w:r>
      <w:r>
        <w:rPr>
          <w:b/>
          <w:sz w:val="32"/>
          <w:szCs w:val="32"/>
        </w:rPr>
        <w:t>消息类型</w:t>
      </w:r>
      <w:r>
        <w:rPr>
          <w:b/>
          <w:sz w:val="32"/>
          <w:szCs w:val="32"/>
        </w:rPr>
        <w:t>(Message types)</w:t>
      </w:r>
      <w:bookmarkEnd w:id="52"/>
    </w:p>
    <w:p w:rsidR="00197D2E" w:rsidRDefault="00197D2E">
      <w:pPr>
        <w:ind w:firstLine="420"/>
        <w:jc w:val="left"/>
      </w:pPr>
      <w:r>
        <w:t>GStreamer</w:t>
      </w:r>
      <w:r>
        <w:t>有几种由总线传递的预定义消息类型，这些消息都是可扩展的。插件可以定义另外的一些消息，应用程序可以有这些消息的绝对代码或者忽略它</w:t>
      </w:r>
      <w:r>
        <w:lastRenderedPageBreak/>
        <w:t>们。强烈推荐应用程序至少要处理错误消息并直接的反馈给用户。</w:t>
      </w:r>
    </w:p>
    <w:p w:rsidR="00197D2E" w:rsidRDefault="00197D2E">
      <w:pPr>
        <w:jc w:val="left"/>
      </w:pPr>
      <w:r w:rsidRPr="00C0073C">
        <w:rPr>
          <w:color w:val="FF0000"/>
        </w:rPr>
        <w:t>所有的消息都有一个消息源、类型和时间戳</w:t>
      </w:r>
      <w:r>
        <w:t>。这个消息源能被用来判断由哪个元件发出消息。例如，在众多的消息中，应用程序只对上层的管道发出的消息感兴趣（如状态变换的提示）。下面列出所有的消息种类、代表的意义，以及如何解析具体消息的内容。</w:t>
      </w:r>
    </w:p>
    <w:p w:rsidR="00197D2E" w:rsidRDefault="00197D2E">
      <w:pPr>
        <w:numPr>
          <w:ilvl w:val="1"/>
          <w:numId w:val="5"/>
        </w:numPr>
        <w:jc w:val="left"/>
      </w:pPr>
      <w:r>
        <w:rPr>
          <w:b/>
          <w:bCs/>
          <w:color w:val="FF0000"/>
        </w:rPr>
        <w:t>错误、警告和消息提示：</w:t>
      </w:r>
      <w:r>
        <w:t>它们被各个元件用来在必要的时候告知用户现在管道的状态。错误信息表明有致命的错误并且终止数据传送。错误应该被修复，这样才能继续管道的工作。警告并不是致命的，但是暗示有问题存在。消息提示用来告知非错误的信息。这些消息含有一个带有主要的错误类型和消息的</w:t>
      </w:r>
      <w:r>
        <w:t>GError</w:t>
      </w:r>
      <w:r>
        <w:t>，和一个任选的调试字符串。这两项都可以用</w:t>
      </w:r>
      <w:r>
        <w:t xml:space="preserve">gst_message_parse_error (), _parse_warning () </w:t>
      </w:r>
      <w:r>
        <w:t>以及</w:t>
      </w:r>
      <w:r>
        <w:t xml:space="preserve"> _parse_info ()</w:t>
      </w:r>
      <w:r>
        <w:t>三个函数来提取其信息。当使用完毕后</w:t>
      </w:r>
      <w:r>
        <w:t>,</w:t>
      </w:r>
      <w:r>
        <w:t>错误和修正字符串都将被释放。</w:t>
      </w:r>
    </w:p>
    <w:p w:rsidR="00197D2E" w:rsidRDefault="00197D2E">
      <w:pPr>
        <w:numPr>
          <w:ilvl w:val="1"/>
          <w:numId w:val="5"/>
        </w:numPr>
        <w:jc w:val="left"/>
      </w:pPr>
      <w:r>
        <w:rPr>
          <w:b/>
          <w:bCs/>
          <w:color w:val="FF0000"/>
        </w:rPr>
        <w:t>数据流结束</w:t>
      </w:r>
      <w:r>
        <w:rPr>
          <w:b/>
          <w:bCs/>
          <w:color w:val="FF0000"/>
        </w:rPr>
        <w:t>(End-of-stream)</w:t>
      </w:r>
      <w:r>
        <w:rPr>
          <w:b/>
          <w:bCs/>
          <w:color w:val="FF0000"/>
        </w:rPr>
        <w:t>提示：</w:t>
      </w:r>
      <w:r>
        <w:t>当数据流结束的时候，该消息被发送。管道的状态不会改变，但是之后的媒体操作将会停止。应用程序可以通过收到这一消息来跳到播放列表的下一首歌。在数据流结束提示出现之后，仍然可以通过向后搜索来回到以前数据流前面的位置。之后的播放工作将会自动的继续执行。这个消息没有特殊的参数。</w:t>
      </w:r>
    </w:p>
    <w:p w:rsidR="00197D2E" w:rsidRDefault="00197D2E">
      <w:pPr>
        <w:numPr>
          <w:ilvl w:val="1"/>
          <w:numId w:val="5"/>
        </w:numPr>
        <w:jc w:val="left"/>
      </w:pPr>
      <w:r>
        <w:t>标签</w:t>
      </w:r>
      <w:r>
        <w:t>(Tags):</w:t>
      </w:r>
      <w:r>
        <w:t>当元数据在数据流中被找到的时候，此消息被发送。一个管道可以发出多个</w:t>
      </w:r>
      <w:r>
        <w:t>Tag(</w:t>
      </w:r>
      <w:r>
        <w:t>如元数据的描述里有艺术家、歌曲名，另外的例子如流的信息采样率和比特率</w:t>
      </w:r>
      <w:r>
        <w:t>)</w:t>
      </w:r>
      <w:r>
        <w:t>。应用程序应该将元数据存储在缓存里。函数</w:t>
      </w:r>
      <w:r>
        <w:t xml:space="preserve">gst_message_parse_tag () </w:t>
      </w:r>
      <w:r>
        <w:t>被用来解析</w:t>
      </w:r>
      <w:r>
        <w:t>tag</w:t>
      </w:r>
      <w:r>
        <w:t>的列表，当该列表不再使用的时候</w:t>
      </w:r>
      <w:r>
        <w:t>,</w:t>
      </w:r>
      <w:r>
        <w:t>函数</w:t>
      </w:r>
      <w:r>
        <w:t xml:space="preserve">gst_tag_list_free () </w:t>
      </w:r>
      <w:r>
        <w:t>释放其相应的</w:t>
      </w:r>
      <w:r>
        <w:t>tag</w:t>
      </w:r>
      <w:r>
        <w:t>。</w:t>
      </w:r>
    </w:p>
    <w:p w:rsidR="00197D2E" w:rsidRDefault="00197D2E">
      <w:pPr>
        <w:numPr>
          <w:ilvl w:val="1"/>
          <w:numId w:val="5"/>
        </w:numPr>
        <w:jc w:val="left"/>
      </w:pPr>
      <w:r>
        <w:t>状态转换</w:t>
      </w:r>
      <w:r>
        <w:t>(State-changes)</w:t>
      </w:r>
      <w:r>
        <w:t>：当状态成功的转换时发送该消息。函数</w:t>
      </w:r>
      <w:r>
        <w:t>gst_message_parse_state_changed ()</w:t>
      </w:r>
      <w:r>
        <w:t>可以用来解析转换中的新旧状态。</w:t>
      </w:r>
    </w:p>
    <w:p w:rsidR="00197D2E" w:rsidRDefault="00197D2E">
      <w:pPr>
        <w:numPr>
          <w:ilvl w:val="1"/>
          <w:numId w:val="5"/>
        </w:numPr>
        <w:jc w:val="left"/>
      </w:pPr>
      <w:r>
        <w:t>缓冲</w:t>
      </w:r>
      <w:r>
        <w:t>(Buffering):</w:t>
      </w:r>
      <w:r>
        <w:t>当缓冲网络数据流时此消息被发送。你可以通过函数</w:t>
      </w:r>
      <w:r>
        <w:t>gst_message_get_structure ()</w:t>
      </w:r>
      <w:r>
        <w:t>的返回值，来解析</w:t>
      </w:r>
      <w:r>
        <w:t xml:space="preserve">"buffer-percent" </w:t>
      </w:r>
      <w:r>
        <w:t>属性，从而手动的得到缓冲进度（该缓冲进度以百分比的形式表示）。</w:t>
      </w:r>
    </w:p>
    <w:p w:rsidR="00197D2E" w:rsidRDefault="00197D2E">
      <w:pPr>
        <w:numPr>
          <w:ilvl w:val="1"/>
          <w:numId w:val="5"/>
        </w:numPr>
        <w:jc w:val="left"/>
      </w:pPr>
      <w:r>
        <w:t>元件消息（</w:t>
      </w:r>
      <w:r>
        <w:t>Element messages</w:t>
      </w:r>
      <w:r>
        <w:t>）：它是一组特殊的消息，用以标识一个特定元件。这样一组特殊的消息通常表述了一些额外的信息。元件的信息应该被详细的描述，因为这样一些元件信息将被作为消息而发送给其他元件。例如：</w:t>
      </w:r>
      <w:r>
        <w:t xml:space="preserve">'qtdemux' QuickTime </w:t>
      </w:r>
      <w:r>
        <w:t>整流器（</w:t>
      </w:r>
      <w:r>
        <w:t>demuxer</w:t>
      </w:r>
      <w:r>
        <w:t>）应该把</w:t>
      </w:r>
      <w:r>
        <w:t>'redirect'</w:t>
      </w:r>
      <w:r>
        <w:t>信息保存于该元件信息当中，以便在某种特殊情况下将</w:t>
      </w:r>
      <w:r>
        <w:t>'redirect'</w:t>
      </w:r>
      <w:r>
        <w:t>元件信息发送出去。</w:t>
      </w:r>
    </w:p>
    <w:p w:rsidR="00197D2E" w:rsidRDefault="00197D2E">
      <w:pPr>
        <w:numPr>
          <w:ilvl w:val="1"/>
          <w:numId w:val="5"/>
        </w:numPr>
        <w:jc w:val="left"/>
      </w:pPr>
      <w:r>
        <w:t>Application-specific</w:t>
      </w:r>
      <w:r>
        <w:t>消息：我们可以将取得的消息结构解析出来，从而得</w:t>
      </w:r>
      <w:r>
        <w:lastRenderedPageBreak/>
        <w:t>到有关</w:t>
      </w:r>
      <w:r>
        <w:t>Application-specific</w:t>
      </w:r>
      <w:r>
        <w:t>消息的任何信息。通常这些信息是能够被安全地忽略。</w:t>
      </w:r>
    </w:p>
    <w:p w:rsidR="0068033D" w:rsidRDefault="00197D2E" w:rsidP="0068033D">
      <w:pPr>
        <w:ind w:firstLine="420"/>
        <w:jc w:val="left"/>
        <w:rPr>
          <w:rFonts w:hint="eastAsia"/>
          <w:lang w:eastAsia="zh-CN"/>
        </w:rPr>
      </w:pPr>
      <w:r>
        <w:t>应用程序消息主要用于内部，以备从一些线程排列信息到主线程应用的需求。这些在使用元件信号的应用中非常实用</w:t>
      </w:r>
      <w:r>
        <w:t>(</w:t>
      </w:r>
      <w:r>
        <w:t>这些信号在数据流线程的上下文被发射</w:t>
      </w:r>
      <w:r>
        <w:t>)</w:t>
      </w:r>
      <w:r>
        <w:t>。</w:t>
      </w:r>
    </w:p>
    <w:p w:rsidR="00197D2E" w:rsidRDefault="0068033D" w:rsidP="0068033D">
      <w:pPr>
        <w:ind w:firstLine="420"/>
        <w:jc w:val="left"/>
        <w:rPr>
          <w:b/>
          <w:sz w:val="36"/>
          <w:szCs w:val="36"/>
        </w:rPr>
      </w:pPr>
      <w:r>
        <w:rPr>
          <w:lang w:eastAsia="zh-CN"/>
        </w:rPr>
        <w:br w:type="column"/>
      </w:r>
      <w:r w:rsidR="00197D2E">
        <w:rPr>
          <w:b/>
          <w:sz w:val="36"/>
          <w:szCs w:val="36"/>
        </w:rPr>
        <w:lastRenderedPageBreak/>
        <w:t>第</w:t>
      </w:r>
      <w:r w:rsidR="00197D2E">
        <w:rPr>
          <w:b/>
          <w:sz w:val="36"/>
          <w:szCs w:val="36"/>
        </w:rPr>
        <w:t>8</w:t>
      </w:r>
      <w:r w:rsidR="00197D2E">
        <w:rPr>
          <w:b/>
          <w:sz w:val="36"/>
          <w:szCs w:val="36"/>
        </w:rPr>
        <w:t>章</w:t>
      </w:r>
      <w:r w:rsidR="00197D2E">
        <w:rPr>
          <w:b/>
          <w:sz w:val="36"/>
          <w:szCs w:val="36"/>
        </w:rPr>
        <w:t xml:space="preserve">. </w:t>
      </w:r>
      <w:r w:rsidR="00197D2E">
        <w:rPr>
          <w:b/>
          <w:sz w:val="36"/>
          <w:szCs w:val="36"/>
        </w:rPr>
        <w:t>衬垫</w:t>
      </w:r>
      <w:r w:rsidR="00197D2E">
        <w:rPr>
          <w:b/>
          <w:sz w:val="36"/>
          <w:szCs w:val="36"/>
        </w:rPr>
        <w:t>(Pads)</w:t>
      </w:r>
      <w:r w:rsidR="00197D2E">
        <w:rPr>
          <w:b/>
          <w:sz w:val="36"/>
          <w:szCs w:val="36"/>
        </w:rPr>
        <w:t>及其功能</w:t>
      </w:r>
    </w:p>
    <w:p w:rsidR="00197D2E" w:rsidRDefault="00197D2E">
      <w:pPr>
        <w:ind w:firstLine="420"/>
        <w:jc w:val="left"/>
      </w:pPr>
      <w:r>
        <w:t>如我们在</w:t>
      </w:r>
      <w:hyperlink r:id="rId140" w:history="1">
        <w:r>
          <w:rPr>
            <w:rStyle w:val="a4"/>
          </w:rPr>
          <w:t>Elements</w:t>
        </w:r>
      </w:hyperlink>
      <w:r>
        <w:t>一章中看到的那样，衬垫</w:t>
      </w:r>
      <w:r>
        <w:t>(Pads)</w:t>
      </w:r>
      <w:r>
        <w:t>是元件对</w:t>
      </w:r>
      <w:r>
        <w:t xml:space="preserve"> </w:t>
      </w:r>
      <w:r>
        <w:t>外的接口。数据流从一个元件的源衬垫</w:t>
      </w:r>
      <w:r>
        <w:t>(source pad)</w:t>
      </w:r>
      <w:r>
        <w:t>到另一个元件的接收衬垫</w:t>
      </w:r>
      <w:r>
        <w:t>(sink pad)</w:t>
      </w:r>
      <w:r>
        <w:t>。衬垫的功能</w:t>
      </w:r>
      <w:r>
        <w:t>(capabilities)</w:t>
      </w:r>
      <w:r>
        <w:t>决定了一个元件所能处理的媒体类型。在这章的后续讲解中，我们将对衬垫的功能做更详细的说明。</w:t>
      </w:r>
      <w:r>
        <w:t xml:space="preserve"> (</w:t>
      </w:r>
      <w:r>
        <w:t>见</w:t>
      </w:r>
      <w:hyperlink r:id="rId141" w:history="1">
        <w:r>
          <w:rPr>
            <w:rStyle w:val="a4"/>
          </w:rPr>
          <w:t>第</w:t>
        </w:r>
        <w:r>
          <w:rPr>
            <w:rStyle w:val="a4"/>
          </w:rPr>
          <w:t>8.2</w:t>
        </w:r>
        <w:r>
          <w:rPr>
            <w:rStyle w:val="a4"/>
          </w:rPr>
          <w:t>节</w:t>
        </w:r>
      </w:hyperlink>
      <w:r>
        <w:t>).</w:t>
      </w:r>
    </w:p>
    <w:p w:rsidR="00197D2E" w:rsidRDefault="00197D2E">
      <w:pPr>
        <w:jc w:val="left"/>
        <w:rPr>
          <w:b/>
          <w:sz w:val="32"/>
          <w:szCs w:val="32"/>
        </w:rPr>
      </w:pPr>
      <w:bookmarkStart w:id="53" w:name="section-pads"/>
      <w:r>
        <w:rPr>
          <w:b/>
          <w:sz w:val="32"/>
          <w:szCs w:val="32"/>
        </w:rPr>
        <w:t xml:space="preserve">8.1. </w:t>
      </w:r>
      <w:r>
        <w:rPr>
          <w:b/>
          <w:sz w:val="32"/>
          <w:szCs w:val="32"/>
        </w:rPr>
        <w:t>衬垫</w:t>
      </w:r>
      <w:r>
        <w:rPr>
          <w:b/>
          <w:sz w:val="32"/>
          <w:szCs w:val="32"/>
        </w:rPr>
        <w:t>(Pads)</w:t>
      </w:r>
      <w:bookmarkEnd w:id="53"/>
    </w:p>
    <w:p w:rsidR="00197D2E" w:rsidRDefault="00197D2E">
      <w:pPr>
        <w:ind w:firstLine="420"/>
        <w:jc w:val="left"/>
      </w:pPr>
      <w:r>
        <w:t>一个衬垫的类型由</w:t>
      </w:r>
      <w:r>
        <w:t>2</w:t>
      </w:r>
      <w:r>
        <w:t>个特性决定</w:t>
      </w:r>
      <w:r>
        <w:t>:</w:t>
      </w:r>
      <w:r w:rsidRPr="00864139">
        <w:rPr>
          <w:color w:val="FF0000"/>
        </w:rPr>
        <w:t>它的数据导向</w:t>
      </w:r>
      <w:r w:rsidRPr="00864139">
        <w:rPr>
          <w:color w:val="FF0000"/>
        </w:rPr>
        <w:t>(direction)</w:t>
      </w:r>
      <w:r w:rsidRPr="00864139">
        <w:rPr>
          <w:color w:val="FF0000"/>
        </w:rPr>
        <w:t>以及它的时效性</w:t>
      </w:r>
      <w:r w:rsidRPr="00864139">
        <w:rPr>
          <w:color w:val="FF0000"/>
        </w:rPr>
        <w:t>(availability)</w:t>
      </w:r>
      <w:r>
        <w:t>。正如我们先前提到</w:t>
      </w:r>
      <w:r>
        <w:t xml:space="preserve"> </w:t>
      </w:r>
      <w:r>
        <w:t>的，</w:t>
      </w:r>
      <w:r>
        <w:t>Gstreamer</w:t>
      </w:r>
      <w:r>
        <w:t>定义了</w:t>
      </w:r>
      <w:r>
        <w:t>2</w:t>
      </w:r>
      <w:r>
        <w:t>种衬垫的数据导向</w:t>
      </w:r>
      <w:r>
        <w:t>:</w:t>
      </w:r>
      <w:r>
        <w:t>源衬垫以及接收衬垫。衬垫的数据导向这个术语是从元件内部的角度给予定义的</w:t>
      </w:r>
      <w:r>
        <w:t xml:space="preserve">: </w:t>
      </w:r>
      <w:r>
        <w:t>元件通过它们的接收衬垫接收数据，通过它们的源衬垫输出数据。如果通过一张图来形象地表述，接收衬垫画在元件的左侧，而源衬垫画在元件的右侧，数据从左向右流动。</w:t>
      </w:r>
      <w:r>
        <w:t> </w:t>
      </w:r>
      <w:bookmarkStart w:id="54" w:name="AEN609"/>
      <w:r>
        <w:fldChar w:fldCharType="begin"/>
      </w:r>
      <w:r>
        <w:instrText xml:space="preserve"> HYPERLINK "http://www.gstreamer.cn/data/doc/gstreamer/stable/manual/html/chapter-pads.html" \l "FTN.AEN609"</w:instrText>
      </w:r>
      <w:r>
        <w:fldChar w:fldCharType="separate"/>
      </w:r>
      <w:r>
        <w:rPr>
          <w:rStyle w:val="a4"/>
        </w:rPr>
        <w:t>[1]</w:t>
      </w:r>
      <w:r>
        <w:fldChar w:fldCharType="end"/>
      </w:r>
      <w:bookmarkEnd w:id="54"/>
    </w:p>
    <w:p w:rsidR="00197D2E" w:rsidRDefault="00197D2E">
      <w:pPr>
        <w:ind w:firstLine="420"/>
        <w:jc w:val="left"/>
      </w:pPr>
      <w:r>
        <w:t>衬垫的时效性比衬垫的数据导向复杂得多。一个衬垫可以拥有三种类型的时效性</w:t>
      </w:r>
      <w:r>
        <w:t xml:space="preserve">: </w:t>
      </w:r>
      <w:r>
        <w:rPr>
          <w:b/>
          <w:bCs/>
          <w:color w:val="FF0000"/>
        </w:rPr>
        <w:t>永久型</w:t>
      </w:r>
      <w:r>
        <w:rPr>
          <w:b/>
          <w:bCs/>
          <w:color w:val="FF0000"/>
        </w:rPr>
        <w:t>(always)</w:t>
      </w:r>
      <w:r>
        <w:rPr>
          <w:b/>
          <w:bCs/>
          <w:color w:val="FF0000"/>
        </w:rPr>
        <w:t>、随机型</w:t>
      </w:r>
      <w:r>
        <w:rPr>
          <w:b/>
          <w:bCs/>
          <w:color w:val="FF0000"/>
        </w:rPr>
        <w:t>(sometimes)</w:t>
      </w:r>
      <w:r>
        <w:rPr>
          <w:b/>
          <w:bCs/>
          <w:color w:val="FF0000"/>
        </w:rPr>
        <w:t>、请求型</w:t>
      </w:r>
      <w:r>
        <w:rPr>
          <w:b/>
          <w:bCs/>
          <w:color w:val="FF0000"/>
        </w:rPr>
        <w:t>(on request)</w:t>
      </w:r>
      <w:r>
        <w:rPr>
          <w:b/>
          <w:bCs/>
          <w:color w:val="FF0000"/>
        </w:rPr>
        <w:t>。</w:t>
      </w:r>
      <w:r>
        <w:t>三种时效性的意义顾名思义</w:t>
      </w:r>
      <w:r>
        <w:t xml:space="preserve">: </w:t>
      </w:r>
      <w:r>
        <w:t>永久型的衬垫一直会存在，随机型的衬垫只在某种特定的条件下才存在</w:t>
      </w:r>
      <w:r>
        <w:t>(</w:t>
      </w:r>
      <w:r>
        <w:t>会随机消失的衬垫也属于随机型</w:t>
      </w:r>
      <w:r>
        <w:t>)</w:t>
      </w:r>
      <w:r>
        <w:t>，请求型的衬垫只在应用程序明确发出请求时才出现。</w:t>
      </w:r>
    </w:p>
    <w:p w:rsidR="00197D2E" w:rsidRDefault="00197D2E">
      <w:pPr>
        <w:jc w:val="left"/>
        <w:rPr>
          <w:b/>
          <w:bCs/>
          <w:color w:val="FF0000"/>
          <w:sz w:val="28"/>
          <w:szCs w:val="28"/>
        </w:rPr>
      </w:pPr>
      <w:bookmarkStart w:id="55" w:name="section-pads-dynamic"/>
      <w:r>
        <w:rPr>
          <w:b/>
          <w:bCs/>
          <w:color w:val="FF0000"/>
          <w:sz w:val="28"/>
          <w:szCs w:val="28"/>
        </w:rPr>
        <w:t xml:space="preserve">8.1.1. </w:t>
      </w:r>
      <w:r>
        <w:rPr>
          <w:b/>
          <w:bCs/>
          <w:color w:val="FF0000"/>
          <w:sz w:val="28"/>
          <w:szCs w:val="28"/>
        </w:rPr>
        <w:t>动态（随机）衬垫</w:t>
      </w:r>
      <w:bookmarkEnd w:id="55"/>
    </w:p>
    <w:p w:rsidR="00197D2E" w:rsidRDefault="00197D2E">
      <w:pPr>
        <w:ind w:firstLine="420"/>
        <w:jc w:val="left"/>
      </w:pPr>
      <w:r>
        <w:t>一些元件在其被创建时不会立刻产生所有它将用到的衬垫。例如在一个</w:t>
      </w:r>
      <w:r>
        <w:t>Ogg demuxer</w:t>
      </w:r>
      <w:r>
        <w:t>的元件中可能发生这种情况。这个元件将会读取</w:t>
      </w:r>
      <w:r>
        <w:t>Ogg</w:t>
      </w:r>
      <w:r>
        <w:t>流，每当它在</w:t>
      </w:r>
      <w:r>
        <w:t>Ogg</w:t>
      </w:r>
      <w:r>
        <w:t>流中检测到一些元数据流时</w:t>
      </w:r>
      <w:r>
        <w:t>(</w:t>
      </w:r>
      <w:r>
        <w:t>例如</w:t>
      </w:r>
      <w:r>
        <w:t>vorbis</w:t>
      </w:r>
      <w:r>
        <w:t>，</w:t>
      </w:r>
      <w:r>
        <w:t>theora )</w:t>
      </w:r>
      <w:r>
        <w:t>，它会为每个元数据流创建动态衬垫。同样，它也会在流终止时删除该衬垫。动态衬垫在</w:t>
      </w:r>
      <w:r>
        <w:t>demuxer</w:t>
      </w:r>
      <w:r>
        <w:t>这种元件中可以起到很大的作用。</w:t>
      </w:r>
    </w:p>
    <w:p w:rsidR="00197D2E" w:rsidRDefault="00197D2E">
      <w:pPr>
        <w:ind w:firstLine="420"/>
        <w:jc w:val="left"/>
      </w:pPr>
      <w:r>
        <w:t>运行</w:t>
      </w:r>
      <w:r>
        <w:t>gst-inspect oggdemux</w:t>
      </w:r>
      <w:r>
        <w:t>只会显示出一个衬垫在元件中</w:t>
      </w:r>
      <w:r>
        <w:t xml:space="preserve">: </w:t>
      </w:r>
      <w:r>
        <w:t>一个名字叫作</w:t>
      </w:r>
      <w:r>
        <w:t>'sink'</w:t>
      </w:r>
      <w:r>
        <w:t>的接收衬垫，其它的衬垫都处于</w:t>
      </w:r>
      <w:r>
        <w:t>'</w:t>
      </w:r>
      <w:r>
        <w:t>休眠</w:t>
      </w:r>
      <w:r>
        <w:t>'</w:t>
      </w:r>
      <w:r>
        <w:t>中，你可以从衬垫模板</w:t>
      </w:r>
      <w:r>
        <w:t>(pad template)</w:t>
      </w:r>
      <w:r>
        <w:t>中的</w:t>
      </w:r>
      <w:r>
        <w:t>"Exists: Sometimes"</w:t>
      </w:r>
      <w:r>
        <w:t>的属性看到这些信息。衬垫会根据你所播放的</w:t>
      </w:r>
      <w:r>
        <w:t>Ogg</w:t>
      </w:r>
      <w:r>
        <w:t>文件的类型而产生，认识到这点</w:t>
      </w:r>
      <w:r>
        <w:t xml:space="preserve"> </w:t>
      </w:r>
      <w:r>
        <w:t>对于你创建一个动态管道特别重要。当元件通过它的随机型</w:t>
      </w:r>
      <w:r>
        <w:t>(sometimes)</w:t>
      </w:r>
      <w:r>
        <w:t>衬垫模板创建了一个随机型</w:t>
      </w:r>
      <w:r>
        <w:t>(sometimes)</w:t>
      </w:r>
      <w:r>
        <w:t>的衬垫的时侯，你可以通过对该元件绑定一个信号处理器</w:t>
      </w:r>
      <w:r>
        <w:t>(signal handler)</w:t>
      </w:r>
      <w:r>
        <w:t>，通过它来得知衬垫被创建。下面一段代码演示了如何这样做</w:t>
      </w:r>
      <w:r>
        <w:t>:</w:t>
      </w:r>
    </w:p>
    <w:p w:rsidR="00197D2E" w:rsidRDefault="00197D2E">
      <w:pPr>
        <w:ind w:firstLine="420"/>
        <w:jc w:val="left"/>
      </w:pPr>
      <w:r>
        <w:t>名叫</w:t>
      </w:r>
      <w:r>
        <w:t>'sink'</w:t>
      </w:r>
      <w:r>
        <w:t>的接收衬垫，其它的衬垫都处于</w:t>
      </w:r>
      <w:r>
        <w:t>'</w:t>
      </w:r>
      <w:r>
        <w:t>休眠</w:t>
      </w:r>
      <w:r>
        <w:t>'</w:t>
      </w:r>
      <w:r>
        <w:t>中，显而易见这是衬垫</w:t>
      </w:r>
      <w:r>
        <w:t>”</w:t>
      </w:r>
      <w:r>
        <w:t>有时</w:t>
      </w:r>
      <w:r>
        <w:lastRenderedPageBreak/>
        <w:t>存在</w:t>
      </w:r>
      <w:r>
        <w:t>”</w:t>
      </w:r>
      <w:r>
        <w:t>的特性。衬垫会根据你所播放的</w:t>
      </w:r>
      <w:r>
        <w:t>Ogg</w:t>
      </w:r>
      <w:r>
        <w:t>文件的类型而产生，这点在你</w:t>
      </w:r>
      <w:r>
        <w:t xml:space="preserve"> </w:t>
      </w:r>
      <w:r>
        <w:t>准备创建一个动态管道时显得特别重要，当元件创建了一个</w:t>
      </w:r>
      <w:r>
        <w:t>”</w:t>
      </w:r>
      <w:r>
        <w:t>有时存在</w:t>
      </w:r>
      <w:r>
        <w:t>”</w:t>
      </w:r>
      <w:r>
        <w:t>的衬垫时，你可以通过对该元件触发一个信号处理器</w:t>
      </w:r>
      <w:r>
        <w:t xml:space="preserve">(signal handler) </w:t>
      </w:r>
      <w:r>
        <w:t>来得知衬垫被创建。下面一段代码演示了如何这样做</w:t>
      </w:r>
      <w:r>
        <w:t>:</w:t>
      </w:r>
    </w:p>
    <w:p w:rsidR="00197D2E" w:rsidRDefault="00197D2E">
      <w:pPr>
        <w:spacing w:line="200" w:lineRule="exact"/>
        <w:jc w:val="left"/>
        <w:rPr>
          <w:rFonts w:ascii="Verdana" w:hAnsi="Verdana"/>
          <w:sz w:val="15"/>
          <w:szCs w:val="15"/>
        </w:rPr>
      </w:pPr>
      <w:r>
        <w:rPr>
          <w:rFonts w:ascii="Verdana" w:hAnsi="Verdana"/>
          <w:sz w:val="15"/>
          <w:szCs w:val="15"/>
        </w:rPr>
        <w:t>#include &lt;gst/gst.h&gt;</w:t>
      </w:r>
      <w:r>
        <w:rPr>
          <w:rFonts w:ascii="Verdana" w:hAnsi="Verdana"/>
          <w:sz w:val="15"/>
          <w:szCs w:val="15"/>
        </w:rPr>
        <w:br/>
      </w:r>
      <w:r>
        <w:rPr>
          <w:rFonts w:ascii="Verdana" w:hAnsi="Verdana"/>
          <w:sz w:val="15"/>
          <w:szCs w:val="15"/>
        </w:rPr>
        <w:br/>
        <w:t>static void</w:t>
      </w:r>
      <w:r>
        <w:rPr>
          <w:rFonts w:ascii="Verdana" w:hAnsi="Verdana"/>
          <w:sz w:val="15"/>
          <w:szCs w:val="15"/>
        </w:rPr>
        <w:br/>
        <w:t>cb_new_pad (GstElement *element,</w:t>
      </w:r>
      <w:r>
        <w:rPr>
          <w:rFonts w:ascii="Verdana" w:hAnsi="Verdana"/>
          <w:sz w:val="15"/>
          <w:szCs w:val="15"/>
        </w:rPr>
        <w:br/>
      </w:r>
      <w:r>
        <w:rPr>
          <w:rFonts w:ascii="Verdana" w:hAnsi="Verdana"/>
          <w:sz w:val="15"/>
          <w:szCs w:val="15"/>
        </w:rPr>
        <w:tab/>
        <w:t xml:space="preserve">    GstPad     *pad,</w:t>
      </w:r>
      <w:r>
        <w:rPr>
          <w:rFonts w:ascii="Verdana" w:hAnsi="Verdana"/>
          <w:sz w:val="15"/>
          <w:szCs w:val="15"/>
        </w:rPr>
        <w:br/>
      </w:r>
      <w:r>
        <w:rPr>
          <w:rFonts w:ascii="Verdana" w:hAnsi="Verdana"/>
          <w:sz w:val="15"/>
          <w:szCs w:val="15"/>
        </w:rPr>
        <w:tab/>
        <w:t xml:space="preserve">    gpointer    data)</w:t>
      </w:r>
      <w:r>
        <w:rPr>
          <w:rFonts w:ascii="Verdana" w:hAnsi="Verdana"/>
          <w:sz w:val="15"/>
          <w:szCs w:val="15"/>
        </w:rPr>
        <w:br/>
        <w:t>{</w:t>
      </w:r>
      <w:r>
        <w:rPr>
          <w:rFonts w:ascii="Verdana" w:hAnsi="Verdana"/>
          <w:sz w:val="15"/>
          <w:szCs w:val="15"/>
        </w:rPr>
        <w:br/>
        <w:t xml:space="preserve">  gchar *name;</w:t>
      </w:r>
      <w:r>
        <w:rPr>
          <w:rFonts w:ascii="Verdana" w:hAnsi="Verdana"/>
          <w:sz w:val="15"/>
          <w:szCs w:val="15"/>
        </w:rPr>
        <w:br/>
      </w:r>
      <w:r>
        <w:rPr>
          <w:rFonts w:ascii="Verdana" w:hAnsi="Verdana"/>
          <w:sz w:val="15"/>
          <w:szCs w:val="15"/>
        </w:rPr>
        <w:br/>
        <w:t xml:space="preserve">  name = gst_pad_get_name (pad);</w:t>
      </w:r>
      <w:r>
        <w:rPr>
          <w:rFonts w:ascii="Verdana" w:hAnsi="Verdana"/>
          <w:sz w:val="15"/>
          <w:szCs w:val="15"/>
        </w:rPr>
        <w:br/>
        <w:t xml:space="preserve">  g_print ("A new pad %s was created\n", name);</w:t>
      </w:r>
      <w:r>
        <w:rPr>
          <w:rFonts w:ascii="Verdana" w:hAnsi="Verdana"/>
          <w:sz w:val="15"/>
          <w:szCs w:val="15"/>
        </w:rPr>
        <w:br/>
        <w:t xml:space="preserve">  g_free (name);</w:t>
      </w:r>
      <w:r>
        <w:rPr>
          <w:rFonts w:ascii="Verdana" w:hAnsi="Verdana"/>
          <w:sz w:val="15"/>
          <w:szCs w:val="15"/>
        </w:rPr>
        <w:br/>
      </w:r>
      <w:r>
        <w:rPr>
          <w:rFonts w:ascii="Verdana" w:hAnsi="Verdana"/>
          <w:sz w:val="15"/>
          <w:szCs w:val="15"/>
        </w:rPr>
        <w:br/>
        <w:t xml:space="preserve">  /* here, you would setup a new pad link for the newly created pad */</w:t>
      </w:r>
      <w:r>
        <w:rPr>
          <w:rFonts w:ascii="Verdana" w:hAnsi="Verdana"/>
          <w:sz w:val="15"/>
          <w:szCs w:val="15"/>
        </w:rPr>
        <w:br/>
        <w:t>[..]</w:t>
      </w:r>
      <w:r>
        <w:rPr>
          <w:rFonts w:ascii="Verdana" w:hAnsi="Verdana"/>
          <w:sz w:val="15"/>
          <w:szCs w:val="15"/>
        </w:rPr>
        <w:br/>
      </w:r>
      <w:r>
        <w:rPr>
          <w:rFonts w:ascii="Verdana" w:hAnsi="Verdana"/>
          <w:sz w:val="15"/>
          <w:szCs w:val="15"/>
        </w:rPr>
        <w:br/>
        <w:t>}</w:t>
      </w:r>
      <w:r>
        <w:rPr>
          <w:rFonts w:ascii="Verdana" w:hAnsi="Verdana"/>
          <w:sz w:val="15"/>
          <w:szCs w:val="15"/>
        </w:rPr>
        <w:br/>
      </w:r>
      <w:r>
        <w:rPr>
          <w:rFonts w:ascii="Verdana" w:hAnsi="Verdana"/>
          <w:sz w:val="15"/>
          <w:szCs w:val="15"/>
        </w:rPr>
        <w:br/>
        <w:t xml:space="preserve">int </w:t>
      </w:r>
      <w:r>
        <w:rPr>
          <w:rFonts w:ascii="Verdana" w:hAnsi="Verdana"/>
          <w:sz w:val="15"/>
          <w:szCs w:val="15"/>
        </w:rPr>
        <w:br/>
        <w:t>main (int   argc,</w:t>
      </w:r>
      <w:r>
        <w:rPr>
          <w:rFonts w:ascii="Verdana" w:hAnsi="Verdana"/>
          <w:sz w:val="15"/>
          <w:szCs w:val="15"/>
        </w:rPr>
        <w:br/>
        <w:t xml:space="preserve">      char *argv[]) </w:t>
      </w:r>
      <w:r>
        <w:rPr>
          <w:rFonts w:ascii="Verdana" w:hAnsi="Verdana"/>
          <w:sz w:val="15"/>
          <w:szCs w:val="15"/>
        </w:rPr>
        <w:br/>
        <w:t>{</w:t>
      </w:r>
      <w:r>
        <w:rPr>
          <w:rFonts w:ascii="Verdana" w:hAnsi="Verdana"/>
          <w:sz w:val="15"/>
          <w:szCs w:val="15"/>
        </w:rPr>
        <w:br/>
        <w:t xml:space="preserve">  GstElement *pipeline, *source, *demux;</w:t>
      </w:r>
      <w:r>
        <w:rPr>
          <w:rFonts w:ascii="Verdana" w:hAnsi="Verdana"/>
          <w:sz w:val="15"/>
          <w:szCs w:val="15"/>
        </w:rPr>
        <w:br/>
        <w:t xml:space="preserve">  GMainLoop *loop;</w:t>
      </w:r>
      <w:r>
        <w:rPr>
          <w:rFonts w:ascii="Verdana" w:hAnsi="Verdana"/>
          <w:sz w:val="15"/>
          <w:szCs w:val="15"/>
        </w:rPr>
        <w:br/>
      </w:r>
      <w:r>
        <w:rPr>
          <w:rFonts w:ascii="Verdana" w:hAnsi="Verdana"/>
          <w:sz w:val="15"/>
          <w:szCs w:val="15"/>
        </w:rPr>
        <w:br/>
        <w:t xml:space="preserve">  /* init */</w:t>
      </w:r>
      <w:r>
        <w:rPr>
          <w:rFonts w:ascii="Verdana" w:hAnsi="Verdana"/>
          <w:sz w:val="15"/>
          <w:szCs w:val="15"/>
        </w:rPr>
        <w:br/>
        <w:t xml:space="preserve">  gst_init (&amp;argc, &amp;argv);</w:t>
      </w:r>
      <w:r>
        <w:rPr>
          <w:rFonts w:ascii="Verdana" w:hAnsi="Verdana"/>
          <w:sz w:val="15"/>
          <w:szCs w:val="15"/>
        </w:rPr>
        <w:br/>
      </w:r>
      <w:r>
        <w:rPr>
          <w:rFonts w:ascii="Verdana" w:hAnsi="Verdana"/>
          <w:sz w:val="15"/>
          <w:szCs w:val="15"/>
        </w:rPr>
        <w:br/>
        <w:t xml:space="preserve">  /* create elements */</w:t>
      </w:r>
      <w:r>
        <w:rPr>
          <w:rFonts w:ascii="Verdana" w:hAnsi="Verdana"/>
          <w:sz w:val="15"/>
          <w:szCs w:val="15"/>
        </w:rPr>
        <w:br/>
        <w:t xml:space="preserve">  pipeline = gst_pipeline_new ("my_pipeline");</w:t>
      </w:r>
      <w:r>
        <w:rPr>
          <w:rFonts w:ascii="Verdana" w:hAnsi="Verdana"/>
          <w:sz w:val="15"/>
          <w:szCs w:val="15"/>
        </w:rPr>
        <w:br/>
        <w:t xml:space="preserve">  source = gst_element_factory_make ("filesrc", "source");</w:t>
      </w:r>
      <w:r>
        <w:rPr>
          <w:rFonts w:ascii="Verdana" w:hAnsi="Verdana"/>
          <w:sz w:val="15"/>
          <w:szCs w:val="15"/>
        </w:rPr>
        <w:br/>
        <w:t xml:space="preserve">  g_object_set (source, "location", argv[1], NULL);</w:t>
      </w:r>
      <w:r>
        <w:rPr>
          <w:rFonts w:ascii="Verdana" w:hAnsi="Verdana"/>
          <w:sz w:val="15"/>
          <w:szCs w:val="15"/>
        </w:rPr>
        <w:br/>
        <w:t xml:space="preserve">  demux = gst_element_factory_make ("oggdemux", "demuxer");</w:t>
      </w:r>
      <w:r>
        <w:rPr>
          <w:rFonts w:ascii="Verdana" w:hAnsi="Verdana"/>
          <w:sz w:val="15"/>
          <w:szCs w:val="15"/>
        </w:rPr>
        <w:br/>
      </w:r>
      <w:r>
        <w:rPr>
          <w:rFonts w:ascii="Verdana" w:hAnsi="Verdana"/>
          <w:sz w:val="15"/>
          <w:szCs w:val="15"/>
        </w:rPr>
        <w:br/>
        <w:t xml:space="preserve">  /* you would normally check that the elements were created properly */</w:t>
      </w:r>
      <w:r>
        <w:rPr>
          <w:rFonts w:ascii="Verdana" w:hAnsi="Verdana"/>
          <w:sz w:val="15"/>
          <w:szCs w:val="15"/>
        </w:rPr>
        <w:br/>
      </w:r>
      <w:r>
        <w:rPr>
          <w:rFonts w:ascii="Verdana" w:hAnsi="Verdana"/>
          <w:sz w:val="15"/>
          <w:szCs w:val="15"/>
        </w:rPr>
        <w:br/>
        <w:t xml:space="preserve">  /* put together a pipeline */</w:t>
      </w:r>
      <w:r>
        <w:rPr>
          <w:rFonts w:ascii="Verdana" w:hAnsi="Verdana"/>
          <w:sz w:val="15"/>
          <w:szCs w:val="15"/>
        </w:rPr>
        <w:br/>
        <w:t xml:space="preserve">  gst_bin_add_many (GST_BIN (pipeline), source, demux, NULL);</w:t>
      </w:r>
      <w:r>
        <w:rPr>
          <w:rFonts w:ascii="Verdana" w:hAnsi="Verdana"/>
          <w:sz w:val="15"/>
          <w:szCs w:val="15"/>
        </w:rPr>
        <w:br/>
        <w:t xml:space="preserve">  gst_element_link_pads (source, "src", demux, "sink");</w:t>
      </w:r>
      <w:r>
        <w:rPr>
          <w:rFonts w:ascii="Verdana" w:hAnsi="Verdana"/>
          <w:sz w:val="15"/>
          <w:szCs w:val="15"/>
        </w:rPr>
        <w:br/>
      </w:r>
      <w:r>
        <w:rPr>
          <w:rFonts w:ascii="Verdana" w:hAnsi="Verdana"/>
          <w:sz w:val="15"/>
          <w:szCs w:val="15"/>
        </w:rPr>
        <w:br/>
        <w:t xml:space="preserve">  /* listen for newly created pads */</w:t>
      </w:r>
      <w:r>
        <w:rPr>
          <w:rFonts w:ascii="Verdana" w:hAnsi="Verdana"/>
          <w:sz w:val="15"/>
          <w:szCs w:val="15"/>
        </w:rPr>
        <w:br/>
        <w:t xml:space="preserve">  g_signal_connect (demux, "pad-added", G_CALLBACK (cb_new_pad), NULL);</w:t>
      </w:r>
      <w:r>
        <w:rPr>
          <w:rFonts w:ascii="Verdana" w:hAnsi="Verdana"/>
          <w:sz w:val="15"/>
          <w:szCs w:val="15"/>
        </w:rPr>
        <w:br/>
      </w:r>
      <w:r>
        <w:rPr>
          <w:rFonts w:ascii="Verdana" w:hAnsi="Verdana"/>
          <w:sz w:val="15"/>
          <w:szCs w:val="15"/>
        </w:rPr>
        <w:br/>
        <w:t xml:space="preserve">  /* start the pipeline */</w:t>
      </w:r>
      <w:r>
        <w:rPr>
          <w:rFonts w:ascii="Verdana" w:hAnsi="Verdana"/>
          <w:sz w:val="15"/>
          <w:szCs w:val="15"/>
        </w:rPr>
        <w:br/>
        <w:t xml:space="preserve">  gst_element_set_state (GST_ELEMENT (pipeline), GST_STATE_PLAYING);</w:t>
      </w:r>
      <w:r>
        <w:rPr>
          <w:rFonts w:ascii="Verdana" w:hAnsi="Verdana"/>
          <w:sz w:val="15"/>
          <w:szCs w:val="15"/>
        </w:rPr>
        <w:br/>
        <w:t xml:space="preserve">  loop = g_main_loop_new (NULL, FALSE);</w:t>
      </w:r>
      <w:r>
        <w:rPr>
          <w:rFonts w:ascii="Verdana" w:hAnsi="Verdana"/>
          <w:sz w:val="15"/>
          <w:szCs w:val="15"/>
        </w:rPr>
        <w:br/>
        <w:t xml:space="preserve">  g_main_loop_run (loop);</w:t>
      </w:r>
      <w:r>
        <w:rPr>
          <w:rFonts w:ascii="Verdana" w:hAnsi="Verdana"/>
          <w:sz w:val="15"/>
          <w:szCs w:val="15"/>
        </w:rPr>
        <w:br/>
      </w:r>
      <w:r>
        <w:rPr>
          <w:rFonts w:ascii="Verdana" w:hAnsi="Verdana"/>
          <w:sz w:val="15"/>
          <w:szCs w:val="15"/>
        </w:rPr>
        <w:lastRenderedPageBreak/>
        <w:br/>
        <w:t>[..]</w:t>
      </w:r>
      <w:r>
        <w:rPr>
          <w:rFonts w:ascii="Verdana" w:hAnsi="Verdana"/>
          <w:sz w:val="15"/>
          <w:szCs w:val="15"/>
        </w:rPr>
        <w:br/>
      </w:r>
      <w:r>
        <w:rPr>
          <w:rFonts w:ascii="Verdana" w:hAnsi="Verdana"/>
          <w:sz w:val="15"/>
          <w:szCs w:val="15"/>
        </w:rPr>
        <w:br/>
        <w:t>}</w:t>
      </w:r>
      <w:r>
        <w:rPr>
          <w:rFonts w:ascii="Verdana" w:hAnsi="Verdana"/>
          <w:sz w:val="15"/>
          <w:szCs w:val="15"/>
        </w:rPr>
        <w:br/>
        <w:t xml:space="preserve">      </w:t>
      </w:r>
    </w:p>
    <w:p w:rsidR="00197D2E" w:rsidRDefault="00197D2E">
      <w:pPr>
        <w:jc w:val="left"/>
        <w:rPr>
          <w:b/>
          <w:sz w:val="28"/>
          <w:szCs w:val="28"/>
        </w:rPr>
      </w:pPr>
      <w:bookmarkStart w:id="56" w:name="section-pads-request"/>
      <w:r>
        <w:rPr>
          <w:b/>
          <w:sz w:val="28"/>
          <w:szCs w:val="28"/>
        </w:rPr>
        <w:t xml:space="preserve">8.1.2. </w:t>
      </w:r>
      <w:r>
        <w:rPr>
          <w:b/>
          <w:sz w:val="28"/>
          <w:szCs w:val="28"/>
        </w:rPr>
        <w:t>请求衬垫</w:t>
      </w:r>
      <w:bookmarkEnd w:id="56"/>
    </w:p>
    <w:p w:rsidR="00197D2E" w:rsidRDefault="00197D2E">
      <w:pPr>
        <w:ind w:firstLine="420"/>
        <w:jc w:val="left"/>
      </w:pPr>
      <w:r>
        <w:t>元件同样可以拥有请求衬垫</w:t>
      </w:r>
      <w:r>
        <w:t>(request pads)</w:t>
      </w:r>
      <w:r>
        <w:t>。这种衬垫不是自动被创建，而是根据请求被创建的。这在多路复用</w:t>
      </w:r>
      <w:r>
        <w:t>(multiplexers)</w:t>
      </w:r>
      <w:r>
        <w:t>类型的元件中有很大的用处。例如</w:t>
      </w:r>
      <w:r>
        <w:t xml:space="preserve"> aggregators</w:t>
      </w:r>
      <w:r>
        <w:t>以及</w:t>
      </w:r>
      <w:r>
        <w:t>tee</w:t>
      </w:r>
      <w:r>
        <w:t>元件。</w:t>
      </w:r>
      <w:r>
        <w:t xml:space="preserve">Aggregators </w:t>
      </w:r>
      <w:r>
        <w:t>元件可以把多个输入流合并成一个输出流</w:t>
      </w:r>
      <w:r>
        <w:t>; tee</w:t>
      </w:r>
      <w:r>
        <w:t>元件正好相反，它只有一个输入流，然后根据请求把数据流发送到不同的输出衬垫。只要应用程序需要另一份数据流，它可以简单的从</w:t>
      </w:r>
      <w:r>
        <w:t>tee</w:t>
      </w:r>
      <w:r>
        <w:t>元件请求到一个</w:t>
      </w:r>
      <w:r>
        <w:t xml:space="preserve"> </w:t>
      </w:r>
      <w:r>
        <w:t>输出衬垫。</w:t>
      </w:r>
    </w:p>
    <w:p w:rsidR="00197D2E" w:rsidRDefault="00197D2E">
      <w:pPr>
        <w:ind w:firstLine="420"/>
        <w:jc w:val="left"/>
      </w:pPr>
      <w:r>
        <w:t>下面一段代码演示了怎样在一个</w:t>
      </w:r>
      <w:r>
        <w:t>”tee”</w:t>
      </w:r>
      <w:r>
        <w:t>元件</w:t>
      </w:r>
      <w:r w:rsidRPr="00DE4590">
        <w:rPr>
          <w:color w:val="FF0000"/>
        </w:rPr>
        <w:t>请求一个新的输出衬垫</w:t>
      </w:r>
      <w:r>
        <w:t>:</w:t>
      </w:r>
    </w:p>
    <w:p w:rsidR="00197D2E" w:rsidRDefault="00197D2E">
      <w:pPr>
        <w:spacing w:line="200" w:lineRule="exact"/>
        <w:jc w:val="left"/>
        <w:rPr>
          <w:rFonts w:ascii="Verdana" w:hAnsi="Verdana"/>
          <w:sz w:val="15"/>
          <w:szCs w:val="15"/>
        </w:rPr>
      </w:pPr>
      <w:r>
        <w:rPr>
          <w:rFonts w:ascii="Verdana" w:hAnsi="Verdana"/>
          <w:sz w:val="15"/>
          <w:szCs w:val="15"/>
        </w:rPr>
        <w:t>static void</w:t>
      </w:r>
      <w:r>
        <w:rPr>
          <w:rFonts w:ascii="Verdana" w:hAnsi="Verdana"/>
          <w:sz w:val="15"/>
          <w:szCs w:val="15"/>
        </w:rPr>
        <w:br/>
        <w:t>some_function (GstElement *tee)</w:t>
      </w:r>
      <w:r>
        <w:rPr>
          <w:rFonts w:ascii="Verdana" w:hAnsi="Verdana"/>
          <w:sz w:val="15"/>
          <w:szCs w:val="15"/>
        </w:rPr>
        <w:br/>
        <w:t>{</w:t>
      </w:r>
      <w:r>
        <w:rPr>
          <w:rFonts w:ascii="Verdana" w:hAnsi="Verdana"/>
          <w:sz w:val="15"/>
          <w:szCs w:val="15"/>
        </w:rPr>
        <w:br/>
        <w:t xml:space="preserve">  GstPad * pad;</w:t>
      </w:r>
      <w:r>
        <w:rPr>
          <w:rFonts w:ascii="Verdana" w:hAnsi="Verdana"/>
          <w:sz w:val="15"/>
          <w:szCs w:val="15"/>
        </w:rPr>
        <w:br/>
        <w:t xml:space="preserve">  gchar *name;</w:t>
      </w:r>
      <w:r>
        <w:rPr>
          <w:rFonts w:ascii="Verdana" w:hAnsi="Verdana"/>
          <w:sz w:val="15"/>
          <w:szCs w:val="15"/>
        </w:rPr>
        <w:br/>
      </w:r>
      <w:r>
        <w:rPr>
          <w:rFonts w:ascii="Verdana" w:hAnsi="Verdana"/>
          <w:sz w:val="15"/>
          <w:szCs w:val="15"/>
        </w:rPr>
        <w:br/>
        <w:t xml:space="preserve">  pad = gst_element_get_request_pad (tee, "src%d");</w:t>
      </w:r>
      <w:r>
        <w:rPr>
          <w:rFonts w:ascii="Verdana" w:hAnsi="Verdana"/>
          <w:sz w:val="15"/>
          <w:szCs w:val="15"/>
        </w:rPr>
        <w:br/>
        <w:t xml:space="preserve">  name = gst_pad_get_name (pad);</w:t>
      </w:r>
      <w:r>
        <w:rPr>
          <w:rFonts w:ascii="Verdana" w:hAnsi="Verdana"/>
          <w:sz w:val="15"/>
          <w:szCs w:val="15"/>
        </w:rPr>
        <w:br/>
        <w:t xml:space="preserve">  g_print ("A new pad %s was created\n", name);</w:t>
      </w:r>
      <w:r>
        <w:rPr>
          <w:rFonts w:ascii="Verdana" w:hAnsi="Verdana"/>
          <w:sz w:val="15"/>
          <w:szCs w:val="15"/>
        </w:rPr>
        <w:br/>
        <w:t xml:space="preserve">  g_free (name);</w:t>
      </w:r>
      <w:r>
        <w:rPr>
          <w:rFonts w:ascii="Verdana" w:hAnsi="Verdana"/>
          <w:sz w:val="15"/>
          <w:szCs w:val="15"/>
        </w:rPr>
        <w:br/>
      </w:r>
      <w:r>
        <w:rPr>
          <w:rFonts w:ascii="Verdana" w:hAnsi="Verdana"/>
          <w:sz w:val="15"/>
          <w:szCs w:val="15"/>
        </w:rPr>
        <w:br/>
        <w:t xml:space="preserve">  /* here, you would link the pad */</w:t>
      </w:r>
      <w:r>
        <w:rPr>
          <w:rFonts w:ascii="Verdana" w:hAnsi="Verdana"/>
          <w:sz w:val="15"/>
          <w:szCs w:val="15"/>
        </w:rPr>
        <w:br/>
        <w:t>[..]</w:t>
      </w:r>
      <w:r>
        <w:rPr>
          <w:rFonts w:ascii="Verdana" w:hAnsi="Verdana"/>
          <w:sz w:val="15"/>
          <w:szCs w:val="15"/>
        </w:rPr>
        <w:br/>
      </w:r>
      <w:r>
        <w:rPr>
          <w:rFonts w:ascii="Verdana" w:hAnsi="Verdana"/>
          <w:sz w:val="15"/>
          <w:szCs w:val="15"/>
        </w:rPr>
        <w:br/>
        <w:t xml:space="preserve">  /* and, after doing that, free our reference */</w:t>
      </w:r>
      <w:r>
        <w:rPr>
          <w:rFonts w:ascii="Verdana" w:hAnsi="Verdana"/>
          <w:sz w:val="15"/>
          <w:szCs w:val="15"/>
        </w:rPr>
        <w:br/>
        <w:t xml:space="preserve">  gst_object_unref (GST_OBJECT (pad));</w:t>
      </w:r>
      <w:r>
        <w:rPr>
          <w:rFonts w:ascii="Verdana" w:hAnsi="Verdana"/>
          <w:sz w:val="15"/>
          <w:szCs w:val="15"/>
        </w:rPr>
        <w:br/>
        <w:t>}</w:t>
      </w:r>
      <w:r>
        <w:rPr>
          <w:rFonts w:ascii="Verdana" w:hAnsi="Verdana"/>
          <w:sz w:val="15"/>
          <w:szCs w:val="15"/>
        </w:rPr>
        <w:br/>
        <w:t xml:space="preserve">      </w:t>
      </w:r>
    </w:p>
    <w:p w:rsidR="00197D2E" w:rsidRDefault="00197D2E">
      <w:pPr>
        <w:ind w:firstLine="420"/>
        <w:jc w:val="left"/>
      </w:pPr>
      <w:r>
        <w:t>gst_element_get_request_pad()</w:t>
      </w:r>
      <w:r>
        <w:t>方法可以从一个元件中得到一个衬垫，这个衬垫基于衬垫模板的名字</w:t>
      </w:r>
      <w:r>
        <w:t>(pad template)</w:t>
      </w:r>
      <w:r>
        <w:t>。同样可以请求一个同其它衬垫模板兼容的衬垫，这点在某些情况下非常重要。比如当你想要将一个元件连接到一个多路复用型的元件时，你就需要请求一个带兼容性的衬垫。</w:t>
      </w:r>
      <w:r>
        <w:t>gst_element_get_compatible_pad()</w:t>
      </w:r>
      <w:r>
        <w:t>方法可以得到一个带兼容性的衬垫。下面一段代码将从一个基于</w:t>
      </w:r>
      <w:r>
        <w:t>Ogg</w:t>
      </w:r>
      <w:r>
        <w:t>的带多输入衬垫的元件中</w:t>
      </w:r>
      <w:r w:rsidRPr="00DE4590">
        <w:rPr>
          <w:color w:val="FF0000"/>
        </w:rPr>
        <w:t>请求一个带兼容性的衬垫</w:t>
      </w:r>
      <w:r>
        <w:t>。</w:t>
      </w:r>
    </w:p>
    <w:p w:rsidR="00197D2E" w:rsidRDefault="00197D2E">
      <w:pPr>
        <w:spacing w:line="200" w:lineRule="exact"/>
        <w:jc w:val="left"/>
        <w:rPr>
          <w:rFonts w:ascii="Verdana" w:hAnsi="Verdana"/>
          <w:sz w:val="15"/>
          <w:szCs w:val="15"/>
        </w:rPr>
      </w:pPr>
      <w:r>
        <w:rPr>
          <w:rFonts w:ascii="Verdana" w:hAnsi="Verdana"/>
          <w:sz w:val="15"/>
          <w:szCs w:val="15"/>
        </w:rPr>
        <w:t>static void</w:t>
      </w:r>
      <w:r>
        <w:rPr>
          <w:rFonts w:ascii="Verdana" w:hAnsi="Verdana"/>
          <w:sz w:val="15"/>
          <w:szCs w:val="15"/>
        </w:rPr>
        <w:br/>
        <w:t>link_to_multiplexer (GstPad     *tolink_pad,</w:t>
      </w:r>
      <w:r>
        <w:rPr>
          <w:rFonts w:ascii="Verdana" w:hAnsi="Verdana"/>
          <w:sz w:val="15"/>
          <w:szCs w:val="15"/>
        </w:rPr>
        <w:br/>
      </w:r>
      <w:r>
        <w:rPr>
          <w:rFonts w:ascii="Verdana" w:hAnsi="Verdana"/>
          <w:sz w:val="15"/>
          <w:szCs w:val="15"/>
        </w:rPr>
        <w:tab/>
      </w:r>
      <w:r>
        <w:rPr>
          <w:rFonts w:ascii="Verdana" w:hAnsi="Verdana"/>
          <w:sz w:val="15"/>
          <w:szCs w:val="15"/>
        </w:rPr>
        <w:tab/>
        <w:t xml:space="preserve">     GstElement *mux)</w:t>
      </w:r>
      <w:r>
        <w:rPr>
          <w:rFonts w:ascii="Verdana" w:hAnsi="Verdana"/>
          <w:sz w:val="15"/>
          <w:szCs w:val="15"/>
        </w:rPr>
        <w:br/>
        <w:t>{</w:t>
      </w:r>
      <w:r>
        <w:rPr>
          <w:rFonts w:ascii="Verdana" w:hAnsi="Verdana"/>
          <w:sz w:val="15"/>
          <w:szCs w:val="15"/>
        </w:rPr>
        <w:br/>
        <w:t xml:space="preserve">  GstPad *pad;</w:t>
      </w:r>
      <w:r>
        <w:rPr>
          <w:rFonts w:ascii="Verdana" w:hAnsi="Verdana"/>
          <w:sz w:val="15"/>
          <w:szCs w:val="15"/>
        </w:rPr>
        <w:br/>
        <w:t xml:space="preserve">  gchar *srcname, *sinkname;</w:t>
      </w:r>
      <w:r>
        <w:rPr>
          <w:rFonts w:ascii="Verdana" w:hAnsi="Verdana"/>
          <w:sz w:val="15"/>
          <w:szCs w:val="15"/>
        </w:rPr>
        <w:br/>
      </w:r>
      <w:r>
        <w:rPr>
          <w:rFonts w:ascii="Verdana" w:hAnsi="Verdana"/>
          <w:sz w:val="15"/>
          <w:szCs w:val="15"/>
        </w:rPr>
        <w:br/>
      </w:r>
      <w:r>
        <w:rPr>
          <w:rFonts w:ascii="Verdana" w:hAnsi="Verdana"/>
          <w:sz w:val="15"/>
          <w:szCs w:val="15"/>
        </w:rPr>
        <w:lastRenderedPageBreak/>
        <w:t xml:space="preserve">  srcname = gst_pad_get_name (tolink_pad);</w:t>
      </w:r>
      <w:r>
        <w:rPr>
          <w:rFonts w:ascii="Verdana" w:hAnsi="Verdana"/>
          <w:sz w:val="15"/>
          <w:szCs w:val="15"/>
        </w:rPr>
        <w:br/>
        <w:t xml:space="preserve">  pad = gst_element_get_compatible_pad (mux, tolink_pad);</w:t>
      </w:r>
      <w:r>
        <w:rPr>
          <w:rFonts w:ascii="Verdana" w:hAnsi="Verdana"/>
          <w:sz w:val="15"/>
          <w:szCs w:val="15"/>
        </w:rPr>
        <w:br/>
        <w:t xml:space="preserve">  gst_pad_link (tolinkpad, pad);</w:t>
      </w:r>
      <w:r>
        <w:rPr>
          <w:rFonts w:ascii="Verdana" w:hAnsi="Verdana"/>
          <w:sz w:val="15"/>
          <w:szCs w:val="15"/>
        </w:rPr>
        <w:br/>
        <w:t xml:space="preserve">  sinkname = gst_pad_get_name (pad);</w:t>
      </w:r>
      <w:r>
        <w:rPr>
          <w:rFonts w:ascii="Verdana" w:hAnsi="Verdana"/>
          <w:sz w:val="15"/>
          <w:szCs w:val="15"/>
        </w:rPr>
        <w:br/>
        <w:t xml:space="preserve">  gst_object_unref (GST_OBJECT (pad));</w:t>
      </w:r>
      <w:r>
        <w:rPr>
          <w:rFonts w:ascii="Verdana" w:hAnsi="Verdana"/>
          <w:sz w:val="15"/>
          <w:szCs w:val="15"/>
        </w:rPr>
        <w:br/>
      </w:r>
      <w:r>
        <w:rPr>
          <w:rFonts w:ascii="Verdana" w:hAnsi="Verdana"/>
          <w:sz w:val="15"/>
          <w:szCs w:val="15"/>
        </w:rPr>
        <w:br/>
        <w:t xml:space="preserve">  g_print ("A new pad %s was created and linked to %s\n", srcname, sinkname);</w:t>
      </w:r>
      <w:r>
        <w:rPr>
          <w:rFonts w:ascii="Verdana" w:hAnsi="Verdana"/>
          <w:sz w:val="15"/>
          <w:szCs w:val="15"/>
        </w:rPr>
        <w:br/>
        <w:t xml:space="preserve">  g_free (sinkname);</w:t>
      </w:r>
      <w:r>
        <w:rPr>
          <w:rFonts w:ascii="Verdana" w:hAnsi="Verdana"/>
          <w:sz w:val="15"/>
          <w:szCs w:val="15"/>
        </w:rPr>
        <w:br/>
        <w:t xml:space="preserve">  g_free (srcname);</w:t>
      </w:r>
      <w:r>
        <w:rPr>
          <w:rFonts w:ascii="Verdana" w:hAnsi="Verdana"/>
          <w:sz w:val="15"/>
          <w:szCs w:val="15"/>
        </w:rPr>
        <w:br/>
        <w:t>}</w:t>
      </w:r>
      <w:r>
        <w:rPr>
          <w:rFonts w:ascii="Verdana" w:hAnsi="Verdana"/>
          <w:sz w:val="15"/>
          <w:szCs w:val="15"/>
        </w:rPr>
        <w:br/>
        <w:t xml:space="preserve">      </w:t>
      </w:r>
    </w:p>
    <w:p w:rsidR="00197D2E" w:rsidRDefault="00197D2E">
      <w:pPr>
        <w:jc w:val="left"/>
      </w:pPr>
      <w:r>
        <w:t>注</w:t>
      </w:r>
    </w:p>
    <w:tbl>
      <w:tblPr>
        <w:tblW w:w="0" w:type="auto"/>
        <w:tblInd w:w="-30" w:type="dxa"/>
        <w:tblLayout w:type="fixed"/>
        <w:tblCellMar>
          <w:top w:w="15" w:type="dxa"/>
          <w:left w:w="15" w:type="dxa"/>
          <w:bottom w:w="15" w:type="dxa"/>
          <w:right w:w="15" w:type="dxa"/>
        </w:tblCellMar>
        <w:tblLook w:val="0000"/>
      </w:tblPr>
      <w:tblGrid>
        <w:gridCol w:w="719"/>
        <w:gridCol w:w="10278"/>
      </w:tblGrid>
      <w:tr w:rsidR="00197D2E">
        <w:trPr>
          <w:trHeight w:val="241"/>
        </w:trPr>
        <w:tc>
          <w:tcPr>
            <w:tcW w:w="719" w:type="dxa"/>
            <w:vMerge w:val="restart"/>
          </w:tcPr>
          <w:bookmarkStart w:id="57" w:name="FTN.AEN609"/>
          <w:p w:rsidR="00197D2E" w:rsidRDefault="00197D2E">
            <w:pPr>
              <w:snapToGrid w:val="0"/>
              <w:jc w:val="left"/>
            </w:pPr>
            <w:r>
              <w:fldChar w:fldCharType="begin"/>
            </w:r>
            <w:r>
              <w:instrText xml:space="preserve"> HYPERLINK "http://www.gstreamer.cn/data/doc/gstreamer/stable/manual/html/chapter-pads.html" \l "AEN609"</w:instrText>
            </w:r>
            <w:r>
              <w:fldChar w:fldCharType="separate"/>
            </w:r>
            <w:r>
              <w:rPr>
                <w:rStyle w:val="a4"/>
              </w:rPr>
              <w:t>[1]</w:t>
            </w:r>
            <w:r>
              <w:fldChar w:fldCharType="end"/>
            </w:r>
            <w:bookmarkEnd w:id="57"/>
          </w:p>
        </w:tc>
        <w:tc>
          <w:tcPr>
            <w:tcW w:w="10278" w:type="dxa"/>
            <w:vMerge w:val="restart"/>
          </w:tcPr>
          <w:p w:rsidR="00197D2E" w:rsidRDefault="00197D2E">
            <w:pPr>
              <w:snapToGrid w:val="0"/>
              <w:jc w:val="left"/>
            </w:pPr>
            <w:r>
              <w:t>事实上，数据流可以逆流（</w:t>
            </w:r>
            <w:r>
              <w:t>upstream</w:t>
            </w:r>
            <w:r>
              <w:t>）地在一个元件中从源衬垫到接收衬垫。但数据总是从一个元件的源衬垫到另一个元件的接收衬</w:t>
            </w:r>
            <w:r>
              <w:t xml:space="preserve"> </w:t>
            </w:r>
            <w:r>
              <w:t>垫。</w:t>
            </w:r>
          </w:p>
        </w:tc>
      </w:tr>
    </w:tbl>
    <w:p w:rsidR="00197D2E" w:rsidRDefault="00197D2E">
      <w:pPr>
        <w:jc w:val="left"/>
        <w:rPr>
          <w:b/>
          <w:sz w:val="32"/>
          <w:szCs w:val="32"/>
        </w:rPr>
      </w:pPr>
      <w:bookmarkStart w:id="58" w:name="section-caps"/>
      <w:r>
        <w:rPr>
          <w:b/>
          <w:sz w:val="32"/>
          <w:szCs w:val="32"/>
        </w:rPr>
        <w:t>8.2.</w:t>
      </w:r>
      <w:r>
        <w:rPr>
          <w:b/>
          <w:sz w:val="32"/>
          <w:szCs w:val="32"/>
        </w:rPr>
        <w:t>衬垫</w:t>
      </w:r>
      <w:r>
        <w:rPr>
          <w:b/>
          <w:sz w:val="32"/>
          <w:szCs w:val="32"/>
        </w:rPr>
        <w:t>(Pads)</w:t>
      </w:r>
      <w:r>
        <w:rPr>
          <w:b/>
          <w:sz w:val="32"/>
          <w:szCs w:val="32"/>
        </w:rPr>
        <w:t>的性能</w:t>
      </w:r>
      <w:bookmarkEnd w:id="58"/>
    </w:p>
    <w:p w:rsidR="00197D2E" w:rsidRDefault="00197D2E">
      <w:pPr>
        <w:ind w:firstLine="420"/>
        <w:jc w:val="left"/>
      </w:pPr>
      <w:r>
        <w:t>由于衬垫对于一个元件起了非常重要的作用，因此就有了一个术语来</w:t>
      </w:r>
      <w:r w:rsidRPr="00691291">
        <w:rPr>
          <w:color w:val="FF0000"/>
        </w:rPr>
        <w:t>描述能够通过衬垫或当前通过衬垫的数据流</w:t>
      </w:r>
      <w:r>
        <w:t>。这个术语就是</w:t>
      </w:r>
      <w:r w:rsidRPr="00691291">
        <w:rPr>
          <w:color w:val="FF0000"/>
        </w:rPr>
        <w:t>功能</w:t>
      </w:r>
      <w:r w:rsidRPr="00691291">
        <w:rPr>
          <w:color w:val="FF0000"/>
        </w:rPr>
        <w:t xml:space="preserve"> (capabilities)</w:t>
      </w:r>
      <w:r>
        <w:t>。在这里，我们将简要介绍什么是衬垫的功能以及怎么使用它们。这些足以使我们对这个概念有个大</w:t>
      </w:r>
      <w:r>
        <w:t xml:space="preserve"> </w:t>
      </w:r>
      <w:r>
        <w:t>致的了解。如果想要对衬垫的功能有更深入的了解，并知道在</w:t>
      </w:r>
      <w:r>
        <w:t xml:space="preserve">GStreamer </w:t>
      </w:r>
      <w:r>
        <w:t>中定义的所有的衬垫的功能，请参考插件开发手册</w:t>
      </w:r>
      <w:r>
        <w:t> </w:t>
      </w:r>
      <w:hyperlink r:id="rId142" w:anchor="_blank" w:history="1">
        <w:r>
          <w:rPr>
            <w:rStyle w:val="a4"/>
          </w:rPr>
          <w:t>Plugin Writers Guide</w:t>
        </w:r>
      </w:hyperlink>
      <w:r>
        <w:t>。</w:t>
      </w:r>
    </w:p>
    <w:p w:rsidR="00197D2E" w:rsidRDefault="00197D2E">
      <w:pPr>
        <w:ind w:firstLine="420"/>
        <w:jc w:val="left"/>
      </w:pPr>
      <w:r w:rsidRPr="00691291">
        <w:rPr>
          <w:color w:val="FF0000"/>
        </w:rPr>
        <w:t>衬垫的功能</w:t>
      </w:r>
      <w:r w:rsidRPr="00691291">
        <w:rPr>
          <w:color w:val="FF0000"/>
        </w:rPr>
        <w:t>(capabilities)</w:t>
      </w:r>
      <w:r w:rsidRPr="00691291">
        <w:rPr>
          <w:color w:val="FF0000"/>
        </w:rPr>
        <w:t>是与衬垫模板</w:t>
      </w:r>
      <w:r w:rsidRPr="00691291">
        <w:rPr>
          <w:color w:val="FF0000"/>
        </w:rPr>
        <w:t>(pad templates)</w:t>
      </w:r>
      <w:r w:rsidRPr="00691291">
        <w:rPr>
          <w:color w:val="FF0000"/>
        </w:rPr>
        <w:t>以及衬垫实例相关联的</w:t>
      </w:r>
      <w:r>
        <w:t>。对于</w:t>
      </w:r>
      <w:r w:rsidRPr="00691291">
        <w:rPr>
          <w:color w:val="FF0000"/>
        </w:rPr>
        <w:t>衬垫模板，衬垫的功能</w:t>
      </w:r>
      <w:r w:rsidRPr="00691291">
        <w:rPr>
          <w:color w:val="FF0000"/>
        </w:rPr>
        <w:t>(capabilities)</w:t>
      </w:r>
      <w:r w:rsidRPr="00691291">
        <w:rPr>
          <w:color w:val="FF0000"/>
        </w:rPr>
        <w:t>描述的是</w:t>
      </w:r>
      <w:r w:rsidRPr="00691291">
        <w:rPr>
          <w:color w:val="FF0000"/>
        </w:rPr>
        <w:t>:</w:t>
      </w:r>
      <w:r w:rsidRPr="00691291">
        <w:rPr>
          <w:color w:val="FF0000"/>
        </w:rPr>
        <w:t>当通过该衬垫模板创建了一个衬垫后</w:t>
      </w:r>
      <w:r w:rsidRPr="00691291">
        <w:rPr>
          <w:color w:val="FF0000"/>
        </w:rPr>
        <w:t>,</w:t>
      </w:r>
      <w:r w:rsidRPr="00691291">
        <w:rPr>
          <w:color w:val="FF0000"/>
        </w:rPr>
        <w:t>该衬垫允许通过的媒体类型</w:t>
      </w:r>
      <w:r>
        <w:t>。对于</w:t>
      </w:r>
      <w:r w:rsidRPr="00691291">
        <w:rPr>
          <w:color w:val="FF0000"/>
        </w:rPr>
        <w:t>衬垫实例，功能可以描述所有可能通过该衬垫的媒体类型</w:t>
      </w:r>
      <w:r>
        <w:t>(</w:t>
      </w:r>
      <w:r>
        <w:t>通常是该衬垫实例所属的衬垫模板的功能的一份拷贝</w:t>
      </w:r>
      <w:r>
        <w:t>)</w:t>
      </w:r>
      <w:r>
        <w:t>，或者是当前已经通过该衬垫的流媒体类型。前一种情况，该衬垫实例还未有任何数据流在其中通过。</w:t>
      </w:r>
    </w:p>
    <w:p w:rsidR="00197D2E" w:rsidRDefault="00197D2E">
      <w:pPr>
        <w:jc w:val="left"/>
        <w:rPr>
          <w:b/>
          <w:sz w:val="28"/>
          <w:szCs w:val="28"/>
        </w:rPr>
      </w:pPr>
      <w:bookmarkStart w:id="59" w:name="section-caps-structure"/>
      <w:r>
        <w:rPr>
          <w:b/>
          <w:sz w:val="28"/>
          <w:szCs w:val="28"/>
        </w:rPr>
        <w:t xml:space="preserve">8.2.1. </w:t>
      </w:r>
      <w:r>
        <w:rPr>
          <w:b/>
          <w:sz w:val="28"/>
          <w:szCs w:val="28"/>
        </w:rPr>
        <w:t>分解功能</w:t>
      </w:r>
      <w:bookmarkEnd w:id="59"/>
    </w:p>
    <w:p w:rsidR="00197D2E" w:rsidRDefault="00197D2E">
      <w:pPr>
        <w:ind w:firstLine="420"/>
        <w:jc w:val="left"/>
      </w:pPr>
      <w:r>
        <w:t>衬垫的功能通过</w:t>
      </w:r>
      <w:r>
        <w:rPr>
          <w:b/>
          <w:bCs/>
          <w:color w:val="FF0000"/>
        </w:rPr>
        <w:t xml:space="preserve">GstCaps </w:t>
      </w:r>
      <w:r>
        <w:t>对象来进行描述。一个</w:t>
      </w:r>
      <w:hyperlink r:id="rId143" w:anchor="_blank" w:history="1">
        <w:r>
          <w:rPr>
            <w:rStyle w:val="a4"/>
          </w:rPr>
          <w:t>GstCaps</w:t>
        </w:r>
      </w:hyperlink>
      <w:r>
        <w:t>对象会包含一个或多个</w:t>
      </w:r>
      <w:r>
        <w:t> </w:t>
      </w:r>
      <w:hyperlink r:id="rId144" w:anchor="_blank" w:history="1">
        <w:r>
          <w:rPr>
            <w:rStyle w:val="a4"/>
          </w:rPr>
          <w:t>GstStructure</w:t>
        </w:r>
      </w:hyperlink>
      <w:r>
        <w:t>。</w:t>
      </w:r>
      <w:r w:rsidRPr="00691291">
        <w:rPr>
          <w:color w:val="FF0000"/>
        </w:rPr>
        <w:t>一个</w:t>
      </w:r>
      <w:r w:rsidRPr="00691291">
        <w:rPr>
          <w:color w:val="FF0000"/>
        </w:rPr>
        <w:t xml:space="preserve"> GstStructure</w:t>
      </w:r>
      <w:r w:rsidRPr="00691291">
        <w:rPr>
          <w:color w:val="FF0000"/>
        </w:rPr>
        <w:t>描述一种媒体类型</w:t>
      </w:r>
      <w:r>
        <w:t>。一个被数据流通过的衬垫</w:t>
      </w:r>
      <w:r>
        <w:t>(negotiated pad)</w:t>
      </w:r>
      <w:r>
        <w:t>存在功能集</w:t>
      </w:r>
      <w:r>
        <w:t>(capabilities set)</w:t>
      </w:r>
      <w:r>
        <w:t>，每种功能只包含一个</w:t>
      </w:r>
      <w:r>
        <w:t>GstStructure</w:t>
      </w:r>
      <w:r>
        <w:t>结构。结构中只包含固定的值。但上述约束并不对尚未有数据流通过的衬垫</w:t>
      </w:r>
      <w:r>
        <w:t>(unnegotiated pads)</w:t>
      </w:r>
      <w:r>
        <w:t>或衬垫模板有效。</w:t>
      </w:r>
    </w:p>
    <w:p w:rsidR="00197D2E" w:rsidRDefault="00197D2E">
      <w:pPr>
        <w:ind w:firstLine="420"/>
        <w:jc w:val="left"/>
      </w:pPr>
      <w:r>
        <w:t>下面给出了一个例子，你可以通过运行</w:t>
      </w:r>
      <w:r>
        <w:t xml:space="preserve"> </w:t>
      </w:r>
      <w:r>
        <w:rPr>
          <w:b/>
          <w:bCs/>
          <w:color w:val="FF0000"/>
        </w:rPr>
        <w:t xml:space="preserve">gst-inspect vorbisdec </w:t>
      </w:r>
      <w:r>
        <w:t>看到</w:t>
      </w:r>
      <w:r>
        <w:t xml:space="preserve">"vorbisdec" </w:t>
      </w:r>
      <w:r>
        <w:t>元件的一些功能。你可能会看到</w:t>
      </w:r>
      <w:r>
        <w:t>2</w:t>
      </w:r>
      <w:r>
        <w:t>个衬垫</w:t>
      </w:r>
      <w:r>
        <w:t xml:space="preserve">: </w:t>
      </w:r>
      <w:r>
        <w:t>源衬垫和接收衬垫，</w:t>
      </w:r>
      <w:r>
        <w:t>2</w:t>
      </w:r>
      <w:r>
        <w:t>个衬垫的时效性都是永久型，并且每个衬垫都有相应的功能描述。接收衬垫将会接收</w:t>
      </w:r>
      <w:r>
        <w:t>vorbis</w:t>
      </w:r>
      <w:r>
        <w:t>编码</w:t>
      </w:r>
      <w:r>
        <w:lastRenderedPageBreak/>
        <w:t>的音频数据，其</w:t>
      </w:r>
      <w:r>
        <w:t xml:space="preserve"> mime-type</w:t>
      </w:r>
      <w:r>
        <w:t>显示为</w:t>
      </w:r>
      <w:r>
        <w:t>"audio/x-vorbis"</w:t>
      </w:r>
      <w:r>
        <w:t>。源衬垫可以将解码后的音频数据采样</w:t>
      </w:r>
      <w:r>
        <w:t>(raw audio samples)</w:t>
      </w:r>
      <w:r>
        <w:t>发送给下一个元件，其</w:t>
      </w:r>
      <w:r>
        <w:t xml:space="preserve"> mime-type</w:t>
      </w:r>
      <w:r>
        <w:t>显示为为</w:t>
      </w:r>
      <w:r>
        <w:t>"audio/x-raw-int"</w:t>
      </w:r>
      <w:r>
        <w:t>。源衬垫的功能描述中还包含了一些其它的特性</w:t>
      </w:r>
      <w:r>
        <w:t xml:space="preserve">: </w:t>
      </w:r>
      <w:r>
        <w:t>音频采样率</w:t>
      </w:r>
      <w:r>
        <w:t>(audio samplerate)</w:t>
      </w:r>
      <w:r>
        <w:t>、声道数、以及一些你可能并不太关心的信息。</w:t>
      </w:r>
    </w:p>
    <w:p w:rsidR="00197D2E" w:rsidRDefault="00197D2E">
      <w:pPr>
        <w:spacing w:line="200" w:lineRule="exact"/>
        <w:jc w:val="left"/>
        <w:rPr>
          <w:rFonts w:ascii="Verdana" w:hAnsi="Verdana"/>
          <w:sz w:val="15"/>
          <w:szCs w:val="15"/>
        </w:rPr>
      </w:pPr>
      <w:r>
        <w:rPr>
          <w:rFonts w:ascii="Verdana" w:hAnsi="Verdana"/>
          <w:sz w:val="15"/>
          <w:szCs w:val="15"/>
        </w:rPr>
        <w:t>Pad Templates:</w:t>
      </w:r>
      <w:r>
        <w:rPr>
          <w:rFonts w:ascii="Verdana" w:hAnsi="Verdana"/>
          <w:sz w:val="15"/>
          <w:szCs w:val="15"/>
        </w:rPr>
        <w:br/>
        <w:t xml:space="preserve">  SRC template: 'src'</w:t>
      </w:r>
      <w:r>
        <w:rPr>
          <w:rFonts w:ascii="Verdana" w:hAnsi="Verdana"/>
          <w:sz w:val="15"/>
          <w:szCs w:val="15"/>
        </w:rPr>
        <w:br/>
        <w:t xml:space="preserve">    Availability: Always</w:t>
      </w:r>
      <w:r>
        <w:rPr>
          <w:rFonts w:ascii="Verdana" w:hAnsi="Verdana"/>
          <w:sz w:val="15"/>
          <w:szCs w:val="15"/>
        </w:rPr>
        <w:br/>
        <w:t xml:space="preserve">    Capabilities:</w:t>
      </w:r>
      <w:r>
        <w:rPr>
          <w:rFonts w:ascii="Verdana" w:hAnsi="Verdana"/>
          <w:sz w:val="15"/>
          <w:szCs w:val="15"/>
        </w:rPr>
        <w:br/>
        <w:t xml:space="preserve">      audio/x-raw-float</w:t>
      </w:r>
      <w:r>
        <w:rPr>
          <w:rFonts w:ascii="Verdana" w:hAnsi="Verdana"/>
          <w:sz w:val="15"/>
          <w:szCs w:val="15"/>
        </w:rPr>
        <w:br/>
        <w:t xml:space="preserve">                   rate: [ 8000, 50000 ]</w:t>
      </w:r>
      <w:r>
        <w:rPr>
          <w:rFonts w:ascii="Verdana" w:hAnsi="Verdana"/>
          <w:sz w:val="15"/>
          <w:szCs w:val="15"/>
        </w:rPr>
        <w:br/>
        <w:t xml:space="preserve">               channels: [ 1, 2 ]</w:t>
      </w:r>
      <w:r>
        <w:rPr>
          <w:rFonts w:ascii="Verdana" w:hAnsi="Verdana"/>
          <w:sz w:val="15"/>
          <w:szCs w:val="15"/>
        </w:rPr>
        <w:br/>
        <w:t xml:space="preserve">             endianness: 1234</w:t>
      </w:r>
      <w:r>
        <w:rPr>
          <w:rFonts w:ascii="Verdana" w:hAnsi="Verdana"/>
          <w:sz w:val="15"/>
          <w:szCs w:val="15"/>
        </w:rPr>
        <w:br/>
        <w:t xml:space="preserve">                  width: 32</w:t>
      </w:r>
      <w:r>
        <w:rPr>
          <w:rFonts w:ascii="Verdana" w:hAnsi="Verdana"/>
          <w:sz w:val="15"/>
          <w:szCs w:val="15"/>
        </w:rPr>
        <w:br/>
        <w:t xml:space="preserve">          buffer-frames: 0</w:t>
      </w:r>
      <w:r>
        <w:rPr>
          <w:rFonts w:ascii="Verdana" w:hAnsi="Verdana"/>
          <w:sz w:val="15"/>
          <w:szCs w:val="15"/>
        </w:rPr>
        <w:br/>
        <w:t xml:space="preserve"> </w:t>
      </w:r>
      <w:r>
        <w:rPr>
          <w:rFonts w:ascii="Verdana" w:hAnsi="Verdana"/>
          <w:sz w:val="15"/>
          <w:szCs w:val="15"/>
        </w:rPr>
        <w:br/>
        <w:t xml:space="preserve">  SINK template: 'sink'</w:t>
      </w:r>
      <w:r>
        <w:rPr>
          <w:rFonts w:ascii="Verdana" w:hAnsi="Verdana"/>
          <w:sz w:val="15"/>
          <w:szCs w:val="15"/>
        </w:rPr>
        <w:br/>
        <w:t xml:space="preserve">    Availability: Always</w:t>
      </w:r>
      <w:r>
        <w:rPr>
          <w:rFonts w:ascii="Verdana" w:hAnsi="Verdana"/>
          <w:sz w:val="15"/>
          <w:szCs w:val="15"/>
        </w:rPr>
        <w:br/>
        <w:t xml:space="preserve">    Capabilities:</w:t>
      </w:r>
      <w:r>
        <w:rPr>
          <w:rFonts w:ascii="Verdana" w:hAnsi="Verdana"/>
          <w:sz w:val="15"/>
          <w:szCs w:val="15"/>
        </w:rPr>
        <w:br/>
        <w:t xml:space="preserve">      audio/x-vorbis</w:t>
      </w:r>
      <w:r>
        <w:rPr>
          <w:rFonts w:ascii="Verdana" w:hAnsi="Verdana"/>
          <w:sz w:val="15"/>
          <w:szCs w:val="15"/>
        </w:rPr>
        <w:br/>
        <w:t xml:space="preserve">      </w:t>
      </w:r>
    </w:p>
    <w:p w:rsidR="00197D2E" w:rsidRDefault="00197D2E">
      <w:pPr>
        <w:jc w:val="left"/>
        <w:rPr>
          <w:b/>
          <w:sz w:val="28"/>
          <w:szCs w:val="28"/>
        </w:rPr>
      </w:pPr>
      <w:bookmarkStart w:id="60" w:name="section-caps-props"/>
      <w:r>
        <w:rPr>
          <w:b/>
          <w:sz w:val="28"/>
          <w:szCs w:val="28"/>
        </w:rPr>
        <w:t xml:space="preserve">8.2.2. </w:t>
      </w:r>
      <w:r>
        <w:rPr>
          <w:b/>
          <w:sz w:val="28"/>
          <w:szCs w:val="28"/>
        </w:rPr>
        <w:t>特性与值</w:t>
      </w:r>
      <w:bookmarkEnd w:id="60"/>
    </w:p>
    <w:p w:rsidR="00197D2E" w:rsidRDefault="00197D2E">
      <w:pPr>
        <w:ind w:firstLine="420"/>
        <w:jc w:val="left"/>
      </w:pPr>
      <w:r w:rsidRPr="00F973CD">
        <w:rPr>
          <w:color w:val="FF0000"/>
        </w:rPr>
        <w:t>特性</w:t>
      </w:r>
      <w:r w:rsidRPr="00F973CD">
        <w:rPr>
          <w:color w:val="FF0000"/>
        </w:rPr>
        <w:t>(Properties)</w:t>
      </w:r>
      <w:r w:rsidRPr="00F973CD">
        <w:rPr>
          <w:color w:val="FF0000"/>
        </w:rPr>
        <w:t>用来描述功能中的额外信息</w:t>
      </w:r>
      <w:r w:rsidRPr="00F973CD">
        <w:rPr>
          <w:color w:val="FF0000"/>
        </w:rPr>
        <w:t>(</w:t>
      </w:r>
      <w:r w:rsidRPr="00F973CD">
        <w:rPr>
          <w:color w:val="FF0000"/>
        </w:rPr>
        <w:t>注</w:t>
      </w:r>
      <w:r w:rsidRPr="00F973CD">
        <w:rPr>
          <w:color w:val="FF0000"/>
        </w:rPr>
        <w:t>:</w:t>
      </w:r>
      <w:r w:rsidRPr="00F973CD">
        <w:rPr>
          <w:color w:val="FF0000"/>
        </w:rPr>
        <w:t>除数据流类型之外的信息</w:t>
      </w:r>
      <w:r w:rsidRPr="00F973CD">
        <w:rPr>
          <w:color w:val="FF0000"/>
        </w:rPr>
        <w:t>)</w:t>
      </w:r>
      <w:r>
        <w:t>。一条特性由一个关键字和一个值组</w:t>
      </w:r>
      <w:r>
        <w:t xml:space="preserve"> </w:t>
      </w:r>
      <w:r>
        <w:t>成。下面是一些值的类型</w:t>
      </w:r>
      <w:r>
        <w:t>:</w:t>
      </w:r>
    </w:p>
    <w:p w:rsidR="00197D2E" w:rsidRDefault="00197D2E" w:rsidP="00F973CD">
      <w:pPr>
        <w:numPr>
          <w:ilvl w:val="0"/>
          <w:numId w:val="10"/>
        </w:numPr>
        <w:jc w:val="left"/>
      </w:pPr>
      <w:r w:rsidRPr="00F973CD">
        <w:rPr>
          <w:color w:val="FF0000"/>
        </w:rPr>
        <w:t>基本类型</w:t>
      </w:r>
      <w:r>
        <w:t>，几乎涵盖了</w:t>
      </w:r>
      <w:r>
        <w:t xml:space="preserve">Glib </w:t>
      </w:r>
      <w:r>
        <w:t>中的所有</w:t>
      </w:r>
      <w:r>
        <w:t>GType</w:t>
      </w:r>
      <w:r>
        <w:t>类型。这些类型为每条特性</w:t>
      </w:r>
      <w:r>
        <w:t>(Properties)</w:t>
      </w:r>
      <w:r>
        <w:t>指明了一个明确，非动态的值。例子如下所示</w:t>
      </w:r>
      <w:r>
        <w:t>:</w:t>
      </w:r>
    </w:p>
    <w:p w:rsidR="00197D2E" w:rsidRDefault="00197D2E" w:rsidP="00F973CD">
      <w:pPr>
        <w:numPr>
          <w:ilvl w:val="0"/>
          <w:numId w:val="11"/>
        </w:numPr>
        <w:jc w:val="left"/>
      </w:pPr>
      <w:r>
        <w:t>整型</w:t>
      </w:r>
      <w:r>
        <w:t xml:space="preserve">(G_TYPE_INT): </w:t>
      </w:r>
      <w:r>
        <w:t>明确的数值（相对范围值）。</w:t>
      </w:r>
    </w:p>
    <w:p w:rsidR="00197D2E" w:rsidRDefault="00197D2E">
      <w:pPr>
        <w:numPr>
          <w:ilvl w:val="1"/>
          <w:numId w:val="3"/>
        </w:numPr>
        <w:jc w:val="left"/>
      </w:pPr>
      <w:r>
        <w:t>布尔类型</w:t>
      </w:r>
      <w:r>
        <w:t xml:space="preserve">:(G_TYPE_BOOLEAN):  TRUE </w:t>
      </w:r>
      <w:r>
        <w:t>或</w:t>
      </w:r>
      <w:r>
        <w:t>FALSE</w:t>
      </w:r>
      <w:r>
        <w:t>。</w:t>
      </w:r>
    </w:p>
    <w:p w:rsidR="00197D2E" w:rsidRDefault="00197D2E">
      <w:pPr>
        <w:numPr>
          <w:ilvl w:val="1"/>
          <w:numId w:val="3"/>
        </w:numPr>
        <w:jc w:val="left"/>
      </w:pPr>
      <w:r>
        <w:t>浮点类型</w:t>
      </w:r>
      <w:r>
        <w:t xml:space="preserve">:(G_TYPE_FLOAT): </w:t>
      </w:r>
      <w:r>
        <w:t>明确的浮点数。</w:t>
      </w:r>
    </w:p>
    <w:p w:rsidR="00197D2E" w:rsidRDefault="00197D2E">
      <w:pPr>
        <w:numPr>
          <w:ilvl w:val="1"/>
          <w:numId w:val="3"/>
        </w:numPr>
        <w:jc w:val="left"/>
      </w:pPr>
      <w:r>
        <w:t>字符串类型</w:t>
      </w:r>
      <w:r>
        <w:t xml:space="preserve">:(G_TYPE_STRING): UTF-8 </w:t>
      </w:r>
      <w:r>
        <w:t>编码的字符串。</w:t>
      </w:r>
    </w:p>
    <w:p w:rsidR="00197D2E" w:rsidRDefault="00197D2E">
      <w:pPr>
        <w:numPr>
          <w:ilvl w:val="1"/>
          <w:numId w:val="3"/>
        </w:numPr>
        <w:jc w:val="left"/>
      </w:pPr>
      <w:r>
        <w:t>分数类型</w:t>
      </w:r>
      <w:r>
        <w:t xml:space="preserve">:(GST_TYPE_FRACTION): </w:t>
      </w:r>
      <w:r>
        <w:t>由整数做分子分母的分数。</w:t>
      </w:r>
    </w:p>
    <w:p w:rsidR="00197D2E" w:rsidRDefault="00197D2E">
      <w:pPr>
        <w:numPr>
          <w:ilvl w:val="0"/>
          <w:numId w:val="3"/>
        </w:numPr>
        <w:jc w:val="left"/>
      </w:pPr>
      <w:r w:rsidRPr="00F973CD">
        <w:rPr>
          <w:color w:val="FF0000"/>
        </w:rPr>
        <w:t>范围类型</w:t>
      </w:r>
      <w:r>
        <w:t>(Range types):</w:t>
      </w:r>
      <w:r>
        <w:t>由</w:t>
      </w:r>
      <w:r>
        <w:t>GStreamer</w:t>
      </w:r>
      <w:r>
        <w:t>注册的且属于</w:t>
      </w:r>
      <w:r>
        <w:t>GTypes</w:t>
      </w:r>
      <w:r>
        <w:t>的一种数据类型。它指明了一个范围值。范围类型通常被用来指示支持的音频采样率范围或者支持</w:t>
      </w:r>
      <w:r>
        <w:t xml:space="preserve"> </w:t>
      </w:r>
      <w:r>
        <w:t>的视频文件大小范围。</w:t>
      </w:r>
      <w:r>
        <w:t xml:space="preserve">GStreamer </w:t>
      </w:r>
      <w:r>
        <w:t>中又有</w:t>
      </w:r>
      <w:r>
        <w:t>2</w:t>
      </w:r>
      <w:r>
        <w:t>种不同类型的范围值。</w:t>
      </w:r>
    </w:p>
    <w:p w:rsidR="00197D2E" w:rsidRDefault="00197D2E">
      <w:pPr>
        <w:numPr>
          <w:ilvl w:val="1"/>
          <w:numId w:val="3"/>
        </w:numPr>
        <w:jc w:val="left"/>
      </w:pPr>
      <w:r>
        <w:t>整型范围值</w:t>
      </w:r>
      <w:r>
        <w:t xml:space="preserve">(GST_TYPE_INT_RANGE): </w:t>
      </w:r>
      <w:r>
        <w:t>用最大和最小边界值指明了一个整型数值范围。举例来说</w:t>
      </w:r>
      <w:r>
        <w:t>: "vorbisdec"</w:t>
      </w:r>
      <w:r>
        <w:t>元件的采样率范围为</w:t>
      </w:r>
      <w:r>
        <w:t>8000-50000</w:t>
      </w:r>
      <w:r>
        <w:t>。</w:t>
      </w:r>
    </w:p>
    <w:p w:rsidR="00197D2E" w:rsidRDefault="00197D2E">
      <w:pPr>
        <w:numPr>
          <w:ilvl w:val="1"/>
          <w:numId w:val="3"/>
        </w:numPr>
        <w:jc w:val="left"/>
      </w:pPr>
      <w:r>
        <w:t>浮点范围值</w:t>
      </w:r>
      <w:r>
        <w:t xml:space="preserve">(GST_TYPE_FLOAT_RANGE): </w:t>
      </w:r>
      <w:r>
        <w:t>用最大和最小边界值指明了一个浮点数值范围。</w:t>
      </w:r>
    </w:p>
    <w:p w:rsidR="00197D2E" w:rsidRDefault="00197D2E">
      <w:pPr>
        <w:numPr>
          <w:ilvl w:val="1"/>
          <w:numId w:val="3"/>
        </w:numPr>
        <w:jc w:val="left"/>
      </w:pPr>
      <w:r>
        <w:lastRenderedPageBreak/>
        <w:t>分数范围值</w:t>
      </w:r>
      <w:r>
        <w:t xml:space="preserve">(GST_TYPE_FRACTION_RANGE): </w:t>
      </w:r>
      <w:r>
        <w:t>用最大和最小边界值指明了一个分数数值范围。</w:t>
      </w:r>
    </w:p>
    <w:p w:rsidR="00197D2E" w:rsidRDefault="00197D2E">
      <w:pPr>
        <w:numPr>
          <w:ilvl w:val="0"/>
          <w:numId w:val="3"/>
        </w:numPr>
        <w:jc w:val="left"/>
      </w:pPr>
      <w:r w:rsidRPr="00F973CD">
        <w:rPr>
          <w:color w:val="FF0000"/>
        </w:rPr>
        <w:t>列表类型</w:t>
      </w:r>
      <w:r>
        <w:t>(GST_TYPE_LIST):</w:t>
      </w:r>
      <w:r>
        <w:t>可以在给定的列表中取任何一个值。示例</w:t>
      </w:r>
      <w:r>
        <w:t>:</w:t>
      </w:r>
      <w:r>
        <w:t>某个衬垫的功能如果想要表示其支持采样率为</w:t>
      </w:r>
      <w:r>
        <w:t>44100Hz</w:t>
      </w:r>
      <w:r>
        <w:t>以及</w:t>
      </w:r>
      <w:r>
        <w:t>48000Hz</w:t>
      </w:r>
      <w:r>
        <w:t>的数据，它可以用一个包含</w:t>
      </w:r>
      <w:r>
        <w:t>44100</w:t>
      </w:r>
      <w:r>
        <w:t>和</w:t>
      </w:r>
      <w:r>
        <w:t>48000</w:t>
      </w:r>
      <w:r>
        <w:t>的列表</w:t>
      </w:r>
      <w:r>
        <w:t xml:space="preserve"> </w:t>
      </w:r>
      <w:r>
        <w:t>数据类型。</w:t>
      </w:r>
    </w:p>
    <w:p w:rsidR="00197D2E" w:rsidRDefault="00197D2E">
      <w:pPr>
        <w:numPr>
          <w:ilvl w:val="0"/>
          <w:numId w:val="3"/>
        </w:numPr>
        <w:jc w:val="left"/>
      </w:pPr>
      <w:r w:rsidRPr="00F973CD">
        <w:rPr>
          <w:color w:val="FF0000"/>
        </w:rPr>
        <w:t>数组类型</w:t>
      </w:r>
      <w:r>
        <w:t xml:space="preserve">(GST_TYPE_ARRAY): </w:t>
      </w:r>
      <w:r>
        <w:t>一组数据。数组中的每个元素都是特性的全值</w:t>
      </w:r>
      <w:r>
        <w:t>(full value)</w:t>
      </w:r>
      <w:r>
        <w:t>。数组中的元素必须是</w:t>
      </w:r>
      <w:r w:rsidRPr="00F973CD">
        <w:rPr>
          <w:color w:val="FF0000"/>
        </w:rPr>
        <w:t>同样的数据类型</w:t>
      </w:r>
      <w:r>
        <w:t>。这意味着一个数组可以包含任意的整数，整型的列表，整型范围的组合。对于浮点数与字符串类型也是如此，</w:t>
      </w:r>
      <w:r>
        <w:t xml:space="preserve"> </w:t>
      </w:r>
      <w:r>
        <w:t>但一个数组不能同时包含整数与浮点数。示例</w:t>
      </w:r>
      <w:r>
        <w:t xml:space="preserve">: </w:t>
      </w:r>
      <w:r>
        <w:t>对于一个多于两个声道的音频文件，其声道布局</w:t>
      </w:r>
      <w:r>
        <w:t>(channel layout)</w:t>
      </w:r>
      <w:r>
        <w:t>需要被特别指明。</w:t>
      </w:r>
      <w:r>
        <w:t>(</w:t>
      </w:r>
      <w:r>
        <w:t>对于单声道和双声道的音频文件除非明确指明在特性中指明其声道数，否则按默认处理</w:t>
      </w:r>
      <w:r>
        <w:t>)</w:t>
      </w:r>
      <w:r>
        <w:t>。因此声道布局应该用一个枚举数组类</w:t>
      </w:r>
      <w:r>
        <w:t xml:space="preserve"> </w:t>
      </w:r>
      <w:r>
        <w:t>型来存储。每个枚举值代表了一个喇叭位置。与</w:t>
      </w:r>
      <w:r>
        <w:t xml:space="preserve"> GST_TYPE_LIST</w:t>
      </w:r>
      <w:r>
        <w:t>类型不一样的是，数组类型是作为一个整体来看待的。</w:t>
      </w:r>
    </w:p>
    <w:p w:rsidR="00197D2E" w:rsidRDefault="00197D2E">
      <w:pPr>
        <w:jc w:val="left"/>
        <w:rPr>
          <w:b/>
          <w:sz w:val="32"/>
          <w:szCs w:val="32"/>
        </w:rPr>
      </w:pPr>
      <w:bookmarkStart w:id="61" w:name="section-caps-api"/>
      <w:r>
        <w:rPr>
          <w:b/>
          <w:sz w:val="32"/>
          <w:szCs w:val="32"/>
        </w:rPr>
        <w:t>8.3.</w:t>
      </w:r>
      <w:r>
        <w:rPr>
          <w:b/>
          <w:sz w:val="32"/>
          <w:szCs w:val="32"/>
        </w:rPr>
        <w:t>衬垫</w:t>
      </w:r>
      <w:r>
        <w:rPr>
          <w:b/>
          <w:sz w:val="32"/>
          <w:szCs w:val="32"/>
        </w:rPr>
        <w:t>(Pads)</w:t>
      </w:r>
      <w:r>
        <w:rPr>
          <w:b/>
          <w:sz w:val="32"/>
          <w:szCs w:val="32"/>
        </w:rPr>
        <w:t>性能的用途</w:t>
      </w:r>
      <w:bookmarkEnd w:id="61"/>
    </w:p>
    <w:p w:rsidR="00197D2E" w:rsidRDefault="00197D2E">
      <w:pPr>
        <w:ind w:firstLine="420"/>
        <w:jc w:val="left"/>
      </w:pPr>
      <w:r>
        <w:t>衬垫的功能</w:t>
      </w:r>
      <w:r>
        <w:t>(Capabilities)(</w:t>
      </w:r>
      <w:r>
        <w:t>简称</w:t>
      </w:r>
      <w:r>
        <w:t xml:space="preserve"> caps)</w:t>
      </w:r>
      <w:r>
        <w:t>描述了两个衬垫之间的数据流类型，或者它们所支持的数据流类型。功能主要用于以下用途</w:t>
      </w:r>
      <w:r>
        <w:t>:</w:t>
      </w:r>
    </w:p>
    <w:p w:rsidR="00197D2E" w:rsidRDefault="00197D2E">
      <w:pPr>
        <w:numPr>
          <w:ilvl w:val="0"/>
          <w:numId w:val="2"/>
        </w:numPr>
        <w:jc w:val="left"/>
      </w:pPr>
      <w:r w:rsidRPr="00F973CD">
        <w:rPr>
          <w:color w:val="FF0000"/>
        </w:rPr>
        <w:t>自动填充</w:t>
      </w:r>
      <w:r w:rsidRPr="00F973CD">
        <w:rPr>
          <w:color w:val="FF0000"/>
        </w:rPr>
        <w:t>(Autoplugging):</w:t>
      </w:r>
      <w:r>
        <w:t xml:space="preserve"> </w:t>
      </w:r>
      <w:r>
        <w:t>根据元件的功能自动找到可连接的元件。所有的自动充填器</w:t>
      </w:r>
      <w:r>
        <w:t>(autopluggers)</w:t>
      </w:r>
      <w:r>
        <w:t>都采用的这种方法。</w:t>
      </w:r>
    </w:p>
    <w:p w:rsidR="00197D2E" w:rsidRDefault="00197D2E">
      <w:pPr>
        <w:numPr>
          <w:ilvl w:val="0"/>
          <w:numId w:val="2"/>
        </w:numPr>
        <w:jc w:val="left"/>
      </w:pPr>
      <w:r w:rsidRPr="00F973CD">
        <w:rPr>
          <w:color w:val="FF0000"/>
        </w:rPr>
        <w:t>兼容性检测</w:t>
      </w:r>
      <w:r w:rsidRPr="00F973CD">
        <w:rPr>
          <w:color w:val="FF0000"/>
        </w:rPr>
        <w:t>(Compatibility detection)</w:t>
      </w:r>
      <w:r>
        <w:t xml:space="preserve">: </w:t>
      </w:r>
      <w:r>
        <w:t>当两个个衬垫连接时，</w:t>
      </w:r>
      <w:r>
        <w:t xml:space="preserve">GStreamer </w:t>
      </w:r>
      <w:r>
        <w:t>会验证它们是否采用的同样的数据流格式进行交互。连接并验证两个衬垫是否兼容的过程叫</w:t>
      </w:r>
      <w:r>
        <w:t>”</w:t>
      </w:r>
      <w:r w:rsidRPr="00F973CD">
        <w:rPr>
          <w:color w:val="FF0000"/>
        </w:rPr>
        <w:t>功能谈判</w:t>
      </w:r>
      <w:r w:rsidRPr="00F973CD">
        <w:rPr>
          <w:color w:val="FF0000"/>
        </w:rPr>
        <w:t>”(caps negotiation)</w:t>
      </w:r>
      <w:r>
        <w:t>。</w:t>
      </w:r>
    </w:p>
    <w:p w:rsidR="00197D2E" w:rsidRDefault="00197D2E">
      <w:pPr>
        <w:numPr>
          <w:ilvl w:val="0"/>
          <w:numId w:val="2"/>
        </w:numPr>
        <w:jc w:val="left"/>
      </w:pPr>
      <w:r>
        <w:rPr>
          <w:b/>
          <w:bCs/>
          <w:color w:val="FF0000"/>
        </w:rPr>
        <w:t>元数据</w:t>
      </w:r>
      <w:r>
        <w:rPr>
          <w:b/>
          <w:bCs/>
          <w:color w:val="FF0000"/>
        </w:rPr>
        <w:t>(Metadata):</w:t>
      </w:r>
      <w:r>
        <w:t xml:space="preserve"> </w:t>
      </w:r>
      <w:r>
        <w:t>通过读取衬垫的功能</w:t>
      </w:r>
      <w:r>
        <w:t>(capabilities),</w:t>
      </w:r>
      <w:r>
        <w:t>应用程序能够提供有关当前流经衬垫的正在播放的媒体类型信息。而这个信息我们叫做元数据</w:t>
      </w:r>
      <w:r>
        <w:t>(Metadata)</w:t>
      </w:r>
      <w:r>
        <w:t>。</w:t>
      </w:r>
    </w:p>
    <w:p w:rsidR="00197D2E" w:rsidRDefault="00197D2E">
      <w:pPr>
        <w:numPr>
          <w:ilvl w:val="0"/>
          <w:numId w:val="2"/>
        </w:numPr>
        <w:jc w:val="left"/>
      </w:pPr>
      <w:r>
        <w:t>过滤</w:t>
      </w:r>
      <w:r>
        <w:t xml:space="preserve">(Filtering): </w:t>
      </w:r>
      <w:r>
        <w:t>应用程序可以通过衬垫的功能</w:t>
      </w:r>
      <w:r>
        <w:t>(capabilities)</w:t>
      </w:r>
      <w:r>
        <w:t>来给两个交互的衬垫之间的媒体类型加以限制，这些被限制的媒体类型的集合应该是两个交互的衬垫共同支持的格式集的子集。举例来说</w:t>
      </w:r>
      <w:r>
        <w:t>:</w:t>
      </w:r>
      <w:r>
        <w:t>应用程序可以使用</w:t>
      </w:r>
      <w:r>
        <w:t>"filtered caps"</w:t>
      </w:r>
      <w:r>
        <w:t>指明两个</w:t>
      </w:r>
      <w:r>
        <w:t xml:space="preserve"> </w:t>
      </w:r>
      <w:r>
        <w:t>交互的衬垫所支持的视频大小</w:t>
      </w:r>
      <w:r>
        <w:t>(</w:t>
      </w:r>
      <w:r>
        <w:t>固定或不固定</w:t>
      </w:r>
      <w:r>
        <w:t>)</w:t>
      </w:r>
      <w:r>
        <w:t>。在本手册的后面部分</w:t>
      </w:r>
      <w:r>
        <w:t> </w:t>
      </w:r>
      <w:hyperlink r:id="rId145" w:history="1">
        <w:r>
          <w:rPr>
            <w:rStyle w:val="a4"/>
          </w:rPr>
          <w:t>Section 18.2</w:t>
        </w:r>
      </w:hyperlink>
      <w:r>
        <w:t>，你可以看到一个使用带过滤功能</w:t>
      </w:r>
      <w:r>
        <w:t>(filtered caps)</w:t>
      </w:r>
      <w:r>
        <w:t>衬垫的例子。你可以往你的</w:t>
      </w:r>
      <w:r w:rsidRPr="001B085A">
        <w:rPr>
          <w:color w:val="FF0000"/>
        </w:rPr>
        <w:t>管道中插入一个</w:t>
      </w:r>
      <w:r w:rsidRPr="001B085A">
        <w:rPr>
          <w:color w:val="FF0000"/>
        </w:rPr>
        <w:t xml:space="preserve"> capsfilter</w:t>
      </w:r>
      <w:r w:rsidRPr="001B085A">
        <w:rPr>
          <w:color w:val="FF0000"/>
        </w:rPr>
        <w:t>元件，并设置其衬垫的功能</w:t>
      </w:r>
      <w:r w:rsidRPr="001B085A">
        <w:rPr>
          <w:color w:val="FF0000"/>
        </w:rPr>
        <w:t>(capabilities)</w:t>
      </w:r>
      <w:r w:rsidRPr="001B085A">
        <w:rPr>
          <w:color w:val="FF0000"/>
        </w:rPr>
        <w:t>属性，从而实现衬垫的功能</w:t>
      </w:r>
      <w:r w:rsidRPr="001B085A">
        <w:rPr>
          <w:color w:val="FF0000"/>
        </w:rPr>
        <w:t>(capabilities)</w:t>
      </w:r>
      <w:r w:rsidRPr="001B085A">
        <w:rPr>
          <w:color w:val="FF0000"/>
        </w:rPr>
        <w:t>的过滤</w:t>
      </w:r>
      <w:r>
        <w:t>。功能过滤器</w:t>
      </w:r>
      <w:r>
        <w:t>(caps filters)</w:t>
      </w:r>
      <w:r>
        <w:t>一般放在一些转换元件后面，将数据在特定的位置强制转换成特定的输</w:t>
      </w:r>
      <w:r>
        <w:lastRenderedPageBreak/>
        <w:t>出格式。这些转换元件有</w:t>
      </w:r>
      <w:r>
        <w:t>: audioconvert</w:t>
      </w:r>
      <w:r>
        <w:t>、</w:t>
      </w:r>
      <w:r>
        <w:t>audioresample</w:t>
      </w:r>
      <w:r>
        <w:t>、</w:t>
      </w:r>
      <w:r>
        <w:t xml:space="preserve">ffmpegcolorspace </w:t>
      </w:r>
      <w:r>
        <w:t>和</w:t>
      </w:r>
      <w:r>
        <w:t xml:space="preserve"> videoscale</w:t>
      </w:r>
      <w:r>
        <w:t>。</w:t>
      </w:r>
    </w:p>
    <w:p w:rsidR="00197D2E" w:rsidRDefault="00197D2E">
      <w:pPr>
        <w:jc w:val="left"/>
        <w:rPr>
          <w:b/>
          <w:sz w:val="28"/>
          <w:szCs w:val="28"/>
        </w:rPr>
      </w:pPr>
      <w:bookmarkStart w:id="62" w:name="section-caps-metadata"/>
      <w:r>
        <w:rPr>
          <w:b/>
          <w:sz w:val="28"/>
          <w:szCs w:val="28"/>
        </w:rPr>
        <w:t xml:space="preserve">8.3.1. </w:t>
      </w:r>
      <w:r>
        <w:rPr>
          <w:b/>
          <w:sz w:val="28"/>
          <w:szCs w:val="28"/>
        </w:rPr>
        <w:t>使用衬垫的功能</w:t>
      </w:r>
      <w:r>
        <w:rPr>
          <w:b/>
          <w:sz w:val="28"/>
          <w:szCs w:val="28"/>
        </w:rPr>
        <w:t>(capabilities)</w:t>
      </w:r>
      <w:r>
        <w:rPr>
          <w:b/>
          <w:sz w:val="28"/>
          <w:szCs w:val="28"/>
        </w:rPr>
        <w:t>来操作元数据</w:t>
      </w:r>
      <w:bookmarkEnd w:id="62"/>
    </w:p>
    <w:p w:rsidR="00197D2E" w:rsidRDefault="00197D2E">
      <w:pPr>
        <w:ind w:firstLine="420"/>
        <w:jc w:val="left"/>
      </w:pPr>
      <w:r w:rsidRPr="001B085A">
        <w:rPr>
          <w:color w:val="FF0000"/>
        </w:rPr>
        <w:t>一个衬垫能够有多个功能</w:t>
      </w:r>
      <w:r>
        <w:t>。</w:t>
      </w:r>
      <w:r w:rsidRPr="001B085A">
        <w:rPr>
          <w:color w:val="FF0000"/>
        </w:rPr>
        <w:t>功能</w:t>
      </w:r>
      <w:r w:rsidRPr="001B085A">
        <w:rPr>
          <w:color w:val="FF0000"/>
        </w:rPr>
        <w:t>(GstCaps)</w:t>
      </w:r>
      <w:r w:rsidRPr="001B085A">
        <w:rPr>
          <w:color w:val="FF0000"/>
        </w:rPr>
        <w:t>可以用一个包含一个或多个</w:t>
      </w:r>
      <w:r w:rsidRPr="001B085A">
        <w:rPr>
          <w:color w:val="FF0000"/>
        </w:rPr>
        <w:t xml:space="preserve"> GstStructures </w:t>
      </w:r>
      <w:r w:rsidRPr="001B085A">
        <w:rPr>
          <w:color w:val="FF0000"/>
        </w:rPr>
        <w:t>的数组来表示</w:t>
      </w:r>
      <w:r>
        <w:t>。每个</w:t>
      </w:r>
      <w:r>
        <w:t>GstStructures</w:t>
      </w:r>
      <w:r>
        <w:t>由一个名字字符串</w:t>
      </w:r>
      <w:r>
        <w:t>(</w:t>
      </w:r>
      <w:r>
        <w:t>比如说</w:t>
      </w:r>
      <w:r>
        <w:t xml:space="preserve"> "width")</w:t>
      </w:r>
      <w:r>
        <w:t>和相应的值</w:t>
      </w:r>
      <w:r>
        <w:t>(</w:t>
      </w:r>
      <w:r>
        <w:t>类型可能为</w:t>
      </w:r>
      <w:r>
        <w:t>G_TYPE_INT</w:t>
      </w:r>
      <w:r>
        <w:t>或</w:t>
      </w:r>
      <w:r>
        <w:t>GST_TYPE_INT_RANGE)</w:t>
      </w:r>
      <w:r>
        <w:t>构成。</w:t>
      </w:r>
    </w:p>
    <w:p w:rsidR="00197D2E" w:rsidRDefault="00197D2E">
      <w:pPr>
        <w:ind w:firstLine="420"/>
        <w:jc w:val="left"/>
      </w:pPr>
      <w:r>
        <w:t>值得注意的是，这里有三种不同的衬垫的功能</w:t>
      </w:r>
      <w:r>
        <w:t>(capabilities)</w:t>
      </w:r>
      <w:r>
        <w:t>需要区分</w:t>
      </w:r>
      <w:r>
        <w:t>:</w:t>
      </w:r>
      <w:r w:rsidRPr="001B085A">
        <w:rPr>
          <w:color w:val="FF0000"/>
        </w:rPr>
        <w:t>衬垫的可能功能</w:t>
      </w:r>
      <w:r w:rsidRPr="001B085A">
        <w:rPr>
          <w:color w:val="FF0000"/>
        </w:rPr>
        <w:t>(possible capabilities)(</w:t>
      </w:r>
      <w:r w:rsidRPr="001B085A">
        <w:rPr>
          <w:color w:val="FF0000"/>
        </w:rPr>
        <w:t>通常是通过对衬垫模板使用</w:t>
      </w:r>
      <w:r w:rsidRPr="001B085A">
        <w:rPr>
          <w:color w:val="FF0000"/>
        </w:rPr>
        <w:t xml:space="preserve">gst-inspect </w:t>
      </w:r>
      <w:r w:rsidRPr="001B085A">
        <w:rPr>
          <w:color w:val="FF0000"/>
        </w:rPr>
        <w:t>得到</w:t>
      </w:r>
      <w:r w:rsidRPr="001B085A">
        <w:rPr>
          <w:color w:val="FF0000"/>
        </w:rPr>
        <w:t>)</w:t>
      </w:r>
      <w:r w:rsidRPr="001B085A">
        <w:rPr>
          <w:color w:val="FF0000"/>
        </w:rPr>
        <w:t>，衬垫的允许功能</w:t>
      </w:r>
      <w:r w:rsidRPr="001B085A">
        <w:rPr>
          <w:color w:val="FF0000"/>
        </w:rPr>
        <w:t>(allowed caps)(</w:t>
      </w:r>
      <w:r w:rsidRPr="001B085A">
        <w:rPr>
          <w:color w:val="FF0000"/>
        </w:rPr>
        <w:t>它是衬垫模板的功能的子集，具体取决于每对交互衬垫的可能功能</w:t>
      </w:r>
      <w:r w:rsidRPr="001B085A">
        <w:rPr>
          <w:color w:val="FF0000"/>
        </w:rPr>
        <w:t>)</w:t>
      </w:r>
      <w:r w:rsidRPr="001B085A">
        <w:rPr>
          <w:color w:val="FF0000"/>
        </w:rPr>
        <w:t>，</w:t>
      </w:r>
      <w:r w:rsidRPr="001B085A">
        <w:rPr>
          <w:color w:val="FF0000"/>
        </w:rPr>
        <w:t xml:space="preserve"> </w:t>
      </w:r>
      <w:r w:rsidRPr="001B085A">
        <w:rPr>
          <w:color w:val="FF0000"/>
        </w:rPr>
        <w:t>衬垫的最后协商功能</w:t>
      </w:r>
      <w:r w:rsidRPr="001B085A">
        <w:rPr>
          <w:color w:val="FF0000"/>
        </w:rPr>
        <w:t>(lastly negotiated caps)(</w:t>
      </w:r>
      <w:r w:rsidRPr="001B085A">
        <w:rPr>
          <w:color w:val="FF0000"/>
        </w:rPr>
        <w:t>准确的流或缓存格式，只包含一个结构，以及没有像范围值或列表值这种不定变量</w:t>
      </w:r>
      <w:r w:rsidRPr="001B085A">
        <w:rPr>
          <w:color w:val="FF0000"/>
        </w:rPr>
        <w:t>)</w:t>
      </w:r>
      <w:r w:rsidRPr="001B085A">
        <w:rPr>
          <w:color w:val="FF0000"/>
        </w:rPr>
        <w:t>。</w:t>
      </w:r>
    </w:p>
    <w:p w:rsidR="00197D2E" w:rsidRDefault="00197D2E">
      <w:pPr>
        <w:ind w:firstLine="420"/>
        <w:jc w:val="left"/>
      </w:pPr>
      <w:r>
        <w:t>你可以通过查询每个功能的结构得到一个衬垫功能集的所有功能。你可以通过</w:t>
      </w:r>
      <w:r>
        <w:rPr>
          <w:b/>
          <w:bCs/>
          <w:color w:val="FF0000"/>
        </w:rPr>
        <w:t>gst_caps_get_structure()</w:t>
      </w:r>
      <w:r>
        <w:t>得到一个功能的</w:t>
      </w:r>
      <w:r>
        <w:t xml:space="preserve"> GstStructure</w:t>
      </w:r>
      <w:r>
        <w:t>，通过</w:t>
      </w:r>
      <w:r>
        <w:rPr>
          <w:b/>
          <w:bCs/>
          <w:color w:val="FF0000"/>
        </w:rPr>
        <w:t>gst_caps_get_size()</w:t>
      </w:r>
      <w:r>
        <w:t>得到一个</w:t>
      </w:r>
      <w:r>
        <w:t>GstCaps</w:t>
      </w:r>
      <w:r>
        <w:t>对象中的</w:t>
      </w:r>
      <w:r>
        <w:t>GstStructure</w:t>
      </w:r>
      <w:r>
        <w:t>数量。</w:t>
      </w:r>
    </w:p>
    <w:p w:rsidR="00197D2E" w:rsidRDefault="00197D2E">
      <w:pPr>
        <w:jc w:val="left"/>
        <w:rPr>
          <w:b/>
          <w:bCs/>
          <w:color w:val="FF0000"/>
        </w:rPr>
      </w:pPr>
      <w:r>
        <w:t>简易衬垫的功能</w:t>
      </w:r>
      <w:r>
        <w:t>(capabilities)</w:t>
      </w:r>
      <w:r>
        <w:rPr>
          <w:b/>
          <w:bCs/>
          <w:color w:val="FF0000"/>
        </w:rPr>
        <w:t>(simple caps )</w:t>
      </w:r>
      <w:r>
        <w:t>是指仅有一个</w:t>
      </w:r>
      <w:r>
        <w:t>GstStructure</w:t>
      </w:r>
      <w:r>
        <w:t>，固定衬垫的功能</w:t>
      </w:r>
      <w:r>
        <w:t>(capabilities)</w:t>
      </w:r>
      <w:r>
        <w:rPr>
          <w:b/>
          <w:bCs/>
          <w:color w:val="FF0000"/>
        </w:rPr>
        <w:t>(fixed caps)</w:t>
      </w:r>
      <w:r>
        <w:t>指其仅有一个</w:t>
      </w:r>
      <w:r>
        <w:t>GstStructure</w:t>
      </w:r>
      <w:r>
        <w:t>，且没有可变的数据类型</w:t>
      </w:r>
      <w:r>
        <w:t>(</w:t>
      </w:r>
      <w:r>
        <w:t>像范围或列表等</w:t>
      </w:r>
      <w:r>
        <w:t>)</w:t>
      </w:r>
      <w:r>
        <w:t>。另外还有两种特殊的功能</w:t>
      </w:r>
      <w:r>
        <w:t xml:space="preserve"> - </w:t>
      </w:r>
      <w:r>
        <w:t>任意衬垫的功能</w:t>
      </w:r>
      <w:r>
        <w:t>(capabilities)(ANY caps)</w:t>
      </w:r>
      <w:r>
        <w:t>和空衬垫的功能</w:t>
      </w:r>
      <w:r>
        <w:t>(capabilities)</w:t>
      </w:r>
      <w:r>
        <w:rPr>
          <w:b/>
          <w:bCs/>
          <w:color w:val="FF0000"/>
        </w:rPr>
        <w:t>(empty caps)</w:t>
      </w:r>
      <w:r>
        <w:rPr>
          <w:b/>
          <w:bCs/>
          <w:color w:val="FF0000"/>
        </w:rPr>
        <w:t>。</w:t>
      </w:r>
    </w:p>
    <w:p w:rsidR="00197D2E" w:rsidRDefault="00197D2E">
      <w:pPr>
        <w:ind w:firstLine="420"/>
        <w:jc w:val="left"/>
      </w:pPr>
      <w:r>
        <w:t>下面的例子演示了如何从一个固定的视频功能提取出宽度和高度信息：</w:t>
      </w:r>
    </w:p>
    <w:p w:rsidR="00197D2E" w:rsidRDefault="00197D2E">
      <w:pPr>
        <w:spacing w:line="200" w:lineRule="exact"/>
        <w:jc w:val="left"/>
        <w:rPr>
          <w:rFonts w:ascii="Verdana" w:hAnsi="Verdana"/>
          <w:sz w:val="15"/>
          <w:szCs w:val="15"/>
        </w:rPr>
      </w:pPr>
      <w:r>
        <w:rPr>
          <w:rFonts w:ascii="Verdana" w:hAnsi="Verdana"/>
          <w:sz w:val="15"/>
          <w:szCs w:val="15"/>
        </w:rPr>
        <w:t>static void</w:t>
      </w:r>
      <w:r>
        <w:rPr>
          <w:rFonts w:ascii="Verdana" w:hAnsi="Verdana"/>
          <w:sz w:val="15"/>
          <w:szCs w:val="15"/>
        </w:rPr>
        <w:br/>
        <w:t>read_video_props (GstCaps *caps)</w:t>
      </w:r>
      <w:r>
        <w:rPr>
          <w:rFonts w:ascii="Verdana" w:hAnsi="Verdana"/>
          <w:sz w:val="15"/>
          <w:szCs w:val="15"/>
        </w:rPr>
        <w:br/>
        <w:t>{</w:t>
      </w:r>
      <w:r>
        <w:rPr>
          <w:rFonts w:ascii="Verdana" w:hAnsi="Verdana"/>
          <w:sz w:val="15"/>
          <w:szCs w:val="15"/>
        </w:rPr>
        <w:br/>
        <w:t xml:space="preserve">  gint width, height;</w:t>
      </w:r>
      <w:r>
        <w:rPr>
          <w:rFonts w:ascii="Verdana" w:hAnsi="Verdana"/>
          <w:sz w:val="15"/>
          <w:szCs w:val="15"/>
        </w:rPr>
        <w:br/>
        <w:t xml:space="preserve">  const GstStructure *str;</w:t>
      </w:r>
      <w:r>
        <w:rPr>
          <w:rFonts w:ascii="Verdana" w:hAnsi="Verdana"/>
          <w:sz w:val="15"/>
          <w:szCs w:val="15"/>
        </w:rPr>
        <w:br/>
      </w:r>
      <w:r>
        <w:rPr>
          <w:rFonts w:ascii="Verdana" w:hAnsi="Verdana"/>
          <w:sz w:val="15"/>
          <w:szCs w:val="15"/>
        </w:rPr>
        <w:br/>
        <w:t xml:space="preserve">  g_return_if_fail (gst_caps_is_fixed (caps));</w:t>
      </w:r>
      <w:r>
        <w:rPr>
          <w:rFonts w:ascii="Verdana" w:hAnsi="Verdana"/>
          <w:sz w:val="15"/>
          <w:szCs w:val="15"/>
        </w:rPr>
        <w:br/>
      </w:r>
      <w:r>
        <w:rPr>
          <w:rFonts w:ascii="Verdana" w:hAnsi="Verdana"/>
          <w:sz w:val="15"/>
          <w:szCs w:val="15"/>
        </w:rPr>
        <w:br/>
        <w:t xml:space="preserve">  str = gst_caps_get_structure (caps, 0);</w:t>
      </w:r>
      <w:r>
        <w:rPr>
          <w:rFonts w:ascii="Verdana" w:hAnsi="Verdana"/>
          <w:sz w:val="15"/>
          <w:szCs w:val="15"/>
        </w:rPr>
        <w:br/>
        <w:t xml:space="preserve">  if (!gst_structure_get_int (str, "width", &amp;width) ||</w:t>
      </w:r>
      <w:r>
        <w:rPr>
          <w:rFonts w:ascii="Verdana" w:hAnsi="Verdana"/>
          <w:sz w:val="15"/>
          <w:szCs w:val="15"/>
        </w:rPr>
        <w:br/>
        <w:t xml:space="preserve">      !gst_structure_get_int (str, "height", &amp;height)) {</w:t>
      </w:r>
      <w:r>
        <w:rPr>
          <w:rFonts w:ascii="Verdana" w:hAnsi="Verdana"/>
          <w:sz w:val="15"/>
          <w:szCs w:val="15"/>
        </w:rPr>
        <w:br/>
        <w:t xml:space="preserve">    g_print ("No width/height available\n");</w:t>
      </w:r>
      <w:r>
        <w:rPr>
          <w:rFonts w:ascii="Verdana" w:hAnsi="Verdana"/>
          <w:sz w:val="15"/>
          <w:szCs w:val="15"/>
        </w:rPr>
        <w:br/>
        <w:t xml:space="preserve">    return;</w:t>
      </w:r>
      <w:r>
        <w:rPr>
          <w:rFonts w:ascii="Verdana" w:hAnsi="Verdana"/>
          <w:sz w:val="15"/>
          <w:szCs w:val="15"/>
        </w:rPr>
        <w:br/>
        <w:t xml:space="preserve">  }</w:t>
      </w:r>
      <w:r>
        <w:rPr>
          <w:rFonts w:ascii="Verdana" w:hAnsi="Verdana"/>
          <w:sz w:val="15"/>
          <w:szCs w:val="15"/>
        </w:rPr>
        <w:br/>
      </w:r>
      <w:r>
        <w:rPr>
          <w:rFonts w:ascii="Verdana" w:hAnsi="Verdana"/>
          <w:sz w:val="15"/>
          <w:szCs w:val="15"/>
        </w:rPr>
        <w:br/>
        <w:t xml:space="preserve">  g_print ("The video size of this set of capabilities is %dx%d\n",</w:t>
      </w:r>
      <w:r>
        <w:rPr>
          <w:rFonts w:ascii="Verdana" w:hAnsi="Verdana"/>
          <w:sz w:val="15"/>
          <w:szCs w:val="15"/>
        </w:rPr>
        <w:br/>
      </w:r>
      <w:r>
        <w:rPr>
          <w:rFonts w:ascii="Verdana" w:hAnsi="Verdana"/>
          <w:sz w:val="15"/>
          <w:szCs w:val="15"/>
        </w:rPr>
        <w:tab/>
        <w:t xml:space="preserve">   width, height);</w:t>
      </w:r>
      <w:r>
        <w:rPr>
          <w:rFonts w:ascii="Verdana" w:hAnsi="Verdana"/>
          <w:sz w:val="15"/>
          <w:szCs w:val="15"/>
        </w:rPr>
        <w:br/>
        <w:t>}</w:t>
      </w:r>
      <w:r>
        <w:rPr>
          <w:rFonts w:ascii="Verdana" w:hAnsi="Verdana"/>
          <w:sz w:val="15"/>
          <w:szCs w:val="15"/>
        </w:rPr>
        <w:br/>
        <w:t xml:space="preserve">      </w:t>
      </w:r>
    </w:p>
    <w:p w:rsidR="00197D2E" w:rsidRDefault="00197D2E">
      <w:pPr>
        <w:jc w:val="left"/>
        <w:rPr>
          <w:b/>
          <w:sz w:val="28"/>
          <w:szCs w:val="28"/>
        </w:rPr>
      </w:pPr>
      <w:bookmarkStart w:id="63" w:name="section-caps-filter"/>
      <w:r>
        <w:rPr>
          <w:b/>
          <w:sz w:val="28"/>
          <w:szCs w:val="28"/>
        </w:rPr>
        <w:t xml:space="preserve">8.3.2. </w:t>
      </w:r>
      <w:r>
        <w:rPr>
          <w:b/>
          <w:sz w:val="28"/>
          <w:szCs w:val="28"/>
        </w:rPr>
        <w:t>功能</w:t>
      </w:r>
      <w:r>
        <w:rPr>
          <w:b/>
          <w:sz w:val="28"/>
          <w:szCs w:val="28"/>
        </w:rPr>
        <w:t>(capabilities)</w:t>
      </w:r>
      <w:r>
        <w:rPr>
          <w:b/>
          <w:sz w:val="28"/>
          <w:szCs w:val="28"/>
        </w:rPr>
        <w:t>应用于过滤器</w:t>
      </w:r>
      <w:bookmarkEnd w:id="63"/>
    </w:p>
    <w:p w:rsidR="00197D2E" w:rsidRDefault="00197D2E">
      <w:pPr>
        <w:ind w:firstLine="420"/>
        <w:jc w:val="left"/>
      </w:pPr>
      <w:r>
        <w:lastRenderedPageBreak/>
        <w:t>由于衬垫的功能</w:t>
      </w:r>
      <w:r>
        <w:t>(capabilities)</w:t>
      </w:r>
      <w:r>
        <w:t>常被包含于插件</w:t>
      </w:r>
      <w:r>
        <w:t>(plugin)</w:t>
      </w:r>
      <w:r>
        <w:t>中，且用来描述衬垫支持的媒体类型，所以程序员在为了在插件</w:t>
      </w:r>
      <w:r>
        <w:t>(plugin)</w:t>
      </w:r>
      <w:r>
        <w:t>间</w:t>
      </w:r>
      <w:r>
        <w:t xml:space="preserve"> </w:t>
      </w:r>
      <w:r>
        <w:t>进行交互时，尤其是使用过滤功能</w:t>
      </w:r>
      <w:r>
        <w:t>(filtered caps)</w:t>
      </w:r>
      <w:r>
        <w:t>时，通常需要对衬垫功能有着基本的理解。当你使用过滤功能</w:t>
      </w:r>
      <w:r>
        <w:t>(filtered caps)</w:t>
      </w:r>
      <w:r>
        <w:t>或固定功能</w:t>
      </w:r>
      <w:r>
        <w:t>(fixation)</w:t>
      </w:r>
      <w:r>
        <w:t>时，你就对交互的衬垫间所允许的媒体类型做了限制，限制其为交互的衬垫所支持的媒体类型的一个子集。你可以</w:t>
      </w:r>
      <w:r w:rsidRPr="00EA57F7">
        <w:rPr>
          <w:color w:val="FF0000"/>
        </w:rPr>
        <w:t>通过</w:t>
      </w:r>
      <w:r w:rsidRPr="00EA57F7">
        <w:rPr>
          <w:color w:val="FF0000"/>
        </w:rPr>
        <w:t xml:space="preserve"> </w:t>
      </w:r>
      <w:r w:rsidRPr="00EA57F7">
        <w:rPr>
          <w:color w:val="FF0000"/>
        </w:rPr>
        <w:t>在管道中使用</w:t>
      </w:r>
      <w:r w:rsidRPr="00EA57F7">
        <w:rPr>
          <w:color w:val="FF0000"/>
        </w:rPr>
        <w:t>capsfilter</w:t>
      </w:r>
      <w:r w:rsidRPr="00EA57F7">
        <w:rPr>
          <w:color w:val="FF0000"/>
        </w:rPr>
        <w:t>元件实现</w:t>
      </w:r>
      <w:r>
        <w:t>上述功能，而为了做这些，你需要创建你自己的</w:t>
      </w:r>
      <w:r>
        <w:t>GstCaps</w:t>
      </w:r>
      <w:r>
        <w:t>。这里我们给出最容易的方法是，你可以通过</w:t>
      </w:r>
      <w:r>
        <w:rPr>
          <w:b/>
          <w:bCs/>
          <w:color w:val="FF0000"/>
        </w:rPr>
        <w:t>gst_caps_new_simple()</w:t>
      </w:r>
      <w:r>
        <w:t>函数来创建你自己的</w:t>
      </w:r>
      <w:r>
        <w:t>GstCaps</w:t>
      </w:r>
      <w:r>
        <w:t>。</w:t>
      </w:r>
    </w:p>
    <w:p w:rsidR="00197D2E" w:rsidRDefault="00197D2E">
      <w:pPr>
        <w:spacing w:line="200" w:lineRule="exact"/>
        <w:jc w:val="left"/>
        <w:rPr>
          <w:rFonts w:ascii="Verdana" w:hAnsi="Verdana"/>
          <w:sz w:val="15"/>
          <w:szCs w:val="15"/>
        </w:rPr>
      </w:pPr>
      <w:r>
        <w:rPr>
          <w:rFonts w:ascii="Verdana" w:hAnsi="Verdana"/>
          <w:sz w:val="15"/>
          <w:szCs w:val="15"/>
        </w:rPr>
        <w:t>static gboolean</w:t>
      </w:r>
      <w:r>
        <w:rPr>
          <w:rFonts w:ascii="Verdana" w:hAnsi="Verdana"/>
          <w:sz w:val="15"/>
          <w:szCs w:val="15"/>
        </w:rPr>
        <w:br/>
        <w:t>link_elements_with_filter (GstElement *element1, GstElement *element2)</w:t>
      </w:r>
      <w:r>
        <w:rPr>
          <w:rFonts w:ascii="Verdana" w:hAnsi="Verdana"/>
          <w:sz w:val="15"/>
          <w:szCs w:val="15"/>
        </w:rPr>
        <w:br/>
        <w:t>{</w:t>
      </w:r>
      <w:r>
        <w:rPr>
          <w:rFonts w:ascii="Verdana" w:hAnsi="Verdana"/>
          <w:sz w:val="15"/>
          <w:szCs w:val="15"/>
        </w:rPr>
        <w:br/>
        <w:t xml:space="preserve">  gboolean link_ok;</w:t>
      </w:r>
      <w:r>
        <w:rPr>
          <w:rFonts w:ascii="Verdana" w:hAnsi="Verdana"/>
          <w:sz w:val="15"/>
          <w:szCs w:val="15"/>
        </w:rPr>
        <w:br/>
        <w:t xml:space="preserve">  GstCaps *caps;</w:t>
      </w:r>
      <w:r>
        <w:rPr>
          <w:rFonts w:ascii="Verdana" w:hAnsi="Verdana"/>
          <w:sz w:val="15"/>
          <w:szCs w:val="15"/>
        </w:rPr>
        <w:br/>
      </w:r>
      <w:r>
        <w:rPr>
          <w:rFonts w:ascii="Verdana" w:hAnsi="Verdana"/>
          <w:sz w:val="15"/>
          <w:szCs w:val="15"/>
        </w:rPr>
        <w:br/>
        <w:t xml:space="preserve">  caps = gst_caps_new_simple ("video/x-raw-yuv",</w:t>
      </w:r>
      <w:r>
        <w:rPr>
          <w:rFonts w:ascii="Verdana" w:hAnsi="Verdana"/>
          <w:sz w:val="15"/>
          <w:szCs w:val="15"/>
        </w:rPr>
        <w:br/>
        <w:t xml:space="preserve">  </w:t>
      </w:r>
      <w:r>
        <w:rPr>
          <w:rFonts w:ascii="Verdana" w:hAnsi="Verdana"/>
          <w:sz w:val="15"/>
          <w:szCs w:val="15"/>
        </w:rPr>
        <w:tab/>
        <w:t xml:space="preserve">      "format", GST_TYPE_FOURCC, GST_MAKE_FOURCC ('I', '4', '2', '0'),</w:t>
      </w:r>
      <w:r>
        <w:rPr>
          <w:rFonts w:ascii="Verdana" w:hAnsi="Verdana"/>
          <w:sz w:val="15"/>
          <w:szCs w:val="15"/>
        </w:rPr>
        <w:br/>
      </w:r>
      <w:r>
        <w:rPr>
          <w:rFonts w:ascii="Verdana" w:hAnsi="Verdana"/>
          <w:sz w:val="15"/>
          <w:szCs w:val="15"/>
        </w:rPr>
        <w:tab/>
        <w:t xml:space="preserve">      "width", G_TYPE_INT, 384,</w:t>
      </w:r>
      <w:r>
        <w:rPr>
          <w:rFonts w:ascii="Verdana" w:hAnsi="Verdana"/>
          <w:sz w:val="15"/>
          <w:szCs w:val="15"/>
        </w:rPr>
        <w:br/>
      </w:r>
      <w:r>
        <w:rPr>
          <w:rFonts w:ascii="Verdana" w:hAnsi="Verdana"/>
          <w:sz w:val="15"/>
          <w:szCs w:val="15"/>
        </w:rPr>
        <w:tab/>
        <w:t xml:space="preserve">      "height", G_TYPE_INT, 288,</w:t>
      </w:r>
      <w:r>
        <w:rPr>
          <w:rFonts w:ascii="Verdana" w:hAnsi="Verdana"/>
          <w:sz w:val="15"/>
          <w:szCs w:val="15"/>
        </w:rPr>
        <w:br/>
      </w:r>
      <w:r>
        <w:rPr>
          <w:rFonts w:ascii="Verdana" w:hAnsi="Verdana"/>
          <w:sz w:val="15"/>
          <w:szCs w:val="15"/>
        </w:rPr>
        <w:tab/>
        <w:t xml:space="preserve">      "framerate", GST_TYPE_FRACTION, 25, 1,</w:t>
      </w:r>
      <w:r>
        <w:rPr>
          <w:rFonts w:ascii="Verdana" w:hAnsi="Verdana"/>
          <w:sz w:val="15"/>
          <w:szCs w:val="15"/>
        </w:rPr>
        <w:br/>
      </w:r>
      <w:r>
        <w:rPr>
          <w:rFonts w:ascii="Verdana" w:hAnsi="Verdana"/>
          <w:sz w:val="15"/>
          <w:szCs w:val="15"/>
        </w:rPr>
        <w:tab/>
        <w:t xml:space="preserve">      NULL);</w:t>
      </w:r>
      <w:r>
        <w:rPr>
          <w:rFonts w:ascii="Verdana" w:hAnsi="Verdana"/>
          <w:sz w:val="15"/>
          <w:szCs w:val="15"/>
        </w:rPr>
        <w:br/>
      </w:r>
      <w:r>
        <w:rPr>
          <w:rFonts w:ascii="Verdana" w:hAnsi="Verdana"/>
          <w:sz w:val="15"/>
          <w:szCs w:val="15"/>
        </w:rPr>
        <w:br/>
        <w:t xml:space="preserve">  link_ok = gst_element_link_filtered (element1, element2, caps);</w:t>
      </w:r>
      <w:r>
        <w:rPr>
          <w:rFonts w:ascii="Verdana" w:hAnsi="Verdana"/>
          <w:sz w:val="15"/>
          <w:szCs w:val="15"/>
        </w:rPr>
        <w:br/>
        <w:t xml:space="preserve">  gst_caps_unref (caps);</w:t>
      </w:r>
      <w:r>
        <w:rPr>
          <w:rFonts w:ascii="Verdana" w:hAnsi="Verdana"/>
          <w:sz w:val="15"/>
          <w:szCs w:val="15"/>
        </w:rPr>
        <w:br/>
      </w:r>
      <w:r>
        <w:rPr>
          <w:rFonts w:ascii="Verdana" w:hAnsi="Verdana"/>
          <w:sz w:val="15"/>
          <w:szCs w:val="15"/>
        </w:rPr>
        <w:br/>
        <w:t xml:space="preserve">  if (!link_ok) {</w:t>
      </w:r>
      <w:r>
        <w:rPr>
          <w:rFonts w:ascii="Verdana" w:hAnsi="Verdana"/>
          <w:sz w:val="15"/>
          <w:szCs w:val="15"/>
        </w:rPr>
        <w:br/>
        <w:t xml:space="preserve">    g_warning ("Failed to link element1 and element2!");</w:t>
      </w:r>
      <w:r>
        <w:rPr>
          <w:rFonts w:ascii="Verdana" w:hAnsi="Verdana"/>
          <w:sz w:val="15"/>
          <w:szCs w:val="15"/>
        </w:rPr>
        <w:br/>
        <w:t xml:space="preserve">  }</w:t>
      </w:r>
      <w:r>
        <w:rPr>
          <w:rFonts w:ascii="Verdana" w:hAnsi="Verdana"/>
          <w:sz w:val="15"/>
          <w:szCs w:val="15"/>
        </w:rPr>
        <w:br/>
      </w:r>
      <w:r>
        <w:rPr>
          <w:rFonts w:ascii="Verdana" w:hAnsi="Verdana"/>
          <w:sz w:val="15"/>
          <w:szCs w:val="15"/>
        </w:rPr>
        <w:br/>
        <w:t xml:space="preserve">  return link_ok;</w:t>
      </w:r>
      <w:r>
        <w:rPr>
          <w:rFonts w:ascii="Verdana" w:hAnsi="Verdana"/>
          <w:sz w:val="15"/>
          <w:szCs w:val="15"/>
        </w:rPr>
        <w:br/>
        <w:t>}</w:t>
      </w:r>
      <w:r>
        <w:rPr>
          <w:rFonts w:ascii="Verdana" w:hAnsi="Verdana"/>
          <w:sz w:val="15"/>
          <w:szCs w:val="15"/>
        </w:rPr>
        <w:br/>
        <w:t xml:space="preserve">      </w:t>
      </w:r>
    </w:p>
    <w:p w:rsidR="00197D2E" w:rsidRDefault="00197D2E">
      <w:pPr>
        <w:ind w:firstLine="420"/>
        <w:jc w:val="left"/>
      </w:pPr>
      <w:r>
        <w:t>上述代码会将两个元件间交互的数据限制为特定的视频格式、宽度、高度以及帧率</w:t>
      </w:r>
      <w:r>
        <w:t>(</w:t>
      </w:r>
      <w:r>
        <w:t>如果没达到这些限制条件，两个元件就会连接失败</w:t>
      </w:r>
      <w:r>
        <w:t>)</w:t>
      </w:r>
      <w:r>
        <w:t>。请记住</w:t>
      </w:r>
      <w:r>
        <w:t>:</w:t>
      </w:r>
      <w:r>
        <w:t>当你使用</w:t>
      </w:r>
      <w:r>
        <w:t xml:space="preserve"> gst_element_link_filtered()</w:t>
      </w:r>
      <w:r>
        <w:t>时，</w:t>
      </w:r>
      <w:r>
        <w:t>Gstreamer</w:t>
      </w:r>
      <w:r>
        <w:t>会自动创建一个</w:t>
      </w:r>
      <w:r>
        <w:t>capsfilter</w:t>
      </w:r>
      <w:r>
        <w:t>元件，将其加入到你的箱柜或管道中，</w:t>
      </w:r>
      <w:r>
        <w:t xml:space="preserve"> </w:t>
      </w:r>
      <w:r>
        <w:t>并插入到你想要交互的两个元件间。</w:t>
      </w:r>
      <w:r>
        <w:t>(</w:t>
      </w:r>
      <w:r>
        <w:t>当你想要断开两个元件的连接时，你需要注意到这一点</w:t>
      </w:r>
      <w:r>
        <w:t>)</w:t>
      </w:r>
      <w:r>
        <w:t>。</w:t>
      </w:r>
    </w:p>
    <w:p w:rsidR="00197D2E" w:rsidRDefault="00197D2E">
      <w:pPr>
        <w:spacing w:line="200" w:lineRule="exact"/>
        <w:ind w:firstLine="420"/>
        <w:jc w:val="left"/>
        <w:rPr>
          <w:rFonts w:ascii="Verdana" w:hAnsi="Verdana"/>
          <w:sz w:val="15"/>
          <w:szCs w:val="15"/>
        </w:rPr>
      </w:pPr>
      <w:r>
        <w:t>在某些情况下，当你想要在两个衬垫间创建一个更精确的带过滤连接的功能集时，你可以用到一个更精简的函数</w:t>
      </w:r>
      <w:r>
        <w:t xml:space="preserve">- </w:t>
      </w:r>
      <w:r>
        <w:rPr>
          <w:rFonts w:ascii="Verdana" w:hAnsi="Verdana"/>
          <w:sz w:val="15"/>
          <w:szCs w:val="15"/>
        </w:rPr>
        <w:t>gst_caps_new_full (): </w:t>
      </w:r>
    </w:p>
    <w:p w:rsidR="00197D2E" w:rsidRDefault="00197D2E">
      <w:pPr>
        <w:spacing w:line="200" w:lineRule="exact"/>
        <w:jc w:val="left"/>
        <w:rPr>
          <w:rFonts w:ascii="Verdana" w:hAnsi="Verdana"/>
          <w:sz w:val="15"/>
          <w:szCs w:val="15"/>
        </w:rPr>
      </w:pPr>
      <w:r>
        <w:rPr>
          <w:rFonts w:ascii="Verdana" w:hAnsi="Verdana"/>
          <w:sz w:val="15"/>
          <w:szCs w:val="15"/>
        </w:rPr>
        <w:t>static gboolean</w:t>
      </w:r>
      <w:r>
        <w:rPr>
          <w:rFonts w:ascii="Verdana" w:hAnsi="Verdana"/>
          <w:sz w:val="15"/>
          <w:szCs w:val="15"/>
        </w:rPr>
        <w:br/>
        <w:t>link_elements_with_filter (GstElement *element1, GstElement *element2)</w:t>
      </w:r>
      <w:r>
        <w:rPr>
          <w:rFonts w:ascii="Verdana" w:hAnsi="Verdana"/>
          <w:sz w:val="15"/>
          <w:szCs w:val="15"/>
        </w:rPr>
        <w:br/>
        <w:t>{</w:t>
      </w:r>
      <w:r>
        <w:rPr>
          <w:rFonts w:ascii="Verdana" w:hAnsi="Verdana"/>
          <w:sz w:val="15"/>
          <w:szCs w:val="15"/>
        </w:rPr>
        <w:br/>
        <w:t xml:space="preserve">  gboolean link_ok;</w:t>
      </w:r>
      <w:r>
        <w:rPr>
          <w:rFonts w:ascii="Verdana" w:hAnsi="Verdana"/>
          <w:sz w:val="15"/>
          <w:szCs w:val="15"/>
        </w:rPr>
        <w:br/>
        <w:t xml:space="preserve">  GstCaps *caps;</w:t>
      </w:r>
      <w:r>
        <w:rPr>
          <w:rFonts w:ascii="Verdana" w:hAnsi="Verdana"/>
          <w:sz w:val="15"/>
          <w:szCs w:val="15"/>
        </w:rPr>
        <w:br/>
        <w:t xml:space="preserve">                                                                                </w:t>
      </w:r>
      <w:r>
        <w:rPr>
          <w:rFonts w:ascii="Verdana" w:hAnsi="Verdana"/>
          <w:sz w:val="15"/>
          <w:szCs w:val="15"/>
        </w:rPr>
        <w:br/>
        <w:t xml:space="preserve">  caps = gst_caps_new_full (</w:t>
      </w:r>
      <w:r>
        <w:rPr>
          <w:rFonts w:ascii="Verdana" w:hAnsi="Verdana"/>
          <w:sz w:val="15"/>
          <w:szCs w:val="15"/>
        </w:rPr>
        <w:br/>
        <w:t xml:space="preserve">      gst_structure_new ("video/x-raw-yuv",</w:t>
      </w:r>
      <w:r>
        <w:rPr>
          <w:rFonts w:ascii="Verdana" w:hAnsi="Verdana"/>
          <w:sz w:val="15"/>
          <w:szCs w:val="15"/>
        </w:rPr>
        <w:br/>
      </w:r>
      <w:r>
        <w:rPr>
          <w:rFonts w:ascii="Verdana" w:hAnsi="Verdana"/>
          <w:sz w:val="15"/>
          <w:szCs w:val="15"/>
        </w:rPr>
        <w:lastRenderedPageBreak/>
        <w:tab/>
      </w:r>
      <w:r>
        <w:rPr>
          <w:rFonts w:ascii="Verdana" w:hAnsi="Verdana"/>
          <w:sz w:val="15"/>
          <w:szCs w:val="15"/>
        </w:rPr>
        <w:tab/>
      </w:r>
      <w:r>
        <w:rPr>
          <w:rFonts w:ascii="Verdana" w:hAnsi="Verdana"/>
          <w:sz w:val="15"/>
          <w:szCs w:val="15"/>
        </w:rPr>
        <w:tab/>
        <w:t xml:space="preserve"> "width", G_TYPE_INT, 384,</w:t>
      </w:r>
      <w:r>
        <w:rPr>
          <w:rFonts w:ascii="Verdana" w:hAnsi="Verdana"/>
          <w:sz w:val="15"/>
          <w:szCs w:val="15"/>
        </w:rPr>
        <w:br/>
      </w:r>
      <w:r>
        <w:rPr>
          <w:rFonts w:ascii="Verdana" w:hAnsi="Verdana"/>
          <w:sz w:val="15"/>
          <w:szCs w:val="15"/>
        </w:rPr>
        <w:tab/>
      </w:r>
      <w:r>
        <w:rPr>
          <w:rFonts w:ascii="Verdana" w:hAnsi="Verdana"/>
          <w:sz w:val="15"/>
          <w:szCs w:val="15"/>
        </w:rPr>
        <w:tab/>
      </w:r>
      <w:r>
        <w:rPr>
          <w:rFonts w:ascii="Verdana" w:hAnsi="Verdana"/>
          <w:sz w:val="15"/>
          <w:szCs w:val="15"/>
        </w:rPr>
        <w:tab/>
        <w:t xml:space="preserve"> "height", G_TYPE_INT, 288,</w:t>
      </w:r>
      <w:r>
        <w:rPr>
          <w:rFonts w:ascii="Verdana" w:hAnsi="Verdana"/>
          <w:sz w:val="15"/>
          <w:szCs w:val="15"/>
        </w:rPr>
        <w:br/>
      </w:r>
      <w:r>
        <w:rPr>
          <w:rFonts w:ascii="Verdana" w:hAnsi="Verdana"/>
          <w:sz w:val="15"/>
          <w:szCs w:val="15"/>
        </w:rPr>
        <w:tab/>
      </w:r>
      <w:r>
        <w:rPr>
          <w:rFonts w:ascii="Verdana" w:hAnsi="Verdana"/>
          <w:sz w:val="15"/>
          <w:szCs w:val="15"/>
        </w:rPr>
        <w:tab/>
      </w:r>
      <w:r>
        <w:rPr>
          <w:rFonts w:ascii="Verdana" w:hAnsi="Verdana"/>
          <w:sz w:val="15"/>
          <w:szCs w:val="15"/>
        </w:rPr>
        <w:tab/>
        <w:t xml:space="preserve"> "framerate", GST_TYPE_FRACTION, 25, 1,</w:t>
      </w:r>
      <w:r>
        <w:rPr>
          <w:rFonts w:ascii="Verdana" w:hAnsi="Verdana"/>
          <w:sz w:val="15"/>
          <w:szCs w:val="15"/>
        </w:rPr>
        <w:br/>
      </w:r>
      <w:r>
        <w:rPr>
          <w:rFonts w:ascii="Verdana" w:hAnsi="Verdana"/>
          <w:sz w:val="15"/>
          <w:szCs w:val="15"/>
        </w:rPr>
        <w:tab/>
      </w:r>
      <w:r>
        <w:rPr>
          <w:rFonts w:ascii="Verdana" w:hAnsi="Verdana"/>
          <w:sz w:val="15"/>
          <w:szCs w:val="15"/>
        </w:rPr>
        <w:tab/>
      </w:r>
      <w:r>
        <w:rPr>
          <w:rFonts w:ascii="Verdana" w:hAnsi="Verdana"/>
          <w:sz w:val="15"/>
          <w:szCs w:val="15"/>
        </w:rPr>
        <w:tab/>
        <w:t xml:space="preserve"> NULL),</w:t>
      </w:r>
      <w:r>
        <w:rPr>
          <w:rFonts w:ascii="Verdana" w:hAnsi="Verdana"/>
          <w:sz w:val="15"/>
          <w:szCs w:val="15"/>
        </w:rPr>
        <w:br/>
        <w:t xml:space="preserve">      gst_structure_new ("video/x-raw-rgb",</w:t>
      </w:r>
      <w:r>
        <w:rPr>
          <w:rFonts w:ascii="Verdana" w:hAnsi="Verdana"/>
          <w:sz w:val="15"/>
          <w:szCs w:val="15"/>
        </w:rPr>
        <w:br/>
      </w:r>
      <w:r>
        <w:rPr>
          <w:rFonts w:ascii="Verdana" w:hAnsi="Verdana"/>
          <w:sz w:val="15"/>
          <w:szCs w:val="15"/>
        </w:rPr>
        <w:tab/>
      </w:r>
      <w:r>
        <w:rPr>
          <w:rFonts w:ascii="Verdana" w:hAnsi="Verdana"/>
          <w:sz w:val="15"/>
          <w:szCs w:val="15"/>
        </w:rPr>
        <w:tab/>
      </w:r>
      <w:r>
        <w:rPr>
          <w:rFonts w:ascii="Verdana" w:hAnsi="Verdana"/>
          <w:sz w:val="15"/>
          <w:szCs w:val="15"/>
        </w:rPr>
        <w:tab/>
        <w:t xml:space="preserve"> "width", G_TYPE_INT, 384,</w:t>
      </w:r>
      <w:r>
        <w:rPr>
          <w:rFonts w:ascii="Verdana" w:hAnsi="Verdana"/>
          <w:sz w:val="15"/>
          <w:szCs w:val="15"/>
        </w:rPr>
        <w:br/>
      </w:r>
      <w:r>
        <w:rPr>
          <w:rFonts w:ascii="Verdana" w:hAnsi="Verdana"/>
          <w:sz w:val="15"/>
          <w:szCs w:val="15"/>
        </w:rPr>
        <w:tab/>
      </w:r>
      <w:r>
        <w:rPr>
          <w:rFonts w:ascii="Verdana" w:hAnsi="Verdana"/>
          <w:sz w:val="15"/>
          <w:szCs w:val="15"/>
        </w:rPr>
        <w:tab/>
      </w:r>
      <w:r>
        <w:rPr>
          <w:rFonts w:ascii="Verdana" w:hAnsi="Verdana"/>
          <w:sz w:val="15"/>
          <w:szCs w:val="15"/>
        </w:rPr>
        <w:tab/>
        <w:t xml:space="preserve"> "height", G_TYPE_INT, 288,</w:t>
      </w:r>
      <w:r>
        <w:rPr>
          <w:rFonts w:ascii="Verdana" w:hAnsi="Verdana"/>
          <w:sz w:val="15"/>
          <w:szCs w:val="15"/>
        </w:rPr>
        <w:br/>
      </w:r>
      <w:r>
        <w:rPr>
          <w:rFonts w:ascii="Verdana" w:hAnsi="Verdana"/>
          <w:sz w:val="15"/>
          <w:szCs w:val="15"/>
        </w:rPr>
        <w:tab/>
      </w:r>
      <w:r>
        <w:rPr>
          <w:rFonts w:ascii="Verdana" w:hAnsi="Verdana"/>
          <w:sz w:val="15"/>
          <w:szCs w:val="15"/>
        </w:rPr>
        <w:tab/>
      </w:r>
      <w:r>
        <w:rPr>
          <w:rFonts w:ascii="Verdana" w:hAnsi="Verdana"/>
          <w:sz w:val="15"/>
          <w:szCs w:val="15"/>
        </w:rPr>
        <w:tab/>
        <w:t xml:space="preserve"> "framerate", GST_TYPE_FRACTION, 25, 1,</w:t>
      </w:r>
      <w:r>
        <w:rPr>
          <w:rFonts w:ascii="Verdana" w:hAnsi="Verdana"/>
          <w:sz w:val="15"/>
          <w:szCs w:val="15"/>
        </w:rPr>
        <w:br/>
      </w:r>
      <w:r>
        <w:rPr>
          <w:rFonts w:ascii="Verdana" w:hAnsi="Verdana"/>
          <w:sz w:val="15"/>
          <w:szCs w:val="15"/>
        </w:rPr>
        <w:tab/>
      </w:r>
      <w:r>
        <w:rPr>
          <w:rFonts w:ascii="Verdana" w:hAnsi="Verdana"/>
          <w:sz w:val="15"/>
          <w:szCs w:val="15"/>
        </w:rPr>
        <w:tab/>
      </w:r>
      <w:r>
        <w:rPr>
          <w:rFonts w:ascii="Verdana" w:hAnsi="Verdana"/>
          <w:sz w:val="15"/>
          <w:szCs w:val="15"/>
        </w:rPr>
        <w:tab/>
        <w:t xml:space="preserve"> NULL),</w:t>
      </w:r>
      <w:r>
        <w:rPr>
          <w:rFonts w:ascii="Verdana" w:hAnsi="Verdana"/>
          <w:sz w:val="15"/>
          <w:szCs w:val="15"/>
        </w:rPr>
        <w:br/>
        <w:t xml:space="preserve">      NULL);</w:t>
      </w:r>
      <w:r>
        <w:rPr>
          <w:rFonts w:ascii="Verdana" w:hAnsi="Verdana"/>
          <w:sz w:val="15"/>
          <w:szCs w:val="15"/>
        </w:rPr>
        <w:br/>
      </w:r>
      <w:r>
        <w:rPr>
          <w:rFonts w:ascii="Verdana" w:hAnsi="Verdana"/>
          <w:sz w:val="15"/>
          <w:szCs w:val="15"/>
        </w:rPr>
        <w:br/>
        <w:t xml:space="preserve">  link_ok = gst_element_link_filtered (element1, element2, caps);</w:t>
      </w:r>
      <w:r>
        <w:rPr>
          <w:rFonts w:ascii="Verdana" w:hAnsi="Verdana"/>
          <w:sz w:val="15"/>
          <w:szCs w:val="15"/>
        </w:rPr>
        <w:br/>
        <w:t xml:space="preserve">  gst_caps_unref (caps);</w:t>
      </w:r>
      <w:r>
        <w:rPr>
          <w:rFonts w:ascii="Verdana" w:hAnsi="Verdana"/>
          <w:sz w:val="15"/>
          <w:szCs w:val="15"/>
        </w:rPr>
        <w:br/>
      </w:r>
      <w:r>
        <w:rPr>
          <w:rFonts w:ascii="Verdana" w:hAnsi="Verdana"/>
          <w:sz w:val="15"/>
          <w:szCs w:val="15"/>
        </w:rPr>
        <w:br/>
        <w:t xml:space="preserve">  if (!link_ok) {</w:t>
      </w:r>
      <w:r>
        <w:rPr>
          <w:rFonts w:ascii="Verdana" w:hAnsi="Verdana"/>
          <w:sz w:val="15"/>
          <w:szCs w:val="15"/>
        </w:rPr>
        <w:br/>
        <w:t xml:space="preserve">    g_warning ("Failed to link element1 and element2!");</w:t>
      </w:r>
      <w:r>
        <w:rPr>
          <w:rFonts w:ascii="Verdana" w:hAnsi="Verdana"/>
          <w:sz w:val="15"/>
          <w:szCs w:val="15"/>
        </w:rPr>
        <w:br/>
        <w:t xml:space="preserve">  }</w:t>
      </w:r>
      <w:r>
        <w:rPr>
          <w:rFonts w:ascii="Verdana" w:hAnsi="Verdana"/>
          <w:sz w:val="15"/>
          <w:szCs w:val="15"/>
        </w:rPr>
        <w:br/>
      </w:r>
      <w:r>
        <w:rPr>
          <w:rFonts w:ascii="Verdana" w:hAnsi="Verdana"/>
          <w:sz w:val="15"/>
          <w:szCs w:val="15"/>
        </w:rPr>
        <w:br/>
        <w:t xml:space="preserve">  return link_ok;</w:t>
      </w:r>
      <w:r>
        <w:rPr>
          <w:rFonts w:ascii="Verdana" w:hAnsi="Verdana"/>
          <w:sz w:val="15"/>
          <w:szCs w:val="15"/>
        </w:rPr>
        <w:br/>
        <w:t>}</w:t>
      </w:r>
      <w:r>
        <w:rPr>
          <w:rFonts w:ascii="Verdana" w:hAnsi="Verdana"/>
          <w:sz w:val="15"/>
          <w:szCs w:val="15"/>
        </w:rPr>
        <w:br/>
        <w:t xml:space="preserve">      </w:t>
      </w:r>
    </w:p>
    <w:p w:rsidR="00197D2E" w:rsidRDefault="00197D2E">
      <w:pPr>
        <w:ind w:firstLine="420"/>
        <w:jc w:val="left"/>
      </w:pPr>
      <w:r>
        <w:t>关于</w:t>
      </w:r>
      <w:r>
        <w:t>GstStructure</w:t>
      </w:r>
      <w:r>
        <w:t>以及</w:t>
      </w:r>
      <w:r>
        <w:t>GstCaps</w:t>
      </w:r>
      <w:r>
        <w:t>的详细</w:t>
      </w:r>
      <w:r>
        <w:t>API</w:t>
      </w:r>
      <w:r>
        <w:t>信息可以参考</w:t>
      </w:r>
      <w:r>
        <w:t>API</w:t>
      </w:r>
      <w:r>
        <w:t>参考手册。</w:t>
      </w:r>
    </w:p>
    <w:p w:rsidR="00197D2E" w:rsidRDefault="00197D2E">
      <w:pPr>
        <w:jc w:val="left"/>
        <w:rPr>
          <w:b/>
          <w:color w:val="FF0000"/>
          <w:sz w:val="32"/>
          <w:szCs w:val="32"/>
        </w:rPr>
      </w:pPr>
      <w:bookmarkStart w:id="64" w:name="section-pads-ghost"/>
      <w:r>
        <w:rPr>
          <w:b/>
          <w:color w:val="FF0000"/>
          <w:sz w:val="32"/>
          <w:szCs w:val="32"/>
        </w:rPr>
        <w:t xml:space="preserve">8.4. </w:t>
      </w:r>
      <w:r>
        <w:rPr>
          <w:b/>
          <w:color w:val="FF0000"/>
          <w:sz w:val="32"/>
          <w:szCs w:val="32"/>
        </w:rPr>
        <w:t>精灵衬垫</w:t>
      </w:r>
      <w:r>
        <w:rPr>
          <w:b/>
          <w:color w:val="FF0000"/>
          <w:sz w:val="32"/>
          <w:szCs w:val="32"/>
        </w:rPr>
        <w:t>(Ghost pads)</w:t>
      </w:r>
      <w:bookmarkEnd w:id="64"/>
    </w:p>
    <w:p w:rsidR="00197D2E" w:rsidRDefault="00197D2E">
      <w:pPr>
        <w:ind w:firstLine="420"/>
        <w:jc w:val="left"/>
      </w:pPr>
      <w:r>
        <w:t>你可以从</w:t>
      </w:r>
      <w:hyperlink r:id="rId146" w:anchor="section-bin-noghost-img" w:history="1">
        <w:r>
          <w:rPr>
            <w:rStyle w:val="a4"/>
          </w:rPr>
          <w:t>图</w:t>
        </w:r>
        <w:r>
          <w:rPr>
            <w:rStyle w:val="a4"/>
          </w:rPr>
          <w:t xml:space="preserve"> 8-1</w:t>
        </w:r>
      </w:hyperlink>
      <w:r>
        <w:t>看</w:t>
      </w:r>
      <w:r>
        <w:t xml:space="preserve"> </w:t>
      </w:r>
      <w:r>
        <w:t>到，箱柜没有一个属于它自己的衬垫，这就是</w:t>
      </w:r>
      <w:r>
        <w:t>”</w:t>
      </w:r>
      <w:r>
        <w:t>精灵衬垫</w:t>
      </w:r>
      <w:r>
        <w:t>”</w:t>
      </w:r>
      <w:r>
        <w:t>的由来。</w:t>
      </w:r>
    </w:p>
    <w:p w:rsidR="00197D2E" w:rsidRDefault="00197D2E">
      <w:pPr>
        <w:jc w:val="left"/>
      </w:pPr>
      <w:bookmarkStart w:id="65" w:name="section-bin-noghost-img"/>
      <w:bookmarkEnd w:id="65"/>
      <w:r>
        <w:t>图</w:t>
      </w:r>
      <w:r>
        <w:t>8-1. </w:t>
      </w:r>
      <w:r>
        <w:t>没有使用精灵衬垫的</w:t>
      </w:r>
      <w:hyperlink r:id="rId147" w:anchor="_blank" w:history="1">
        <w:r>
          <w:rPr>
            <w:rStyle w:val="a4"/>
          </w:rPr>
          <w:t>GstBin</w:t>
        </w:r>
      </w:hyperlink>
      <w:r>
        <w:t>元件</w:t>
      </w:r>
    </w:p>
    <w:p w:rsidR="00197D2E" w:rsidRDefault="0068033D">
      <w:pPr>
        <w:jc w:val="left"/>
      </w:pPr>
      <w:r>
        <w:rPr>
          <w:noProof/>
          <w:lang w:eastAsia="zh-CN"/>
        </w:rPr>
        <w:drawing>
          <wp:inline distT="0" distB="0" distL="0" distR="0">
            <wp:extent cx="4858385" cy="161036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8"/>
                    <a:srcRect/>
                    <a:stretch>
                      <a:fillRect/>
                    </a:stretch>
                  </pic:blipFill>
                  <pic:spPr bwMode="auto">
                    <a:xfrm>
                      <a:off x="0" y="0"/>
                      <a:ext cx="4858385" cy="1610360"/>
                    </a:xfrm>
                    <a:prstGeom prst="rect">
                      <a:avLst/>
                    </a:prstGeom>
                    <a:solidFill>
                      <a:srgbClr val="FFFFFF"/>
                    </a:solidFill>
                    <a:ln w="9525">
                      <a:noFill/>
                      <a:miter lim="800000"/>
                      <a:headEnd/>
                      <a:tailEnd/>
                    </a:ln>
                  </pic:spPr>
                </pic:pic>
              </a:graphicData>
            </a:graphic>
          </wp:inline>
        </w:drawing>
      </w:r>
    </w:p>
    <w:p w:rsidR="00197D2E" w:rsidRDefault="00197D2E">
      <w:pPr>
        <w:ind w:firstLine="420"/>
        <w:jc w:val="left"/>
      </w:pPr>
      <w:r>
        <w:t>精灵衬垫来自于箱柜中某些元件，它同样可以在该箱柜中被直接访问。精灵衬垫与</w:t>
      </w:r>
      <w:r>
        <w:t>UNIX</w:t>
      </w:r>
      <w:r>
        <w:t>文件系统中的符号链接很类似。使用箱柜，你可以在你的代码中将</w:t>
      </w:r>
      <w:r>
        <w:t xml:space="preserve"> </w:t>
      </w:r>
      <w:r>
        <w:t>箱柜当作一个普通元件来使用。</w:t>
      </w:r>
    </w:p>
    <w:p w:rsidR="00197D2E" w:rsidRDefault="00197D2E">
      <w:pPr>
        <w:jc w:val="left"/>
      </w:pPr>
      <w:bookmarkStart w:id="66" w:name="section-bin-ghost-img"/>
      <w:bookmarkEnd w:id="66"/>
      <w:r>
        <w:t>图</w:t>
      </w:r>
      <w:r>
        <w:t> 8-2. </w:t>
      </w:r>
      <w:r>
        <w:t>使用了精灵衬垫的</w:t>
      </w:r>
      <w:hyperlink r:id="rId149" w:anchor="_blank" w:history="1">
        <w:r>
          <w:rPr>
            <w:rStyle w:val="a4"/>
          </w:rPr>
          <w:t>GstBin</w:t>
        </w:r>
      </w:hyperlink>
      <w:r>
        <w:t>元件</w:t>
      </w:r>
    </w:p>
    <w:p w:rsidR="00197D2E" w:rsidRDefault="0068033D">
      <w:pPr>
        <w:jc w:val="left"/>
      </w:pPr>
      <w:r>
        <w:rPr>
          <w:noProof/>
          <w:lang w:eastAsia="zh-CN"/>
        </w:rPr>
        <w:lastRenderedPageBreak/>
        <w:drawing>
          <wp:inline distT="0" distB="0" distL="0" distR="0">
            <wp:extent cx="4981575" cy="165163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0"/>
                    <a:srcRect/>
                    <a:stretch>
                      <a:fillRect/>
                    </a:stretch>
                  </pic:blipFill>
                  <pic:spPr bwMode="auto">
                    <a:xfrm>
                      <a:off x="0" y="0"/>
                      <a:ext cx="4981575" cy="1651635"/>
                    </a:xfrm>
                    <a:prstGeom prst="rect">
                      <a:avLst/>
                    </a:prstGeom>
                    <a:solidFill>
                      <a:srgbClr val="FFFFFF"/>
                    </a:solidFill>
                    <a:ln w="9525">
                      <a:noFill/>
                      <a:miter lim="800000"/>
                      <a:headEnd/>
                      <a:tailEnd/>
                    </a:ln>
                  </pic:spPr>
                </pic:pic>
              </a:graphicData>
            </a:graphic>
          </wp:inline>
        </w:drawing>
      </w:r>
    </w:p>
    <w:p w:rsidR="00197D2E" w:rsidRDefault="00197D2E">
      <w:pPr>
        <w:jc w:val="left"/>
      </w:pPr>
      <w:r>
        <w:t>  </w:t>
      </w:r>
      <w:r>
        <w:tab/>
      </w:r>
      <w:hyperlink r:id="rId151" w:anchor="section-bin-ghost-img" w:history="1">
        <w:r>
          <w:rPr>
            <w:rStyle w:val="a4"/>
          </w:rPr>
          <w:t>图</w:t>
        </w:r>
        <w:r>
          <w:rPr>
            <w:rStyle w:val="a4"/>
          </w:rPr>
          <w:t xml:space="preserve"> 8-2</w:t>
        </w:r>
      </w:hyperlink>
      <w:r>
        <w:t> </w:t>
      </w:r>
      <w:r>
        <w:t>显示了一个精灵衬垫。最左边元件的接收衬垫同样也是整个箱柜的精灵衬垫。由于精灵衬垫看起来与其它衬垫没什么区别，而且与其它衬垫有着类似的功能。所以它</w:t>
      </w:r>
      <w:r>
        <w:t xml:space="preserve"> </w:t>
      </w:r>
      <w:r>
        <w:t>们可以加到任何一种元件上，而不仅仅是</w:t>
      </w:r>
      <w:r>
        <w:t>GstBin</w:t>
      </w:r>
      <w:r>
        <w:t>。</w:t>
      </w:r>
    </w:p>
    <w:p w:rsidR="00197D2E" w:rsidRDefault="00197D2E">
      <w:pPr>
        <w:ind w:firstLine="420"/>
        <w:jc w:val="left"/>
      </w:pPr>
      <w:r>
        <w:t>通过函数</w:t>
      </w:r>
      <w:r>
        <w:t>gst_ghost_pad_new ()</w:t>
      </w:r>
      <w:r>
        <w:t>可以创建一个</w:t>
      </w:r>
      <w:r>
        <w:t xml:space="preserve">ghostpad </w:t>
      </w:r>
      <w:r>
        <w:t>：</w:t>
      </w:r>
    </w:p>
    <w:p w:rsidR="00197D2E" w:rsidRDefault="00197D2E">
      <w:pPr>
        <w:spacing w:line="200" w:lineRule="exact"/>
        <w:jc w:val="left"/>
        <w:rPr>
          <w:rFonts w:ascii="Verdana" w:hAnsi="Verdana"/>
          <w:sz w:val="15"/>
          <w:szCs w:val="15"/>
        </w:rPr>
      </w:pPr>
      <w:r>
        <w:rPr>
          <w:rFonts w:ascii="Verdana" w:hAnsi="Verdana"/>
          <w:sz w:val="15"/>
          <w:szCs w:val="15"/>
        </w:rPr>
        <w:t>#include &lt;gst/gst.h&gt;</w:t>
      </w:r>
      <w:r>
        <w:rPr>
          <w:rFonts w:ascii="Verdana" w:hAnsi="Verdana"/>
          <w:sz w:val="15"/>
          <w:szCs w:val="15"/>
        </w:rPr>
        <w:br/>
      </w:r>
      <w:r>
        <w:rPr>
          <w:rFonts w:ascii="Verdana" w:hAnsi="Verdana"/>
          <w:sz w:val="15"/>
          <w:szCs w:val="15"/>
        </w:rPr>
        <w:br/>
        <w:t>int</w:t>
      </w:r>
      <w:r>
        <w:rPr>
          <w:rFonts w:ascii="Verdana" w:hAnsi="Verdana"/>
          <w:sz w:val="15"/>
          <w:szCs w:val="15"/>
        </w:rPr>
        <w:br/>
        <w:t>main (int   argc,</w:t>
      </w:r>
      <w:r>
        <w:rPr>
          <w:rFonts w:ascii="Verdana" w:hAnsi="Verdana"/>
          <w:sz w:val="15"/>
          <w:szCs w:val="15"/>
        </w:rPr>
        <w:br/>
        <w:t xml:space="preserve">      char *argv[])</w:t>
      </w:r>
      <w:r>
        <w:rPr>
          <w:rFonts w:ascii="Verdana" w:hAnsi="Verdana"/>
          <w:sz w:val="15"/>
          <w:szCs w:val="15"/>
        </w:rPr>
        <w:br/>
        <w:t>{</w:t>
      </w:r>
      <w:r>
        <w:rPr>
          <w:rFonts w:ascii="Verdana" w:hAnsi="Verdana"/>
          <w:sz w:val="15"/>
          <w:szCs w:val="15"/>
        </w:rPr>
        <w:br/>
        <w:t xml:space="preserve">  GstElement *bin, *sink;</w:t>
      </w:r>
      <w:r>
        <w:rPr>
          <w:rFonts w:ascii="Verdana" w:hAnsi="Verdana"/>
          <w:sz w:val="15"/>
          <w:szCs w:val="15"/>
        </w:rPr>
        <w:br/>
        <w:t xml:space="preserve">  GstPad *pad;</w:t>
      </w:r>
      <w:r>
        <w:rPr>
          <w:rFonts w:ascii="Verdana" w:hAnsi="Verdana"/>
          <w:sz w:val="15"/>
          <w:szCs w:val="15"/>
        </w:rPr>
        <w:br/>
      </w:r>
      <w:r>
        <w:rPr>
          <w:rFonts w:ascii="Verdana" w:hAnsi="Verdana"/>
          <w:sz w:val="15"/>
          <w:szCs w:val="15"/>
        </w:rPr>
        <w:br/>
        <w:t xml:space="preserve">  /* init */</w:t>
      </w:r>
      <w:r>
        <w:rPr>
          <w:rFonts w:ascii="Verdana" w:hAnsi="Verdana"/>
          <w:sz w:val="15"/>
          <w:szCs w:val="15"/>
        </w:rPr>
        <w:br/>
        <w:t xml:space="preserve">  gst_init (&amp;argc, &amp;argv);</w:t>
      </w:r>
      <w:r>
        <w:rPr>
          <w:rFonts w:ascii="Verdana" w:hAnsi="Verdana"/>
          <w:sz w:val="15"/>
          <w:szCs w:val="15"/>
        </w:rPr>
        <w:br/>
      </w:r>
      <w:r>
        <w:rPr>
          <w:rFonts w:ascii="Verdana" w:hAnsi="Verdana"/>
          <w:sz w:val="15"/>
          <w:szCs w:val="15"/>
        </w:rPr>
        <w:br/>
        <w:t xml:space="preserve">  /* create element, add to bin */</w:t>
      </w:r>
      <w:r>
        <w:rPr>
          <w:rFonts w:ascii="Verdana" w:hAnsi="Verdana"/>
          <w:sz w:val="15"/>
          <w:szCs w:val="15"/>
        </w:rPr>
        <w:br/>
        <w:t xml:space="preserve">  sink = gst_element_factory_make ("fakesink", "sink");</w:t>
      </w:r>
      <w:r>
        <w:rPr>
          <w:rFonts w:ascii="Verdana" w:hAnsi="Verdana"/>
          <w:sz w:val="15"/>
          <w:szCs w:val="15"/>
        </w:rPr>
        <w:br/>
        <w:t xml:space="preserve">  bin = gst_bin_new ("mybin");</w:t>
      </w:r>
      <w:r>
        <w:rPr>
          <w:rFonts w:ascii="Verdana" w:hAnsi="Verdana"/>
          <w:sz w:val="15"/>
          <w:szCs w:val="15"/>
        </w:rPr>
        <w:br/>
        <w:t xml:space="preserve">  gst_bin_add (GST_BIN (bin), sink);</w:t>
      </w:r>
      <w:r>
        <w:rPr>
          <w:rFonts w:ascii="Verdana" w:hAnsi="Verdana"/>
          <w:sz w:val="15"/>
          <w:szCs w:val="15"/>
        </w:rPr>
        <w:br/>
      </w:r>
      <w:r>
        <w:rPr>
          <w:rFonts w:ascii="Verdana" w:hAnsi="Verdana"/>
          <w:sz w:val="15"/>
          <w:szCs w:val="15"/>
        </w:rPr>
        <w:br/>
        <w:t xml:space="preserve">  /* add ghostpad */</w:t>
      </w:r>
      <w:r>
        <w:rPr>
          <w:rFonts w:ascii="Verdana" w:hAnsi="Verdana"/>
          <w:sz w:val="15"/>
          <w:szCs w:val="15"/>
        </w:rPr>
        <w:br/>
        <w:t xml:space="preserve">  pad = gst_element_get_pad (sink, "sink");</w:t>
      </w:r>
      <w:r>
        <w:rPr>
          <w:rFonts w:ascii="Verdana" w:hAnsi="Verdana"/>
          <w:sz w:val="15"/>
          <w:szCs w:val="15"/>
        </w:rPr>
        <w:br/>
        <w:t xml:space="preserve">  gst_element_add_pad (bin, gst_ghost_pad_new ("sink", pad));</w:t>
      </w:r>
      <w:r>
        <w:rPr>
          <w:rFonts w:ascii="Verdana" w:hAnsi="Verdana"/>
          <w:sz w:val="15"/>
          <w:szCs w:val="15"/>
        </w:rPr>
        <w:br/>
        <w:t xml:space="preserve">  gst_object_unref (GST_OBJECT (pad));</w:t>
      </w:r>
      <w:r>
        <w:rPr>
          <w:rFonts w:ascii="Verdana" w:hAnsi="Verdana"/>
          <w:sz w:val="15"/>
          <w:szCs w:val="15"/>
        </w:rPr>
        <w:br/>
      </w:r>
      <w:r>
        <w:rPr>
          <w:rFonts w:ascii="Verdana" w:hAnsi="Verdana"/>
          <w:sz w:val="15"/>
          <w:szCs w:val="15"/>
        </w:rPr>
        <w:br/>
        <w:t>[..]</w:t>
      </w:r>
      <w:r>
        <w:rPr>
          <w:rFonts w:ascii="Verdana" w:hAnsi="Verdana"/>
          <w:sz w:val="15"/>
          <w:szCs w:val="15"/>
        </w:rPr>
        <w:br/>
      </w:r>
      <w:r>
        <w:rPr>
          <w:rFonts w:ascii="Verdana" w:hAnsi="Verdana"/>
          <w:sz w:val="15"/>
          <w:szCs w:val="15"/>
        </w:rPr>
        <w:br/>
        <w:t>}</w:t>
      </w:r>
      <w:r>
        <w:rPr>
          <w:rFonts w:ascii="Verdana" w:hAnsi="Verdana"/>
          <w:sz w:val="15"/>
          <w:szCs w:val="15"/>
        </w:rPr>
        <w:br/>
        <w:t xml:space="preserve">    </w:t>
      </w:r>
    </w:p>
    <w:p w:rsidR="00197D2E" w:rsidRDefault="00197D2E" w:rsidP="0068033D">
      <w:pPr>
        <w:ind w:firstLine="420"/>
        <w:jc w:val="left"/>
        <w:rPr>
          <w:b/>
          <w:sz w:val="36"/>
          <w:szCs w:val="36"/>
        </w:rPr>
      </w:pPr>
      <w:r>
        <w:t>上面的例子中，箱柜不仅有精灵衬垫，而且还存在一个带名叫</w:t>
      </w:r>
      <w:r>
        <w:t>”sink”</w:t>
      </w:r>
      <w:r>
        <w:t>的接收衬垫的元件。因此这个箱柜可以作为那个元件的替代者。你可以将其它的元</w:t>
      </w:r>
      <w:r>
        <w:t xml:space="preserve"> </w:t>
      </w:r>
      <w:r>
        <w:t>件与这个箱柜进行连接。</w:t>
      </w:r>
      <w:r w:rsidR="0068033D">
        <w:br w:type="column"/>
      </w:r>
      <w:r>
        <w:rPr>
          <w:b/>
          <w:sz w:val="36"/>
          <w:szCs w:val="36"/>
        </w:rPr>
        <w:lastRenderedPageBreak/>
        <w:t>第</w:t>
      </w:r>
      <w:r>
        <w:rPr>
          <w:b/>
          <w:sz w:val="36"/>
          <w:szCs w:val="36"/>
        </w:rPr>
        <w:t>9</w:t>
      </w:r>
      <w:r>
        <w:rPr>
          <w:b/>
          <w:sz w:val="36"/>
          <w:szCs w:val="36"/>
        </w:rPr>
        <w:t>章</w:t>
      </w:r>
      <w:r>
        <w:rPr>
          <w:b/>
          <w:sz w:val="36"/>
          <w:szCs w:val="36"/>
        </w:rPr>
        <w:t xml:space="preserve">. </w:t>
      </w:r>
      <w:r>
        <w:rPr>
          <w:b/>
          <w:sz w:val="36"/>
          <w:szCs w:val="36"/>
        </w:rPr>
        <w:t>缓冲区</w:t>
      </w:r>
      <w:r>
        <w:rPr>
          <w:b/>
          <w:sz w:val="36"/>
          <w:szCs w:val="36"/>
        </w:rPr>
        <w:t>(Buffers)</w:t>
      </w:r>
      <w:r>
        <w:rPr>
          <w:b/>
          <w:sz w:val="36"/>
          <w:szCs w:val="36"/>
        </w:rPr>
        <w:t>和事件</w:t>
      </w:r>
      <w:r>
        <w:rPr>
          <w:b/>
          <w:sz w:val="36"/>
          <w:szCs w:val="36"/>
        </w:rPr>
        <w:t>(Events)</w:t>
      </w:r>
    </w:p>
    <w:p w:rsidR="00197D2E" w:rsidRDefault="00197D2E">
      <w:pPr>
        <w:ind w:firstLine="420"/>
        <w:jc w:val="left"/>
      </w:pPr>
      <w:r w:rsidRPr="00EA57F7">
        <w:rPr>
          <w:color w:val="FF0000"/>
        </w:rPr>
        <w:t>管道的数据流由一组缓冲区和事件组成，缓冲区包括实际的管道数据，事件包括控制信息，如寻找信息和流的终止信号。所有这些数据流在运行的时候自动的流过管道</w:t>
      </w:r>
      <w:r>
        <w:t>。这一章将主要为你阐述这些概念。</w:t>
      </w:r>
    </w:p>
    <w:p w:rsidR="00197D2E" w:rsidRDefault="00197D2E">
      <w:pPr>
        <w:jc w:val="left"/>
        <w:rPr>
          <w:b/>
          <w:sz w:val="32"/>
          <w:szCs w:val="32"/>
        </w:rPr>
      </w:pPr>
      <w:bookmarkStart w:id="67" w:name="section-buffers"/>
      <w:r>
        <w:rPr>
          <w:b/>
          <w:sz w:val="32"/>
          <w:szCs w:val="32"/>
        </w:rPr>
        <w:t xml:space="preserve">9.1. </w:t>
      </w:r>
      <w:r>
        <w:rPr>
          <w:b/>
          <w:sz w:val="32"/>
          <w:szCs w:val="32"/>
        </w:rPr>
        <w:t>缓冲区</w:t>
      </w:r>
      <w:r>
        <w:rPr>
          <w:b/>
          <w:sz w:val="32"/>
          <w:szCs w:val="32"/>
        </w:rPr>
        <w:t>(Buffers)</w:t>
      </w:r>
      <w:bookmarkEnd w:id="67"/>
    </w:p>
    <w:p w:rsidR="00197D2E" w:rsidRDefault="00197D2E">
      <w:pPr>
        <w:ind w:firstLine="420"/>
        <w:jc w:val="left"/>
      </w:pPr>
      <w:r>
        <w:t>缓冲区包含了你创建的管道里的数据流。通常一个源元件会创建一个新的缓冲区，同时元件还将会把缓冲区的数据传递给下一个元件。当使用</w:t>
      </w:r>
      <w:r>
        <w:t>GStreamer</w:t>
      </w:r>
      <w:r>
        <w:t>底层构造来创建一个媒体管道的时候，你不需要自己来处理缓冲区</w:t>
      </w:r>
      <w:r>
        <w:t>,</w:t>
      </w:r>
      <w:r>
        <w:t>元件将会为你处理这些缓冲区。</w:t>
      </w:r>
    </w:p>
    <w:p w:rsidR="00197D2E" w:rsidRDefault="00197D2E">
      <w:pPr>
        <w:ind w:firstLine="420"/>
        <w:jc w:val="left"/>
      </w:pPr>
      <w:r>
        <w:t>一个缓冲区主要由以下一个组成：</w:t>
      </w:r>
    </w:p>
    <w:p w:rsidR="00197D2E" w:rsidRDefault="00197D2E">
      <w:pPr>
        <w:numPr>
          <w:ilvl w:val="0"/>
          <w:numId w:val="7"/>
        </w:numPr>
        <w:jc w:val="left"/>
      </w:pPr>
      <w:r>
        <w:t>指向某块内存的指针</w:t>
      </w:r>
    </w:p>
    <w:p w:rsidR="00197D2E" w:rsidRDefault="00197D2E">
      <w:pPr>
        <w:numPr>
          <w:ilvl w:val="0"/>
          <w:numId w:val="7"/>
        </w:numPr>
        <w:jc w:val="left"/>
      </w:pPr>
      <w:r>
        <w:t>内存的大小</w:t>
      </w:r>
    </w:p>
    <w:p w:rsidR="00197D2E" w:rsidRDefault="00197D2E">
      <w:pPr>
        <w:numPr>
          <w:ilvl w:val="0"/>
          <w:numId w:val="7"/>
        </w:numPr>
        <w:jc w:val="left"/>
      </w:pPr>
      <w:r>
        <w:t>缓冲区的时间戳</w:t>
      </w:r>
    </w:p>
    <w:p w:rsidR="00197D2E" w:rsidRDefault="00197D2E">
      <w:pPr>
        <w:numPr>
          <w:ilvl w:val="0"/>
          <w:numId w:val="7"/>
        </w:numPr>
        <w:jc w:val="left"/>
      </w:pPr>
      <w:r>
        <w:t>一个引用计数，指出了缓冲区所使用的元件数。没有元件可引用的时候，这个引用将用于销毁缓冲区。</w:t>
      </w:r>
    </w:p>
    <w:p w:rsidR="00197D2E" w:rsidRDefault="00197D2E">
      <w:pPr>
        <w:ind w:firstLine="420"/>
        <w:jc w:val="left"/>
      </w:pPr>
      <w:r>
        <w:t>这里有一个简单的例子，我们先创建了一个缓冲区，然后为这个缓冲区分配内存，然后将数据存放在缓冲区中，并传递至下一个元件。该元件读取数据，处理某些事件（像创建一个新的缓冲区并进行解码），对该缓冲区解引用，这将造成数据空闲，导致缓冲区被销毁。典型的音频和视频解码器就是这样工作的。</w:t>
      </w:r>
    </w:p>
    <w:p w:rsidR="00197D2E" w:rsidRDefault="00197D2E">
      <w:pPr>
        <w:ind w:firstLine="420"/>
        <w:jc w:val="left"/>
      </w:pPr>
      <w:r>
        <w:t>尽管如此，还有一些更为复杂的设定，元件会适当的修改缓冲区，也就是说，不会分配一个新的缓冲区。元件也可以写入硬件内存（如视频捕获源）或是使用</w:t>
      </w:r>
      <w:r>
        <w:t>XShm</w:t>
      </w:r>
      <w:r>
        <w:t>从</w:t>
      </w:r>
      <w:r>
        <w:t>X-server</w:t>
      </w:r>
      <w:r>
        <w:t>分配内存。缓冲区只能读，等等。</w:t>
      </w:r>
    </w:p>
    <w:p w:rsidR="00197D2E" w:rsidRDefault="00197D2E">
      <w:pPr>
        <w:jc w:val="left"/>
        <w:rPr>
          <w:b/>
          <w:sz w:val="32"/>
          <w:szCs w:val="32"/>
        </w:rPr>
      </w:pPr>
      <w:bookmarkStart w:id="68" w:name="section-events"/>
      <w:r>
        <w:rPr>
          <w:b/>
          <w:sz w:val="32"/>
          <w:szCs w:val="32"/>
        </w:rPr>
        <w:t xml:space="preserve">9.2. </w:t>
      </w:r>
      <w:r>
        <w:rPr>
          <w:b/>
          <w:sz w:val="32"/>
          <w:szCs w:val="32"/>
        </w:rPr>
        <w:t>事件</w:t>
      </w:r>
      <w:r>
        <w:rPr>
          <w:b/>
          <w:sz w:val="32"/>
          <w:szCs w:val="32"/>
        </w:rPr>
        <w:t>(Events)</w:t>
      </w:r>
      <w:bookmarkEnd w:id="68"/>
    </w:p>
    <w:p w:rsidR="00197D2E" w:rsidRDefault="00197D2E">
      <w:pPr>
        <w:ind w:firstLine="420"/>
        <w:jc w:val="left"/>
      </w:pPr>
      <w:r>
        <w:t>事件是一系列控制粒子，随着缓冲区被发送到管道的上游和下游。</w:t>
      </w:r>
      <w:r w:rsidRPr="00DD7694">
        <w:rPr>
          <w:color w:val="FF0000"/>
        </w:rPr>
        <w:t>下游事件通知流状态相同的元件，可能的事件包括中断，</w:t>
      </w:r>
      <w:r w:rsidRPr="00DD7694">
        <w:rPr>
          <w:color w:val="FF0000"/>
        </w:rPr>
        <w:t>flush</w:t>
      </w:r>
      <w:r w:rsidRPr="00DD7694">
        <w:rPr>
          <w:color w:val="FF0000"/>
        </w:rPr>
        <w:t>，流的终止信号等等</w:t>
      </w:r>
      <w:r>
        <w:t>。在应用程序与元件之间的交互以及事件与事件之间的交互中</w:t>
      </w:r>
      <w:r>
        <w:t>,</w:t>
      </w:r>
      <w:r>
        <w:t>上游事件被用于改变管道中数据流的状态，如查找。对于应用程序来说，上游事件非常重要，下游事件则是为了说明获取更加完善的数据概念上的图像。</w:t>
      </w:r>
    </w:p>
    <w:p w:rsidR="00197D2E" w:rsidRDefault="00197D2E">
      <w:pPr>
        <w:ind w:firstLine="420"/>
        <w:jc w:val="left"/>
      </w:pPr>
      <w:r>
        <w:t>由于大多数应用程序以时间为单位查找，下面的例子实现了同样的功能：</w:t>
      </w:r>
    </w:p>
    <w:p w:rsidR="00197D2E" w:rsidRDefault="00197D2E">
      <w:pPr>
        <w:spacing w:line="200" w:lineRule="exact"/>
        <w:jc w:val="left"/>
        <w:rPr>
          <w:rFonts w:ascii="Verdana" w:hAnsi="Verdana"/>
          <w:sz w:val="15"/>
          <w:szCs w:val="15"/>
        </w:rPr>
      </w:pPr>
      <w:r>
        <w:rPr>
          <w:rFonts w:ascii="Verdana" w:hAnsi="Verdana"/>
          <w:sz w:val="15"/>
          <w:szCs w:val="15"/>
        </w:rPr>
        <w:t>static void</w:t>
      </w:r>
    </w:p>
    <w:p w:rsidR="00197D2E" w:rsidRDefault="00197D2E">
      <w:pPr>
        <w:spacing w:line="200" w:lineRule="exact"/>
        <w:jc w:val="left"/>
        <w:rPr>
          <w:rFonts w:ascii="Verdana" w:hAnsi="Verdana"/>
          <w:sz w:val="15"/>
          <w:szCs w:val="15"/>
        </w:rPr>
      </w:pPr>
      <w:r>
        <w:rPr>
          <w:rFonts w:ascii="Verdana" w:hAnsi="Verdana"/>
          <w:sz w:val="15"/>
          <w:szCs w:val="15"/>
        </w:rPr>
        <w:t>seek_to_time (GstElement *element,</w:t>
      </w:r>
    </w:p>
    <w:p w:rsidR="00197D2E" w:rsidRDefault="00197D2E">
      <w:pPr>
        <w:spacing w:line="200" w:lineRule="exact"/>
        <w:jc w:val="left"/>
        <w:rPr>
          <w:rFonts w:ascii="Verdana" w:hAnsi="Verdana"/>
          <w:sz w:val="15"/>
          <w:szCs w:val="15"/>
        </w:rPr>
      </w:pPr>
      <w:r>
        <w:rPr>
          <w:rFonts w:ascii="Verdana" w:hAnsi="Verdana"/>
          <w:sz w:val="15"/>
          <w:szCs w:val="15"/>
        </w:rPr>
        <w:tab/>
        <w:t xml:space="preserve">      guint64     time_ns)</w:t>
      </w:r>
    </w:p>
    <w:p w:rsidR="00197D2E" w:rsidRDefault="00197D2E">
      <w:pPr>
        <w:spacing w:line="200" w:lineRule="exact"/>
        <w:jc w:val="left"/>
        <w:rPr>
          <w:rFonts w:ascii="Verdana" w:hAnsi="Verdana"/>
          <w:sz w:val="15"/>
          <w:szCs w:val="15"/>
        </w:rPr>
      </w:pPr>
      <w:r>
        <w:rPr>
          <w:rFonts w:ascii="Verdana" w:hAnsi="Verdana"/>
          <w:sz w:val="15"/>
          <w:szCs w:val="15"/>
        </w:rPr>
        <w:lastRenderedPageBreak/>
        <w:t>{</w:t>
      </w:r>
    </w:p>
    <w:p w:rsidR="00197D2E" w:rsidRDefault="00197D2E">
      <w:pPr>
        <w:spacing w:line="200" w:lineRule="exact"/>
        <w:jc w:val="left"/>
        <w:rPr>
          <w:rFonts w:ascii="Verdana" w:hAnsi="Verdana"/>
          <w:sz w:val="15"/>
          <w:szCs w:val="15"/>
        </w:rPr>
      </w:pPr>
      <w:r>
        <w:rPr>
          <w:rFonts w:ascii="Verdana" w:hAnsi="Verdana"/>
          <w:sz w:val="15"/>
          <w:szCs w:val="15"/>
        </w:rPr>
        <w:t xml:space="preserve">  GstEvent *event;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event = gst_event_new_seek (GST_SEEK_METHOD_SET |</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r>
      <w:r>
        <w:rPr>
          <w:rFonts w:ascii="Verdana" w:hAnsi="Verdana"/>
          <w:sz w:val="15"/>
          <w:szCs w:val="15"/>
        </w:rPr>
        <w:tab/>
        <w:t xml:space="preserve">      GST_FORMAT_TIME,</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r>
      <w:r>
        <w:rPr>
          <w:rFonts w:ascii="Verdana" w:hAnsi="Verdana"/>
          <w:sz w:val="15"/>
          <w:szCs w:val="15"/>
        </w:rPr>
        <w:tab/>
        <w:t xml:space="preserve">      time_ns);</w:t>
      </w:r>
    </w:p>
    <w:p w:rsidR="00197D2E" w:rsidRDefault="00197D2E">
      <w:pPr>
        <w:spacing w:line="200" w:lineRule="exact"/>
        <w:jc w:val="left"/>
        <w:rPr>
          <w:rFonts w:ascii="Verdana" w:hAnsi="Verdana"/>
          <w:sz w:val="15"/>
          <w:szCs w:val="15"/>
        </w:rPr>
      </w:pPr>
      <w:r>
        <w:rPr>
          <w:rFonts w:ascii="Verdana" w:hAnsi="Verdana"/>
          <w:sz w:val="15"/>
          <w:szCs w:val="15"/>
        </w:rPr>
        <w:t xml:space="preserve">  gst_element_send_event (element, event);</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rsidP="0068033D">
      <w:pPr>
        <w:ind w:firstLine="420"/>
        <w:jc w:val="left"/>
        <w:rPr>
          <w:b/>
          <w:sz w:val="36"/>
          <w:szCs w:val="36"/>
        </w:rPr>
      </w:pPr>
      <w:r>
        <w:t>以上代码主要是说明其具体的工作原理，快捷算法是一个函数</w:t>
      </w:r>
      <w:r>
        <w:t> gst_element_seek ()</w:t>
      </w:r>
      <w:r>
        <w:t>。</w:t>
      </w:r>
      <w:r w:rsidR="0068033D">
        <w:br w:type="column"/>
      </w:r>
      <w:r>
        <w:rPr>
          <w:b/>
          <w:sz w:val="36"/>
          <w:szCs w:val="36"/>
        </w:rPr>
        <w:lastRenderedPageBreak/>
        <w:t>第</w:t>
      </w:r>
      <w:r>
        <w:rPr>
          <w:b/>
          <w:sz w:val="36"/>
          <w:szCs w:val="36"/>
        </w:rPr>
        <w:t>10</w:t>
      </w:r>
      <w:r>
        <w:rPr>
          <w:b/>
          <w:sz w:val="36"/>
          <w:szCs w:val="36"/>
        </w:rPr>
        <w:t>章</w:t>
      </w:r>
      <w:r>
        <w:rPr>
          <w:b/>
          <w:sz w:val="36"/>
          <w:szCs w:val="36"/>
        </w:rPr>
        <w:t xml:space="preserve">. </w:t>
      </w:r>
      <w:r>
        <w:rPr>
          <w:b/>
          <w:sz w:val="36"/>
          <w:szCs w:val="36"/>
        </w:rPr>
        <w:t>你的第一个应用程序</w:t>
      </w:r>
    </w:p>
    <w:p w:rsidR="00197D2E" w:rsidRDefault="00197D2E">
      <w:pPr>
        <w:ind w:firstLine="420"/>
        <w:jc w:val="left"/>
      </w:pPr>
      <w:r>
        <w:t>在这一章中将会对先前的章节做个总结。它通过一个小程序来讲述</w:t>
      </w:r>
      <w:r>
        <w:t xml:space="preserve">GStreamer </w:t>
      </w:r>
      <w:r>
        <w:t>的各个方面</w:t>
      </w:r>
      <w:r>
        <w:t>:</w:t>
      </w:r>
      <w:r>
        <w:t>初始化库，创建元件，将元件打包进管道，播放管道中的数据内容。通过这些步骤，你将能够自己开发一个简易的，支持</w:t>
      </w:r>
      <w:r>
        <w:t>Ogg/Vorbis</w:t>
      </w:r>
      <w:r>
        <w:t>格式的音频播放器。</w:t>
      </w:r>
    </w:p>
    <w:p w:rsidR="00197D2E" w:rsidRDefault="00197D2E">
      <w:pPr>
        <w:jc w:val="left"/>
        <w:rPr>
          <w:b/>
          <w:sz w:val="32"/>
          <w:szCs w:val="32"/>
        </w:rPr>
      </w:pPr>
      <w:bookmarkStart w:id="69" w:name="section-helloworld"/>
      <w:r>
        <w:rPr>
          <w:b/>
          <w:sz w:val="32"/>
          <w:szCs w:val="32"/>
        </w:rPr>
        <w:t xml:space="preserve">10.1. </w:t>
      </w:r>
      <w:r>
        <w:rPr>
          <w:b/>
          <w:sz w:val="32"/>
          <w:szCs w:val="32"/>
        </w:rPr>
        <w:t>第一个</w:t>
      </w:r>
      <w:r>
        <w:rPr>
          <w:b/>
          <w:sz w:val="32"/>
          <w:szCs w:val="32"/>
        </w:rPr>
        <w:t>Hello world</w:t>
      </w:r>
      <w:r>
        <w:rPr>
          <w:b/>
          <w:sz w:val="32"/>
          <w:szCs w:val="32"/>
        </w:rPr>
        <w:t>程序</w:t>
      </w:r>
      <w:bookmarkEnd w:id="69"/>
    </w:p>
    <w:p w:rsidR="00197D2E" w:rsidRDefault="00197D2E">
      <w:pPr>
        <w:ind w:firstLine="420"/>
        <w:jc w:val="left"/>
      </w:pPr>
      <w:r>
        <w:t>我们现在开始创建第一个简易的应用程序</w:t>
      </w:r>
      <w:r>
        <w:t xml:space="preserve"> – </w:t>
      </w:r>
      <w:r>
        <w:t>一个基于命令行并支持</w:t>
      </w:r>
      <w:r>
        <w:t>Ogg/Vorbis</w:t>
      </w:r>
      <w:r>
        <w:t>格式的音频播放器。我们只需要使用标准的</w:t>
      </w:r>
      <w:r>
        <w:t xml:space="preserve"> Gstreamer</w:t>
      </w:r>
      <w:r>
        <w:t>的组件</w:t>
      </w:r>
      <w:r>
        <w:t>(components)</w:t>
      </w:r>
      <w:r>
        <w:t>就能够开发出这个程序。它通过命令行来指定播放的文件。让我们开始这段旅程</w:t>
      </w:r>
      <w:r>
        <w:t>:</w:t>
      </w:r>
    </w:p>
    <w:p w:rsidR="00197D2E" w:rsidRDefault="00197D2E">
      <w:pPr>
        <w:ind w:firstLine="420"/>
        <w:jc w:val="left"/>
      </w:pPr>
      <w:r>
        <w:t>如在</w:t>
      </w:r>
      <w:hyperlink r:id="rId152" w:history="1">
        <w:r>
          <w:rPr>
            <w:rStyle w:val="a4"/>
          </w:rPr>
          <w:t> </w:t>
        </w:r>
        <w:r>
          <w:rPr>
            <w:rStyle w:val="a4"/>
          </w:rPr>
          <w:t>第</w:t>
        </w:r>
        <w:r>
          <w:rPr>
            <w:rStyle w:val="a4"/>
          </w:rPr>
          <w:t>4</w:t>
        </w:r>
        <w:r>
          <w:rPr>
            <w:rStyle w:val="a4"/>
          </w:rPr>
          <w:t>章</w:t>
        </w:r>
      </w:hyperlink>
      <w:r>
        <w:t>中学到的那样，第一件事情是要通过</w:t>
      </w:r>
      <w:r>
        <w:t>gst_init()</w:t>
      </w:r>
      <w:r>
        <w:t>函数来初始化</w:t>
      </w:r>
      <w:r>
        <w:t xml:space="preserve"> GStreamer</w:t>
      </w:r>
      <w:r>
        <w:t>库。确保程序包含了</w:t>
      </w:r>
      <w:r>
        <w:t xml:space="preserve"> gst/gst.h </w:t>
      </w:r>
      <w:r>
        <w:t>头文件，这样</w:t>
      </w:r>
      <w:r>
        <w:t>GStreamer</w:t>
      </w:r>
      <w:r>
        <w:t>库中的对象和函数才能够被正确地定义。你可以通过</w:t>
      </w:r>
      <w:r>
        <w:t xml:space="preserve">#include &lt;gst/gst.h&gt; </w:t>
      </w:r>
      <w:r>
        <w:t>指令来包含</w:t>
      </w:r>
      <w:r>
        <w:t xml:space="preserve"> gst/gst.h </w:t>
      </w:r>
      <w:r>
        <w:t>头文件。</w:t>
      </w:r>
    </w:p>
    <w:p w:rsidR="00197D2E" w:rsidRDefault="00197D2E">
      <w:pPr>
        <w:ind w:firstLine="420"/>
        <w:jc w:val="left"/>
      </w:pPr>
      <w:r>
        <w:t>然后你可以通过函数</w:t>
      </w:r>
      <w:r>
        <w:t>gst_element_factory_make ()</w:t>
      </w:r>
      <w:r>
        <w:t>来创建不同的元件。对于</w:t>
      </w:r>
      <w:r>
        <w:t>Ogg/Vorbis</w:t>
      </w:r>
      <w:r>
        <w:t>音频播放器，我们需要一个源元件从磁盘读取文件。</w:t>
      </w:r>
      <w:r>
        <w:t xml:space="preserve"> GStreamer </w:t>
      </w:r>
      <w:r>
        <w:t>中有一个</w:t>
      </w:r>
      <w:r>
        <w:t>”filesrc”</w:t>
      </w:r>
      <w:r>
        <w:t>的元件可以胜任此事。其次我们需要一些东西来解析从磁盘读取的文件。</w:t>
      </w:r>
      <w:r>
        <w:t xml:space="preserve"> GStreamer </w:t>
      </w:r>
      <w:r>
        <w:t>中有两个元件可以分别来解析</w:t>
      </w:r>
      <w:r>
        <w:t>Ogg/Vorbis</w:t>
      </w:r>
      <w:r>
        <w:t>文件。第一个将</w:t>
      </w:r>
      <w:r>
        <w:t xml:space="preserve"> Ogg </w:t>
      </w:r>
      <w:r>
        <w:t>数据流解析成元数据流的元件叫</w:t>
      </w:r>
      <w:r>
        <w:t>”oggdemux”</w:t>
      </w:r>
      <w:r>
        <w:t>。第二个是</w:t>
      </w:r>
      <w:r>
        <w:t xml:space="preserve"> Vorbis </w:t>
      </w:r>
      <w:r>
        <w:t>音频解码器，通常称为</w:t>
      </w:r>
      <w:r>
        <w:t>”vorbisdec”</w:t>
      </w:r>
      <w:r>
        <w:t>。由于</w:t>
      </w:r>
      <w:r>
        <w:t>”oggdemux”</w:t>
      </w:r>
      <w:r>
        <w:t>为每个元数据流动态创建衬垫，所以你得为</w:t>
      </w:r>
      <w:r>
        <w:t>”oggdemux”</w:t>
      </w:r>
      <w:r>
        <w:t>元件设置</w:t>
      </w:r>
      <w:r>
        <w:t xml:space="preserve">"pad- added" </w:t>
      </w:r>
      <w:r>
        <w:t>的事件处理函数。像</w:t>
      </w:r>
      <w:hyperlink r:id="rId153" w:anchor="section-pads-dynamic" w:history="1">
        <w:r>
          <w:rPr>
            <w:rStyle w:val="a4"/>
          </w:rPr>
          <w:t>8.1.1</w:t>
        </w:r>
        <w:r>
          <w:rPr>
            <w:rStyle w:val="a4"/>
          </w:rPr>
          <w:t>部分</w:t>
        </w:r>
      </w:hyperlink>
      <w:r>
        <w:t>讲</w:t>
      </w:r>
      <w:r>
        <w:t xml:space="preserve"> </w:t>
      </w:r>
      <w:r>
        <w:t>解的那样，</w:t>
      </w:r>
      <w:r>
        <w:t xml:space="preserve">"pad-added" </w:t>
      </w:r>
      <w:r>
        <w:t>的事件处理函数可以用来将</w:t>
      </w:r>
      <w:r>
        <w:t xml:space="preserve"> Ogg </w:t>
      </w:r>
      <w:r>
        <w:t>解码元件和</w:t>
      </w:r>
      <w:r>
        <w:t xml:space="preserve"> Vorbis </w:t>
      </w:r>
      <w:r>
        <w:t>解码元件连接起来。最后，我们还需要一个音频输出元件</w:t>
      </w:r>
      <w:r>
        <w:t xml:space="preserve"> - “alsasink”</w:t>
      </w:r>
      <w:r>
        <w:t>。它会将数据传送给</w:t>
      </w:r>
      <w:r>
        <w:t xml:space="preserve"> ALSA </w:t>
      </w:r>
      <w:r>
        <w:t>音频设备。</w:t>
      </w:r>
    </w:p>
    <w:p w:rsidR="00197D2E" w:rsidRDefault="00197D2E">
      <w:pPr>
        <w:ind w:firstLine="420"/>
        <w:jc w:val="left"/>
      </w:pPr>
      <w:r>
        <w:t>万事俱备，只欠东风。我们需要把所有的元件都包含到一个容器元件中</w:t>
      </w:r>
      <w:r>
        <w:t xml:space="preserve"> -  GstPipeline</w:t>
      </w:r>
      <w:r>
        <w:t>，然后在这个管道中一直轮循，直到我们播放完整的歌曲。我们在</w:t>
      </w:r>
      <w:hyperlink r:id="rId154" w:history="1">
        <w:r>
          <w:rPr>
            <w:rStyle w:val="a4"/>
          </w:rPr>
          <w:t>第</w:t>
        </w:r>
        <w:r>
          <w:rPr>
            <w:rStyle w:val="a4"/>
          </w:rPr>
          <w:t>6</w:t>
        </w:r>
        <w:r>
          <w:rPr>
            <w:rStyle w:val="a4"/>
          </w:rPr>
          <w:t>章</w:t>
        </w:r>
      </w:hyperlink>
      <w:r>
        <w:t>中</w:t>
      </w:r>
      <w:r>
        <w:t xml:space="preserve"> </w:t>
      </w:r>
      <w:r>
        <w:t>学习过如何将元件包含进容器元件，在</w:t>
      </w:r>
      <w:hyperlink r:id="rId155" w:history="1">
        <w:r>
          <w:rPr>
            <w:rStyle w:val="a4"/>
          </w:rPr>
          <w:t>5.6</w:t>
        </w:r>
        <w:r>
          <w:rPr>
            <w:rStyle w:val="a4"/>
          </w:rPr>
          <w:t>部分</w:t>
        </w:r>
      </w:hyperlink>
      <w:r>
        <w:t>了解过元件的状</w:t>
      </w:r>
      <w:r>
        <w:t xml:space="preserve"> </w:t>
      </w:r>
      <w:r>
        <w:t>态信息。我们同样需要在管道总线上加消息处理来处理错误信息和检测流结束标志。</w:t>
      </w:r>
      <w:r>
        <w:t> </w:t>
      </w:r>
    </w:p>
    <w:p w:rsidR="00197D2E" w:rsidRDefault="00197D2E">
      <w:pPr>
        <w:ind w:firstLine="420"/>
        <w:jc w:val="left"/>
      </w:pPr>
      <w:r>
        <w:t>现在给出我们第一个音频播放器的所有代码</w:t>
      </w:r>
      <w:r>
        <w:t>:</w:t>
      </w:r>
    </w:p>
    <w:p w:rsidR="00197D2E" w:rsidRDefault="00197D2E">
      <w:pPr>
        <w:spacing w:line="200" w:lineRule="exact"/>
        <w:jc w:val="left"/>
        <w:rPr>
          <w:rFonts w:ascii="Verdana" w:hAnsi="Verdana"/>
          <w:sz w:val="15"/>
          <w:szCs w:val="15"/>
        </w:rPr>
      </w:pPr>
      <w:r>
        <w:rPr>
          <w:rFonts w:ascii="Verdana" w:hAnsi="Verdana"/>
          <w:sz w:val="15"/>
          <w:szCs w:val="15"/>
        </w:rPr>
        <w:t>#include &lt;gst/gst.h&gt;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 Global objects are usually a bad thing. For the purpose of this</w:t>
      </w:r>
    </w:p>
    <w:p w:rsidR="00197D2E" w:rsidRDefault="00197D2E">
      <w:pPr>
        <w:spacing w:line="200" w:lineRule="exact"/>
        <w:jc w:val="left"/>
        <w:rPr>
          <w:rFonts w:ascii="Verdana" w:hAnsi="Verdana"/>
          <w:sz w:val="15"/>
          <w:szCs w:val="15"/>
        </w:rPr>
      </w:pPr>
      <w:r>
        <w:rPr>
          <w:rFonts w:ascii="Verdana" w:hAnsi="Verdana"/>
          <w:sz w:val="15"/>
          <w:szCs w:val="15"/>
        </w:rPr>
        <w:t xml:space="preserve"> * example, we will use them, however.</w:t>
      </w:r>
    </w:p>
    <w:p w:rsidR="00197D2E" w:rsidRDefault="00197D2E">
      <w:pPr>
        <w:spacing w:line="200" w:lineRule="exact"/>
        <w:jc w:val="left"/>
        <w:rPr>
          <w:rFonts w:ascii="Verdana" w:hAnsi="Verdana"/>
          <w:sz w:val="15"/>
          <w:szCs w:val="15"/>
        </w:rPr>
      </w:pPr>
      <w:r>
        <w:rPr>
          <w:rFonts w:ascii="Verdana" w:hAnsi="Verdana"/>
          <w:sz w:val="15"/>
          <w:szCs w:val="15"/>
        </w:rPr>
        <w:lastRenderedPageBreak/>
        <w:t xml:space="preserve"> */</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GstElement *pipeline, *source, *parser, *decoder, *conv, *sink;</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static gboolean</w:t>
      </w:r>
    </w:p>
    <w:p w:rsidR="00197D2E" w:rsidRDefault="00197D2E">
      <w:pPr>
        <w:spacing w:line="200" w:lineRule="exact"/>
        <w:jc w:val="left"/>
        <w:rPr>
          <w:rFonts w:ascii="Verdana" w:hAnsi="Verdana"/>
          <w:sz w:val="15"/>
          <w:szCs w:val="15"/>
        </w:rPr>
      </w:pPr>
      <w:r>
        <w:rPr>
          <w:rFonts w:ascii="Verdana" w:hAnsi="Verdana"/>
          <w:sz w:val="15"/>
          <w:szCs w:val="15"/>
        </w:rPr>
        <w:t>bus_call (GstBus     *bus,</w:t>
      </w:r>
    </w:p>
    <w:p w:rsidR="00197D2E" w:rsidRDefault="00197D2E">
      <w:pPr>
        <w:spacing w:line="200" w:lineRule="exact"/>
        <w:jc w:val="left"/>
        <w:rPr>
          <w:rFonts w:ascii="Verdana" w:hAnsi="Verdana"/>
          <w:sz w:val="15"/>
          <w:szCs w:val="15"/>
        </w:rPr>
      </w:pPr>
      <w:r>
        <w:rPr>
          <w:rFonts w:ascii="Verdana" w:hAnsi="Verdana"/>
          <w:sz w:val="15"/>
          <w:szCs w:val="15"/>
        </w:rPr>
        <w:tab/>
        <w:t xml:space="preserve">  GstMessage *msg,</w:t>
      </w:r>
    </w:p>
    <w:p w:rsidR="00197D2E" w:rsidRDefault="00197D2E">
      <w:pPr>
        <w:spacing w:line="200" w:lineRule="exact"/>
        <w:jc w:val="left"/>
        <w:rPr>
          <w:rFonts w:ascii="Verdana" w:hAnsi="Verdana"/>
          <w:sz w:val="15"/>
          <w:szCs w:val="15"/>
        </w:rPr>
      </w:pPr>
      <w:r>
        <w:rPr>
          <w:rFonts w:ascii="Verdana" w:hAnsi="Verdana"/>
          <w:sz w:val="15"/>
          <w:szCs w:val="15"/>
        </w:rPr>
        <w:tab/>
        <w:t xml:space="preserve">  gpointer    data)</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GMainLoop *loop = data;</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switch (GST_MESSAGE_TYPE (msg)) {</w:t>
      </w:r>
    </w:p>
    <w:p w:rsidR="00197D2E" w:rsidRDefault="00197D2E">
      <w:pPr>
        <w:spacing w:line="200" w:lineRule="exact"/>
        <w:jc w:val="left"/>
        <w:rPr>
          <w:rFonts w:ascii="Verdana" w:hAnsi="Verdana"/>
          <w:sz w:val="15"/>
          <w:szCs w:val="15"/>
        </w:rPr>
      </w:pPr>
      <w:r>
        <w:rPr>
          <w:rFonts w:ascii="Verdana" w:hAnsi="Verdana"/>
          <w:sz w:val="15"/>
          <w:szCs w:val="15"/>
        </w:rPr>
        <w:t xml:space="preserve">    case GST_MESSAGE_EOS:</w:t>
      </w:r>
    </w:p>
    <w:p w:rsidR="00197D2E" w:rsidRDefault="00197D2E">
      <w:pPr>
        <w:spacing w:line="200" w:lineRule="exact"/>
        <w:jc w:val="left"/>
        <w:rPr>
          <w:rFonts w:ascii="Verdana" w:hAnsi="Verdana"/>
          <w:sz w:val="15"/>
          <w:szCs w:val="15"/>
        </w:rPr>
      </w:pPr>
      <w:r>
        <w:rPr>
          <w:rFonts w:ascii="Verdana" w:hAnsi="Verdana"/>
          <w:sz w:val="15"/>
          <w:szCs w:val="15"/>
        </w:rPr>
        <w:t xml:space="preserve">      g_print ("End-of-stream\n");</w:t>
      </w:r>
    </w:p>
    <w:p w:rsidR="00197D2E" w:rsidRDefault="00197D2E">
      <w:pPr>
        <w:spacing w:line="200" w:lineRule="exact"/>
        <w:jc w:val="left"/>
        <w:rPr>
          <w:rFonts w:ascii="Verdana" w:hAnsi="Verdana"/>
          <w:sz w:val="15"/>
          <w:szCs w:val="15"/>
        </w:rPr>
      </w:pPr>
      <w:r>
        <w:rPr>
          <w:rFonts w:ascii="Verdana" w:hAnsi="Verdana"/>
          <w:sz w:val="15"/>
          <w:szCs w:val="15"/>
        </w:rPr>
        <w:t xml:space="preserve">      g_main_loop_quit (loop);</w:t>
      </w:r>
    </w:p>
    <w:p w:rsidR="00197D2E" w:rsidRDefault="00197D2E">
      <w:pPr>
        <w:spacing w:line="200" w:lineRule="exact"/>
        <w:jc w:val="left"/>
        <w:rPr>
          <w:rFonts w:ascii="Verdana" w:hAnsi="Verdana"/>
          <w:sz w:val="15"/>
          <w:szCs w:val="15"/>
        </w:rPr>
      </w:pPr>
      <w:r>
        <w:rPr>
          <w:rFonts w:ascii="Verdana" w:hAnsi="Verdana"/>
          <w:sz w:val="15"/>
          <w:szCs w:val="15"/>
        </w:rPr>
        <w:t xml:space="preserve">      break;</w:t>
      </w:r>
    </w:p>
    <w:p w:rsidR="00197D2E" w:rsidRDefault="00197D2E">
      <w:pPr>
        <w:spacing w:line="200" w:lineRule="exact"/>
        <w:jc w:val="left"/>
        <w:rPr>
          <w:rFonts w:ascii="Verdana" w:hAnsi="Verdana"/>
          <w:sz w:val="15"/>
          <w:szCs w:val="15"/>
        </w:rPr>
      </w:pPr>
      <w:r>
        <w:rPr>
          <w:rFonts w:ascii="Verdana" w:hAnsi="Verdana"/>
          <w:sz w:val="15"/>
          <w:szCs w:val="15"/>
        </w:rPr>
        <w:t xml:space="preserve">    case GST_MESSAGE_ERROR: {</w:t>
      </w:r>
    </w:p>
    <w:p w:rsidR="00197D2E" w:rsidRDefault="00197D2E">
      <w:pPr>
        <w:spacing w:line="200" w:lineRule="exact"/>
        <w:jc w:val="left"/>
        <w:rPr>
          <w:rFonts w:ascii="Verdana" w:hAnsi="Verdana"/>
          <w:sz w:val="15"/>
          <w:szCs w:val="15"/>
        </w:rPr>
      </w:pPr>
      <w:r>
        <w:rPr>
          <w:rFonts w:ascii="Verdana" w:hAnsi="Verdana"/>
          <w:sz w:val="15"/>
          <w:szCs w:val="15"/>
        </w:rPr>
        <w:t xml:space="preserve">      gchar *debug;</w:t>
      </w:r>
    </w:p>
    <w:p w:rsidR="00197D2E" w:rsidRDefault="00197D2E">
      <w:pPr>
        <w:spacing w:line="200" w:lineRule="exact"/>
        <w:jc w:val="left"/>
        <w:rPr>
          <w:rFonts w:ascii="Verdana" w:hAnsi="Verdana"/>
          <w:sz w:val="15"/>
          <w:szCs w:val="15"/>
        </w:rPr>
      </w:pPr>
      <w:r>
        <w:rPr>
          <w:rFonts w:ascii="Verdana" w:hAnsi="Verdana"/>
          <w:sz w:val="15"/>
          <w:szCs w:val="15"/>
        </w:rPr>
        <w:t xml:space="preserve">      GError *err;</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gst_message_parse_error (msg, &amp;err, &amp;debug);</w:t>
      </w:r>
    </w:p>
    <w:p w:rsidR="00197D2E" w:rsidRDefault="00197D2E">
      <w:pPr>
        <w:spacing w:line="200" w:lineRule="exact"/>
        <w:jc w:val="left"/>
        <w:rPr>
          <w:rFonts w:ascii="Verdana" w:hAnsi="Verdana"/>
          <w:sz w:val="15"/>
          <w:szCs w:val="15"/>
        </w:rPr>
      </w:pPr>
      <w:r>
        <w:rPr>
          <w:rFonts w:ascii="Verdana" w:hAnsi="Verdana"/>
          <w:sz w:val="15"/>
          <w:szCs w:val="15"/>
        </w:rPr>
        <w:t xml:space="preserve">      g_free (debug);</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g_print ("Error: %s\n", err-&gt;message);</w:t>
      </w:r>
    </w:p>
    <w:p w:rsidR="00197D2E" w:rsidRDefault="00197D2E">
      <w:pPr>
        <w:spacing w:line="200" w:lineRule="exact"/>
        <w:jc w:val="left"/>
        <w:rPr>
          <w:rFonts w:ascii="Verdana" w:hAnsi="Verdana"/>
          <w:sz w:val="15"/>
          <w:szCs w:val="15"/>
        </w:rPr>
      </w:pPr>
      <w:r>
        <w:rPr>
          <w:rFonts w:ascii="Verdana" w:hAnsi="Verdana"/>
          <w:sz w:val="15"/>
          <w:szCs w:val="15"/>
        </w:rPr>
        <w:t xml:space="preserve">      g_error_free (err);</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g_main_loop_quit (loop);</w:t>
      </w:r>
    </w:p>
    <w:p w:rsidR="00197D2E" w:rsidRDefault="00197D2E">
      <w:pPr>
        <w:spacing w:line="200" w:lineRule="exact"/>
        <w:jc w:val="left"/>
        <w:rPr>
          <w:rFonts w:ascii="Verdana" w:hAnsi="Verdana"/>
          <w:sz w:val="15"/>
          <w:szCs w:val="15"/>
        </w:rPr>
      </w:pPr>
      <w:r>
        <w:rPr>
          <w:rFonts w:ascii="Verdana" w:hAnsi="Verdana"/>
          <w:sz w:val="15"/>
          <w:szCs w:val="15"/>
        </w:rPr>
        <w:t xml:space="preserve">      break;</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spacing w:line="200" w:lineRule="exact"/>
        <w:jc w:val="left"/>
        <w:rPr>
          <w:rFonts w:ascii="Verdana" w:hAnsi="Verdana"/>
          <w:sz w:val="15"/>
          <w:szCs w:val="15"/>
        </w:rPr>
      </w:pPr>
      <w:r>
        <w:rPr>
          <w:rFonts w:ascii="Verdana" w:hAnsi="Verdana"/>
          <w:sz w:val="15"/>
          <w:szCs w:val="15"/>
        </w:rPr>
        <w:t xml:space="preserve">    default:</w:t>
      </w:r>
    </w:p>
    <w:p w:rsidR="00197D2E" w:rsidRDefault="00197D2E">
      <w:pPr>
        <w:spacing w:line="200" w:lineRule="exact"/>
        <w:jc w:val="left"/>
        <w:rPr>
          <w:rFonts w:ascii="Verdana" w:hAnsi="Verdana"/>
          <w:sz w:val="15"/>
          <w:szCs w:val="15"/>
        </w:rPr>
      </w:pPr>
      <w:r>
        <w:rPr>
          <w:rFonts w:ascii="Verdana" w:hAnsi="Verdana"/>
          <w:sz w:val="15"/>
          <w:szCs w:val="15"/>
        </w:rPr>
        <w:t xml:space="preserve">      break;</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return TRUE;</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static void</w:t>
      </w:r>
    </w:p>
    <w:p w:rsidR="00197D2E" w:rsidRDefault="00197D2E">
      <w:pPr>
        <w:spacing w:line="200" w:lineRule="exact"/>
        <w:jc w:val="left"/>
        <w:rPr>
          <w:rFonts w:ascii="Verdana" w:hAnsi="Verdana"/>
          <w:sz w:val="15"/>
          <w:szCs w:val="15"/>
        </w:rPr>
      </w:pPr>
      <w:r>
        <w:rPr>
          <w:rFonts w:ascii="Verdana" w:hAnsi="Verdana"/>
          <w:sz w:val="15"/>
          <w:szCs w:val="15"/>
        </w:rPr>
        <w:t>new_pad (GstElement *element,</w:t>
      </w:r>
    </w:p>
    <w:p w:rsidR="00197D2E" w:rsidRDefault="00197D2E">
      <w:pPr>
        <w:spacing w:line="200" w:lineRule="exact"/>
        <w:jc w:val="left"/>
        <w:rPr>
          <w:rFonts w:ascii="Verdana" w:hAnsi="Verdana"/>
          <w:sz w:val="15"/>
          <w:szCs w:val="15"/>
        </w:rPr>
      </w:pPr>
      <w:r>
        <w:rPr>
          <w:rFonts w:ascii="Verdana" w:hAnsi="Verdana"/>
          <w:sz w:val="15"/>
          <w:szCs w:val="15"/>
        </w:rPr>
        <w:tab/>
        <w:t xml:space="preserve"> GstPad     *pad,</w:t>
      </w:r>
    </w:p>
    <w:p w:rsidR="00197D2E" w:rsidRDefault="00197D2E">
      <w:pPr>
        <w:spacing w:line="200" w:lineRule="exact"/>
        <w:jc w:val="left"/>
        <w:rPr>
          <w:rFonts w:ascii="Verdana" w:hAnsi="Verdana"/>
          <w:sz w:val="15"/>
          <w:szCs w:val="15"/>
        </w:rPr>
      </w:pPr>
      <w:r>
        <w:rPr>
          <w:rFonts w:ascii="Verdana" w:hAnsi="Verdana"/>
          <w:sz w:val="15"/>
          <w:szCs w:val="15"/>
        </w:rPr>
        <w:tab/>
        <w:t xml:space="preserve"> gpointer    data)</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GstPad *sinkpad;</w:t>
      </w:r>
    </w:p>
    <w:p w:rsidR="00197D2E" w:rsidRDefault="00197D2E">
      <w:pPr>
        <w:spacing w:line="200" w:lineRule="exact"/>
        <w:jc w:val="left"/>
        <w:rPr>
          <w:rFonts w:ascii="Verdana" w:hAnsi="Verdana"/>
          <w:sz w:val="15"/>
          <w:szCs w:val="15"/>
        </w:rPr>
      </w:pPr>
      <w:r>
        <w:rPr>
          <w:rFonts w:ascii="Verdana" w:hAnsi="Verdana"/>
          <w:sz w:val="15"/>
          <w:szCs w:val="15"/>
        </w:rPr>
        <w:t xml:space="preserve">  /* We can now link this pad with the audio decoder */</w:t>
      </w:r>
    </w:p>
    <w:p w:rsidR="00197D2E" w:rsidRDefault="00197D2E">
      <w:pPr>
        <w:spacing w:line="200" w:lineRule="exact"/>
        <w:jc w:val="left"/>
        <w:rPr>
          <w:rFonts w:ascii="Verdana" w:hAnsi="Verdana"/>
          <w:sz w:val="15"/>
          <w:szCs w:val="15"/>
        </w:rPr>
      </w:pPr>
      <w:r>
        <w:rPr>
          <w:rFonts w:ascii="Verdana" w:hAnsi="Verdana"/>
          <w:sz w:val="15"/>
          <w:szCs w:val="15"/>
        </w:rPr>
        <w:t xml:space="preserve">  g_print ("Dynamic pad created, linking parser/decoder\n");</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sinkpad = gst_element_get_pad (decoder, "sink");</w:t>
      </w:r>
    </w:p>
    <w:p w:rsidR="00197D2E" w:rsidRDefault="00197D2E">
      <w:pPr>
        <w:spacing w:line="200" w:lineRule="exact"/>
        <w:jc w:val="left"/>
        <w:rPr>
          <w:rFonts w:ascii="Verdana" w:hAnsi="Verdana"/>
          <w:sz w:val="15"/>
          <w:szCs w:val="15"/>
        </w:rPr>
      </w:pPr>
      <w:r>
        <w:rPr>
          <w:rFonts w:ascii="Verdana" w:hAnsi="Verdana"/>
          <w:sz w:val="15"/>
          <w:szCs w:val="15"/>
        </w:rPr>
        <w:t xml:space="preserve">  gst_pad_link (pad, sinkpad);</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gst_object_unref (sinkpad);</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int</w:t>
      </w:r>
    </w:p>
    <w:p w:rsidR="00197D2E" w:rsidRDefault="00197D2E">
      <w:pPr>
        <w:spacing w:line="200" w:lineRule="exact"/>
        <w:jc w:val="left"/>
        <w:rPr>
          <w:rFonts w:ascii="Verdana" w:hAnsi="Verdana"/>
          <w:sz w:val="15"/>
          <w:szCs w:val="15"/>
        </w:rPr>
      </w:pPr>
      <w:r>
        <w:rPr>
          <w:rFonts w:ascii="Verdana" w:hAnsi="Verdana"/>
          <w:sz w:val="15"/>
          <w:szCs w:val="15"/>
        </w:rPr>
        <w:t>main (int   argc,</w:t>
      </w:r>
    </w:p>
    <w:p w:rsidR="00197D2E" w:rsidRDefault="00197D2E">
      <w:pPr>
        <w:spacing w:line="200" w:lineRule="exact"/>
        <w:jc w:val="left"/>
        <w:rPr>
          <w:rFonts w:ascii="Verdana" w:hAnsi="Verdana"/>
          <w:sz w:val="15"/>
          <w:szCs w:val="15"/>
        </w:rPr>
      </w:pPr>
      <w:r>
        <w:rPr>
          <w:rFonts w:ascii="Verdana" w:hAnsi="Verdana"/>
          <w:sz w:val="15"/>
          <w:szCs w:val="15"/>
        </w:rPr>
        <w:lastRenderedPageBreak/>
        <w:t xml:space="preserve">      char *argv[])</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GMainLoop *loop;</w:t>
      </w:r>
    </w:p>
    <w:p w:rsidR="00197D2E" w:rsidRDefault="00197D2E">
      <w:pPr>
        <w:spacing w:line="200" w:lineRule="exact"/>
        <w:jc w:val="left"/>
        <w:rPr>
          <w:rFonts w:ascii="Verdana" w:hAnsi="Verdana"/>
          <w:sz w:val="15"/>
          <w:szCs w:val="15"/>
        </w:rPr>
      </w:pPr>
      <w:r>
        <w:rPr>
          <w:rFonts w:ascii="Verdana" w:hAnsi="Verdana"/>
          <w:sz w:val="15"/>
          <w:szCs w:val="15"/>
        </w:rPr>
        <w:t xml:space="preserve">  GstBus *bus;</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initialize GStreamer */</w:t>
      </w:r>
    </w:p>
    <w:p w:rsidR="00197D2E" w:rsidRDefault="00197D2E">
      <w:pPr>
        <w:spacing w:line="200" w:lineRule="exact"/>
        <w:jc w:val="left"/>
        <w:rPr>
          <w:rFonts w:ascii="Verdana" w:hAnsi="Verdana"/>
          <w:sz w:val="15"/>
          <w:szCs w:val="15"/>
        </w:rPr>
      </w:pPr>
      <w:r>
        <w:rPr>
          <w:rFonts w:ascii="Verdana" w:hAnsi="Verdana"/>
          <w:sz w:val="15"/>
          <w:szCs w:val="15"/>
        </w:rPr>
        <w:t xml:space="preserve">  gst_init (&amp;argc, &amp;argv);</w:t>
      </w:r>
    </w:p>
    <w:p w:rsidR="00197D2E" w:rsidRDefault="00197D2E">
      <w:pPr>
        <w:spacing w:line="200" w:lineRule="exact"/>
        <w:jc w:val="left"/>
        <w:rPr>
          <w:rFonts w:ascii="Verdana" w:hAnsi="Verdana"/>
          <w:sz w:val="15"/>
          <w:szCs w:val="15"/>
        </w:rPr>
      </w:pPr>
      <w:r>
        <w:rPr>
          <w:rFonts w:ascii="Verdana" w:hAnsi="Verdana"/>
          <w:sz w:val="15"/>
          <w:szCs w:val="15"/>
        </w:rPr>
        <w:t xml:space="preserve">  loop = g_main_loop_new (NULL, FALSE);</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check input arguments */</w:t>
      </w:r>
    </w:p>
    <w:p w:rsidR="00197D2E" w:rsidRDefault="00197D2E">
      <w:pPr>
        <w:spacing w:line="200" w:lineRule="exact"/>
        <w:jc w:val="left"/>
        <w:rPr>
          <w:rFonts w:ascii="Verdana" w:hAnsi="Verdana"/>
          <w:sz w:val="15"/>
          <w:szCs w:val="15"/>
        </w:rPr>
      </w:pPr>
      <w:r>
        <w:rPr>
          <w:rFonts w:ascii="Verdana" w:hAnsi="Verdana"/>
          <w:sz w:val="15"/>
          <w:szCs w:val="15"/>
        </w:rPr>
        <w:t xml:space="preserve">  if (argc != 2) {</w:t>
      </w:r>
    </w:p>
    <w:p w:rsidR="00197D2E" w:rsidRDefault="00197D2E">
      <w:pPr>
        <w:spacing w:line="200" w:lineRule="exact"/>
        <w:jc w:val="left"/>
        <w:rPr>
          <w:rFonts w:ascii="Verdana" w:hAnsi="Verdana"/>
          <w:sz w:val="15"/>
          <w:szCs w:val="15"/>
        </w:rPr>
      </w:pPr>
      <w:r>
        <w:rPr>
          <w:rFonts w:ascii="Verdana" w:hAnsi="Verdana"/>
          <w:sz w:val="15"/>
          <w:szCs w:val="15"/>
        </w:rPr>
        <w:t xml:space="preserve">    g_print ("Usage: %s &lt;Ogg/Vorbis filename&gt;\n", argv[0]);</w:t>
      </w:r>
    </w:p>
    <w:p w:rsidR="00197D2E" w:rsidRDefault="00197D2E">
      <w:pPr>
        <w:spacing w:line="200" w:lineRule="exact"/>
        <w:jc w:val="left"/>
        <w:rPr>
          <w:rFonts w:ascii="Verdana" w:hAnsi="Verdana"/>
          <w:sz w:val="15"/>
          <w:szCs w:val="15"/>
        </w:rPr>
      </w:pPr>
      <w:r>
        <w:rPr>
          <w:rFonts w:ascii="Verdana" w:hAnsi="Verdana"/>
          <w:sz w:val="15"/>
          <w:szCs w:val="15"/>
        </w:rPr>
        <w:t xml:space="preserve">    return -1;</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create elements */</w:t>
      </w:r>
    </w:p>
    <w:p w:rsidR="00197D2E" w:rsidRDefault="00197D2E">
      <w:pPr>
        <w:spacing w:line="200" w:lineRule="exact"/>
        <w:jc w:val="left"/>
        <w:rPr>
          <w:rFonts w:ascii="Verdana" w:hAnsi="Verdana"/>
          <w:sz w:val="15"/>
          <w:szCs w:val="15"/>
        </w:rPr>
      </w:pPr>
      <w:r>
        <w:rPr>
          <w:rFonts w:ascii="Verdana" w:hAnsi="Verdana"/>
          <w:sz w:val="15"/>
          <w:szCs w:val="15"/>
        </w:rPr>
        <w:t xml:space="preserve">  pipeline = gst_pipeline_new ("audio-player");</w:t>
      </w:r>
    </w:p>
    <w:p w:rsidR="00197D2E" w:rsidRDefault="00197D2E">
      <w:pPr>
        <w:spacing w:line="200" w:lineRule="exact"/>
        <w:jc w:val="left"/>
        <w:rPr>
          <w:rFonts w:ascii="Verdana" w:hAnsi="Verdana"/>
          <w:sz w:val="15"/>
          <w:szCs w:val="15"/>
        </w:rPr>
      </w:pPr>
      <w:r>
        <w:rPr>
          <w:rFonts w:ascii="Verdana" w:hAnsi="Verdana"/>
          <w:sz w:val="15"/>
          <w:szCs w:val="15"/>
        </w:rPr>
        <w:t xml:space="preserve">  source = gst_element_factory_make ("filesrc", "file-source");</w:t>
      </w:r>
    </w:p>
    <w:p w:rsidR="00197D2E" w:rsidRDefault="00197D2E">
      <w:pPr>
        <w:spacing w:line="200" w:lineRule="exact"/>
        <w:jc w:val="left"/>
        <w:rPr>
          <w:rFonts w:ascii="Verdana" w:hAnsi="Verdana"/>
          <w:sz w:val="15"/>
          <w:szCs w:val="15"/>
        </w:rPr>
      </w:pPr>
      <w:r>
        <w:rPr>
          <w:rFonts w:ascii="Verdana" w:hAnsi="Verdana"/>
          <w:sz w:val="15"/>
          <w:szCs w:val="15"/>
        </w:rPr>
        <w:t xml:space="preserve">  parser = gst_element_factory_make ("oggdemux", "ogg-parser");</w:t>
      </w:r>
    </w:p>
    <w:p w:rsidR="00197D2E" w:rsidRDefault="00197D2E">
      <w:pPr>
        <w:spacing w:line="200" w:lineRule="exact"/>
        <w:jc w:val="left"/>
        <w:rPr>
          <w:rFonts w:ascii="Verdana" w:hAnsi="Verdana"/>
          <w:sz w:val="15"/>
          <w:szCs w:val="15"/>
        </w:rPr>
      </w:pPr>
      <w:r>
        <w:rPr>
          <w:rFonts w:ascii="Verdana" w:hAnsi="Verdana"/>
          <w:sz w:val="15"/>
          <w:szCs w:val="15"/>
        </w:rPr>
        <w:t xml:space="preserve">  decoder = gst_element_factory_make ("vorbisdec", "vorbis-decoder");</w:t>
      </w:r>
    </w:p>
    <w:p w:rsidR="00197D2E" w:rsidRDefault="00197D2E">
      <w:pPr>
        <w:spacing w:line="200" w:lineRule="exact"/>
        <w:jc w:val="left"/>
        <w:rPr>
          <w:rFonts w:ascii="Verdana" w:hAnsi="Verdana"/>
          <w:sz w:val="15"/>
          <w:szCs w:val="15"/>
        </w:rPr>
      </w:pPr>
      <w:r>
        <w:rPr>
          <w:rFonts w:ascii="Verdana" w:hAnsi="Verdana"/>
          <w:sz w:val="15"/>
          <w:szCs w:val="15"/>
        </w:rPr>
        <w:t xml:space="preserve">  conv = gst_element_factory_make ("audioconvert", "converter");</w:t>
      </w:r>
    </w:p>
    <w:p w:rsidR="00197D2E" w:rsidRDefault="00197D2E">
      <w:pPr>
        <w:spacing w:line="200" w:lineRule="exact"/>
        <w:jc w:val="left"/>
        <w:rPr>
          <w:rFonts w:ascii="Verdana" w:hAnsi="Verdana"/>
          <w:sz w:val="15"/>
          <w:szCs w:val="15"/>
        </w:rPr>
      </w:pPr>
      <w:r>
        <w:rPr>
          <w:rFonts w:ascii="Verdana" w:hAnsi="Verdana"/>
          <w:sz w:val="15"/>
          <w:szCs w:val="15"/>
        </w:rPr>
        <w:t xml:space="preserve">  sink = gst_element_factory_make ("alsasink", "alsa-output");</w:t>
      </w:r>
    </w:p>
    <w:p w:rsidR="00197D2E" w:rsidRDefault="00197D2E">
      <w:pPr>
        <w:spacing w:line="200" w:lineRule="exact"/>
        <w:jc w:val="left"/>
        <w:rPr>
          <w:rFonts w:ascii="Verdana" w:hAnsi="Verdana"/>
          <w:sz w:val="15"/>
          <w:szCs w:val="15"/>
        </w:rPr>
      </w:pPr>
      <w:r>
        <w:rPr>
          <w:rFonts w:ascii="Verdana" w:hAnsi="Verdana"/>
          <w:sz w:val="15"/>
          <w:szCs w:val="15"/>
        </w:rPr>
        <w:t xml:space="preserve">  if (!pipeline || !source || !parser || !decoder || !conv || !sink) {</w:t>
      </w:r>
    </w:p>
    <w:p w:rsidR="00197D2E" w:rsidRDefault="00197D2E">
      <w:pPr>
        <w:spacing w:line="200" w:lineRule="exact"/>
        <w:jc w:val="left"/>
        <w:rPr>
          <w:rFonts w:ascii="Verdana" w:hAnsi="Verdana"/>
          <w:sz w:val="15"/>
          <w:szCs w:val="15"/>
        </w:rPr>
      </w:pPr>
      <w:r>
        <w:rPr>
          <w:rFonts w:ascii="Verdana" w:hAnsi="Verdana"/>
          <w:sz w:val="15"/>
          <w:szCs w:val="15"/>
        </w:rPr>
        <w:t xml:space="preserve">    g_print ("One element could not be created\n");</w:t>
      </w:r>
    </w:p>
    <w:p w:rsidR="00197D2E" w:rsidRDefault="00197D2E">
      <w:pPr>
        <w:spacing w:line="200" w:lineRule="exact"/>
        <w:jc w:val="left"/>
        <w:rPr>
          <w:rFonts w:ascii="Verdana" w:hAnsi="Verdana"/>
          <w:sz w:val="15"/>
          <w:szCs w:val="15"/>
        </w:rPr>
      </w:pPr>
      <w:r>
        <w:rPr>
          <w:rFonts w:ascii="Verdana" w:hAnsi="Verdana"/>
          <w:sz w:val="15"/>
          <w:szCs w:val="15"/>
        </w:rPr>
        <w:t xml:space="preserve">    return -1;</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set filename property on the file source. Also add a message</w:t>
      </w:r>
    </w:p>
    <w:p w:rsidR="00197D2E" w:rsidRDefault="00197D2E">
      <w:pPr>
        <w:spacing w:line="200" w:lineRule="exact"/>
        <w:jc w:val="left"/>
        <w:rPr>
          <w:rFonts w:ascii="Verdana" w:hAnsi="Verdana"/>
          <w:sz w:val="15"/>
          <w:szCs w:val="15"/>
        </w:rPr>
      </w:pPr>
      <w:r>
        <w:rPr>
          <w:rFonts w:ascii="Verdana" w:hAnsi="Verdana"/>
          <w:sz w:val="15"/>
          <w:szCs w:val="15"/>
        </w:rPr>
        <w:t xml:space="preserve">   * handler. */</w:t>
      </w:r>
    </w:p>
    <w:p w:rsidR="00197D2E" w:rsidRDefault="00197D2E">
      <w:pPr>
        <w:spacing w:line="200" w:lineRule="exact"/>
        <w:jc w:val="left"/>
        <w:rPr>
          <w:rFonts w:ascii="Verdana" w:hAnsi="Verdana"/>
          <w:sz w:val="15"/>
          <w:szCs w:val="15"/>
        </w:rPr>
      </w:pPr>
      <w:r>
        <w:rPr>
          <w:rFonts w:ascii="Verdana" w:hAnsi="Verdana"/>
          <w:sz w:val="15"/>
          <w:szCs w:val="15"/>
        </w:rPr>
        <w:t xml:space="preserve">  g_object_set (G_OBJECT (source), "location", argv[1], NULL);</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bus = gst_pipeline_get_bus (GST_PIPELINE (pipeline));</w:t>
      </w:r>
    </w:p>
    <w:p w:rsidR="00197D2E" w:rsidRDefault="00197D2E">
      <w:pPr>
        <w:spacing w:line="200" w:lineRule="exact"/>
        <w:jc w:val="left"/>
        <w:rPr>
          <w:rFonts w:ascii="Verdana" w:hAnsi="Verdana"/>
          <w:sz w:val="15"/>
          <w:szCs w:val="15"/>
        </w:rPr>
      </w:pPr>
      <w:r>
        <w:rPr>
          <w:rFonts w:ascii="Verdana" w:hAnsi="Verdana"/>
          <w:sz w:val="15"/>
          <w:szCs w:val="15"/>
        </w:rPr>
        <w:t xml:space="preserve">  gst_bus_add_watch (bus, bus_call, loop);</w:t>
      </w:r>
    </w:p>
    <w:p w:rsidR="00197D2E" w:rsidRDefault="00197D2E">
      <w:pPr>
        <w:spacing w:line="200" w:lineRule="exact"/>
        <w:jc w:val="left"/>
        <w:rPr>
          <w:rFonts w:ascii="Verdana" w:hAnsi="Verdana"/>
          <w:sz w:val="15"/>
          <w:szCs w:val="15"/>
        </w:rPr>
      </w:pPr>
      <w:r>
        <w:rPr>
          <w:rFonts w:ascii="Verdana" w:hAnsi="Verdana"/>
          <w:sz w:val="15"/>
          <w:szCs w:val="15"/>
        </w:rPr>
        <w:t xml:space="preserve">  gst_object_unref (bus);</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put all elements in a bin */</w:t>
      </w:r>
    </w:p>
    <w:p w:rsidR="00197D2E" w:rsidRDefault="00197D2E">
      <w:pPr>
        <w:spacing w:line="200" w:lineRule="exact"/>
        <w:jc w:val="left"/>
        <w:rPr>
          <w:rFonts w:ascii="Verdana" w:hAnsi="Verdana"/>
          <w:sz w:val="15"/>
          <w:szCs w:val="15"/>
        </w:rPr>
      </w:pPr>
      <w:r>
        <w:rPr>
          <w:rFonts w:ascii="Verdana" w:hAnsi="Verdana"/>
          <w:sz w:val="15"/>
          <w:szCs w:val="15"/>
        </w:rPr>
        <w:t xml:space="preserve">  gst_bin_add_many (GST_BIN (pipeline),</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t xml:space="preserve">    source, parser, decoder, conv, sink, NULL);</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link together - note that we cannot link the parser and</w:t>
      </w:r>
    </w:p>
    <w:p w:rsidR="00197D2E" w:rsidRDefault="00197D2E">
      <w:pPr>
        <w:spacing w:line="200" w:lineRule="exact"/>
        <w:jc w:val="left"/>
        <w:rPr>
          <w:rFonts w:ascii="Verdana" w:hAnsi="Verdana"/>
          <w:sz w:val="15"/>
          <w:szCs w:val="15"/>
        </w:rPr>
      </w:pPr>
      <w:r>
        <w:rPr>
          <w:rFonts w:ascii="Verdana" w:hAnsi="Verdana"/>
          <w:sz w:val="15"/>
          <w:szCs w:val="15"/>
        </w:rPr>
        <w:t xml:space="preserve">   * decoder yet, becuse the parser uses dynamic pads. For that,</w:t>
      </w:r>
    </w:p>
    <w:p w:rsidR="00197D2E" w:rsidRDefault="00197D2E">
      <w:pPr>
        <w:spacing w:line="200" w:lineRule="exact"/>
        <w:jc w:val="left"/>
        <w:rPr>
          <w:rFonts w:ascii="Verdana" w:hAnsi="Verdana"/>
          <w:sz w:val="15"/>
          <w:szCs w:val="15"/>
        </w:rPr>
      </w:pPr>
      <w:r>
        <w:rPr>
          <w:rFonts w:ascii="Verdana" w:hAnsi="Verdana"/>
          <w:sz w:val="15"/>
          <w:szCs w:val="15"/>
        </w:rPr>
        <w:t xml:space="preserve">   * we set a pad-added signal handler. */</w:t>
      </w:r>
    </w:p>
    <w:p w:rsidR="00197D2E" w:rsidRDefault="00197D2E">
      <w:pPr>
        <w:spacing w:line="200" w:lineRule="exact"/>
        <w:jc w:val="left"/>
        <w:rPr>
          <w:rFonts w:ascii="Verdana" w:hAnsi="Verdana"/>
          <w:sz w:val="15"/>
          <w:szCs w:val="15"/>
        </w:rPr>
      </w:pPr>
      <w:r>
        <w:rPr>
          <w:rFonts w:ascii="Verdana" w:hAnsi="Verdana"/>
          <w:sz w:val="15"/>
          <w:szCs w:val="15"/>
        </w:rPr>
        <w:t xml:space="preserve">  gst_element_link (source, parser);</w:t>
      </w:r>
    </w:p>
    <w:p w:rsidR="00197D2E" w:rsidRDefault="00197D2E">
      <w:pPr>
        <w:spacing w:line="200" w:lineRule="exact"/>
        <w:jc w:val="left"/>
        <w:rPr>
          <w:rFonts w:ascii="Verdana" w:hAnsi="Verdana"/>
          <w:sz w:val="15"/>
          <w:szCs w:val="15"/>
        </w:rPr>
      </w:pPr>
      <w:r>
        <w:rPr>
          <w:rFonts w:ascii="Verdana" w:hAnsi="Verdana"/>
          <w:sz w:val="15"/>
          <w:szCs w:val="15"/>
        </w:rPr>
        <w:t xml:space="preserve">  gst_element_link_many (decoder, conv, sink, NULL);</w:t>
      </w:r>
    </w:p>
    <w:p w:rsidR="00197D2E" w:rsidRDefault="00197D2E">
      <w:pPr>
        <w:spacing w:line="200" w:lineRule="exact"/>
        <w:jc w:val="left"/>
        <w:rPr>
          <w:rFonts w:ascii="Verdana" w:hAnsi="Verdana"/>
          <w:sz w:val="15"/>
          <w:szCs w:val="15"/>
        </w:rPr>
      </w:pPr>
      <w:r>
        <w:rPr>
          <w:rFonts w:ascii="Verdana" w:hAnsi="Verdana"/>
          <w:sz w:val="15"/>
          <w:szCs w:val="15"/>
        </w:rPr>
        <w:t xml:space="preserve">  g_signal_connect (parser, "pad-added", G_CALLBACK (new_pad), NULL);</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Now set to playing and iterate. */</w:t>
      </w:r>
    </w:p>
    <w:p w:rsidR="00197D2E" w:rsidRDefault="00197D2E">
      <w:pPr>
        <w:spacing w:line="200" w:lineRule="exact"/>
        <w:jc w:val="left"/>
        <w:rPr>
          <w:rFonts w:ascii="Verdana" w:hAnsi="Verdana"/>
          <w:sz w:val="15"/>
          <w:szCs w:val="15"/>
        </w:rPr>
      </w:pPr>
      <w:r>
        <w:rPr>
          <w:rFonts w:ascii="Verdana" w:hAnsi="Verdana"/>
          <w:sz w:val="15"/>
          <w:szCs w:val="15"/>
        </w:rPr>
        <w:t xml:space="preserve">  g_print ("Setting to PLAYING\n");</w:t>
      </w:r>
    </w:p>
    <w:p w:rsidR="00197D2E" w:rsidRDefault="00197D2E">
      <w:pPr>
        <w:spacing w:line="200" w:lineRule="exact"/>
        <w:jc w:val="left"/>
        <w:rPr>
          <w:rFonts w:ascii="Verdana" w:hAnsi="Verdana"/>
          <w:sz w:val="15"/>
          <w:szCs w:val="15"/>
        </w:rPr>
      </w:pPr>
      <w:r>
        <w:rPr>
          <w:rFonts w:ascii="Verdana" w:hAnsi="Verdana"/>
          <w:sz w:val="15"/>
          <w:szCs w:val="15"/>
        </w:rPr>
        <w:t xml:space="preserve">  gst_element_set_state (pipeline, GST_STATE_PLAYING);</w:t>
      </w:r>
    </w:p>
    <w:p w:rsidR="00197D2E" w:rsidRDefault="00197D2E">
      <w:pPr>
        <w:spacing w:line="200" w:lineRule="exact"/>
        <w:jc w:val="left"/>
        <w:rPr>
          <w:rFonts w:ascii="Verdana" w:hAnsi="Verdana"/>
          <w:sz w:val="15"/>
          <w:szCs w:val="15"/>
        </w:rPr>
      </w:pPr>
      <w:r>
        <w:rPr>
          <w:rFonts w:ascii="Verdana" w:hAnsi="Verdana"/>
          <w:sz w:val="15"/>
          <w:szCs w:val="15"/>
        </w:rPr>
        <w:t xml:space="preserve">  g_print ("Running\n");</w:t>
      </w:r>
    </w:p>
    <w:p w:rsidR="00197D2E" w:rsidRDefault="00197D2E">
      <w:pPr>
        <w:spacing w:line="200" w:lineRule="exact"/>
        <w:jc w:val="left"/>
        <w:rPr>
          <w:rFonts w:ascii="Verdana" w:hAnsi="Verdana"/>
          <w:sz w:val="15"/>
          <w:szCs w:val="15"/>
        </w:rPr>
      </w:pPr>
      <w:r>
        <w:rPr>
          <w:rFonts w:ascii="Verdana" w:hAnsi="Verdana"/>
          <w:sz w:val="15"/>
          <w:szCs w:val="15"/>
        </w:rPr>
        <w:t xml:space="preserve">  g_main_loop_run (loop);</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clean up nicely */</w:t>
      </w:r>
    </w:p>
    <w:p w:rsidR="00197D2E" w:rsidRDefault="00197D2E">
      <w:pPr>
        <w:spacing w:line="200" w:lineRule="exact"/>
        <w:jc w:val="left"/>
        <w:rPr>
          <w:rFonts w:ascii="Verdana" w:hAnsi="Verdana"/>
          <w:sz w:val="15"/>
          <w:szCs w:val="15"/>
        </w:rPr>
      </w:pPr>
      <w:r>
        <w:rPr>
          <w:rFonts w:ascii="Verdana" w:hAnsi="Verdana"/>
          <w:sz w:val="15"/>
          <w:szCs w:val="15"/>
        </w:rPr>
        <w:lastRenderedPageBreak/>
        <w:t xml:space="preserve">  g_print ("Returned, stopping playback\n");</w:t>
      </w:r>
    </w:p>
    <w:p w:rsidR="00197D2E" w:rsidRDefault="00197D2E">
      <w:pPr>
        <w:spacing w:line="200" w:lineRule="exact"/>
        <w:jc w:val="left"/>
        <w:rPr>
          <w:rFonts w:ascii="Verdana" w:hAnsi="Verdana"/>
          <w:sz w:val="15"/>
          <w:szCs w:val="15"/>
        </w:rPr>
      </w:pPr>
      <w:r>
        <w:rPr>
          <w:rFonts w:ascii="Verdana" w:hAnsi="Verdana"/>
          <w:sz w:val="15"/>
          <w:szCs w:val="15"/>
        </w:rPr>
        <w:t xml:space="preserve">  gst_element_set_state (pipeline, GST_STATE_NULL);</w:t>
      </w:r>
    </w:p>
    <w:p w:rsidR="00197D2E" w:rsidRDefault="00197D2E">
      <w:pPr>
        <w:spacing w:line="200" w:lineRule="exact"/>
        <w:jc w:val="left"/>
        <w:rPr>
          <w:rFonts w:ascii="Verdana" w:hAnsi="Verdana"/>
          <w:sz w:val="15"/>
          <w:szCs w:val="15"/>
        </w:rPr>
      </w:pPr>
      <w:r>
        <w:rPr>
          <w:rFonts w:ascii="Verdana" w:hAnsi="Verdana"/>
          <w:sz w:val="15"/>
          <w:szCs w:val="15"/>
        </w:rPr>
        <w:t xml:space="preserve">  g_print ("Deleting pipeline\n");</w:t>
      </w:r>
    </w:p>
    <w:p w:rsidR="00197D2E" w:rsidRDefault="00197D2E">
      <w:pPr>
        <w:spacing w:line="200" w:lineRule="exact"/>
        <w:jc w:val="left"/>
        <w:rPr>
          <w:rFonts w:ascii="Verdana" w:hAnsi="Verdana"/>
          <w:sz w:val="15"/>
          <w:szCs w:val="15"/>
        </w:rPr>
      </w:pPr>
      <w:r>
        <w:rPr>
          <w:rFonts w:ascii="Verdana" w:hAnsi="Verdana"/>
          <w:sz w:val="15"/>
          <w:szCs w:val="15"/>
        </w:rPr>
        <w:t xml:space="preserve">  gst_object_unref (GST_OBJECT (pipeline));</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return 0;</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p>
    <w:p w:rsidR="00197D2E" w:rsidRDefault="00197D2E">
      <w:pPr>
        <w:jc w:val="left"/>
      </w:pPr>
      <w:r>
        <w:t xml:space="preserve">    </w:t>
      </w:r>
    </w:p>
    <w:p w:rsidR="00197D2E" w:rsidRDefault="00197D2E">
      <w:pPr>
        <w:ind w:firstLine="420"/>
        <w:jc w:val="left"/>
      </w:pPr>
      <w:r>
        <w:t>我们现在创建了一个完整的管道。我们可以用下面的图来形象地描述这个管道</w:t>
      </w:r>
      <w:r>
        <w:t>:</w:t>
      </w:r>
    </w:p>
    <w:p w:rsidR="00197D2E" w:rsidRDefault="00197D2E">
      <w:pPr>
        <w:jc w:val="left"/>
      </w:pPr>
      <w:bookmarkStart w:id="70" w:name="section-hello-img"/>
      <w:bookmarkEnd w:id="70"/>
      <w:r>
        <w:t>图</w:t>
      </w:r>
      <w:r>
        <w:t>10-1. "hello world"</w:t>
      </w:r>
      <w:r>
        <w:t>管道</w:t>
      </w:r>
    </w:p>
    <w:p w:rsidR="00197D2E" w:rsidRDefault="0068033D">
      <w:pPr>
        <w:jc w:val="left"/>
        <w:rPr>
          <w:b/>
          <w:sz w:val="32"/>
          <w:szCs w:val="32"/>
        </w:rPr>
      </w:pPr>
      <w:r>
        <w:rPr>
          <w:noProof/>
          <w:lang w:eastAsia="zh-CN"/>
        </w:rPr>
        <w:drawing>
          <wp:inline distT="0" distB="0" distL="0" distR="0">
            <wp:extent cx="4735830" cy="1828800"/>
            <wp:effectExtent l="1905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6"/>
                    <a:srcRect/>
                    <a:stretch>
                      <a:fillRect/>
                    </a:stretch>
                  </pic:blipFill>
                  <pic:spPr bwMode="auto">
                    <a:xfrm>
                      <a:off x="0" y="0"/>
                      <a:ext cx="4735830" cy="1828800"/>
                    </a:xfrm>
                    <a:prstGeom prst="rect">
                      <a:avLst/>
                    </a:prstGeom>
                    <a:solidFill>
                      <a:srgbClr val="FFFFFF"/>
                    </a:solidFill>
                    <a:ln w="9525">
                      <a:noFill/>
                      <a:miter lim="800000"/>
                      <a:headEnd/>
                      <a:tailEnd/>
                    </a:ln>
                  </pic:spPr>
                </pic:pic>
              </a:graphicData>
            </a:graphic>
          </wp:inline>
        </w:drawing>
      </w:r>
    </w:p>
    <w:p w:rsidR="00197D2E" w:rsidRDefault="00197D2E">
      <w:pPr>
        <w:jc w:val="left"/>
        <w:rPr>
          <w:b/>
          <w:sz w:val="32"/>
          <w:szCs w:val="32"/>
        </w:rPr>
      </w:pPr>
      <w:bookmarkStart w:id="71" w:name="section-helloworld-compilerun"/>
      <w:r>
        <w:rPr>
          <w:b/>
          <w:sz w:val="32"/>
          <w:szCs w:val="32"/>
        </w:rPr>
        <w:t xml:space="preserve">10.2. </w:t>
      </w:r>
      <w:r>
        <w:rPr>
          <w:b/>
          <w:sz w:val="32"/>
          <w:szCs w:val="32"/>
        </w:rPr>
        <w:t>编译运行</w:t>
      </w:r>
      <w:r>
        <w:rPr>
          <w:b/>
          <w:sz w:val="32"/>
          <w:szCs w:val="32"/>
        </w:rPr>
        <w:t>helloworld.c</w:t>
      </w:r>
      <w:bookmarkEnd w:id="71"/>
    </w:p>
    <w:p w:rsidR="00197D2E" w:rsidRDefault="00197D2E">
      <w:pPr>
        <w:ind w:firstLine="420"/>
        <w:jc w:val="left"/>
      </w:pPr>
      <w:r>
        <w:t>通过命令</w:t>
      </w:r>
      <w:r>
        <w:t> gcc -Wall $(pkg-config --cflags --libs gstreamer-0.10) helloworld.c -o helloworld </w:t>
      </w:r>
      <w:r>
        <w:t>来编译例子</w:t>
      </w:r>
      <w:r>
        <w:t>helloworld</w:t>
      </w:r>
      <w:r>
        <w:t>。</w:t>
      </w:r>
      <w:r>
        <w:t xml:space="preserve"> </w:t>
      </w:r>
      <w:r>
        <w:t>编译这个应用程序，</w:t>
      </w:r>
      <w:r>
        <w:t>GStreamer</w:t>
      </w:r>
      <w:r>
        <w:t>需要使用</w:t>
      </w:r>
      <w:r>
        <w:t>pkg-config</w:t>
      </w:r>
      <w:r>
        <w:t>来</w:t>
      </w:r>
      <w:r>
        <w:t xml:space="preserve"> </w:t>
      </w:r>
      <w:r>
        <w:t>得到编译器和连接标志。如果你的</w:t>
      </w:r>
      <w:r>
        <w:t>GStreamer</w:t>
      </w:r>
      <w:r>
        <w:t>不是以默认的方式安装，请确保环境变量</w:t>
      </w:r>
      <w:r>
        <w:t xml:space="preserve"> PKG_CONFIG_PATH </w:t>
      </w:r>
      <w:r>
        <w:t>设置正确</w:t>
      </w:r>
      <w:r>
        <w:t>($libdir/pkgconfig)</w:t>
      </w:r>
      <w:r>
        <w:t>。</w:t>
      </w:r>
      <w:r>
        <w:t xml:space="preserve"> </w:t>
      </w:r>
      <w:r>
        <w:t>如果环境变量设置不对，应用程序不会通过编译。</w:t>
      </w:r>
    </w:p>
    <w:p w:rsidR="00197D2E" w:rsidRDefault="00197D2E">
      <w:pPr>
        <w:ind w:firstLine="420"/>
        <w:jc w:val="left"/>
      </w:pPr>
      <w:r>
        <w:t>你可以通过</w:t>
      </w:r>
      <w:r>
        <w:t>./helloworld file.ogg</w:t>
      </w:r>
      <w:r>
        <w:t>命令来</w:t>
      </w:r>
      <w:r>
        <w:t xml:space="preserve"> </w:t>
      </w:r>
      <w:r>
        <w:t>运行例子。用你自己的</w:t>
      </w:r>
      <w:r>
        <w:t xml:space="preserve">Ogg/Vorbis </w:t>
      </w:r>
      <w:r>
        <w:t>文件来代替</w:t>
      </w:r>
      <w:r>
        <w:t xml:space="preserve"> file.ogg </w:t>
      </w:r>
      <w:r>
        <w:t>运行上述命令。</w:t>
      </w:r>
    </w:p>
    <w:p w:rsidR="00197D2E" w:rsidRDefault="00197D2E">
      <w:pPr>
        <w:jc w:val="left"/>
        <w:rPr>
          <w:b/>
          <w:sz w:val="32"/>
          <w:szCs w:val="32"/>
        </w:rPr>
      </w:pPr>
      <w:bookmarkStart w:id="72" w:name="section-hello-world-conclusion"/>
      <w:r>
        <w:rPr>
          <w:b/>
          <w:sz w:val="32"/>
          <w:szCs w:val="32"/>
        </w:rPr>
        <w:t xml:space="preserve">10.3. </w:t>
      </w:r>
      <w:r>
        <w:rPr>
          <w:b/>
          <w:sz w:val="32"/>
          <w:szCs w:val="32"/>
        </w:rPr>
        <w:t>结论</w:t>
      </w:r>
      <w:bookmarkEnd w:id="72"/>
    </w:p>
    <w:p w:rsidR="00197D2E" w:rsidRDefault="00197D2E">
      <w:pPr>
        <w:ind w:firstLine="420"/>
        <w:jc w:val="left"/>
      </w:pPr>
      <w:r>
        <w:t>对我们的第一个例子做个总结。像你看到的那样，我们是通过非常底层</w:t>
      </w:r>
      <w:r>
        <w:t>(low-level)</w:t>
      </w:r>
      <w:r>
        <w:t>的</w:t>
      </w:r>
      <w:r>
        <w:t>API</w:t>
      </w:r>
      <w:r>
        <w:t>来建立的管道，这样也非常有效。在这份手册的后面</w:t>
      </w:r>
      <w:r>
        <w:t xml:space="preserve"> </w:t>
      </w:r>
      <w:r>
        <w:t>部分，你可以看到通过使用一些高层</w:t>
      </w:r>
      <w:r>
        <w:t>(higher-level)</w:t>
      </w:r>
      <w:r>
        <w:t>的</w:t>
      </w:r>
      <w:r>
        <w:t>API</w:t>
      </w:r>
      <w:r>
        <w:t>可以花费比这个例子更少的代码来建立一个有着更强大功能的媒体播放器。我们将在</w:t>
      </w:r>
      <w:r>
        <w:t> </w:t>
      </w:r>
      <w:hyperlink r:id="rId157" w:history="1">
        <w:r>
          <w:rPr>
            <w:rStyle w:val="a4"/>
          </w:rPr>
          <w:t>GStreamer</w:t>
        </w:r>
        <w:r>
          <w:rPr>
            <w:rStyle w:val="a4"/>
          </w:rPr>
          <w:t>应用程序开发手册</w:t>
        </w:r>
        <w:r>
          <w:rPr>
            <w:rStyle w:val="a4"/>
          </w:rPr>
          <w:lastRenderedPageBreak/>
          <w:t>(0.10.9.1)</w:t>
        </w:r>
        <w:r>
          <w:rPr>
            <w:rStyle w:val="a4"/>
          </w:rPr>
          <w:t>的第四部分</w:t>
        </w:r>
      </w:hyperlink>
      <w:r>
        <w:t>讨</w:t>
      </w:r>
      <w:r>
        <w:t xml:space="preserve"> </w:t>
      </w:r>
      <w:r>
        <w:t>论这个话题。我们现在需要对</w:t>
      </w:r>
      <w:r>
        <w:t xml:space="preserve"> GStreamer </w:t>
      </w:r>
      <w:r>
        <w:t>的内部机制有更深的了解。</w:t>
      </w:r>
    </w:p>
    <w:p w:rsidR="00197D2E" w:rsidRDefault="00197D2E">
      <w:pPr>
        <w:ind w:firstLine="420"/>
        <w:jc w:val="left"/>
        <w:sectPr w:rsidR="00197D2E" w:rsidSect="0068033D">
          <w:footerReference w:type="even" r:id="rId158"/>
          <w:footerReference w:type="default" r:id="rId159"/>
          <w:footerReference w:type="first" r:id="rId160"/>
          <w:footnotePr>
            <w:pos w:val="beneathText"/>
          </w:footnotePr>
          <w:pgSz w:w="16837" w:h="11905" w:orient="landscape"/>
          <w:pgMar w:top="567" w:right="567" w:bottom="567" w:left="567" w:header="284" w:footer="284" w:gutter="0"/>
          <w:cols w:num="2" w:space="720"/>
          <w:docGrid w:type="lines" w:linePitch="312"/>
        </w:sectPr>
      </w:pPr>
      <w:r>
        <w:t>在这个例子中，我们可以很容易的用其它的元件来代替</w:t>
      </w:r>
      <w:r>
        <w:t>"filesrc"</w:t>
      </w:r>
      <w:r>
        <w:t>元件。比如从网络读取数据的元件，或者从其它任何能够更好的将数据与你桌面环</w:t>
      </w:r>
      <w:r>
        <w:t xml:space="preserve"> </w:t>
      </w:r>
      <w:r>
        <w:t>境整和在一起的元件。同样你可以使用其它的解码器来支持其它的媒体类型。如果你的程序不是运行在</w:t>
      </w:r>
      <w:r>
        <w:t>Linux</w:t>
      </w:r>
      <w:r>
        <w:t>上，而是运行在</w:t>
      </w:r>
      <w:r>
        <w:t xml:space="preserve"> Mac OS X</w:t>
      </w:r>
      <w:r>
        <w:t>，</w:t>
      </w:r>
      <w:r>
        <w:t xml:space="preserve">Windows </w:t>
      </w:r>
      <w:r>
        <w:t>或</w:t>
      </w:r>
      <w:r>
        <w:t xml:space="preserve"> FreeBSD </w:t>
      </w:r>
      <w:r>
        <w:t>上，你可以使用不同的音频接收元件。</w:t>
      </w:r>
      <w:r>
        <w:t xml:space="preserve"> </w:t>
      </w:r>
      <w:r>
        <w:t>甚至你可以使用</w:t>
      </w:r>
      <w:r>
        <w:t>filesink</w:t>
      </w:r>
      <w:r>
        <w:t>将数据写到磁盘上而不是将它们播放出来。</w:t>
      </w:r>
      <w:r>
        <w:t xml:space="preserve"> </w:t>
      </w:r>
      <w:r>
        <w:t>所有这些，都显示了</w:t>
      </w:r>
      <w:r>
        <w:t xml:space="preserve"> GStreamer </w:t>
      </w:r>
      <w:r>
        <w:t>元件的一个巨大优势</w:t>
      </w:r>
      <w:r>
        <w:t xml:space="preserve"> - </w:t>
      </w:r>
      <w:r>
        <w:t>可重用性</w:t>
      </w:r>
      <w:r>
        <w:t>(reusability)</w:t>
      </w:r>
      <w:r>
        <w:t>。</w:t>
      </w:r>
    </w:p>
    <w:p w:rsidR="00197D2E" w:rsidRDefault="00197D2E">
      <w:pPr>
        <w:jc w:val="left"/>
        <w:rPr>
          <w:b/>
          <w:sz w:val="44"/>
          <w:szCs w:val="44"/>
        </w:rPr>
      </w:pPr>
      <w:r>
        <w:rPr>
          <w:b/>
          <w:sz w:val="44"/>
          <w:szCs w:val="44"/>
        </w:rPr>
        <w:lastRenderedPageBreak/>
        <w:t>III. GStreamer</w:t>
      </w:r>
      <w:r>
        <w:rPr>
          <w:b/>
          <w:sz w:val="44"/>
          <w:szCs w:val="44"/>
        </w:rPr>
        <w:t>高阶概念</w:t>
      </w:r>
    </w:p>
    <w:p w:rsidR="00197D2E" w:rsidRDefault="00197D2E">
      <w:pPr>
        <w:ind w:firstLine="420"/>
        <w:jc w:val="left"/>
      </w:pPr>
      <w:bookmarkStart w:id="73" w:name="AEN869"/>
      <w:bookmarkEnd w:id="73"/>
      <w:r>
        <w:t>在这一部分，我们将讨论</w:t>
      </w:r>
      <w:r>
        <w:t>GStreamer</w:t>
      </w:r>
      <w:r>
        <w:t>中的一些高级特性。经过前面基本概念的学习，你已经可以构建一个简单的应用程序。但是，</w:t>
      </w:r>
      <w:r>
        <w:t>GStreamer</w:t>
      </w:r>
      <w:r>
        <w:t>提供了比播放音频文件更强大的功能。在这一章，你将了解</w:t>
      </w:r>
      <w:r>
        <w:t>GStreamer</w:t>
      </w:r>
      <w:r>
        <w:t>中的一些底层特性以及内部机制。</w:t>
      </w:r>
    </w:p>
    <w:p w:rsidR="00197D2E" w:rsidRDefault="00197D2E">
      <w:pPr>
        <w:ind w:firstLine="420"/>
        <w:jc w:val="left"/>
      </w:pPr>
      <w:r>
        <w:t>这部分的一些内容解释了</w:t>
      </w:r>
      <w:r>
        <w:t>GStreamer</w:t>
      </w:r>
      <w:r>
        <w:t>内部工作机制；这些内部机制是不需要实际的应用程序开发的，而直接由</w:t>
      </w:r>
      <w:r>
        <w:t>GStreamer</w:t>
      </w:r>
      <w:r>
        <w:t>来处理。如转换调度</w:t>
      </w:r>
      <w:r>
        <w:t>(covering scheduling)</w:t>
      </w:r>
      <w:r>
        <w:t>、自动插件</w:t>
      </w:r>
      <w:r>
        <w:t>(autoplugging)</w:t>
      </w:r>
      <w:r>
        <w:t>以及同步</w:t>
      </w:r>
      <w:r>
        <w:t>(synchronization)</w:t>
      </w:r>
      <w:r>
        <w:t>这些章节就是这样。但其他一些章节讨论了与管</w:t>
      </w:r>
      <w:r>
        <w:t xml:space="preserve"> </w:t>
      </w:r>
      <w:r>
        <w:t>道交互的更高阶的方法，这些方法在实际的应用程序中有非常显著的作用。元数据、查询与事件、接口、动态参数以及管道数据操作等章节就是关注于这部分的。</w:t>
      </w:r>
    </w:p>
    <w:p w:rsidR="00197D2E" w:rsidRDefault="00197D2E">
      <w:pPr>
        <w:jc w:val="left"/>
        <w:rPr>
          <w:b/>
          <w:sz w:val="36"/>
          <w:szCs w:val="36"/>
        </w:rPr>
      </w:pPr>
      <w:r>
        <w:rPr>
          <w:b/>
          <w:sz w:val="36"/>
          <w:szCs w:val="36"/>
        </w:rPr>
        <w:t>目录</w:t>
      </w:r>
    </w:p>
    <w:p w:rsidR="00197D2E" w:rsidRDefault="00197D2E">
      <w:pPr>
        <w:jc w:val="left"/>
      </w:pPr>
      <w:r>
        <w:rPr>
          <w:b/>
          <w:bCs/>
          <w:color w:val="FF0000"/>
        </w:rPr>
        <w:t>11. </w:t>
      </w:r>
      <w:hyperlink r:id="rId161" w:history="1">
        <w:r>
          <w:rPr>
            <w:rStyle w:val="a4"/>
          </w:rPr>
          <w:t>位置跟踪</w:t>
        </w:r>
        <w:r>
          <w:rPr>
            <w:rStyle w:val="a4"/>
          </w:rPr>
          <w:t>(Tracking)</w:t>
        </w:r>
        <w:r>
          <w:rPr>
            <w:rStyle w:val="a4"/>
          </w:rPr>
          <w:t>与位置偏移</w:t>
        </w:r>
        <w:r>
          <w:rPr>
            <w:rStyle w:val="a4"/>
          </w:rPr>
          <w:t xml:space="preserve"> (Seeking)</w:t>
        </w:r>
      </w:hyperlink>
    </w:p>
    <w:p w:rsidR="00197D2E" w:rsidRDefault="00197D2E">
      <w:pPr>
        <w:ind w:firstLine="420"/>
        <w:jc w:val="left"/>
      </w:pPr>
      <w:r>
        <w:t>11.1. </w:t>
      </w:r>
      <w:hyperlink r:id="rId162" w:anchor="section-querying" w:history="1">
        <w:r>
          <w:rPr>
            <w:rStyle w:val="a4"/>
          </w:rPr>
          <w:t>询问：得到一个流的长度或位置</w:t>
        </w:r>
      </w:hyperlink>
    </w:p>
    <w:p w:rsidR="00197D2E" w:rsidRDefault="00197D2E">
      <w:pPr>
        <w:ind w:firstLine="420"/>
        <w:jc w:val="left"/>
        <w:rPr>
          <w:b/>
          <w:bCs/>
          <w:color w:val="FF0000"/>
        </w:rPr>
      </w:pPr>
      <w:r>
        <w:t>11.2. </w:t>
      </w:r>
      <w:hyperlink r:id="rId163" w:history="1">
        <w:r>
          <w:rPr>
            <w:rStyle w:val="a4"/>
          </w:rPr>
          <w:t>事件：位置查找</w:t>
        </w:r>
      </w:hyperlink>
    </w:p>
    <w:p w:rsidR="00197D2E" w:rsidRDefault="00197D2E">
      <w:pPr>
        <w:jc w:val="left"/>
      </w:pPr>
      <w:r>
        <w:rPr>
          <w:b/>
          <w:bCs/>
          <w:color w:val="FF0000"/>
        </w:rPr>
        <w:t>12. </w:t>
      </w:r>
      <w:hyperlink r:id="rId164" w:history="1">
        <w:r>
          <w:rPr>
            <w:rStyle w:val="a4"/>
          </w:rPr>
          <w:t>元数据</w:t>
        </w:r>
        <w:r>
          <w:rPr>
            <w:rStyle w:val="a4"/>
          </w:rPr>
          <w:t>(Metadata)</w:t>
        </w:r>
      </w:hyperlink>
    </w:p>
    <w:p w:rsidR="00197D2E" w:rsidRDefault="00197D2E">
      <w:pPr>
        <w:ind w:firstLine="420"/>
        <w:jc w:val="left"/>
      </w:pPr>
      <w:r>
        <w:t>12.1. </w:t>
      </w:r>
      <w:hyperlink r:id="rId165" w:anchor="section-tags-read" w:history="1">
        <w:r>
          <w:rPr>
            <w:rStyle w:val="a4"/>
          </w:rPr>
          <w:t>读取元数据</w:t>
        </w:r>
      </w:hyperlink>
    </w:p>
    <w:p w:rsidR="00197D2E" w:rsidRDefault="00197D2E">
      <w:pPr>
        <w:ind w:firstLine="420"/>
        <w:jc w:val="left"/>
        <w:rPr>
          <w:b/>
          <w:bCs/>
          <w:color w:val="FF0000"/>
        </w:rPr>
      </w:pPr>
      <w:r>
        <w:t>12.2. </w:t>
      </w:r>
      <w:hyperlink r:id="rId166" w:history="1">
        <w:r>
          <w:rPr>
            <w:rStyle w:val="a4"/>
          </w:rPr>
          <w:t>写入标签</w:t>
        </w:r>
      </w:hyperlink>
    </w:p>
    <w:p w:rsidR="00197D2E" w:rsidRDefault="00197D2E">
      <w:pPr>
        <w:jc w:val="left"/>
      </w:pPr>
      <w:r>
        <w:rPr>
          <w:b/>
          <w:bCs/>
          <w:color w:val="FF0000"/>
        </w:rPr>
        <w:t>13. </w:t>
      </w:r>
      <w:hyperlink r:id="rId167" w:history="1">
        <w:r>
          <w:rPr>
            <w:rStyle w:val="a4"/>
          </w:rPr>
          <w:t>接口</w:t>
        </w:r>
      </w:hyperlink>
    </w:p>
    <w:p w:rsidR="00197D2E" w:rsidRDefault="00197D2E">
      <w:pPr>
        <w:ind w:firstLine="420"/>
        <w:jc w:val="left"/>
      </w:pPr>
      <w:r>
        <w:t>13.1. </w:t>
      </w:r>
      <w:hyperlink r:id="rId168" w:anchor="section-interfaces-uri" w:history="1">
        <w:r>
          <w:rPr>
            <w:rStyle w:val="a4"/>
          </w:rPr>
          <w:t>URI</w:t>
        </w:r>
        <w:r>
          <w:rPr>
            <w:rStyle w:val="a4"/>
          </w:rPr>
          <w:t>接口</w:t>
        </w:r>
      </w:hyperlink>
    </w:p>
    <w:p w:rsidR="00197D2E" w:rsidRDefault="00197D2E">
      <w:pPr>
        <w:ind w:firstLine="420"/>
        <w:jc w:val="left"/>
      </w:pPr>
      <w:r>
        <w:t>13.2. </w:t>
      </w:r>
      <w:hyperlink r:id="rId169" w:history="1">
        <w:r>
          <w:rPr>
            <w:rStyle w:val="a4"/>
          </w:rPr>
          <w:t>Mixer</w:t>
        </w:r>
        <w:r>
          <w:rPr>
            <w:rStyle w:val="a4"/>
          </w:rPr>
          <w:t>接口</w:t>
        </w:r>
      </w:hyperlink>
    </w:p>
    <w:p w:rsidR="00197D2E" w:rsidRDefault="00197D2E">
      <w:pPr>
        <w:ind w:firstLine="420"/>
        <w:jc w:val="left"/>
      </w:pPr>
      <w:r>
        <w:t>13.3. </w:t>
      </w:r>
      <w:hyperlink r:id="rId170" w:history="1">
        <w:r>
          <w:rPr>
            <w:rStyle w:val="a4"/>
          </w:rPr>
          <w:t>Tuner</w:t>
        </w:r>
        <w:r>
          <w:rPr>
            <w:rStyle w:val="a4"/>
          </w:rPr>
          <w:t>接口</w:t>
        </w:r>
      </w:hyperlink>
    </w:p>
    <w:p w:rsidR="00197D2E" w:rsidRDefault="00197D2E">
      <w:pPr>
        <w:ind w:firstLine="420"/>
        <w:jc w:val="left"/>
      </w:pPr>
      <w:r>
        <w:t>13.4. </w:t>
      </w:r>
      <w:hyperlink r:id="rId171" w:history="1">
        <w:r>
          <w:rPr>
            <w:rStyle w:val="a4"/>
          </w:rPr>
          <w:t>色彩平衡</w:t>
        </w:r>
        <w:r>
          <w:rPr>
            <w:rStyle w:val="a4"/>
          </w:rPr>
          <w:t xml:space="preserve"> (Color Balance)</w:t>
        </w:r>
        <w:r>
          <w:rPr>
            <w:rStyle w:val="a4"/>
          </w:rPr>
          <w:t>接口</w:t>
        </w:r>
      </w:hyperlink>
    </w:p>
    <w:p w:rsidR="00197D2E" w:rsidRDefault="00197D2E">
      <w:pPr>
        <w:ind w:firstLine="420"/>
        <w:jc w:val="left"/>
      </w:pPr>
      <w:r>
        <w:t>13.5. </w:t>
      </w:r>
      <w:hyperlink r:id="rId172" w:history="1">
        <w:r>
          <w:rPr>
            <w:rStyle w:val="a4"/>
          </w:rPr>
          <w:t>属性探测</w:t>
        </w:r>
        <w:r>
          <w:rPr>
            <w:rStyle w:val="a4"/>
          </w:rPr>
          <w:t xml:space="preserve"> (Property Probe)</w:t>
        </w:r>
        <w:r>
          <w:rPr>
            <w:rStyle w:val="a4"/>
          </w:rPr>
          <w:t>接口</w:t>
        </w:r>
      </w:hyperlink>
    </w:p>
    <w:p w:rsidR="00197D2E" w:rsidRDefault="00197D2E">
      <w:pPr>
        <w:ind w:firstLine="420"/>
        <w:jc w:val="left"/>
      </w:pPr>
      <w:r>
        <w:t>13.6. </w:t>
      </w:r>
      <w:hyperlink r:id="rId173" w:history="1">
        <w:r>
          <w:rPr>
            <w:rStyle w:val="a4"/>
          </w:rPr>
          <w:t xml:space="preserve">X </w:t>
        </w:r>
        <w:r>
          <w:rPr>
            <w:rStyle w:val="a4"/>
          </w:rPr>
          <w:t>覆盖</w:t>
        </w:r>
        <w:r>
          <w:rPr>
            <w:rStyle w:val="a4"/>
          </w:rPr>
          <w:t>(X Overlay</w:t>
        </w:r>
      </w:hyperlink>
      <w:hyperlink r:id="rId174" w:anchor="section-interfaces-uri" w:history="1">
        <w:r>
          <w:rPr>
            <w:rStyle w:val="a4"/>
          </w:rPr>
          <w:t>)</w:t>
        </w:r>
        <w:r>
          <w:rPr>
            <w:rStyle w:val="a4"/>
          </w:rPr>
          <w:t>接口</w:t>
        </w:r>
      </w:hyperlink>
    </w:p>
    <w:p w:rsidR="00197D2E" w:rsidRDefault="00197D2E">
      <w:pPr>
        <w:jc w:val="left"/>
      </w:pPr>
      <w:r>
        <w:t>14. </w:t>
      </w:r>
      <w:hyperlink r:id="rId175" w:history="1">
        <w:r>
          <w:rPr>
            <w:rStyle w:val="a4"/>
          </w:rPr>
          <w:t>GStreamer</w:t>
        </w:r>
        <w:r>
          <w:rPr>
            <w:rStyle w:val="a4"/>
          </w:rPr>
          <w:t>中的时钟</w:t>
        </w:r>
      </w:hyperlink>
    </w:p>
    <w:p w:rsidR="00197D2E" w:rsidRDefault="00197D2E">
      <w:pPr>
        <w:ind w:firstLine="420"/>
        <w:jc w:val="left"/>
      </w:pPr>
      <w:r>
        <w:t>14.1. </w:t>
      </w:r>
      <w:hyperlink r:id="rId176" w:anchor="section-clocks-providers" w:history="1">
        <w:r>
          <w:rPr>
            <w:rStyle w:val="a4"/>
          </w:rPr>
          <w:t>时钟提供者</w:t>
        </w:r>
        <w:r>
          <w:rPr>
            <w:rStyle w:val="a4"/>
          </w:rPr>
          <w:t>(providers)</w:t>
        </w:r>
      </w:hyperlink>
    </w:p>
    <w:p w:rsidR="00197D2E" w:rsidRDefault="00197D2E">
      <w:pPr>
        <w:ind w:firstLine="420"/>
        <w:jc w:val="left"/>
        <w:rPr>
          <w:b/>
          <w:bCs/>
          <w:color w:val="FF0000"/>
        </w:rPr>
      </w:pPr>
      <w:r>
        <w:t>14.2. </w:t>
      </w:r>
      <w:hyperlink r:id="rId177" w:history="1">
        <w:r>
          <w:rPr>
            <w:rStyle w:val="a4"/>
          </w:rPr>
          <w:t>从时钟</w:t>
        </w:r>
        <w:r>
          <w:rPr>
            <w:rStyle w:val="a4"/>
          </w:rPr>
          <w:t>(Clock slaves)</w:t>
        </w:r>
      </w:hyperlink>
    </w:p>
    <w:p w:rsidR="00197D2E" w:rsidRDefault="00197D2E">
      <w:pPr>
        <w:jc w:val="left"/>
      </w:pPr>
      <w:r>
        <w:rPr>
          <w:b/>
          <w:bCs/>
          <w:color w:val="FF0000"/>
        </w:rPr>
        <w:t>15. </w:t>
      </w:r>
      <w:hyperlink r:id="rId178" w:history="1">
        <w:r>
          <w:rPr>
            <w:rStyle w:val="a4"/>
          </w:rPr>
          <w:t>动态控制参数</w:t>
        </w:r>
      </w:hyperlink>
    </w:p>
    <w:p w:rsidR="00197D2E" w:rsidRDefault="00197D2E">
      <w:pPr>
        <w:ind w:firstLine="420"/>
        <w:jc w:val="left"/>
      </w:pPr>
      <w:r>
        <w:t>15.1. </w:t>
      </w:r>
      <w:hyperlink r:id="rId179" w:anchor="section-dparams-getting-started" w:history="1">
        <w:r>
          <w:rPr>
            <w:rStyle w:val="a4"/>
          </w:rPr>
          <w:t>开始</w:t>
        </w:r>
      </w:hyperlink>
    </w:p>
    <w:p w:rsidR="00197D2E" w:rsidRDefault="00197D2E">
      <w:pPr>
        <w:ind w:firstLine="420"/>
        <w:jc w:val="left"/>
      </w:pPr>
      <w:r>
        <w:t>15.2. </w:t>
      </w:r>
      <w:hyperlink r:id="rId180" w:history="1">
        <w:r>
          <w:rPr>
            <w:rStyle w:val="a4"/>
          </w:rPr>
          <w:t>控制参数</w:t>
        </w:r>
        <w:r>
          <w:rPr>
            <w:rStyle w:val="a4"/>
          </w:rPr>
          <w:t xml:space="preserve"> (parameter control)</w:t>
        </w:r>
        <w:r>
          <w:rPr>
            <w:rStyle w:val="a4"/>
          </w:rPr>
          <w:t>的设定</w:t>
        </w:r>
      </w:hyperlink>
    </w:p>
    <w:p w:rsidR="00197D2E" w:rsidRDefault="00197D2E">
      <w:pPr>
        <w:jc w:val="left"/>
      </w:pPr>
      <w:r>
        <w:t>16. </w:t>
      </w:r>
      <w:hyperlink r:id="rId181" w:history="1">
        <w:r>
          <w:rPr>
            <w:rStyle w:val="a4"/>
          </w:rPr>
          <w:t>线程</w:t>
        </w:r>
        <w:r>
          <w:rPr>
            <w:rStyle w:val="a4"/>
          </w:rPr>
          <w:t>(Threads)</w:t>
        </w:r>
      </w:hyperlink>
    </w:p>
    <w:p w:rsidR="00197D2E" w:rsidRDefault="00197D2E">
      <w:pPr>
        <w:ind w:firstLine="420"/>
        <w:jc w:val="left"/>
      </w:pPr>
      <w:r>
        <w:lastRenderedPageBreak/>
        <w:t>16.1. </w:t>
      </w:r>
      <w:hyperlink r:id="rId182" w:anchor="section-threads-uses" w:history="1">
        <w:r>
          <w:rPr>
            <w:rStyle w:val="a4"/>
          </w:rPr>
          <w:t>什么情况下你想强制一个线程？</w:t>
        </w:r>
      </w:hyperlink>
    </w:p>
    <w:p w:rsidR="00197D2E" w:rsidRDefault="00197D2E">
      <w:pPr>
        <w:ind w:firstLine="420"/>
        <w:jc w:val="left"/>
      </w:pPr>
      <w:r>
        <w:t>16.2. </w:t>
      </w:r>
      <w:hyperlink r:id="rId183" w:history="1">
        <w:r>
          <w:rPr>
            <w:rStyle w:val="a4"/>
          </w:rPr>
          <w:t>时序安排</w:t>
        </w:r>
        <w:r>
          <w:rPr>
            <w:rStyle w:val="a4"/>
          </w:rPr>
          <w:t>(Scheduing)</w:t>
        </w:r>
        <w:r>
          <w:rPr>
            <w:rStyle w:val="a4"/>
          </w:rPr>
          <w:t>的</w:t>
        </w:r>
        <w:r>
          <w:rPr>
            <w:rStyle w:val="a4"/>
          </w:rPr>
          <w:t>GStreamer</w:t>
        </w:r>
      </w:hyperlink>
    </w:p>
    <w:p w:rsidR="00197D2E" w:rsidRDefault="00197D2E">
      <w:pPr>
        <w:jc w:val="left"/>
      </w:pPr>
      <w:r>
        <w:t>17. </w:t>
      </w:r>
      <w:hyperlink r:id="rId184" w:history="1">
        <w:r>
          <w:rPr>
            <w:rStyle w:val="a4"/>
          </w:rPr>
          <w:t>自动插件</w:t>
        </w:r>
        <w:r>
          <w:rPr>
            <w:rStyle w:val="a4"/>
          </w:rPr>
          <w:t>(Autoplugging)</w:t>
        </w:r>
      </w:hyperlink>
    </w:p>
    <w:p w:rsidR="00197D2E" w:rsidRDefault="00197D2E">
      <w:pPr>
        <w:ind w:firstLine="420"/>
        <w:jc w:val="left"/>
      </w:pPr>
      <w:r>
        <w:t>17.1. </w:t>
      </w:r>
      <w:hyperlink r:id="rId185" w:anchor="section-mime" w:history="1">
        <w:r>
          <w:rPr>
            <w:rStyle w:val="a4"/>
          </w:rPr>
          <w:t>识别流的</w:t>
        </w:r>
        <w:r>
          <w:rPr>
            <w:rStyle w:val="a4"/>
          </w:rPr>
          <w:t xml:space="preserve"> MIME</w:t>
        </w:r>
        <w:r>
          <w:rPr>
            <w:rStyle w:val="a4"/>
          </w:rPr>
          <w:t>类型</w:t>
        </w:r>
        <w:r>
          <w:rPr>
            <w:rStyle w:val="a4"/>
          </w:rPr>
          <w:br/>
        </w:r>
      </w:hyperlink>
      <w:r>
        <w:tab/>
        <w:t>17.2. </w:t>
      </w:r>
      <w:hyperlink r:id="rId186" w:history="1">
        <w:r>
          <w:rPr>
            <w:rStyle w:val="a4"/>
          </w:rPr>
          <w:t>媒体流类型检测</w:t>
        </w:r>
      </w:hyperlink>
    </w:p>
    <w:p w:rsidR="00197D2E" w:rsidRDefault="00197D2E">
      <w:pPr>
        <w:ind w:firstLine="420"/>
        <w:jc w:val="left"/>
      </w:pPr>
      <w:r>
        <w:t>17.3. </w:t>
      </w:r>
      <w:hyperlink r:id="rId187" w:history="1">
        <w:r>
          <w:rPr>
            <w:rStyle w:val="a4"/>
          </w:rPr>
          <w:t>动态管道插件</w:t>
        </w:r>
        <w:r>
          <w:rPr>
            <w:rStyle w:val="a4"/>
          </w:rPr>
          <w:t>(Plugging)</w:t>
        </w:r>
        <w:r>
          <w:rPr>
            <w:rStyle w:val="a4"/>
          </w:rPr>
          <w:br/>
        </w:r>
      </w:hyperlink>
      <w:r>
        <w:rPr>
          <w:b/>
          <w:bCs/>
          <w:color w:val="FF0000"/>
        </w:rPr>
        <w:t>18. </w:t>
      </w:r>
      <w:hyperlink r:id="rId188" w:history="1">
        <w:r>
          <w:rPr>
            <w:rStyle w:val="a4"/>
          </w:rPr>
          <w:t>管道</w:t>
        </w:r>
        <w:r>
          <w:rPr>
            <w:rStyle w:val="a4"/>
          </w:rPr>
          <w:t>(Pipeline)</w:t>
        </w:r>
        <w:r>
          <w:rPr>
            <w:rStyle w:val="a4"/>
          </w:rPr>
          <w:t>控制</w:t>
        </w:r>
      </w:hyperlink>
    </w:p>
    <w:p w:rsidR="00197D2E" w:rsidRDefault="00197D2E">
      <w:pPr>
        <w:ind w:firstLine="420"/>
        <w:jc w:val="left"/>
      </w:pPr>
      <w:r>
        <w:t>18.1. </w:t>
      </w:r>
      <w:hyperlink r:id="rId189" w:anchor="section-data-probe" w:history="1">
        <w:r>
          <w:rPr>
            <w:rStyle w:val="a4"/>
          </w:rPr>
          <w:t>数据探测</w:t>
        </w:r>
      </w:hyperlink>
    </w:p>
    <w:p w:rsidR="00197D2E" w:rsidRDefault="00197D2E">
      <w:pPr>
        <w:ind w:firstLine="420"/>
        <w:jc w:val="left"/>
      </w:pPr>
      <w:r>
        <w:t>18.2. </w:t>
      </w:r>
      <w:hyperlink r:id="rId190" w:history="1">
        <w:r>
          <w:rPr>
            <w:rStyle w:val="a4"/>
          </w:rPr>
          <w:t>手动增加或删除一个管道中的数据</w:t>
        </w:r>
      </w:hyperlink>
    </w:p>
    <w:p w:rsidR="00197D2E" w:rsidRDefault="00197D2E">
      <w:pPr>
        <w:ind w:left="420" w:firstLine="420"/>
        <w:jc w:val="left"/>
      </w:pPr>
      <w:r>
        <w:t>18.2.1. </w:t>
      </w:r>
      <w:hyperlink r:id="rId191" w:anchor="section-spoof-handoff" w:history="1">
        <w:r>
          <w:rPr>
            <w:rStyle w:val="a4"/>
          </w:rPr>
          <w:t>新增或捕获数据</w:t>
        </w:r>
      </w:hyperlink>
    </w:p>
    <w:p w:rsidR="00197D2E" w:rsidRDefault="00197D2E">
      <w:pPr>
        <w:ind w:left="420" w:firstLine="420"/>
        <w:jc w:val="left"/>
      </w:pPr>
      <w:r>
        <w:t>18.2.2. </w:t>
      </w:r>
      <w:hyperlink r:id="rId192" w:anchor="section-spoof-format" w:history="1">
        <w:r>
          <w:rPr>
            <w:rStyle w:val="a4"/>
          </w:rPr>
          <w:t>强制格式</w:t>
        </w:r>
      </w:hyperlink>
    </w:p>
    <w:p w:rsidR="00197D2E" w:rsidRDefault="00197D2E">
      <w:pPr>
        <w:ind w:left="420" w:firstLine="420"/>
        <w:jc w:val="left"/>
      </w:pPr>
      <w:r>
        <w:t>18.2.3. </w:t>
      </w:r>
      <w:hyperlink r:id="rId193" w:anchor="section-spoof-example" w:history="1">
        <w:r>
          <w:rPr>
            <w:rStyle w:val="a4"/>
          </w:rPr>
          <w:t>示例程序</w:t>
        </w:r>
      </w:hyperlink>
    </w:p>
    <w:p w:rsidR="00197D2E" w:rsidRDefault="00197D2E">
      <w:pPr>
        <w:jc w:val="left"/>
        <w:rPr>
          <w:b/>
          <w:sz w:val="36"/>
          <w:szCs w:val="36"/>
        </w:rPr>
        <w:sectPr w:rsidR="00197D2E" w:rsidSect="0068033D">
          <w:footerReference w:type="even" r:id="rId194"/>
          <w:footerReference w:type="default" r:id="rId195"/>
          <w:footerReference w:type="first" r:id="rId196"/>
          <w:footnotePr>
            <w:pos w:val="beneathText"/>
          </w:footnotePr>
          <w:pgSz w:w="16837" w:h="11905" w:orient="landscape"/>
          <w:pgMar w:top="567" w:right="567" w:bottom="567" w:left="567" w:header="284" w:footer="284" w:gutter="0"/>
          <w:cols w:num="2" w:space="720"/>
          <w:docGrid w:type="lines" w:linePitch="312"/>
        </w:sectPr>
      </w:pPr>
      <w:r>
        <w:t>18.3. </w:t>
      </w:r>
      <w:hyperlink r:id="rId197" w:history="1">
        <w:r>
          <w:rPr>
            <w:rStyle w:val="a4"/>
          </w:rPr>
          <w:t>在你的应用程序中嵌入静态元件</w:t>
        </w:r>
        <w:r>
          <w:rPr>
            <w:rStyle w:val="a4"/>
          </w:rPr>
          <w:t xml:space="preserve"> (static element)</w:t>
        </w:r>
      </w:hyperlink>
    </w:p>
    <w:p w:rsidR="00197D2E" w:rsidRDefault="00197D2E">
      <w:pPr>
        <w:jc w:val="left"/>
        <w:rPr>
          <w:b/>
          <w:sz w:val="36"/>
          <w:szCs w:val="36"/>
        </w:rPr>
      </w:pPr>
      <w:r>
        <w:rPr>
          <w:b/>
          <w:sz w:val="36"/>
          <w:szCs w:val="36"/>
        </w:rPr>
        <w:lastRenderedPageBreak/>
        <w:t>第</w:t>
      </w:r>
      <w:r>
        <w:rPr>
          <w:b/>
          <w:sz w:val="36"/>
          <w:szCs w:val="36"/>
        </w:rPr>
        <w:t>11</w:t>
      </w:r>
      <w:r>
        <w:rPr>
          <w:b/>
          <w:sz w:val="36"/>
          <w:szCs w:val="36"/>
        </w:rPr>
        <w:t>章</w:t>
      </w:r>
      <w:r>
        <w:rPr>
          <w:b/>
          <w:sz w:val="36"/>
          <w:szCs w:val="36"/>
        </w:rPr>
        <w:t xml:space="preserve">. </w:t>
      </w:r>
      <w:r>
        <w:rPr>
          <w:b/>
          <w:sz w:val="36"/>
          <w:szCs w:val="36"/>
        </w:rPr>
        <w:t>位置跟踪</w:t>
      </w:r>
      <w:r>
        <w:rPr>
          <w:b/>
          <w:sz w:val="36"/>
          <w:szCs w:val="36"/>
        </w:rPr>
        <w:t>(Tracking)</w:t>
      </w:r>
      <w:r>
        <w:rPr>
          <w:b/>
          <w:sz w:val="36"/>
          <w:szCs w:val="36"/>
        </w:rPr>
        <w:t>与位置偏移</w:t>
      </w:r>
      <w:r>
        <w:rPr>
          <w:b/>
          <w:sz w:val="36"/>
          <w:szCs w:val="36"/>
        </w:rPr>
        <w:t xml:space="preserve"> (Seeking)</w:t>
      </w:r>
    </w:p>
    <w:p w:rsidR="00197D2E" w:rsidRDefault="00197D2E">
      <w:pPr>
        <w:ind w:firstLine="420"/>
        <w:jc w:val="left"/>
      </w:pPr>
      <w:r>
        <w:t>到目前为止，我们已经接触到如何创建一个处理媒体数据流的管道，并如何使它运行。更多的应用程序开发者对在媒体数据流的处理过程中能否提供反馈信息给用户，以及提供什么反馈信息给用户，更</w:t>
      </w:r>
      <w:r>
        <w:t xml:space="preserve"> </w:t>
      </w:r>
      <w:r>
        <w:t>感兴趣。举例来说</w:t>
      </w:r>
      <w:r>
        <w:t xml:space="preserve">: </w:t>
      </w:r>
      <w:r>
        <w:t>对于多媒体播放器，我们想要对播放中的音乐显示一个进度条。或者进行代码转换的应用程序可能需要一个进度条来显示当前处理的代码百分比。</w:t>
      </w:r>
      <w:r>
        <w:t>GStreamer</w:t>
      </w:r>
      <w:r>
        <w:t>内</w:t>
      </w:r>
      <w:r>
        <w:t xml:space="preserve"> </w:t>
      </w:r>
      <w:r>
        <w:t>置了方法来支持上述功能。它通过使用查询</w:t>
      </w:r>
      <w:r>
        <w:t>(querying)</w:t>
      </w:r>
      <w:r>
        <w:t>的概念来达到上述目的。由于位置偏移</w:t>
      </w:r>
      <w:r>
        <w:t xml:space="preserve"> (Seeking)</w:t>
      </w:r>
      <w:r>
        <w:t>与查询是相当类似的，</w:t>
      </w:r>
      <w:r>
        <w:t xml:space="preserve"> </w:t>
      </w:r>
      <w:r>
        <w:t>所以位置偏移</w:t>
      </w:r>
      <w:r>
        <w:t xml:space="preserve"> (Seeking)</w:t>
      </w:r>
      <w:r>
        <w:t>也将在后面讨论。位置偏移</w:t>
      </w:r>
      <w:r>
        <w:t xml:space="preserve"> (Seeking)</w:t>
      </w:r>
      <w:r>
        <w:t>的触发使用了事件</w:t>
      </w:r>
      <w:r>
        <w:t>(events)</w:t>
      </w:r>
      <w:r>
        <w:t>的概念。</w:t>
      </w:r>
    </w:p>
    <w:p w:rsidR="00197D2E" w:rsidRDefault="00197D2E">
      <w:pPr>
        <w:jc w:val="left"/>
        <w:rPr>
          <w:b/>
          <w:sz w:val="32"/>
          <w:szCs w:val="32"/>
        </w:rPr>
      </w:pPr>
      <w:bookmarkStart w:id="74" w:name="section-querying"/>
      <w:r>
        <w:rPr>
          <w:b/>
          <w:sz w:val="32"/>
          <w:szCs w:val="32"/>
        </w:rPr>
        <w:t xml:space="preserve">11.1. </w:t>
      </w:r>
      <w:r>
        <w:rPr>
          <w:b/>
          <w:sz w:val="32"/>
          <w:szCs w:val="32"/>
        </w:rPr>
        <w:t>查询</w:t>
      </w:r>
      <w:r>
        <w:rPr>
          <w:b/>
          <w:sz w:val="32"/>
          <w:szCs w:val="32"/>
        </w:rPr>
        <w:t xml:space="preserve">(Querying): </w:t>
      </w:r>
      <w:r>
        <w:rPr>
          <w:b/>
          <w:sz w:val="32"/>
          <w:szCs w:val="32"/>
        </w:rPr>
        <w:t>得到流的位置或长度</w:t>
      </w:r>
      <w:bookmarkEnd w:id="74"/>
    </w:p>
    <w:p w:rsidR="00197D2E" w:rsidRDefault="00197D2E">
      <w:pPr>
        <w:ind w:firstLine="420"/>
        <w:jc w:val="left"/>
      </w:pPr>
      <w:r>
        <w:t>查询</w:t>
      </w:r>
      <w:r>
        <w:t>(Querying)</w:t>
      </w:r>
      <w:r>
        <w:t>主要用来请求数据流中一些与处理轨迹相关的特定性质。这包括流的长度</w:t>
      </w:r>
      <w:r>
        <w:t>(</w:t>
      </w:r>
      <w:r>
        <w:t>如果可以得到</w:t>
      </w:r>
      <w:r>
        <w:t>)</w:t>
      </w:r>
      <w:r>
        <w:t>或者当前的位置信息。这些流特性可以以其它不同的格式重新</w:t>
      </w:r>
      <w:r>
        <w:t xml:space="preserve"> </w:t>
      </w:r>
      <w:r>
        <w:t>得到，像时间、音频样本、视频帧或一串字节。尽管提供了更简洁的方法</w:t>
      </w:r>
      <w:r>
        <w:t xml:space="preserve"> (gst_element_query_position()</w:t>
      </w:r>
      <w:r>
        <w:t>及</w:t>
      </w:r>
      <w:r>
        <w:t xml:space="preserve"> gst_element_query_duration()), </w:t>
      </w:r>
      <w:r>
        <w:t>但还是常用</w:t>
      </w:r>
      <w:r>
        <w:t>gst_element_query()</w:t>
      </w:r>
      <w:r>
        <w:t>来得到上述信息。你通常可以直接查询管道，</w:t>
      </w:r>
      <w:r>
        <w:t>Gstreamer</w:t>
      </w:r>
      <w:r>
        <w:t>会给出一些详细的内部信息，诸如被查询的元件的名字等。</w:t>
      </w:r>
    </w:p>
    <w:p w:rsidR="00197D2E" w:rsidRDefault="00197D2E">
      <w:pPr>
        <w:ind w:firstLine="420"/>
        <w:jc w:val="left"/>
      </w:pPr>
      <w:r>
        <w:t>在内部，查询将会发送给接收端，然后一直向后</w:t>
      </w:r>
      <w:r>
        <w:t>“</w:t>
      </w:r>
      <w:r>
        <w:t>分派</w:t>
      </w:r>
      <w:r>
        <w:t>”</w:t>
      </w:r>
      <w:r>
        <w:t>直到有个元件能够处理它。结果将会返回给函数调用者。通常地，这是</w:t>
      </w:r>
      <w:r>
        <w:t>demuxer</w:t>
      </w:r>
      <w:r>
        <w:t>做的事情，尽管</w:t>
      </w:r>
      <w:r>
        <w:t xml:space="preserve"> demuxer </w:t>
      </w:r>
      <w:r>
        <w:t>有活的源（</w:t>
      </w:r>
      <w:r>
        <w:t>live sources</w:t>
      </w:r>
      <w:r>
        <w:t>）</w:t>
      </w:r>
      <w:r>
        <w:t>(</w:t>
      </w:r>
      <w:r>
        <w:t>来于一个</w:t>
      </w:r>
      <w:r>
        <w:t>webcam)</w:t>
      </w:r>
      <w:r>
        <w:t>，但它本身也是一个源。</w:t>
      </w:r>
    </w:p>
    <w:p w:rsidR="00197D2E" w:rsidRDefault="00197D2E">
      <w:pPr>
        <w:spacing w:line="200" w:lineRule="exact"/>
        <w:jc w:val="left"/>
        <w:rPr>
          <w:rFonts w:ascii="Verdana" w:hAnsi="Verdana"/>
          <w:sz w:val="15"/>
          <w:szCs w:val="15"/>
        </w:rPr>
      </w:pPr>
      <w:r>
        <w:rPr>
          <w:rFonts w:ascii="Verdana" w:hAnsi="Verdana"/>
          <w:sz w:val="15"/>
          <w:szCs w:val="15"/>
        </w:rPr>
        <w:t>#include &lt;gst/gst.h&gt;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static gboolean</w:t>
      </w:r>
    </w:p>
    <w:p w:rsidR="00197D2E" w:rsidRDefault="00197D2E">
      <w:pPr>
        <w:spacing w:line="200" w:lineRule="exact"/>
        <w:jc w:val="left"/>
        <w:rPr>
          <w:rFonts w:ascii="Verdana" w:hAnsi="Verdana"/>
          <w:sz w:val="15"/>
          <w:szCs w:val="15"/>
        </w:rPr>
      </w:pPr>
      <w:r>
        <w:rPr>
          <w:rFonts w:ascii="Verdana" w:hAnsi="Verdana"/>
          <w:sz w:val="15"/>
          <w:szCs w:val="15"/>
        </w:rPr>
        <w:t>cb_print_position (GstElement *pipeline)</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GstFormat fmt = GST_FORMAT_TIME;</w:t>
      </w:r>
    </w:p>
    <w:p w:rsidR="00197D2E" w:rsidRDefault="00197D2E">
      <w:pPr>
        <w:spacing w:line="200" w:lineRule="exact"/>
        <w:jc w:val="left"/>
        <w:rPr>
          <w:rFonts w:ascii="Verdana" w:hAnsi="Verdana"/>
          <w:sz w:val="15"/>
          <w:szCs w:val="15"/>
        </w:rPr>
      </w:pPr>
      <w:r>
        <w:rPr>
          <w:rFonts w:ascii="Verdana" w:hAnsi="Verdana"/>
          <w:sz w:val="15"/>
          <w:szCs w:val="15"/>
        </w:rPr>
        <w:t xml:space="preserve">  gint64 pos, len;</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if (</w:t>
      </w:r>
      <w:r w:rsidRPr="00232A94">
        <w:rPr>
          <w:rFonts w:ascii="Verdana" w:hAnsi="Verdana"/>
          <w:color w:val="FF0000"/>
          <w:sz w:val="15"/>
          <w:szCs w:val="15"/>
        </w:rPr>
        <w:t>gst_element_query_position (pipeline, &amp;fmt, &amp;pos)</w:t>
      </w:r>
    </w:p>
    <w:p w:rsidR="00197D2E" w:rsidRDefault="00197D2E">
      <w:pPr>
        <w:spacing w:line="200" w:lineRule="exact"/>
        <w:jc w:val="left"/>
        <w:rPr>
          <w:rFonts w:ascii="Verdana" w:hAnsi="Verdana"/>
          <w:sz w:val="15"/>
          <w:szCs w:val="15"/>
        </w:rPr>
      </w:pPr>
      <w:r>
        <w:rPr>
          <w:rFonts w:ascii="Verdana" w:hAnsi="Verdana"/>
          <w:sz w:val="15"/>
          <w:szCs w:val="15"/>
        </w:rPr>
        <w:t xml:space="preserve">    &amp;&amp; </w:t>
      </w:r>
      <w:r w:rsidRPr="00232A94">
        <w:rPr>
          <w:rFonts w:ascii="Verdana" w:hAnsi="Verdana"/>
          <w:color w:val="FF0000"/>
          <w:sz w:val="15"/>
          <w:szCs w:val="15"/>
        </w:rPr>
        <w:t>gst_element_query_duration (pipeline, &amp;fmt, &amp;len)</w:t>
      </w:r>
      <w:r>
        <w:rPr>
          <w:rFonts w:ascii="Verdana" w:hAnsi="Verdana"/>
          <w:sz w:val="15"/>
          <w:szCs w:val="15"/>
        </w:rPr>
        <w:t>) {</w:t>
      </w:r>
    </w:p>
    <w:p w:rsidR="00197D2E" w:rsidRDefault="00197D2E">
      <w:pPr>
        <w:spacing w:line="200" w:lineRule="exact"/>
        <w:jc w:val="left"/>
        <w:rPr>
          <w:rFonts w:ascii="Verdana" w:hAnsi="Verdana"/>
          <w:sz w:val="15"/>
          <w:szCs w:val="15"/>
        </w:rPr>
      </w:pPr>
      <w:r>
        <w:rPr>
          <w:rFonts w:ascii="Verdana" w:hAnsi="Verdana"/>
          <w:sz w:val="15"/>
          <w:szCs w:val="15"/>
        </w:rPr>
        <w:t xml:space="preserve">    g_print ("Time: %" GST_TIME_FORMAT " / %" GST_TIME_FORMAT "\r",</w:t>
      </w:r>
    </w:p>
    <w:p w:rsidR="00197D2E" w:rsidRDefault="00197D2E">
      <w:pPr>
        <w:spacing w:line="200" w:lineRule="exact"/>
        <w:jc w:val="left"/>
        <w:rPr>
          <w:rFonts w:ascii="Verdana" w:hAnsi="Verdana"/>
          <w:sz w:val="15"/>
          <w:szCs w:val="15"/>
        </w:rPr>
      </w:pPr>
      <w:r>
        <w:rPr>
          <w:rFonts w:ascii="Verdana" w:hAnsi="Verdana"/>
          <w:sz w:val="15"/>
          <w:szCs w:val="15"/>
        </w:rPr>
        <w:tab/>
        <w:t xml:space="preserve">     GST_TIME_ARGS (pos), GST_TIME_ARGS (len));</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call me again */</w:t>
      </w:r>
    </w:p>
    <w:p w:rsidR="00197D2E" w:rsidRDefault="00197D2E">
      <w:pPr>
        <w:spacing w:line="200" w:lineRule="exact"/>
        <w:jc w:val="left"/>
        <w:rPr>
          <w:rFonts w:ascii="Verdana" w:hAnsi="Verdana"/>
          <w:sz w:val="15"/>
          <w:szCs w:val="15"/>
        </w:rPr>
      </w:pPr>
      <w:r>
        <w:rPr>
          <w:rFonts w:ascii="Verdana" w:hAnsi="Verdana"/>
          <w:sz w:val="15"/>
          <w:szCs w:val="15"/>
        </w:rPr>
        <w:t xml:space="preserve">  return TRUE;</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gint</w:t>
      </w:r>
    </w:p>
    <w:p w:rsidR="00197D2E" w:rsidRDefault="00197D2E">
      <w:pPr>
        <w:spacing w:line="200" w:lineRule="exact"/>
        <w:jc w:val="left"/>
        <w:rPr>
          <w:rFonts w:ascii="Verdana" w:hAnsi="Verdana"/>
          <w:sz w:val="15"/>
          <w:szCs w:val="15"/>
        </w:rPr>
      </w:pPr>
      <w:r>
        <w:rPr>
          <w:rFonts w:ascii="Verdana" w:hAnsi="Verdana"/>
          <w:sz w:val="15"/>
          <w:szCs w:val="15"/>
        </w:rPr>
        <w:t>main (gint   argc,</w:t>
      </w:r>
    </w:p>
    <w:p w:rsidR="00197D2E" w:rsidRDefault="00197D2E">
      <w:pPr>
        <w:spacing w:line="200" w:lineRule="exact"/>
        <w:jc w:val="left"/>
        <w:rPr>
          <w:rFonts w:ascii="Verdana" w:hAnsi="Verdana"/>
          <w:sz w:val="15"/>
          <w:szCs w:val="15"/>
        </w:rPr>
      </w:pPr>
      <w:r>
        <w:rPr>
          <w:rFonts w:ascii="Verdana" w:hAnsi="Verdana"/>
          <w:sz w:val="15"/>
          <w:szCs w:val="15"/>
        </w:rPr>
        <w:t xml:space="preserve">      gchar *argv[])</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GstElement *pipeline;</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run pipeline */</w:t>
      </w:r>
    </w:p>
    <w:p w:rsidR="00197D2E" w:rsidRDefault="00197D2E">
      <w:pPr>
        <w:spacing w:line="200" w:lineRule="exact"/>
        <w:jc w:val="left"/>
        <w:rPr>
          <w:rFonts w:ascii="Verdana" w:hAnsi="Verdana"/>
          <w:sz w:val="15"/>
          <w:szCs w:val="15"/>
        </w:rPr>
      </w:pPr>
      <w:r>
        <w:rPr>
          <w:rFonts w:ascii="Verdana" w:hAnsi="Verdana"/>
          <w:sz w:val="15"/>
          <w:szCs w:val="15"/>
        </w:rPr>
        <w:t xml:space="preserve">  g_timeout_add (200, (GSourceFunc) cb_print_position, pipeline);</w:t>
      </w:r>
    </w:p>
    <w:p w:rsidR="00197D2E" w:rsidRDefault="00197D2E">
      <w:pPr>
        <w:spacing w:line="200" w:lineRule="exact"/>
        <w:jc w:val="left"/>
        <w:rPr>
          <w:rFonts w:ascii="Verdana" w:hAnsi="Verdana"/>
          <w:sz w:val="15"/>
          <w:szCs w:val="15"/>
        </w:rPr>
      </w:pPr>
      <w:r>
        <w:rPr>
          <w:rFonts w:ascii="Verdana" w:hAnsi="Verdana"/>
          <w:sz w:val="15"/>
          <w:szCs w:val="15"/>
        </w:rPr>
        <w:t xml:space="preserve">  g_main_loop_run (loop);</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jc w:val="left"/>
        <w:rPr>
          <w:b/>
          <w:sz w:val="32"/>
          <w:szCs w:val="32"/>
        </w:rPr>
      </w:pPr>
      <w:bookmarkStart w:id="75" w:name="section-eventsseek"/>
      <w:r>
        <w:rPr>
          <w:b/>
          <w:sz w:val="32"/>
          <w:szCs w:val="32"/>
        </w:rPr>
        <w:t xml:space="preserve">11.2. </w:t>
      </w:r>
      <w:r>
        <w:rPr>
          <w:b/>
          <w:sz w:val="32"/>
          <w:szCs w:val="32"/>
        </w:rPr>
        <w:t>事件</w:t>
      </w:r>
      <w:r>
        <w:rPr>
          <w:b/>
          <w:sz w:val="32"/>
          <w:szCs w:val="32"/>
        </w:rPr>
        <w:t xml:space="preserve">: </w:t>
      </w:r>
      <w:r>
        <w:rPr>
          <w:b/>
          <w:sz w:val="32"/>
          <w:szCs w:val="32"/>
        </w:rPr>
        <w:t>定位</w:t>
      </w:r>
      <w:r>
        <w:rPr>
          <w:b/>
          <w:sz w:val="32"/>
          <w:szCs w:val="32"/>
        </w:rPr>
        <w:t>(</w:t>
      </w:r>
      <w:r>
        <w:rPr>
          <w:b/>
          <w:sz w:val="32"/>
          <w:szCs w:val="32"/>
        </w:rPr>
        <w:t>及其它</w:t>
      </w:r>
      <w:r>
        <w:rPr>
          <w:b/>
          <w:sz w:val="32"/>
          <w:szCs w:val="32"/>
        </w:rPr>
        <w:t>)</w:t>
      </w:r>
      <w:bookmarkEnd w:id="75"/>
    </w:p>
    <w:p w:rsidR="00197D2E" w:rsidRDefault="00197D2E">
      <w:pPr>
        <w:ind w:firstLine="420"/>
        <w:jc w:val="left"/>
      </w:pPr>
      <w:r w:rsidRPr="00232A94">
        <w:rPr>
          <w:color w:val="FF0000"/>
        </w:rPr>
        <w:t>事件的工作方式与查询类似</w:t>
      </w:r>
      <w:r>
        <w:t>。查询中的分发有着同事件一样的处理机制</w:t>
      </w:r>
      <w:r>
        <w:t>(</w:t>
      </w:r>
      <w:r>
        <w:t>当然也有着同样的局限性</w:t>
      </w:r>
      <w:r>
        <w:t>)</w:t>
      </w:r>
      <w:r>
        <w:t>，它们被发送给顶层</w:t>
      </w:r>
      <w:r>
        <w:t>(toplevel)</w:t>
      </w:r>
      <w:r>
        <w:t>的管道并进行</w:t>
      </w:r>
      <w:r>
        <w:t xml:space="preserve"> </w:t>
      </w:r>
      <w:r>
        <w:t>相应的处理。尽管在应用程序与元件间使用事件进行交互的方法有很多，我们现在仅关注定位，也叫事件定位</w:t>
      </w:r>
      <w:r>
        <w:t>(seek-event)</w:t>
      </w:r>
      <w:r>
        <w:t>。一个事件定位包含了播放率</w:t>
      </w:r>
      <w:r>
        <w:t>(playback rate)</w:t>
      </w:r>
      <w:r>
        <w:t>，定位偏移格式</w:t>
      </w:r>
      <w:r>
        <w:t>(seek offset format)(</w:t>
      </w:r>
      <w:r>
        <w:t>一些偏移的数据单元：时间、音频样本、视频帧或一串字节</w:t>
      </w:r>
      <w:r>
        <w:t>)</w:t>
      </w:r>
      <w:r>
        <w:t>，可选的相关查询标志</w:t>
      </w:r>
      <w:r>
        <w:t>(</w:t>
      </w:r>
      <w:r>
        <w:t>比如是否清空内部缓冲区</w:t>
      </w:r>
      <w:r>
        <w:t>)</w:t>
      </w:r>
      <w:r>
        <w:t>，查询方式</w:t>
      </w:r>
      <w:r>
        <w:t>(</w:t>
      </w:r>
      <w:r>
        <w:t>指明了给予怎样的</w:t>
      </w:r>
      <w:r>
        <w:t xml:space="preserve"> </w:t>
      </w:r>
      <w:r>
        <w:t>相关偏移</w:t>
      </w:r>
      <w:r>
        <w:t>)</w:t>
      </w:r>
      <w:r>
        <w:t>，查询偏移。其中查询方式</w:t>
      </w:r>
      <w:r>
        <w:t>(cur)</w:t>
      </w:r>
      <w:r>
        <w:t>是将要查询到的新的位置，查询偏移是可选的，它指明了数据流应该结束的位置。通常可以仅指明</w:t>
      </w:r>
      <w:r>
        <w:t xml:space="preserve"> GST_SEEK_TYPE_NONE </w:t>
      </w:r>
      <w:r>
        <w:t>和</w:t>
      </w:r>
      <w:r>
        <w:t xml:space="preserve"> -1</w:t>
      </w:r>
      <w:r>
        <w:t>作为结束方式</w:t>
      </w:r>
      <w:r>
        <w:t>(end_method)</w:t>
      </w:r>
      <w:r>
        <w:t>和结束偏移</w:t>
      </w:r>
      <w:r>
        <w:t>(end offset)</w:t>
      </w:r>
      <w:r>
        <w:t>。查询被封装在函数</w:t>
      </w:r>
      <w:r>
        <w:t>gst_element_seek ()</w:t>
      </w:r>
      <w:r>
        <w:t>中。</w:t>
      </w:r>
    </w:p>
    <w:p w:rsidR="00197D2E" w:rsidRDefault="00197D2E">
      <w:pPr>
        <w:spacing w:line="200" w:lineRule="exact"/>
        <w:jc w:val="left"/>
        <w:rPr>
          <w:rFonts w:ascii="Verdana" w:hAnsi="Verdana"/>
          <w:sz w:val="15"/>
          <w:szCs w:val="15"/>
        </w:rPr>
      </w:pPr>
      <w:r>
        <w:rPr>
          <w:rFonts w:ascii="Verdana" w:hAnsi="Verdana"/>
          <w:sz w:val="15"/>
          <w:szCs w:val="15"/>
        </w:rPr>
        <w:t>static void</w:t>
      </w:r>
      <w:r>
        <w:rPr>
          <w:rFonts w:ascii="Verdana" w:hAnsi="Verdana"/>
          <w:sz w:val="15"/>
          <w:szCs w:val="15"/>
        </w:rPr>
        <w:br/>
        <w:t>seek_to_time (GstElement *pipeline,</w:t>
      </w:r>
      <w:r>
        <w:rPr>
          <w:rFonts w:ascii="Verdana" w:hAnsi="Verdana"/>
          <w:sz w:val="15"/>
          <w:szCs w:val="15"/>
        </w:rPr>
        <w:br/>
      </w:r>
      <w:r>
        <w:rPr>
          <w:rFonts w:ascii="Verdana" w:hAnsi="Verdana"/>
          <w:sz w:val="15"/>
          <w:szCs w:val="15"/>
        </w:rPr>
        <w:tab/>
        <w:t xml:space="preserve">      gint64      time_nanoseconds)</w:t>
      </w:r>
      <w:r>
        <w:rPr>
          <w:rFonts w:ascii="Verdana" w:hAnsi="Verdana"/>
          <w:sz w:val="15"/>
          <w:szCs w:val="15"/>
        </w:rPr>
        <w:br/>
        <w:t>{</w:t>
      </w:r>
      <w:r>
        <w:rPr>
          <w:rFonts w:ascii="Verdana" w:hAnsi="Verdana"/>
          <w:sz w:val="15"/>
          <w:szCs w:val="15"/>
        </w:rPr>
        <w:br/>
        <w:t xml:space="preserve">  if (!</w:t>
      </w:r>
      <w:r w:rsidRPr="00232A94">
        <w:rPr>
          <w:rFonts w:ascii="Verdana" w:hAnsi="Verdana"/>
          <w:color w:val="FF0000"/>
          <w:sz w:val="15"/>
          <w:szCs w:val="15"/>
        </w:rPr>
        <w:t>gst_element_seek</w:t>
      </w:r>
      <w:r>
        <w:rPr>
          <w:rFonts w:ascii="Verdana" w:hAnsi="Verdana"/>
          <w:sz w:val="15"/>
          <w:szCs w:val="15"/>
        </w:rPr>
        <w:t xml:space="preserve"> (pipeline, 1.0, GST_FORMAT_TIME, GST_SEEK_FLAG_FLUSH,</w:t>
      </w:r>
      <w:r>
        <w:rPr>
          <w:rFonts w:ascii="Verdana" w:hAnsi="Verdana"/>
          <w:sz w:val="15"/>
          <w:szCs w:val="15"/>
        </w:rPr>
        <w:br/>
        <w:t xml:space="preserve">                         GST_SEEK_TYPE_SET, time_nanoseconds,</w:t>
      </w:r>
      <w:r>
        <w:rPr>
          <w:rFonts w:ascii="Verdana" w:hAnsi="Verdana"/>
          <w:sz w:val="15"/>
          <w:szCs w:val="15"/>
        </w:rPr>
        <w:br/>
        <w:t xml:space="preserve">                         GST_SEEK_TYPE_NONE, GST_CLOCK_TIME_NONE)) {</w:t>
      </w:r>
      <w:r>
        <w:rPr>
          <w:rFonts w:ascii="Verdana" w:hAnsi="Verdana"/>
          <w:sz w:val="15"/>
          <w:szCs w:val="15"/>
        </w:rPr>
        <w:br/>
        <w:t xml:space="preserve">    g_print ("Seek failed!\n");</w:t>
      </w:r>
      <w:r>
        <w:rPr>
          <w:rFonts w:ascii="Verdana" w:hAnsi="Verdana"/>
          <w:sz w:val="15"/>
          <w:szCs w:val="15"/>
        </w:rPr>
        <w:br/>
        <w:t xml:space="preserve">  }</w:t>
      </w:r>
      <w:r>
        <w:rPr>
          <w:rFonts w:ascii="Verdana" w:hAnsi="Verdana"/>
          <w:sz w:val="15"/>
          <w:szCs w:val="15"/>
        </w:rPr>
        <w:br/>
        <w:t>}</w:t>
      </w:r>
      <w:r>
        <w:rPr>
          <w:rFonts w:ascii="Verdana" w:hAnsi="Verdana"/>
          <w:sz w:val="15"/>
          <w:szCs w:val="15"/>
        </w:rPr>
        <w:br/>
        <w:t xml:space="preserve">    </w:t>
      </w:r>
    </w:p>
    <w:p w:rsidR="00197D2E" w:rsidRDefault="00197D2E">
      <w:pPr>
        <w:ind w:firstLine="420"/>
        <w:jc w:val="left"/>
      </w:pPr>
      <w:r>
        <w:t>查询通常在管道处于</w:t>
      </w:r>
      <w:r>
        <w:t xml:space="preserve"> PAUSED </w:t>
      </w:r>
      <w:r>
        <w:t>或</w:t>
      </w:r>
      <w:r>
        <w:t xml:space="preserve"> PLAYING </w:t>
      </w:r>
      <w:r>
        <w:t>状态才被执行并返回结果。</w:t>
      </w:r>
      <w:r>
        <w:t>(</w:t>
      </w:r>
      <w:r>
        <w:t>当处于</w:t>
      </w:r>
      <w:r>
        <w:t>PLAYING</w:t>
      </w:r>
      <w:r>
        <w:t>状态时，管道会自动暂停，执行查询，然后将重新置位，再回到</w:t>
      </w:r>
      <w:r>
        <w:t>PLAYING</w:t>
      </w:r>
      <w:r>
        <w:t>状态</w:t>
      </w:r>
      <w:r>
        <w:t>)</w:t>
      </w:r>
    </w:p>
    <w:p w:rsidR="00197D2E" w:rsidRDefault="00197D2E">
      <w:pPr>
        <w:ind w:firstLine="420"/>
        <w:jc w:val="left"/>
      </w:pPr>
      <w:r>
        <w:t>认识到查询不会立即发生这一点非常重要，只有当函数</w:t>
      </w:r>
      <w:r>
        <w:t xml:space="preserve"> gst_element_seek () </w:t>
      </w:r>
      <w:r>
        <w:lastRenderedPageBreak/>
        <w:t>返回时才会完成查询动作。根据包含的元件不同，实际的查询可能会在另一个线程中执行</w:t>
      </w:r>
      <w:r>
        <w:t>(</w:t>
      </w:r>
      <w:r>
        <w:t>数据流线程</w:t>
      </w:r>
      <w:r>
        <w:t>(streaming thread))</w:t>
      </w:r>
      <w:r>
        <w:t>，在新位置的缓存到达像接收元件这样的下游</w:t>
      </w:r>
      <w:r>
        <w:t>(downstream)</w:t>
      </w:r>
      <w:r>
        <w:t>元件时，需要一些时间开销。</w:t>
      </w:r>
      <w:r>
        <w:t>(</w:t>
      </w:r>
      <w:r>
        <w:t>如果是无刷新的查询，时间开销可能更</w:t>
      </w:r>
      <w:r>
        <w:t xml:space="preserve"> </w:t>
      </w:r>
      <w:r>
        <w:t>大</w:t>
      </w:r>
      <w:r>
        <w:t>)</w:t>
      </w:r>
    </w:p>
    <w:p w:rsidR="00197D2E" w:rsidRDefault="00197D2E">
      <w:pPr>
        <w:jc w:val="left"/>
        <w:rPr>
          <w:b/>
          <w:sz w:val="36"/>
          <w:szCs w:val="36"/>
        </w:rPr>
      </w:pPr>
      <w:r>
        <w:t>在很短的时间间隔内可能做多次查询，比如直接点击滑动条。查询时，管道实际会暂时处于</w:t>
      </w:r>
      <w:r>
        <w:t xml:space="preserve"> paused </w:t>
      </w:r>
      <w:r>
        <w:t>状态</w:t>
      </w:r>
      <w:r>
        <w:t>(</w:t>
      </w:r>
      <w:r>
        <w:t>如果它本处于</w:t>
      </w:r>
      <w:r>
        <w:t>playing</w:t>
      </w:r>
      <w:r>
        <w:t>状态</w:t>
      </w:r>
      <w:r>
        <w:t>)</w:t>
      </w:r>
      <w:r>
        <w:t>，位置将被内部重设，分流器以及解码器将从新的位置开始解码，直到接收器接收完所有的数据。如果数据流之前处于播</w:t>
      </w:r>
      <w:r>
        <w:t xml:space="preserve"> </w:t>
      </w:r>
      <w:r>
        <w:t>放状态，它将仍然是播放。由于在视频输出中，新的位置可以立即被使用，所以你可以看到新的视频帧而不论你的管道是否处于播放状态。</w:t>
      </w:r>
      <w:r w:rsidR="0068033D">
        <w:br w:type="column"/>
      </w:r>
      <w:r>
        <w:rPr>
          <w:b/>
          <w:sz w:val="36"/>
          <w:szCs w:val="36"/>
        </w:rPr>
        <w:lastRenderedPageBreak/>
        <w:t>第</w:t>
      </w:r>
      <w:r>
        <w:rPr>
          <w:b/>
          <w:sz w:val="36"/>
          <w:szCs w:val="36"/>
        </w:rPr>
        <w:t>12</w:t>
      </w:r>
      <w:r>
        <w:rPr>
          <w:b/>
          <w:sz w:val="36"/>
          <w:szCs w:val="36"/>
        </w:rPr>
        <w:t>章</w:t>
      </w:r>
      <w:r>
        <w:rPr>
          <w:b/>
          <w:sz w:val="36"/>
          <w:szCs w:val="36"/>
        </w:rPr>
        <w:t xml:space="preserve">. </w:t>
      </w:r>
      <w:r>
        <w:rPr>
          <w:b/>
          <w:sz w:val="36"/>
          <w:szCs w:val="36"/>
        </w:rPr>
        <w:t>元数据</w:t>
      </w:r>
    </w:p>
    <w:p w:rsidR="00197D2E" w:rsidRDefault="00197D2E">
      <w:pPr>
        <w:ind w:firstLine="420"/>
        <w:jc w:val="left"/>
      </w:pPr>
      <w:r>
        <w:t>Gstreamer</w:t>
      </w:r>
      <w:r>
        <w:t>支持两种类型的元数据，这两种类型有着明显的区别。一种是流标签，从非技术的角度说明了流的内容，如一首歌，包含了它的作者、标题以及所属的专辑。另一种是流信息，从一些技术的角度说明了该流的属性，包括视频大小、音频采样率和使用的编解码器等等。</w:t>
      </w:r>
      <w:r>
        <w:t>GStreamer</w:t>
      </w:r>
      <w:r>
        <w:t>标签系统用来处理流标签，而流信息则可以从</w:t>
      </w:r>
      <w:r>
        <w:t>GstPad</w:t>
      </w:r>
      <w:r>
        <w:t>获取。</w:t>
      </w:r>
    </w:p>
    <w:p w:rsidR="00197D2E" w:rsidRDefault="00197D2E">
      <w:pPr>
        <w:jc w:val="left"/>
        <w:rPr>
          <w:b/>
          <w:sz w:val="32"/>
          <w:szCs w:val="32"/>
        </w:rPr>
      </w:pPr>
      <w:bookmarkStart w:id="76" w:name="section-tags-read"/>
      <w:r>
        <w:rPr>
          <w:b/>
          <w:sz w:val="32"/>
          <w:szCs w:val="32"/>
        </w:rPr>
        <w:t xml:space="preserve">12.1. </w:t>
      </w:r>
      <w:r>
        <w:rPr>
          <w:b/>
          <w:sz w:val="32"/>
          <w:szCs w:val="32"/>
        </w:rPr>
        <w:t>读取元数据</w:t>
      </w:r>
      <w:bookmarkEnd w:id="76"/>
    </w:p>
    <w:p w:rsidR="00197D2E" w:rsidRDefault="00197D2E">
      <w:pPr>
        <w:ind w:firstLine="420"/>
        <w:jc w:val="left"/>
      </w:pPr>
      <w:r>
        <w:t>大多数流信息可以轻易地从</w:t>
      </w:r>
      <w:r>
        <w:t>GstPad</w:t>
      </w:r>
      <w:r>
        <w:t>读取，这在</w:t>
      </w:r>
      <w:hyperlink r:id="rId198" w:anchor="section-caps-metadata" w:history="1">
        <w:r>
          <w:rPr>
            <w:rStyle w:val="a4"/>
          </w:rPr>
          <w:t>第</w:t>
        </w:r>
        <w:r>
          <w:rPr>
            <w:rStyle w:val="a4"/>
          </w:rPr>
          <w:t>8.3.1</w:t>
        </w:r>
        <w:r>
          <w:rPr>
            <w:rStyle w:val="a4"/>
          </w:rPr>
          <w:t>节</w:t>
        </w:r>
      </w:hyperlink>
      <w:r>
        <w:t>已经讨论过了，在此我们就跳过。要注意的是，这个需要访问所有你要得到流信息的衬垫。</w:t>
      </w:r>
    </w:p>
    <w:p w:rsidR="00197D2E" w:rsidRDefault="00197D2E">
      <w:pPr>
        <w:ind w:firstLine="420"/>
        <w:jc w:val="left"/>
      </w:pPr>
      <w:r>
        <w:t>在</w:t>
      </w:r>
      <w:r>
        <w:t>GStreamer,</w:t>
      </w:r>
      <w:r>
        <w:t>读标签通过总线实现，总线在</w:t>
      </w:r>
      <w:hyperlink r:id="rId199" w:history="1">
        <w:r>
          <w:rPr>
            <w:rStyle w:val="a4"/>
          </w:rPr>
          <w:t>第</w:t>
        </w:r>
        <w:r>
          <w:rPr>
            <w:rStyle w:val="a4"/>
          </w:rPr>
          <w:t>7</w:t>
        </w:r>
        <w:r>
          <w:rPr>
            <w:rStyle w:val="a4"/>
          </w:rPr>
          <w:t>章</w:t>
        </w:r>
      </w:hyperlink>
      <w:r>
        <w:t>已经讨论过，你可以监听</w:t>
      </w:r>
      <w:r>
        <w:t>GST_MESSAGE_TAG</w:t>
      </w:r>
      <w:r>
        <w:t>消息来处理它们。</w:t>
      </w:r>
    </w:p>
    <w:p w:rsidR="00197D2E" w:rsidRDefault="00197D2E">
      <w:pPr>
        <w:ind w:firstLine="420"/>
        <w:jc w:val="left"/>
      </w:pPr>
      <w:r>
        <w:t>注意：</w:t>
      </w:r>
      <w:r>
        <w:t>GST_MESSAGE_TAG</w:t>
      </w:r>
      <w:r>
        <w:t>可能会在管道中被发送多次，这应该归因于应用程序将所有的标签都放在一起，并连续的显示给用户。通常，有一个更好的方法就是调用</w:t>
      </w:r>
      <w:r>
        <w:t>gst_tag_list_merge()</w:t>
      </w:r>
      <w:r>
        <w:t>，在载入一首新歌的时候要确保高速缓冲存储器</w:t>
      </w:r>
      <w:r>
        <w:t>(cache)</w:t>
      </w:r>
      <w:r>
        <w:t>为空，或者在收听网络广播时每隔几分钟清空</w:t>
      </w:r>
      <w:r>
        <w:t>cache</w:t>
      </w:r>
      <w:r>
        <w:t>一次，同时，要确保</w:t>
      </w:r>
      <w:r>
        <w:t xml:space="preserve"> GST_TAG_MERGE_PREPEND </w:t>
      </w:r>
      <w:r>
        <w:t>是在合并模式</w:t>
      </w:r>
      <w:r>
        <w:t>(merging mode)</w:t>
      </w:r>
      <w:r>
        <w:t>，这样的话，后来的新标题就会比原来的优先显示。</w:t>
      </w:r>
    </w:p>
    <w:p w:rsidR="00197D2E" w:rsidRDefault="00197D2E">
      <w:pPr>
        <w:jc w:val="left"/>
        <w:rPr>
          <w:b/>
          <w:sz w:val="32"/>
          <w:szCs w:val="32"/>
        </w:rPr>
      </w:pPr>
      <w:bookmarkStart w:id="77" w:name="section-tags-write"/>
      <w:r>
        <w:rPr>
          <w:b/>
          <w:sz w:val="32"/>
          <w:szCs w:val="32"/>
        </w:rPr>
        <w:t xml:space="preserve">12.2. </w:t>
      </w:r>
      <w:r>
        <w:rPr>
          <w:b/>
          <w:sz w:val="32"/>
          <w:szCs w:val="32"/>
        </w:rPr>
        <w:t>写入标签</w:t>
      </w:r>
      <w:bookmarkEnd w:id="77"/>
    </w:p>
    <w:p w:rsidR="00197D2E" w:rsidRDefault="00197D2E">
      <w:pPr>
        <w:ind w:firstLine="420"/>
        <w:jc w:val="left"/>
      </w:pPr>
      <w:r>
        <w:t>写入标签通过</w:t>
      </w:r>
      <w:r>
        <w:t>GstTagSetter</w:t>
      </w:r>
      <w:r>
        <w:t>接口来实现，这需要管道中有一个支持标签设置的元件，你可以通过函数</w:t>
      </w:r>
      <w:r>
        <w:t>gst_bin_iterate_all_by_interface (pipeline, GST_TYPE_TAG_SETTER)</w:t>
      </w:r>
      <w:r>
        <w:t>来查找管道中是否有元件支持标签的写入，通常查找得到的元件都是编码器或者混合器，你可以调用</w:t>
      </w:r>
      <w:r>
        <w:t>gst_tag_setter_merge () (</w:t>
      </w:r>
      <w:r>
        <w:t>使用标签列表</w:t>
      </w:r>
      <w:r>
        <w:t>)</w:t>
      </w:r>
      <w:r>
        <w:t>或者</w:t>
      </w:r>
      <w:r>
        <w:t xml:space="preserve"> gst_tag_setter_add () (</w:t>
      </w:r>
      <w:r>
        <w:t>使用单独的标签</w:t>
      </w:r>
      <w:r>
        <w:t>)</w:t>
      </w:r>
      <w:r>
        <w:t>来对元件设置标签。</w:t>
      </w:r>
    </w:p>
    <w:p w:rsidR="00197D2E" w:rsidRDefault="00197D2E">
      <w:pPr>
        <w:ind w:firstLine="420"/>
        <w:jc w:val="left"/>
      </w:pPr>
      <w:r>
        <w:t>GStreamer</w:t>
      </w:r>
      <w:r>
        <w:t>标签支持一个非常独特的功能，那就是管道中的标签都受到保护，这表示即使你将一个带有标签的文件转换成另一种媒体类型，新的媒体类型同样也支持这个标签，于是该标签就会被作为数据流的一部分融合到新的可写的媒体文件中。</w:t>
      </w:r>
    </w:p>
    <w:p w:rsidR="00197D2E" w:rsidRDefault="00197D2E">
      <w:pPr>
        <w:jc w:val="left"/>
        <w:rPr>
          <w:b/>
          <w:sz w:val="36"/>
          <w:szCs w:val="36"/>
        </w:rPr>
      </w:pPr>
      <w:r>
        <w:rPr>
          <w:b/>
          <w:sz w:val="36"/>
          <w:szCs w:val="36"/>
        </w:rPr>
        <w:t>第</w:t>
      </w:r>
      <w:r>
        <w:rPr>
          <w:b/>
          <w:sz w:val="36"/>
          <w:szCs w:val="36"/>
        </w:rPr>
        <w:t>13</w:t>
      </w:r>
      <w:r>
        <w:rPr>
          <w:b/>
          <w:sz w:val="36"/>
          <w:szCs w:val="36"/>
        </w:rPr>
        <w:t>章</w:t>
      </w:r>
      <w:r>
        <w:rPr>
          <w:b/>
          <w:sz w:val="36"/>
          <w:szCs w:val="36"/>
        </w:rPr>
        <w:t xml:space="preserve">. </w:t>
      </w:r>
      <w:r>
        <w:rPr>
          <w:b/>
          <w:sz w:val="36"/>
          <w:szCs w:val="36"/>
        </w:rPr>
        <w:t>接口</w:t>
      </w:r>
    </w:p>
    <w:p w:rsidR="00197D2E" w:rsidRDefault="00197D2E">
      <w:pPr>
        <w:ind w:firstLine="420"/>
        <w:jc w:val="left"/>
      </w:pPr>
      <w:r>
        <w:t>在</w:t>
      </w:r>
      <w:r>
        <w:t> </w:t>
      </w:r>
      <w:hyperlink r:id="rId200" w:history="1">
        <w:r>
          <w:rPr>
            <w:rStyle w:val="a4"/>
          </w:rPr>
          <w:t>5.3</w:t>
        </w:r>
        <w:r>
          <w:rPr>
            <w:rStyle w:val="a4"/>
          </w:rPr>
          <w:t>节</w:t>
        </w:r>
      </w:hyperlink>
      <w:r>
        <w:t> </w:t>
      </w:r>
      <w:r>
        <w:t>中，学习过如何使用</w:t>
      </w:r>
      <w:r>
        <w:t xml:space="preserve"> GObject </w:t>
      </w:r>
      <w:r>
        <w:t>的特性在应用程序和元件间进行简单交互。这个方法能够满足简单的直接设置，但对于比</w:t>
      </w:r>
      <w:r>
        <w:t>set</w:t>
      </w:r>
      <w:r>
        <w:t>和</w:t>
      </w:r>
      <w:r>
        <w:t>get</w:t>
      </w:r>
      <w:r>
        <w:t>更复杂的方法时就</w:t>
      </w:r>
      <w:r>
        <w:lastRenderedPageBreak/>
        <w:t>不行。为了满足一些更复杂的应用，</w:t>
      </w:r>
      <w:r>
        <w:t xml:space="preserve"> GStreamer </w:t>
      </w:r>
      <w:r>
        <w:t>使用了基于</w:t>
      </w:r>
      <w:r>
        <w:t>Glib</w:t>
      </w:r>
      <w:r>
        <w:t>中的</w:t>
      </w:r>
      <w:r>
        <w:t xml:space="preserve"> GInterface </w:t>
      </w:r>
      <w:r>
        <w:t>类型的接口。</w:t>
      </w:r>
    </w:p>
    <w:p w:rsidR="00197D2E" w:rsidRDefault="00197D2E">
      <w:pPr>
        <w:ind w:firstLine="420"/>
        <w:jc w:val="left"/>
      </w:pPr>
      <w:r>
        <w:t>这部分讲述的大多处理接口并没有给予相应代码。详情请参考</w:t>
      </w:r>
      <w:r>
        <w:t>API</w:t>
      </w:r>
      <w:r>
        <w:t>手册。在这里，我们仅讲述这些接口的范围和目的。</w:t>
      </w:r>
    </w:p>
    <w:p w:rsidR="00197D2E" w:rsidRDefault="00197D2E">
      <w:pPr>
        <w:jc w:val="left"/>
        <w:rPr>
          <w:b/>
          <w:sz w:val="32"/>
          <w:szCs w:val="32"/>
        </w:rPr>
      </w:pPr>
      <w:bookmarkStart w:id="78" w:name="section-interfaces-uri"/>
      <w:r>
        <w:rPr>
          <w:b/>
          <w:sz w:val="32"/>
          <w:szCs w:val="32"/>
        </w:rPr>
        <w:t xml:space="preserve">13.1. URI </w:t>
      </w:r>
      <w:r>
        <w:rPr>
          <w:b/>
          <w:sz w:val="32"/>
          <w:szCs w:val="32"/>
        </w:rPr>
        <w:t>接口</w:t>
      </w:r>
      <w:bookmarkEnd w:id="78"/>
    </w:p>
    <w:p w:rsidR="00197D2E" w:rsidRDefault="00197D2E">
      <w:pPr>
        <w:ind w:firstLine="420"/>
        <w:jc w:val="left"/>
      </w:pPr>
      <w:r>
        <w:t>目前的例子中，我们仅支持本地文件作为数据源，这可以通过使用</w:t>
      </w:r>
      <w:r>
        <w:t>"filesrc"</w:t>
      </w:r>
      <w:r>
        <w:t>元件。明显地，</w:t>
      </w:r>
      <w:r>
        <w:t xml:space="preserve"> GStreamer </w:t>
      </w:r>
      <w:r>
        <w:t>支持更多来自不同路径的数据源。但是我们不需要应用程序知道一个特定元件的实现细节，比如来自特定网络的元件的名字等。因此就有了</w:t>
      </w:r>
      <w:r>
        <w:t xml:space="preserve"> URI </w:t>
      </w:r>
      <w:r>
        <w:t>接口，它可用来得到一个源元件，这个元件可以有特定的</w:t>
      </w:r>
      <w:r>
        <w:t xml:space="preserve"> URI </w:t>
      </w:r>
      <w:r>
        <w:t>类型。对于</w:t>
      </w:r>
      <w:r>
        <w:t xml:space="preserve"> URI </w:t>
      </w:r>
      <w:r>
        <w:t>的命名没有严格的规则，但我们通常遵循一些已有的习惯。假如当你安装好正确的插件后，</w:t>
      </w:r>
      <w:r>
        <w:t xml:space="preserve">GStreamer </w:t>
      </w:r>
      <w:r>
        <w:t>支持</w:t>
      </w:r>
      <w:r>
        <w:t>"file:///&lt;path&gt;/&lt;file&gt;", "http://&lt;host&gt;/&lt;path&gt;/&lt;file&gt;"</w:t>
      </w:r>
      <w:r>
        <w:t>，</w:t>
      </w:r>
      <w:r>
        <w:t xml:space="preserve"> "mms://&lt;host&gt;/&lt;path&gt;/&lt;file&gt;"</w:t>
      </w:r>
      <w:r>
        <w:t>等路径。</w:t>
      </w:r>
    </w:p>
    <w:p w:rsidR="00197D2E" w:rsidRDefault="00197D2E">
      <w:pPr>
        <w:ind w:firstLine="420"/>
        <w:jc w:val="left"/>
      </w:pPr>
      <w:r>
        <w:t>为了让源元件或者接收元件支持特定的</w:t>
      </w:r>
      <w:r>
        <w:t xml:space="preserve"> URI</w:t>
      </w:r>
      <w:r>
        <w:t>，使用函数</w:t>
      </w:r>
      <w:r>
        <w:t>gst_element_make_from_uri ()</w:t>
      </w:r>
      <w:r>
        <w:t>可以达到此目的。其中对源元件使用</w:t>
      </w:r>
      <w:r>
        <w:t>GST_URI_SRC</w:t>
      </w:r>
      <w:r>
        <w:t>类型，接收元件使用</w:t>
      </w:r>
      <w:r>
        <w:t>GST_URI_SINK</w:t>
      </w:r>
      <w:r>
        <w:t>类型。</w:t>
      </w:r>
    </w:p>
    <w:p w:rsidR="00197D2E" w:rsidRDefault="00197D2E">
      <w:pPr>
        <w:jc w:val="left"/>
        <w:rPr>
          <w:b/>
          <w:sz w:val="32"/>
          <w:szCs w:val="32"/>
        </w:rPr>
      </w:pPr>
      <w:bookmarkStart w:id="79" w:name="section-interfaces-mixer"/>
      <w:r>
        <w:rPr>
          <w:b/>
          <w:sz w:val="32"/>
          <w:szCs w:val="32"/>
        </w:rPr>
        <w:t>13.2. Mixer</w:t>
      </w:r>
      <w:r>
        <w:rPr>
          <w:b/>
          <w:sz w:val="32"/>
          <w:szCs w:val="32"/>
        </w:rPr>
        <w:t>接口</w:t>
      </w:r>
      <w:bookmarkEnd w:id="79"/>
    </w:p>
    <w:p w:rsidR="00197D2E" w:rsidRDefault="00197D2E">
      <w:pPr>
        <w:ind w:firstLine="420"/>
        <w:jc w:val="left"/>
      </w:pPr>
      <w:r>
        <w:t>混音器</w:t>
      </w:r>
      <w:r>
        <w:t>(mixer)</w:t>
      </w:r>
      <w:r>
        <w:t>插件对硬件</w:t>
      </w:r>
      <w:r>
        <w:t>(</w:t>
      </w:r>
      <w:r>
        <w:t>或软件</w:t>
      </w:r>
      <w:r>
        <w:t>)</w:t>
      </w:r>
      <w:r>
        <w:t>混音器提供了一个统一的控制方式。这个接口主要被元件用来处理一些直接与硬件交互的音频数据</w:t>
      </w:r>
      <w:r>
        <w:t xml:space="preserve">(OSS </w:t>
      </w:r>
      <w:r>
        <w:t>或</w:t>
      </w:r>
      <w:r>
        <w:t xml:space="preserve"> ALSA </w:t>
      </w:r>
      <w:r>
        <w:t>插件</w:t>
      </w:r>
      <w:r>
        <w:t>)</w:t>
      </w:r>
      <w:r>
        <w:t>。</w:t>
      </w:r>
    </w:p>
    <w:p w:rsidR="00197D2E" w:rsidRDefault="00197D2E">
      <w:pPr>
        <w:ind w:firstLine="420"/>
        <w:jc w:val="left"/>
      </w:pPr>
      <w:r>
        <w:t>使用这个接口，程序员可以通过混音器元件来控制声道列表</w:t>
      </w:r>
      <w:r>
        <w:t xml:space="preserve">( Line-in, </w:t>
      </w:r>
      <w:r>
        <w:t>麦克风等</w:t>
      </w:r>
      <w:r>
        <w:t>)</w:t>
      </w:r>
      <w:r>
        <w:t>。声道可以被减弱，音量可以被改变，对于输入的声道，它们的录音标志还能被设置。</w:t>
      </w:r>
    </w:p>
    <w:p w:rsidR="00197D2E" w:rsidRDefault="00197D2E">
      <w:pPr>
        <w:ind w:firstLine="420"/>
        <w:jc w:val="left"/>
      </w:pPr>
      <w:r>
        <w:t>实现这个接口的插件包括</w:t>
      </w:r>
      <w:r>
        <w:t xml:space="preserve"> OSS </w:t>
      </w:r>
      <w:r>
        <w:t>元件</w:t>
      </w:r>
      <w:r>
        <w:t>(osssrc, osssink, ossmixer)</w:t>
      </w:r>
      <w:r>
        <w:t>以及</w:t>
      </w:r>
      <w:r>
        <w:t xml:space="preserve"> ALSA </w:t>
      </w:r>
      <w:r>
        <w:t>插件</w:t>
      </w:r>
      <w:r>
        <w:t xml:space="preserve"> (alsasrc, alsasink</w:t>
      </w:r>
      <w:r>
        <w:t>，</w:t>
      </w:r>
      <w:r>
        <w:t xml:space="preserve"> alsamixer)</w:t>
      </w:r>
      <w:r>
        <w:t>。</w:t>
      </w:r>
    </w:p>
    <w:p w:rsidR="00197D2E" w:rsidRDefault="00197D2E">
      <w:pPr>
        <w:jc w:val="left"/>
        <w:rPr>
          <w:b/>
          <w:sz w:val="32"/>
          <w:szCs w:val="32"/>
        </w:rPr>
      </w:pPr>
      <w:bookmarkStart w:id="80" w:name="section-interfaces-tuner"/>
      <w:r>
        <w:rPr>
          <w:b/>
          <w:sz w:val="32"/>
          <w:szCs w:val="32"/>
        </w:rPr>
        <w:t>13.3. Tuner</w:t>
      </w:r>
      <w:r>
        <w:rPr>
          <w:b/>
          <w:sz w:val="32"/>
          <w:szCs w:val="32"/>
        </w:rPr>
        <w:t>接口</w:t>
      </w:r>
      <w:bookmarkEnd w:id="80"/>
    </w:p>
    <w:p w:rsidR="00197D2E" w:rsidRDefault="00197D2E">
      <w:pPr>
        <w:ind w:firstLine="420"/>
        <w:jc w:val="left"/>
      </w:pPr>
      <w:r>
        <w:t>谐调器</w:t>
      </w:r>
      <w:r>
        <w:t>(tuner)</w:t>
      </w:r>
      <w:r>
        <w:t>对多输入设备的输入输出提供了一个统一的控制方式。它主要用于元件在对像</w:t>
      </w:r>
      <w:r>
        <w:t xml:space="preserve">TV- </w:t>
      </w:r>
      <w:r>
        <w:t>以及</w:t>
      </w:r>
      <w:r>
        <w:t xml:space="preserve"> capture-cards</w:t>
      </w:r>
      <w:r>
        <w:t>设备的输入选择。</w:t>
      </w:r>
      <w:r>
        <w:t xml:space="preserve">                           </w:t>
      </w:r>
    </w:p>
    <w:p w:rsidR="00197D2E" w:rsidRDefault="00197D2E">
      <w:pPr>
        <w:ind w:firstLine="420"/>
        <w:jc w:val="left"/>
      </w:pPr>
      <w:r>
        <w:t>通过使用这个接口，程序员可以在谐调器元件</w:t>
      </w:r>
      <w:r>
        <w:t>(tuner-element)</w:t>
      </w:r>
      <w:r>
        <w:t>所支持的轨道</w:t>
      </w:r>
      <w:r>
        <w:t>(tracks)</w:t>
      </w:r>
      <w:r>
        <w:t>列表中选择一个轨道</w:t>
      </w:r>
      <w:r>
        <w:t>(track)</w:t>
      </w:r>
      <w:r>
        <w:t>。然后，谐调器会选择的那条轨道</w:t>
      </w:r>
      <w:r>
        <w:t>(track)</w:t>
      </w:r>
      <w:r>
        <w:t>进行内部媒体数据流处理。例如，它可用于电视卡的输入转换</w:t>
      </w:r>
      <w:r>
        <w:t>(</w:t>
      </w:r>
      <w:r>
        <w:t>从</w:t>
      </w:r>
      <w:r>
        <w:t xml:space="preserve">Composite </w:t>
      </w:r>
      <w:r>
        <w:t>转换到</w:t>
      </w:r>
      <w:r>
        <w:t xml:space="preserve"> S-video)</w:t>
      </w:r>
      <w:r>
        <w:t>。</w:t>
      </w:r>
    </w:p>
    <w:p w:rsidR="00197D2E" w:rsidRDefault="00197D2E">
      <w:pPr>
        <w:ind w:firstLine="420"/>
        <w:jc w:val="left"/>
      </w:pPr>
      <w:r>
        <w:t>这个接口目前仅被</w:t>
      </w:r>
      <w:r>
        <w:t xml:space="preserve"> Video4linux </w:t>
      </w:r>
      <w:r>
        <w:t>以及</w:t>
      </w:r>
      <w:r>
        <w:t xml:space="preserve"> Video4linux2 </w:t>
      </w:r>
      <w:r>
        <w:t>元件实现。</w:t>
      </w:r>
    </w:p>
    <w:p w:rsidR="00197D2E" w:rsidRDefault="00197D2E">
      <w:pPr>
        <w:jc w:val="left"/>
        <w:rPr>
          <w:b/>
          <w:sz w:val="32"/>
          <w:szCs w:val="32"/>
        </w:rPr>
      </w:pPr>
      <w:bookmarkStart w:id="81" w:name="section-interfaces-colorbalance"/>
      <w:r>
        <w:rPr>
          <w:b/>
          <w:sz w:val="32"/>
          <w:szCs w:val="32"/>
        </w:rPr>
        <w:lastRenderedPageBreak/>
        <w:t xml:space="preserve">13.4. </w:t>
      </w:r>
      <w:r>
        <w:rPr>
          <w:b/>
          <w:sz w:val="32"/>
          <w:szCs w:val="32"/>
        </w:rPr>
        <w:t>色彩平衡接口</w:t>
      </w:r>
      <w:bookmarkEnd w:id="81"/>
    </w:p>
    <w:p w:rsidR="00197D2E" w:rsidRDefault="00197D2E">
      <w:pPr>
        <w:ind w:firstLine="420"/>
        <w:jc w:val="left"/>
      </w:pPr>
      <w:r>
        <w:t>图象平衡接口给元件控制视频相关的性质提供了一种方法，例如光亮度、对比度等。这个元件存在的一个至关重要的原因就是：使用</w:t>
      </w:r>
      <w:r>
        <w:t xml:space="preserve"> GObject </w:t>
      </w:r>
      <w:r>
        <w:t>还没有办法动态注册一些特性。</w:t>
      </w:r>
    </w:p>
    <w:p w:rsidR="00197D2E" w:rsidRDefault="00197D2E">
      <w:pPr>
        <w:jc w:val="left"/>
      </w:pPr>
      <w:r>
        <w:t>图象平衡接口已经被很多插件所实现，像</w:t>
      </w:r>
      <w:r>
        <w:t>xvimagesink</w:t>
      </w:r>
      <w:r>
        <w:t>、</w:t>
      </w:r>
      <w:r>
        <w:t>Video4linux</w:t>
      </w:r>
      <w:r>
        <w:t>以及</w:t>
      </w:r>
      <w:r>
        <w:t>Video4linux2</w:t>
      </w:r>
      <w:r>
        <w:t>等。</w:t>
      </w:r>
    </w:p>
    <w:p w:rsidR="00197D2E" w:rsidRDefault="00197D2E">
      <w:pPr>
        <w:jc w:val="left"/>
        <w:rPr>
          <w:b/>
          <w:sz w:val="32"/>
          <w:szCs w:val="32"/>
        </w:rPr>
      </w:pPr>
      <w:bookmarkStart w:id="82" w:name="section-interfaces-proprobe"/>
      <w:r>
        <w:rPr>
          <w:b/>
          <w:sz w:val="32"/>
          <w:szCs w:val="32"/>
        </w:rPr>
        <w:t xml:space="preserve">13.5. </w:t>
      </w:r>
      <w:r>
        <w:rPr>
          <w:b/>
          <w:sz w:val="32"/>
          <w:szCs w:val="32"/>
        </w:rPr>
        <w:t>属性探测接口</w:t>
      </w:r>
      <w:bookmarkEnd w:id="82"/>
    </w:p>
    <w:p w:rsidR="00197D2E" w:rsidRDefault="00197D2E">
      <w:pPr>
        <w:ind w:firstLine="420"/>
        <w:jc w:val="left"/>
      </w:pPr>
      <w:r>
        <w:t>特性探测</w:t>
      </w:r>
      <w:r>
        <w:t>(property probe)</w:t>
      </w:r>
      <w:r>
        <w:t>为自动探测</w:t>
      </w:r>
      <w:r>
        <w:t xml:space="preserve"> GObject </w:t>
      </w:r>
      <w:r>
        <w:t>特性所支持的值提供了一种方法。它主要用在</w:t>
      </w:r>
      <w:r>
        <w:t>(</w:t>
      </w:r>
      <w:r>
        <w:t>同时也是我们目前仅用到的方面</w:t>
      </w:r>
      <w:r>
        <w:t>)</w:t>
      </w:r>
      <w:r>
        <w:t>不同的元件中自动探测设备。例如</w:t>
      </w:r>
      <w:r>
        <w:t xml:space="preserve"> OSS </w:t>
      </w:r>
      <w:r>
        <w:t>元件可以通过该接口来检测系统中所有的</w:t>
      </w:r>
      <w:r>
        <w:t xml:space="preserve"> OSS </w:t>
      </w:r>
      <w:r>
        <w:t>设备。接着，应用程序可以</w:t>
      </w:r>
      <w:r>
        <w:t>“</w:t>
      </w:r>
      <w:r>
        <w:t>探测</w:t>
      </w:r>
      <w:r>
        <w:t>”</w:t>
      </w:r>
      <w:r>
        <w:t>元件特性的值，然后得到所检测到的设备列表。放弃</w:t>
      </w:r>
      <w:r>
        <w:t>HAL</w:t>
      </w:r>
      <w:r>
        <w:t>与该接口的交迭</w:t>
      </w:r>
      <w:r>
        <w:t>(overlap)</w:t>
      </w:r>
      <w:r>
        <w:t>，这可能会引起</w:t>
      </w:r>
      <w:r>
        <w:t>HAL</w:t>
      </w:r>
      <w:r>
        <w:t>支持者的不</w:t>
      </w:r>
      <w:r>
        <w:t xml:space="preserve"> </w:t>
      </w:r>
      <w:r>
        <w:t>满。</w:t>
      </w:r>
    </w:p>
    <w:p w:rsidR="00197D2E" w:rsidRDefault="00197D2E">
      <w:pPr>
        <w:ind w:firstLine="420"/>
        <w:jc w:val="left"/>
      </w:pPr>
      <w:r>
        <w:t>如今</w:t>
      </w:r>
      <w:r>
        <w:t xml:space="preserve">, </w:t>
      </w:r>
      <w:r>
        <w:t>这个接口已经被很多插件实现，像</w:t>
      </w:r>
      <w:r>
        <w:t>ALSA</w:t>
      </w:r>
      <w:r>
        <w:t>、</w:t>
      </w:r>
      <w:r>
        <w:t>OSS</w:t>
      </w:r>
      <w:r>
        <w:t>、</w:t>
      </w:r>
      <w:r>
        <w:t>Video4linux</w:t>
      </w:r>
      <w:r>
        <w:t>以及</w:t>
      </w:r>
      <w:r>
        <w:t>Video4linux2</w:t>
      </w:r>
      <w:r>
        <w:t>等。</w:t>
      </w:r>
    </w:p>
    <w:p w:rsidR="00197D2E" w:rsidRDefault="00197D2E">
      <w:pPr>
        <w:jc w:val="left"/>
        <w:rPr>
          <w:b/>
          <w:sz w:val="32"/>
          <w:szCs w:val="32"/>
        </w:rPr>
      </w:pPr>
      <w:bookmarkStart w:id="83" w:name="section-interfaces-xoverlay"/>
      <w:r>
        <w:rPr>
          <w:b/>
          <w:sz w:val="32"/>
          <w:szCs w:val="32"/>
        </w:rPr>
        <w:t>13.6. X Overlay</w:t>
      </w:r>
      <w:r>
        <w:rPr>
          <w:b/>
          <w:sz w:val="32"/>
          <w:szCs w:val="32"/>
        </w:rPr>
        <w:t>接口</w:t>
      </w:r>
      <w:bookmarkEnd w:id="83"/>
    </w:p>
    <w:p w:rsidR="00197D2E" w:rsidRDefault="00197D2E">
      <w:pPr>
        <w:ind w:firstLine="420"/>
        <w:jc w:val="left"/>
      </w:pPr>
      <w:r>
        <w:t>X</w:t>
      </w:r>
      <w:r>
        <w:t>覆盖图</w:t>
      </w:r>
      <w:r>
        <w:t>(Overlay)</w:t>
      </w:r>
      <w:r>
        <w:t>接口可以用来实现应用程序窗口中的嵌入的视频流。应用程序给元件提供一个</w:t>
      </w:r>
      <w:r>
        <w:t>X</w:t>
      </w:r>
      <w:r>
        <w:t>窗口来实现这个接口画图，然后元件使用</w:t>
      </w:r>
      <w:r>
        <w:t>X</w:t>
      </w:r>
      <w:r>
        <w:t>窗口</w:t>
      </w:r>
      <w:r>
        <w:t xml:space="preserve"> </w:t>
      </w:r>
      <w:r>
        <w:t>画图而不是再创建一个新的顶层窗口。这在视频播放器中嵌入图象非常有用。</w:t>
      </w:r>
    </w:p>
    <w:p w:rsidR="00197D2E" w:rsidRDefault="00197D2E">
      <w:pPr>
        <w:jc w:val="left"/>
        <w:sectPr w:rsidR="00197D2E" w:rsidSect="0068033D">
          <w:footerReference w:type="even" r:id="rId201"/>
          <w:footerReference w:type="default" r:id="rId202"/>
          <w:footerReference w:type="first" r:id="rId203"/>
          <w:footnotePr>
            <w:pos w:val="beneathText"/>
          </w:footnotePr>
          <w:pgSz w:w="16837" w:h="11905" w:orient="landscape"/>
          <w:pgMar w:top="567" w:right="567" w:bottom="567" w:left="567" w:header="284" w:footer="284" w:gutter="0"/>
          <w:cols w:num="2" w:space="720"/>
          <w:docGrid w:type="lines" w:linePitch="312"/>
        </w:sectPr>
      </w:pPr>
      <w:r>
        <w:t>如今</w:t>
      </w:r>
      <w:r>
        <w:t xml:space="preserve">, </w:t>
      </w:r>
      <w:r>
        <w:t>这个接口已经被很多插件实现</w:t>
      </w:r>
      <w:r>
        <w:t xml:space="preserve">, </w:t>
      </w:r>
      <w:r>
        <w:t>像</w:t>
      </w:r>
      <w:r>
        <w:t>Video4linux</w:t>
      </w:r>
      <w:r>
        <w:t>、</w:t>
      </w:r>
      <w:r>
        <w:t>Video4linux2</w:t>
      </w:r>
      <w:r>
        <w:t>、</w:t>
      </w:r>
      <w:r>
        <w:t>ximagesink</w:t>
      </w:r>
      <w:r>
        <w:t>、</w:t>
      </w:r>
      <w:r>
        <w:t>xvimagesink</w:t>
      </w:r>
      <w:r>
        <w:t>、</w:t>
      </w:r>
      <w:r>
        <w:t xml:space="preserve"> sdlvideosink</w:t>
      </w:r>
      <w:r>
        <w:t>等。</w:t>
      </w:r>
    </w:p>
    <w:p w:rsidR="00197D2E" w:rsidRDefault="00197D2E">
      <w:pPr>
        <w:jc w:val="left"/>
        <w:rPr>
          <w:b/>
          <w:sz w:val="36"/>
          <w:szCs w:val="36"/>
        </w:rPr>
      </w:pPr>
      <w:r>
        <w:rPr>
          <w:b/>
          <w:sz w:val="36"/>
          <w:szCs w:val="36"/>
        </w:rPr>
        <w:lastRenderedPageBreak/>
        <w:t>第</w:t>
      </w:r>
      <w:r>
        <w:rPr>
          <w:b/>
          <w:sz w:val="36"/>
          <w:szCs w:val="36"/>
        </w:rPr>
        <w:t>14</w:t>
      </w:r>
      <w:r>
        <w:rPr>
          <w:b/>
          <w:sz w:val="36"/>
          <w:szCs w:val="36"/>
        </w:rPr>
        <w:t>章</w:t>
      </w:r>
      <w:r>
        <w:rPr>
          <w:b/>
          <w:sz w:val="36"/>
          <w:szCs w:val="36"/>
        </w:rPr>
        <w:t>. GStreamer</w:t>
      </w:r>
      <w:r>
        <w:rPr>
          <w:b/>
          <w:sz w:val="36"/>
          <w:szCs w:val="36"/>
        </w:rPr>
        <w:t>中的时钟</w:t>
      </w:r>
    </w:p>
    <w:p w:rsidR="00197D2E" w:rsidRDefault="00197D2E">
      <w:pPr>
        <w:ind w:firstLine="420"/>
        <w:jc w:val="left"/>
      </w:pPr>
      <w:r>
        <w:t>GStreamer</w:t>
      </w:r>
      <w:r>
        <w:t>使用时钟来维护管道播放</w:t>
      </w:r>
      <w:r>
        <w:t>(</w:t>
      </w:r>
      <w:r>
        <w:t>实际中唯一的关键</w:t>
      </w:r>
      <w:r>
        <w:t>)</w:t>
      </w:r>
      <w:r>
        <w:t>的同步。时钟由一些元件公开，反之，另外的元件则只是一些从时钟</w:t>
      </w:r>
      <w:r>
        <w:t>(clock slaves)</w:t>
      </w:r>
      <w:r>
        <w:t>。时钟的主要任务是在其播放速度的基础上，根据元件公开的时钟来表示时间进度。若管道中的时钟提供者无效，则由系统时钟代替。</w:t>
      </w:r>
    </w:p>
    <w:p w:rsidR="00197D2E" w:rsidRDefault="00197D2E">
      <w:pPr>
        <w:jc w:val="left"/>
        <w:rPr>
          <w:b/>
          <w:sz w:val="32"/>
          <w:szCs w:val="32"/>
        </w:rPr>
      </w:pPr>
      <w:bookmarkStart w:id="84" w:name="section-clocks-providers"/>
      <w:r>
        <w:rPr>
          <w:b/>
          <w:sz w:val="32"/>
          <w:szCs w:val="32"/>
        </w:rPr>
        <w:t xml:space="preserve">14.1. </w:t>
      </w:r>
      <w:r>
        <w:rPr>
          <w:b/>
          <w:sz w:val="32"/>
          <w:szCs w:val="32"/>
        </w:rPr>
        <w:t>时钟提供者</w:t>
      </w:r>
      <w:bookmarkEnd w:id="84"/>
    </w:p>
    <w:p w:rsidR="00197D2E" w:rsidRDefault="00197D2E">
      <w:pPr>
        <w:ind w:firstLine="420"/>
        <w:jc w:val="left"/>
      </w:pPr>
      <w:r>
        <w:t>播放媒体的时候有一定的播放速率，而这个速率与系统时钟的频率不一定一致，这就需要时钟提供者的存在。比如声卡以</w:t>
      </w:r>
      <w:r>
        <w:t>44.1kHz</w:t>
      </w:r>
      <w:r>
        <w:t>的速率播放，但是这并不意味着在系统时钟的</w:t>
      </w:r>
      <w:r>
        <w:t>1</w:t>
      </w:r>
      <w:r>
        <w:t>秒内声卡准确地播放了</w:t>
      </w:r>
      <w:r>
        <w:t>44.100</w:t>
      </w:r>
      <w:r>
        <w:t>个样品，实际上只是接近这个数而已。因此，具有音频输出的管道通常将音频交换器作为时钟提供者，这就确保了播放</w:t>
      </w:r>
      <w:r>
        <w:t>1</w:t>
      </w:r>
      <w:r>
        <w:t>秒视频与播放</w:t>
      </w:r>
      <w:r>
        <w:t>1</w:t>
      </w:r>
      <w:r>
        <w:t>秒音频的速率是一样的。</w:t>
      </w:r>
    </w:p>
    <w:p w:rsidR="00197D2E" w:rsidRDefault="00197D2E">
      <w:pPr>
        <w:ind w:firstLine="420"/>
        <w:jc w:val="left"/>
      </w:pPr>
      <w:r>
        <w:t>无论何时，管道一些部分可以通过</w:t>
      </w:r>
      <w:r>
        <w:t>gst_clock_get_time()</w:t>
      </w:r>
      <w:r>
        <w:t>请求获得当前时钟时间。时钟时间不一定是从</w:t>
      </w:r>
      <w:r>
        <w:t>0</w:t>
      </w:r>
      <w:r>
        <w:t>开始，另外，管道的所有元件的都使用全局时钟，这些包含全局时钟的管道有一个基准时间</w:t>
      </w:r>
      <w:r>
        <w:t>(base time)</w:t>
      </w:r>
      <w:r>
        <w:t>，这个基准时间就是媒体开始播放的起始点，这个时间戳从时钟时间捕获，由</w:t>
      </w:r>
      <w:r>
        <w:t>_get_time()</w:t>
      </w:r>
      <w:r>
        <w:t>返回其值。</w:t>
      </w:r>
    </w:p>
    <w:p w:rsidR="00197D2E" w:rsidRDefault="00197D2E">
      <w:pPr>
        <w:ind w:firstLine="420"/>
        <w:jc w:val="left"/>
      </w:pPr>
      <w:r>
        <w:t>时钟提供者保证了时钟时间尽量准确地表现媒体当前时间，同时，也不得不注意一些如播放等待时间和音频内核模块的缓冲等等，因为这些情况会影响音频</w:t>
      </w:r>
      <w:r>
        <w:t>/</w:t>
      </w:r>
      <w:r>
        <w:t>视频</w:t>
      </w:r>
      <w:r>
        <w:t>(a/v)</w:t>
      </w:r>
      <w:r>
        <w:t>同步以致降低用户感。</w:t>
      </w:r>
    </w:p>
    <w:p w:rsidR="00197D2E" w:rsidRDefault="00197D2E">
      <w:pPr>
        <w:jc w:val="left"/>
        <w:rPr>
          <w:b/>
          <w:sz w:val="32"/>
          <w:szCs w:val="32"/>
        </w:rPr>
      </w:pPr>
      <w:bookmarkStart w:id="85" w:name="section-clocks-slaves"/>
      <w:r>
        <w:rPr>
          <w:b/>
          <w:sz w:val="32"/>
          <w:szCs w:val="32"/>
        </w:rPr>
        <w:t xml:space="preserve">14.2. </w:t>
      </w:r>
      <w:r>
        <w:rPr>
          <w:b/>
          <w:sz w:val="32"/>
          <w:szCs w:val="32"/>
        </w:rPr>
        <w:t>从时钟</w:t>
      </w:r>
      <w:bookmarkEnd w:id="85"/>
    </w:p>
    <w:p w:rsidR="00197D2E" w:rsidRDefault="00197D2E">
      <w:pPr>
        <w:ind w:firstLine="420"/>
        <w:jc w:val="left"/>
      </w:pPr>
      <w:r>
        <w:t>从时钟由其所在的管道赋值。从时钟的主要功能是保证媒体尽可能准确地按照该时钟表现的时间进度播放，对于大多数元件来说，这仅仅是在播放当前样本之前等待某个时间点，可以调用函数</w:t>
      </w:r>
      <w:r>
        <w:t>gst_clock_id_wait()</w:t>
      </w:r>
      <w:r>
        <w:t>来实现</w:t>
      </w:r>
    </w:p>
    <w:p w:rsidR="00197D2E" w:rsidRDefault="00197D2E" w:rsidP="0068033D">
      <w:pPr>
        <w:ind w:firstLine="420"/>
        <w:jc w:val="left"/>
        <w:rPr>
          <w:b/>
          <w:sz w:val="36"/>
          <w:szCs w:val="36"/>
        </w:rPr>
      </w:pPr>
      <w:r>
        <w:t>更多的关于如何写符合这个必须行为的元件知识，请参考《插件开发指南》。</w:t>
      </w:r>
      <w:r w:rsidR="0068033D">
        <w:br w:type="column"/>
      </w:r>
      <w:r>
        <w:rPr>
          <w:b/>
          <w:sz w:val="36"/>
          <w:szCs w:val="36"/>
        </w:rPr>
        <w:lastRenderedPageBreak/>
        <w:t>第</w:t>
      </w:r>
      <w:r>
        <w:rPr>
          <w:b/>
          <w:sz w:val="36"/>
          <w:szCs w:val="36"/>
        </w:rPr>
        <w:t>15</w:t>
      </w:r>
      <w:r>
        <w:rPr>
          <w:b/>
          <w:sz w:val="36"/>
          <w:szCs w:val="36"/>
        </w:rPr>
        <w:t>章</w:t>
      </w:r>
      <w:r>
        <w:rPr>
          <w:b/>
          <w:sz w:val="36"/>
          <w:szCs w:val="36"/>
        </w:rPr>
        <w:t xml:space="preserve">. </w:t>
      </w:r>
      <w:r>
        <w:rPr>
          <w:b/>
          <w:sz w:val="36"/>
          <w:szCs w:val="36"/>
        </w:rPr>
        <w:t>动态控制参数</w:t>
      </w:r>
    </w:p>
    <w:p w:rsidR="00197D2E" w:rsidRDefault="00197D2E">
      <w:pPr>
        <w:jc w:val="left"/>
        <w:rPr>
          <w:b/>
          <w:sz w:val="32"/>
          <w:szCs w:val="32"/>
        </w:rPr>
      </w:pPr>
      <w:bookmarkStart w:id="86" w:name="section-dparams-getting-started"/>
      <w:r>
        <w:rPr>
          <w:b/>
          <w:sz w:val="32"/>
          <w:szCs w:val="32"/>
        </w:rPr>
        <w:t>15.1.</w:t>
      </w:r>
      <w:r>
        <w:rPr>
          <w:b/>
          <w:sz w:val="32"/>
          <w:szCs w:val="32"/>
        </w:rPr>
        <w:t>开始</w:t>
      </w:r>
      <w:bookmarkEnd w:id="86"/>
    </w:p>
    <w:p w:rsidR="00197D2E" w:rsidRDefault="00197D2E">
      <w:pPr>
        <w:ind w:firstLine="420"/>
        <w:jc w:val="left"/>
      </w:pPr>
      <w:r w:rsidRPr="00C136FF">
        <w:rPr>
          <w:color w:val="FF0000"/>
        </w:rPr>
        <w:t>控制器子系统提供了一个轻量级的方式来调整流化过程</w:t>
      </w:r>
      <w:r w:rsidRPr="00C136FF">
        <w:rPr>
          <w:color w:val="FF0000"/>
        </w:rPr>
        <w:t>(stream-time)</w:t>
      </w:r>
      <w:r w:rsidRPr="00C136FF">
        <w:rPr>
          <w:color w:val="FF0000"/>
        </w:rPr>
        <w:t>中</w:t>
      </w:r>
      <w:r w:rsidRPr="00C136FF">
        <w:rPr>
          <w:color w:val="FF0000"/>
        </w:rPr>
        <w:t xml:space="preserve">gobject </w:t>
      </w:r>
      <w:r w:rsidRPr="00C136FF">
        <w:rPr>
          <w:color w:val="FF0000"/>
        </w:rPr>
        <w:t>对象属性</w:t>
      </w:r>
      <w:r>
        <w:t>。它通过使用</w:t>
      </w:r>
      <w:r w:rsidRPr="00022D77">
        <w:rPr>
          <w:b/>
        </w:rPr>
        <w:t>时间戳值对</w:t>
      </w:r>
      <w:r>
        <w:t>(time-stamped value pairs)</w:t>
      </w:r>
      <w:r>
        <w:t>来工作。</w:t>
      </w:r>
      <w:r w:rsidRPr="00022D77">
        <w:rPr>
          <w:b/>
        </w:rPr>
        <w:t>时间戳值对</w:t>
      </w:r>
      <w:r>
        <w:t>是一个元件特性的队列。运行的元件持续不断地从当前的流化过程得到变化的值。</w:t>
      </w:r>
    </w:p>
    <w:p w:rsidR="00197D2E" w:rsidRDefault="00197D2E">
      <w:pPr>
        <w:ind w:firstLine="420"/>
        <w:jc w:val="left"/>
      </w:pPr>
      <w:r>
        <w:t>这个子系统包含于</w:t>
      </w:r>
      <w:r>
        <w:t xml:space="preserve"> gstcontroller </w:t>
      </w:r>
      <w:r>
        <w:t>库中。你需要在你的应用程序中包含以下头文件：</w:t>
      </w:r>
    </w:p>
    <w:p w:rsidR="00197D2E" w:rsidRDefault="00197D2E">
      <w:pPr>
        <w:spacing w:line="200" w:lineRule="exact"/>
        <w:jc w:val="left"/>
        <w:rPr>
          <w:rFonts w:ascii="Verdana" w:hAnsi="Verdana"/>
          <w:sz w:val="15"/>
          <w:szCs w:val="15"/>
        </w:rPr>
      </w:pPr>
      <w:r>
        <w:rPr>
          <w:rFonts w:ascii="Verdana" w:hAnsi="Verdana"/>
          <w:sz w:val="15"/>
          <w:szCs w:val="15"/>
        </w:rPr>
        <w:t>...</w:t>
      </w:r>
      <w:r>
        <w:rPr>
          <w:rFonts w:ascii="Verdana" w:hAnsi="Verdana"/>
          <w:sz w:val="15"/>
          <w:szCs w:val="15"/>
        </w:rPr>
        <w:br/>
        <w:t>#include &lt;gst/gst.h&gt;</w:t>
      </w:r>
      <w:r>
        <w:rPr>
          <w:rFonts w:ascii="Verdana" w:hAnsi="Verdana"/>
          <w:sz w:val="15"/>
          <w:szCs w:val="15"/>
        </w:rPr>
        <w:br/>
        <w:t>#include &lt;gst/controller/gstcontroller.h&gt;</w:t>
      </w:r>
      <w:r>
        <w:rPr>
          <w:rFonts w:ascii="Verdana" w:hAnsi="Verdana"/>
          <w:sz w:val="15"/>
          <w:szCs w:val="15"/>
        </w:rPr>
        <w:br/>
        <w:t>...</w:t>
      </w:r>
      <w:r>
        <w:rPr>
          <w:rFonts w:ascii="Verdana" w:hAnsi="Verdana"/>
          <w:sz w:val="15"/>
          <w:szCs w:val="15"/>
        </w:rPr>
        <w:br/>
        <w:t xml:space="preserve">    </w:t>
      </w:r>
    </w:p>
    <w:p w:rsidR="00197D2E" w:rsidRDefault="00197D2E">
      <w:pPr>
        <w:ind w:left="420"/>
        <w:jc w:val="left"/>
      </w:pPr>
      <w:r>
        <w:t>你的应用程序应该连接到共享库</w:t>
      </w:r>
      <w:r>
        <w:t xml:space="preserve"> gstreamer-controller </w:t>
      </w:r>
      <w:r>
        <w:t>。</w:t>
      </w:r>
      <w:r>
        <w:t> </w:t>
      </w:r>
    </w:p>
    <w:p w:rsidR="00197D2E" w:rsidRDefault="00197D2E">
      <w:pPr>
        <w:ind w:left="420"/>
        <w:jc w:val="left"/>
      </w:pPr>
      <w:r>
        <w:t>当你的程序运行时，</w:t>
      </w:r>
      <w:r>
        <w:t xml:space="preserve">gstreamer-controller </w:t>
      </w:r>
      <w:r>
        <w:t>库应该先被初始化。它的初始化可以在</w:t>
      </w:r>
      <w:r>
        <w:t xml:space="preserve"> GStreamer </w:t>
      </w:r>
      <w:r>
        <w:t>库初始化之后。</w:t>
      </w:r>
    </w:p>
    <w:p w:rsidR="00197D2E" w:rsidRDefault="00197D2E">
      <w:pPr>
        <w:spacing w:line="200" w:lineRule="exact"/>
        <w:jc w:val="left"/>
        <w:rPr>
          <w:rFonts w:ascii="Verdana" w:hAnsi="Verdana"/>
          <w:sz w:val="15"/>
          <w:szCs w:val="15"/>
        </w:rPr>
      </w:pPr>
      <w:r>
        <w:rPr>
          <w:rFonts w:ascii="Verdana" w:hAnsi="Verdana"/>
          <w:sz w:val="15"/>
          <w:szCs w:val="15"/>
        </w:rPr>
        <w:t xml:space="preserve">  ...</w:t>
      </w:r>
      <w:r>
        <w:rPr>
          <w:rFonts w:ascii="Verdana" w:hAnsi="Verdana"/>
          <w:sz w:val="15"/>
          <w:szCs w:val="15"/>
        </w:rPr>
        <w:br/>
        <w:t xml:space="preserve">  gst_init (&amp;argc, &amp;argv);</w:t>
      </w:r>
      <w:r>
        <w:rPr>
          <w:rFonts w:ascii="Verdana" w:hAnsi="Verdana"/>
          <w:sz w:val="15"/>
          <w:szCs w:val="15"/>
        </w:rPr>
        <w:br/>
        <w:t xml:space="preserve">  gst_controller_init (&amp;argc, &amp;argv);</w:t>
      </w:r>
      <w:r>
        <w:rPr>
          <w:rFonts w:ascii="Verdana" w:hAnsi="Verdana"/>
          <w:sz w:val="15"/>
          <w:szCs w:val="15"/>
        </w:rPr>
        <w:br/>
        <w:t xml:space="preserve">  ...</w:t>
      </w:r>
      <w:r>
        <w:rPr>
          <w:rFonts w:ascii="Verdana" w:hAnsi="Verdana"/>
          <w:sz w:val="15"/>
          <w:szCs w:val="15"/>
        </w:rPr>
        <w:br/>
        <w:t xml:space="preserve">    </w:t>
      </w:r>
    </w:p>
    <w:p w:rsidR="00197D2E" w:rsidRDefault="00197D2E">
      <w:pPr>
        <w:jc w:val="left"/>
        <w:rPr>
          <w:b/>
          <w:sz w:val="32"/>
          <w:szCs w:val="32"/>
        </w:rPr>
      </w:pPr>
      <w:bookmarkStart w:id="87" w:name="section-dparams-parameters"/>
      <w:r>
        <w:rPr>
          <w:b/>
          <w:sz w:val="32"/>
          <w:szCs w:val="32"/>
        </w:rPr>
        <w:t>15.2.</w:t>
      </w:r>
      <w:r>
        <w:rPr>
          <w:b/>
          <w:sz w:val="32"/>
          <w:szCs w:val="32"/>
        </w:rPr>
        <w:t>动态参数设定</w:t>
      </w:r>
      <w:bookmarkEnd w:id="87"/>
    </w:p>
    <w:p w:rsidR="00197D2E" w:rsidRDefault="00197D2E">
      <w:pPr>
        <w:ind w:firstLine="420"/>
        <w:jc w:val="left"/>
      </w:pPr>
      <w:r w:rsidRPr="00C136FF">
        <w:rPr>
          <w:color w:val="FF0000"/>
        </w:rPr>
        <w:t>第一步是选择被控制的参数。</w:t>
      </w:r>
      <w:r>
        <w:t>它返回一个控制器对象，在接下来的的性能调整中将用到该返回对象。</w:t>
      </w:r>
    </w:p>
    <w:p w:rsidR="00197D2E" w:rsidRPr="00C136FF" w:rsidRDefault="00197D2E">
      <w:pPr>
        <w:spacing w:line="200" w:lineRule="exact"/>
        <w:jc w:val="left"/>
        <w:rPr>
          <w:rFonts w:ascii="Verdana" w:hAnsi="Verdana"/>
          <w:color w:val="FF0000"/>
          <w:sz w:val="15"/>
          <w:szCs w:val="15"/>
        </w:rPr>
      </w:pPr>
      <w:r>
        <w:rPr>
          <w:rFonts w:ascii="Verdana" w:hAnsi="Verdana"/>
          <w:sz w:val="15"/>
          <w:szCs w:val="15"/>
        </w:rPr>
        <w:t xml:space="preserve">  </w:t>
      </w:r>
      <w:r w:rsidR="002B0BEA">
        <w:rPr>
          <w:rFonts w:ascii="Verdana" w:hAnsi="Verdana" w:hint="eastAsia"/>
          <w:sz w:val="15"/>
          <w:szCs w:val="15"/>
          <w:lang w:eastAsia="zh-CN"/>
        </w:rPr>
        <w:tab/>
      </w:r>
      <w:r w:rsidR="002B0BEA">
        <w:rPr>
          <w:rFonts w:ascii="Verdana" w:hAnsi="Verdana" w:hint="eastAsia"/>
          <w:sz w:val="15"/>
          <w:szCs w:val="15"/>
          <w:lang w:eastAsia="zh-CN"/>
        </w:rPr>
        <w:tab/>
      </w:r>
      <w:r w:rsidRPr="00C136FF">
        <w:rPr>
          <w:rFonts w:ascii="Verdana" w:hAnsi="Verdana"/>
          <w:color w:val="FF0000"/>
          <w:sz w:val="15"/>
          <w:szCs w:val="15"/>
        </w:rPr>
        <w:t>controller = g_object_control_properties(object, "prop1", "prop2",...);</w:t>
      </w:r>
    </w:p>
    <w:p w:rsidR="00197D2E" w:rsidRDefault="00197D2E">
      <w:pPr>
        <w:ind w:firstLine="420"/>
        <w:jc w:val="left"/>
      </w:pPr>
      <w:r w:rsidRPr="00C136FF">
        <w:rPr>
          <w:color w:val="FF0000"/>
        </w:rPr>
        <w:t>然后我们选择填补</w:t>
      </w:r>
      <w:r w:rsidRPr="00C136FF">
        <w:rPr>
          <w:color w:val="FF0000"/>
        </w:rPr>
        <w:t>(interpolation)</w:t>
      </w:r>
      <w:r w:rsidRPr="00C136FF">
        <w:rPr>
          <w:color w:val="FF0000"/>
        </w:rPr>
        <w:t>模式</w:t>
      </w:r>
      <w:r>
        <w:t>。这个模式控制如何选择值。例如控制子系统能使用一些平滑的参数改变</w:t>
      </w:r>
      <w:r>
        <w:t>(smoothing parameter changes)</w:t>
      </w:r>
      <w:r>
        <w:t>。每个可控制的</w:t>
      </w:r>
      <w:r>
        <w:t xml:space="preserve"> GObject </w:t>
      </w:r>
      <w:r>
        <w:t>特性都可填补不同的内容。</w:t>
      </w:r>
    </w:p>
    <w:p w:rsidR="00197D2E" w:rsidRPr="002B0BEA" w:rsidRDefault="00197D2E">
      <w:pPr>
        <w:spacing w:line="200" w:lineRule="exact"/>
        <w:jc w:val="left"/>
        <w:rPr>
          <w:rFonts w:ascii="Verdana" w:hAnsi="Verdana" w:hint="eastAsia"/>
          <w:color w:val="FF0000"/>
          <w:sz w:val="15"/>
          <w:szCs w:val="15"/>
          <w:lang w:eastAsia="zh-CN"/>
        </w:rPr>
      </w:pPr>
      <w:r>
        <w:rPr>
          <w:rFonts w:ascii="Verdana" w:hAnsi="Verdana"/>
          <w:sz w:val="15"/>
          <w:szCs w:val="15"/>
        </w:rPr>
        <w:t xml:space="preserve">  </w:t>
      </w:r>
      <w:r w:rsidR="002B0BEA">
        <w:rPr>
          <w:rFonts w:ascii="Verdana" w:hAnsi="Verdana" w:hint="eastAsia"/>
          <w:sz w:val="15"/>
          <w:szCs w:val="15"/>
          <w:lang w:eastAsia="zh-CN"/>
        </w:rPr>
        <w:tab/>
      </w:r>
      <w:r w:rsidR="002B0BEA">
        <w:rPr>
          <w:rFonts w:ascii="Verdana" w:hAnsi="Verdana" w:hint="eastAsia"/>
          <w:sz w:val="15"/>
          <w:szCs w:val="15"/>
          <w:lang w:eastAsia="zh-CN"/>
        </w:rPr>
        <w:tab/>
      </w:r>
      <w:r w:rsidRPr="002B0BEA">
        <w:rPr>
          <w:rFonts w:ascii="Verdana" w:hAnsi="Verdana"/>
          <w:color w:val="FF0000"/>
          <w:sz w:val="15"/>
          <w:szCs w:val="15"/>
        </w:rPr>
        <w:t>gst_controller_set_interpolation_mode(controller,"prop1",mode);</w:t>
      </w:r>
    </w:p>
    <w:p w:rsidR="00197D2E" w:rsidRDefault="00197D2E">
      <w:pPr>
        <w:ind w:firstLine="420"/>
        <w:jc w:val="left"/>
      </w:pPr>
      <w:r w:rsidRPr="00C136FF">
        <w:rPr>
          <w:color w:val="FF0000"/>
        </w:rPr>
        <w:t>最后，需要设置控制点。</w:t>
      </w:r>
      <w:r w:rsidRPr="002B0BEA">
        <w:rPr>
          <w:color w:val="FF0000"/>
        </w:rPr>
        <w:t>控制点都是一些基于时间戳的</w:t>
      </w:r>
      <w:r w:rsidRPr="002B0BEA">
        <w:rPr>
          <w:color w:val="FF0000"/>
        </w:rPr>
        <w:t>GValues</w:t>
      </w:r>
      <w:r>
        <w:t>。当时间戳到达时，这些值会被激活</w:t>
      </w:r>
      <w:r>
        <w:t>(active)</w:t>
      </w:r>
      <w:r>
        <w:t>。它们仍然留在列表中。举例来</w:t>
      </w:r>
      <w:r>
        <w:t xml:space="preserve"> </w:t>
      </w:r>
      <w:r>
        <w:t>说，管道处于循环中</w:t>
      </w:r>
      <w:r>
        <w:t>(</w:t>
      </w:r>
      <w:r>
        <w:t>使用段查询</w:t>
      </w:r>
      <w:r>
        <w:t>)</w:t>
      </w:r>
      <w:r>
        <w:t>，控制曲线</w:t>
      </w:r>
      <w:r>
        <w:t>(control-curve)</w:t>
      </w:r>
      <w:r>
        <w:t>同样也会重复。</w:t>
      </w:r>
    </w:p>
    <w:p w:rsidR="002B0BEA" w:rsidRDefault="00197D2E">
      <w:pPr>
        <w:spacing w:line="200" w:lineRule="exact"/>
        <w:jc w:val="left"/>
        <w:rPr>
          <w:rFonts w:ascii="Verdana" w:hAnsi="Verdana" w:hint="eastAsia"/>
          <w:color w:val="FF0000"/>
          <w:sz w:val="15"/>
          <w:szCs w:val="15"/>
          <w:lang w:eastAsia="zh-CN"/>
        </w:rPr>
      </w:pPr>
      <w:r>
        <w:rPr>
          <w:rFonts w:ascii="Verdana" w:hAnsi="Verdana"/>
          <w:sz w:val="15"/>
          <w:szCs w:val="15"/>
        </w:rPr>
        <w:t xml:space="preserve">  </w:t>
      </w:r>
      <w:r w:rsidR="002B0BEA">
        <w:rPr>
          <w:rFonts w:ascii="Verdana" w:hAnsi="Verdana" w:hint="eastAsia"/>
          <w:sz w:val="15"/>
          <w:szCs w:val="15"/>
          <w:lang w:eastAsia="zh-CN"/>
        </w:rPr>
        <w:tab/>
      </w:r>
      <w:r w:rsidR="002B0BEA">
        <w:rPr>
          <w:rFonts w:ascii="Verdana" w:hAnsi="Verdana" w:hint="eastAsia"/>
          <w:sz w:val="15"/>
          <w:szCs w:val="15"/>
          <w:lang w:eastAsia="zh-CN"/>
        </w:rPr>
        <w:tab/>
      </w:r>
      <w:r w:rsidRPr="002B0BEA">
        <w:rPr>
          <w:rFonts w:ascii="Verdana" w:hAnsi="Verdana"/>
          <w:color w:val="FF0000"/>
          <w:sz w:val="15"/>
          <w:szCs w:val="15"/>
        </w:rPr>
        <w:t>gst_controller_set (controller, "prop1" ,0 * GST_SECOND, value1);</w:t>
      </w:r>
    </w:p>
    <w:p w:rsidR="002B0BEA" w:rsidRDefault="00197D2E">
      <w:pPr>
        <w:spacing w:line="200" w:lineRule="exact"/>
        <w:jc w:val="left"/>
        <w:rPr>
          <w:rFonts w:ascii="Verdana" w:hAnsi="Verdana" w:hint="eastAsia"/>
          <w:color w:val="FF0000"/>
          <w:sz w:val="15"/>
          <w:szCs w:val="15"/>
          <w:lang w:eastAsia="zh-CN"/>
        </w:rPr>
      </w:pPr>
      <w:r w:rsidRPr="002B0BEA">
        <w:rPr>
          <w:rFonts w:ascii="Verdana" w:hAnsi="Verdana"/>
          <w:color w:val="FF0000"/>
          <w:sz w:val="15"/>
          <w:szCs w:val="15"/>
        </w:rPr>
        <w:t xml:space="preserve">  </w:t>
      </w:r>
      <w:r w:rsidR="002B0BEA">
        <w:rPr>
          <w:rFonts w:ascii="Verdana" w:hAnsi="Verdana" w:hint="eastAsia"/>
          <w:color w:val="FF0000"/>
          <w:sz w:val="15"/>
          <w:szCs w:val="15"/>
          <w:lang w:eastAsia="zh-CN"/>
        </w:rPr>
        <w:tab/>
      </w:r>
      <w:r w:rsidR="002B0BEA">
        <w:rPr>
          <w:rFonts w:ascii="Verdana" w:hAnsi="Verdana" w:hint="eastAsia"/>
          <w:color w:val="FF0000"/>
          <w:sz w:val="15"/>
          <w:szCs w:val="15"/>
          <w:lang w:eastAsia="zh-CN"/>
        </w:rPr>
        <w:tab/>
      </w:r>
      <w:r w:rsidRPr="002B0BEA">
        <w:rPr>
          <w:rFonts w:ascii="Verdana" w:hAnsi="Verdana"/>
          <w:color w:val="FF0000"/>
          <w:sz w:val="15"/>
          <w:szCs w:val="15"/>
        </w:rPr>
        <w:t>gst_controller_set (controller, "prop1" ,1 * GST_SECOND, value2);</w:t>
      </w:r>
    </w:p>
    <w:p w:rsidR="00197D2E" w:rsidRDefault="00197D2E" w:rsidP="0068033D">
      <w:pPr>
        <w:ind w:firstLine="420"/>
        <w:jc w:val="left"/>
        <w:rPr>
          <w:b/>
          <w:sz w:val="36"/>
          <w:szCs w:val="36"/>
        </w:rPr>
      </w:pPr>
      <w:r>
        <w:t>控制器子系统内建了存活模式</w:t>
      </w:r>
      <w:r>
        <w:t>(live-mode)</w:t>
      </w:r>
      <w:r>
        <w:t>。即使一个参数拥有一个时间戳控制值但也能通过</w:t>
      </w:r>
      <w:r>
        <w:t>g_object_set()</w:t>
      </w:r>
      <w:r>
        <w:t>改变</w:t>
      </w:r>
      <w:r>
        <w:t xml:space="preserve">GObject </w:t>
      </w:r>
      <w:r>
        <w:t>特性。这在将</w:t>
      </w:r>
      <w:r>
        <w:t xml:space="preserve"> GObject </w:t>
      </w:r>
      <w:r>
        <w:t>特性绑定到</w:t>
      </w:r>
      <w:r>
        <w:lastRenderedPageBreak/>
        <w:t>GUI</w:t>
      </w:r>
      <w:r>
        <w:t>窗口部件</w:t>
      </w:r>
      <w:r>
        <w:t>(widget)</w:t>
      </w:r>
      <w:r>
        <w:t>上还是有着很大的用处。当用户调整窗口部件</w:t>
      </w:r>
      <w:r>
        <w:t>(widget)</w:t>
      </w:r>
      <w:r>
        <w:t>的值时，程序可以设置</w:t>
      </w:r>
      <w:r>
        <w:t xml:space="preserve"> GOBject</w:t>
      </w:r>
      <w:r>
        <w:t>特性，直到下次时间戳的被重写时激活该特性。这同样对平滑参数</w:t>
      </w:r>
      <w:r>
        <w:t>(smoothed parameters)</w:t>
      </w:r>
      <w:r>
        <w:t>有效。</w:t>
      </w:r>
      <w:r w:rsidR="0068033D">
        <w:br w:type="column"/>
      </w:r>
      <w:r>
        <w:rPr>
          <w:b/>
          <w:sz w:val="36"/>
          <w:szCs w:val="36"/>
        </w:rPr>
        <w:lastRenderedPageBreak/>
        <w:t>第</w:t>
      </w:r>
      <w:r>
        <w:rPr>
          <w:b/>
          <w:sz w:val="36"/>
          <w:szCs w:val="36"/>
        </w:rPr>
        <w:t>16</w:t>
      </w:r>
      <w:r>
        <w:rPr>
          <w:b/>
          <w:sz w:val="36"/>
          <w:szCs w:val="36"/>
        </w:rPr>
        <w:t>章</w:t>
      </w:r>
      <w:r>
        <w:rPr>
          <w:b/>
          <w:sz w:val="36"/>
          <w:szCs w:val="36"/>
        </w:rPr>
        <w:t xml:space="preserve">. </w:t>
      </w:r>
      <w:r>
        <w:rPr>
          <w:b/>
          <w:sz w:val="36"/>
          <w:szCs w:val="36"/>
        </w:rPr>
        <w:t>线程</w:t>
      </w:r>
    </w:p>
    <w:p w:rsidR="00197D2E" w:rsidRDefault="00197D2E">
      <w:pPr>
        <w:ind w:firstLine="420"/>
        <w:jc w:val="left"/>
      </w:pPr>
      <w:r>
        <w:t xml:space="preserve">GStreamer </w:t>
      </w:r>
      <w:r>
        <w:t>是内在的多线程的，而且是绝对安全的线程。大多数内部的线程都隐藏在应用程序中，使得应用程序的开发更加简单。但是，在有些情况下，应用程序会影响到部分隐藏的线程。</w:t>
      </w:r>
      <w:r>
        <w:t>GStreamer</w:t>
      </w:r>
      <w:r>
        <w:t>允许应用程序在某些管道中使用多线程。</w:t>
      </w:r>
    </w:p>
    <w:p w:rsidR="00197D2E" w:rsidRDefault="00197D2E">
      <w:pPr>
        <w:jc w:val="left"/>
        <w:rPr>
          <w:b/>
          <w:sz w:val="32"/>
          <w:szCs w:val="32"/>
        </w:rPr>
      </w:pPr>
      <w:bookmarkStart w:id="88" w:name="section-threads-uses"/>
      <w:r>
        <w:rPr>
          <w:b/>
          <w:sz w:val="32"/>
          <w:szCs w:val="32"/>
        </w:rPr>
        <w:t xml:space="preserve">16.1. </w:t>
      </w:r>
      <w:r>
        <w:rPr>
          <w:b/>
          <w:sz w:val="32"/>
          <w:szCs w:val="32"/>
        </w:rPr>
        <w:t>什么情况下你想强加一个线程？</w:t>
      </w:r>
      <w:bookmarkEnd w:id="88"/>
    </w:p>
    <w:p w:rsidR="00197D2E" w:rsidRDefault="00197D2E">
      <w:pPr>
        <w:ind w:firstLine="420"/>
        <w:jc w:val="left"/>
      </w:pPr>
      <w:r>
        <w:t>强加线程有好几个优点。但是，基于性能的考虑，你从不希望每个元件占用一个线程，因为这样会产生一些额外的开销。下面列出了一些情形使用线程将会非常有用：</w:t>
      </w:r>
    </w:p>
    <w:p w:rsidR="00197D2E" w:rsidRDefault="00197D2E">
      <w:pPr>
        <w:ind w:firstLine="420"/>
        <w:jc w:val="left"/>
      </w:pPr>
      <w:r>
        <w:rPr>
          <w:b/>
          <w:bCs/>
          <w:color w:val="FF0000"/>
        </w:rPr>
        <w:t>数据缓冲，</w:t>
      </w:r>
      <w:r>
        <w:t>比如在处理网络数据流</w:t>
      </w:r>
      <w:r>
        <w:t xml:space="preserve">, </w:t>
      </w:r>
      <w:r>
        <w:t>或者像视频卡或音频卡那样</w:t>
      </w:r>
      <w:r>
        <w:t xml:space="preserve">, </w:t>
      </w:r>
      <w:r>
        <w:t>记录在线直播的数据流。</w:t>
      </w:r>
      <w:r>
        <w:t xml:space="preserve"> </w:t>
      </w:r>
      <w:r>
        <w:t>在管道的其它地方发生</w:t>
      </w:r>
      <w:r>
        <w:t>short hickups</w:t>
      </w:r>
      <w:r>
        <w:t>也不会导致数据丢失。</w:t>
      </w:r>
      <w:hyperlink r:id="rId204" w:anchor="section-queues-img%23section-queues-img" w:history="1">
        <w:r>
          <w:rPr>
            <w:rStyle w:val="a4"/>
          </w:rPr>
          <w:t>图</w:t>
        </w:r>
        <w:r>
          <w:rPr>
            <w:rStyle w:val="a4"/>
          </w:rPr>
          <w:t>16-1</w:t>
        </w:r>
      </w:hyperlink>
      <w:r>
        <w:t>形象的体现了这种方法。</w:t>
      </w:r>
    </w:p>
    <w:p w:rsidR="00197D2E" w:rsidRDefault="00197D2E">
      <w:pPr>
        <w:ind w:firstLine="420"/>
        <w:jc w:val="left"/>
        <w:rPr>
          <w:rFonts w:hint="eastAsia"/>
          <w:lang w:eastAsia="zh-CN"/>
        </w:rPr>
      </w:pPr>
      <w:r>
        <w:rPr>
          <w:b/>
          <w:bCs/>
          <w:color w:val="FF0000"/>
        </w:rPr>
        <w:t>同步输出设备，</w:t>
      </w:r>
      <w:r>
        <w:t>比如播放一段混合了视频和音频的流，使用双线程输出的话，音频流和视频流就可以独立的运行并达到更好的同步效果。</w:t>
      </w:r>
    </w:p>
    <w:p w:rsidR="002B0BEA" w:rsidRDefault="002B0BEA">
      <w:pPr>
        <w:ind w:firstLine="420"/>
        <w:jc w:val="left"/>
        <w:rPr>
          <w:rFonts w:hint="eastAsia"/>
          <w:lang w:eastAsia="zh-CN"/>
        </w:rPr>
      </w:pPr>
    </w:p>
    <w:p w:rsidR="00197D2E" w:rsidRDefault="00197D2E" w:rsidP="002B0BEA">
      <w:pPr>
        <w:jc w:val="center"/>
      </w:pPr>
      <w:bookmarkStart w:id="89" w:name="section-queues-img"/>
      <w:bookmarkEnd w:id="89"/>
      <w:r>
        <w:t>图</w:t>
      </w:r>
      <w:r>
        <w:t xml:space="preserve">16-1. </w:t>
      </w:r>
      <w:r>
        <w:t>队列的双线程解码器</w:t>
      </w:r>
    </w:p>
    <w:p w:rsidR="00197D2E" w:rsidRDefault="0068033D">
      <w:pPr>
        <w:jc w:val="left"/>
      </w:pPr>
      <w:r>
        <w:rPr>
          <w:noProof/>
          <w:lang w:eastAsia="zh-CN"/>
        </w:rPr>
        <w:drawing>
          <wp:inline distT="0" distB="0" distL="0" distR="0">
            <wp:extent cx="6687185" cy="167894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5"/>
                    <a:srcRect/>
                    <a:stretch>
                      <a:fillRect/>
                    </a:stretch>
                  </pic:blipFill>
                  <pic:spPr bwMode="auto">
                    <a:xfrm>
                      <a:off x="0" y="0"/>
                      <a:ext cx="6687185" cy="1678940"/>
                    </a:xfrm>
                    <a:prstGeom prst="rect">
                      <a:avLst/>
                    </a:prstGeom>
                    <a:solidFill>
                      <a:srgbClr val="FFFFFF"/>
                    </a:solidFill>
                    <a:ln w="9525">
                      <a:noFill/>
                      <a:miter lim="800000"/>
                      <a:headEnd/>
                      <a:tailEnd/>
                    </a:ln>
                  </pic:spPr>
                </pic:pic>
              </a:graphicData>
            </a:graphic>
          </wp:inline>
        </w:drawing>
      </w:r>
    </w:p>
    <w:p w:rsidR="00197D2E" w:rsidRDefault="00197D2E">
      <w:pPr>
        <w:ind w:firstLine="420"/>
        <w:jc w:val="left"/>
      </w:pPr>
      <w:r>
        <w:t>之前，我们多次提到了</w:t>
      </w:r>
      <w:r>
        <w:t>“</w:t>
      </w:r>
      <w:r>
        <w:t>队列</w:t>
      </w:r>
      <w:r>
        <w:t>(queue)”</w:t>
      </w:r>
      <w:r>
        <w:t>元件，队列是一个线程边界元件，你可以通过标准的提供者</w:t>
      </w:r>
      <w:r>
        <w:t>/</w:t>
      </w:r>
      <w:r>
        <w:t>接收者模型用来强制线程，这个模型就是世界上许多大学线程课程中所学的。队列可以看作是一种使线程间数据容量线程安全的方法，同时也可以当作一种缓冲区</w:t>
      </w:r>
      <w:r>
        <w:t>,</w:t>
      </w:r>
      <w:r>
        <w:t>队列具有</w:t>
      </w:r>
      <w:r>
        <w:t>GObject</w:t>
      </w:r>
      <w:r>
        <w:t>的一些特殊属性，比如，你可以设置元件的阀值上下限，如果数据低于阀值的下限</w:t>
      </w:r>
      <w:r>
        <w:t>(</w:t>
      </w:r>
      <w:r>
        <w:t>默认：断开线程</w:t>
      </w:r>
      <w:r>
        <w:t>)</w:t>
      </w:r>
      <w:r>
        <w:t>，输出将会被禁止；如果数据高于上限，输入将会被禁止或者数据将被丢弃</w:t>
      </w:r>
      <w:r>
        <w:t>(</w:t>
      </w:r>
      <w:r>
        <w:t>预先设置</w:t>
      </w:r>
      <w:r>
        <w:t>)</w:t>
      </w:r>
      <w:r>
        <w:t>。</w:t>
      </w:r>
    </w:p>
    <w:p w:rsidR="00197D2E" w:rsidRDefault="002B0BEA">
      <w:pPr>
        <w:jc w:val="left"/>
      </w:pPr>
      <w:r>
        <w:rPr>
          <w:rFonts w:hint="eastAsia"/>
          <w:lang w:eastAsia="zh-CN"/>
        </w:rPr>
        <w:tab/>
      </w:r>
      <w:r w:rsidR="00197D2E">
        <w:t>使用队列</w:t>
      </w:r>
      <w:r w:rsidR="00197D2E">
        <w:t>(</w:t>
      </w:r>
      <w:r w:rsidR="00197D2E">
        <w:t>即强制管道中的两个不同线程</w:t>
      </w:r>
      <w:r w:rsidR="00197D2E">
        <w:t>)</w:t>
      </w:r>
      <w:r w:rsidR="00197D2E">
        <w:t>，你就可以轻易的创建一个</w:t>
      </w:r>
      <w:r w:rsidR="00197D2E">
        <w:t>“</w:t>
      </w:r>
      <w:r w:rsidR="00197D2E">
        <w:t>队列</w:t>
      </w:r>
      <w:r w:rsidR="00197D2E">
        <w:t>”</w:t>
      </w:r>
      <w:r w:rsidR="00197D2E">
        <w:t>元</w:t>
      </w:r>
      <w:r w:rsidR="00197D2E">
        <w:lastRenderedPageBreak/>
        <w:t>件，并将其放入管道，成为管道的一部分，</w:t>
      </w:r>
      <w:r w:rsidR="00197D2E">
        <w:t>GStreamer</w:t>
      </w:r>
      <w:r w:rsidR="00197D2E">
        <w:t>将会具体处理内部线程。</w:t>
      </w:r>
    </w:p>
    <w:p w:rsidR="00197D2E" w:rsidRDefault="00197D2E">
      <w:pPr>
        <w:jc w:val="left"/>
        <w:rPr>
          <w:b/>
          <w:sz w:val="32"/>
          <w:szCs w:val="32"/>
        </w:rPr>
      </w:pPr>
      <w:bookmarkStart w:id="90" w:name="section-threads-scheduling"/>
      <w:r>
        <w:rPr>
          <w:b/>
          <w:sz w:val="32"/>
          <w:szCs w:val="32"/>
        </w:rPr>
        <w:t>16.2. GStreamer</w:t>
      </w:r>
      <w:bookmarkEnd w:id="90"/>
      <w:r>
        <w:rPr>
          <w:b/>
          <w:sz w:val="32"/>
          <w:szCs w:val="32"/>
        </w:rPr>
        <w:t>的时序安排</w:t>
      </w:r>
    </w:p>
    <w:p w:rsidR="00197D2E" w:rsidRDefault="00197D2E">
      <w:pPr>
        <w:ind w:firstLine="420"/>
        <w:jc w:val="left"/>
      </w:pPr>
      <w:r>
        <w:t>GStreamer</w:t>
      </w:r>
      <w:r>
        <w:t>中管道的时序安排是由每个</w:t>
      </w:r>
      <w:r>
        <w:t>“</w:t>
      </w:r>
      <w:r>
        <w:t>组群</w:t>
      </w:r>
      <w:r>
        <w:t>(Group)”</w:t>
      </w:r>
      <w:r>
        <w:t>的线程来实现的，</w:t>
      </w:r>
      <w:r w:rsidRPr="00250B0F">
        <w:rPr>
          <w:color w:val="FF0000"/>
        </w:rPr>
        <w:t>所谓</w:t>
      </w:r>
      <w:r w:rsidRPr="00250B0F">
        <w:rPr>
          <w:color w:val="FF0000"/>
        </w:rPr>
        <w:t>“</w:t>
      </w:r>
      <w:r w:rsidRPr="00250B0F">
        <w:rPr>
          <w:color w:val="FF0000"/>
        </w:rPr>
        <w:t>组群</w:t>
      </w:r>
      <w:r w:rsidRPr="00250B0F">
        <w:rPr>
          <w:color w:val="FF0000"/>
        </w:rPr>
        <w:t>”</w:t>
      </w:r>
      <w:r w:rsidRPr="00250B0F">
        <w:rPr>
          <w:color w:val="FF0000"/>
        </w:rPr>
        <w:t>就是一系列被</w:t>
      </w:r>
      <w:r w:rsidRPr="00250B0F">
        <w:rPr>
          <w:color w:val="FF0000"/>
        </w:rPr>
        <w:t>“</w:t>
      </w:r>
      <w:r w:rsidRPr="00250B0F">
        <w:rPr>
          <w:color w:val="FF0000"/>
        </w:rPr>
        <w:t>队列</w:t>
      </w:r>
      <w:r w:rsidRPr="00250B0F">
        <w:rPr>
          <w:color w:val="FF0000"/>
        </w:rPr>
        <w:t>”</w:t>
      </w:r>
      <w:r w:rsidRPr="00250B0F">
        <w:rPr>
          <w:color w:val="FF0000"/>
        </w:rPr>
        <w:t>元件所分离的元件</w:t>
      </w:r>
      <w:r>
        <w:t>。在组群里，</w:t>
      </w:r>
      <w:r w:rsidRPr="00250B0F">
        <w:rPr>
          <w:color w:val="FF0000"/>
        </w:rPr>
        <w:t>时序安排是基于出栈还是基于入栈</w:t>
      </w:r>
      <w:r>
        <w:t xml:space="preserve">, </w:t>
      </w:r>
      <w:r>
        <w:t>是由特定元件所支持的模式决定的，如果元件支持像文件一样随机访问数据，管道中下游的元件成为了这个组群的端口</w:t>
      </w:r>
      <w:r>
        <w:t>(entry point)(</w:t>
      </w:r>
      <w:r>
        <w:t>也就是，该元件控制其它元件的时序</w:t>
      </w:r>
      <w:r>
        <w:t>)</w:t>
      </w:r>
      <w:r>
        <w:t>，这个端口将从上游弹出数据，在下游压入数据，因此，在任意一个元件中都可以调用数据处理函数。</w:t>
      </w:r>
    </w:p>
    <w:p w:rsidR="00197D2E" w:rsidRDefault="00197D2E" w:rsidP="0068033D">
      <w:pPr>
        <w:ind w:firstLine="420"/>
        <w:jc w:val="left"/>
        <w:rPr>
          <w:b/>
          <w:sz w:val="36"/>
          <w:szCs w:val="36"/>
        </w:rPr>
      </w:pPr>
      <w:r>
        <w:t>实际上，</w:t>
      </w:r>
      <w:r>
        <w:rPr>
          <w:b/>
          <w:bCs/>
          <w:color w:val="FF0000"/>
        </w:rPr>
        <w:t>GStreamer</w:t>
      </w:r>
      <w:r>
        <w:rPr>
          <w:b/>
          <w:bCs/>
          <w:color w:val="FF0000"/>
        </w:rPr>
        <w:t>的大多数元件，像解码器、编码器等仅支持基于入栈的时序安排，也就是说实际中</w:t>
      </w:r>
      <w:r>
        <w:rPr>
          <w:b/>
          <w:bCs/>
          <w:color w:val="FF0000"/>
        </w:rPr>
        <w:t>GStreamer</w:t>
      </w:r>
      <w:r>
        <w:rPr>
          <w:b/>
          <w:bCs/>
          <w:color w:val="FF0000"/>
        </w:rPr>
        <w:t>使用的是基于入栈的时序安排模型。</w:t>
      </w:r>
      <w:r w:rsidR="0068033D">
        <w:rPr>
          <w:b/>
          <w:bCs/>
          <w:color w:val="FF0000"/>
        </w:rPr>
        <w:br w:type="column"/>
      </w:r>
      <w:r>
        <w:rPr>
          <w:b/>
          <w:sz w:val="36"/>
          <w:szCs w:val="36"/>
        </w:rPr>
        <w:lastRenderedPageBreak/>
        <w:t>第</w:t>
      </w:r>
      <w:r>
        <w:rPr>
          <w:b/>
          <w:sz w:val="36"/>
          <w:szCs w:val="36"/>
        </w:rPr>
        <w:t>17</w:t>
      </w:r>
      <w:r>
        <w:rPr>
          <w:b/>
          <w:sz w:val="36"/>
          <w:szCs w:val="36"/>
        </w:rPr>
        <w:t>章</w:t>
      </w:r>
      <w:r>
        <w:rPr>
          <w:b/>
          <w:sz w:val="36"/>
          <w:szCs w:val="36"/>
        </w:rPr>
        <w:t xml:space="preserve">. </w:t>
      </w:r>
      <w:r>
        <w:rPr>
          <w:b/>
          <w:sz w:val="36"/>
          <w:szCs w:val="36"/>
        </w:rPr>
        <w:t>自动加载</w:t>
      </w:r>
      <w:r>
        <w:rPr>
          <w:b/>
          <w:sz w:val="36"/>
          <w:szCs w:val="36"/>
        </w:rPr>
        <w:t>(Autoplugging)</w:t>
      </w:r>
    </w:p>
    <w:p w:rsidR="00197D2E" w:rsidRDefault="00197D2E">
      <w:pPr>
        <w:jc w:val="left"/>
      </w:pPr>
      <w:r>
        <w:t xml:space="preserve">  </w:t>
      </w:r>
      <w:r>
        <w:tab/>
      </w:r>
      <w:r>
        <w:t>在</w:t>
      </w:r>
      <w:hyperlink r:id="rId206" w:history="1">
        <w:r>
          <w:rPr>
            <w:rStyle w:val="a4"/>
          </w:rPr>
          <w:t>第</w:t>
        </w:r>
        <w:r>
          <w:rPr>
            <w:rStyle w:val="a4"/>
          </w:rPr>
          <w:t>10</w:t>
        </w:r>
        <w:r>
          <w:rPr>
            <w:rStyle w:val="a4"/>
          </w:rPr>
          <w:t>章</w:t>
        </w:r>
      </w:hyperlink>
      <w:r>
        <w:t>，我们学习过为</w:t>
      </w:r>
      <w:r>
        <w:t xml:space="preserve"> Ogg/Vorbis </w:t>
      </w:r>
      <w:r>
        <w:t>文件建立一个简单的媒体播放器。通过替换元件，你同样可以建立一个播放其它文件格式的媒体播放器，像</w:t>
      </w:r>
      <w:r>
        <w:t xml:space="preserve"> Ogg/Speex, MP3 </w:t>
      </w:r>
      <w:r>
        <w:t>甚至视频格式。但是你可能更希望建立一个可以自动检测数据流的媒体格式的应用程序，该应用程序可以</w:t>
      </w:r>
      <w:r w:rsidRPr="007F27A2">
        <w:rPr>
          <w:color w:val="FF0000"/>
        </w:rPr>
        <w:t>根据系统中可用元件自动建立一个最佳的管道。这个过程叫</w:t>
      </w:r>
      <w:r w:rsidRPr="007F27A2">
        <w:rPr>
          <w:color w:val="FF0000"/>
        </w:rPr>
        <w:t xml:space="preserve"> </w:t>
      </w:r>
      <w:r w:rsidRPr="007F27A2">
        <w:rPr>
          <w:color w:val="FF0000"/>
        </w:rPr>
        <w:t>做自动加载</w:t>
      </w:r>
      <w:r w:rsidRPr="007F27A2">
        <w:rPr>
          <w:color w:val="FF0000"/>
        </w:rPr>
        <w:t>(autoplugging)</w:t>
      </w:r>
      <w:r>
        <w:t>，</w:t>
      </w:r>
      <w:r>
        <w:t xml:space="preserve"> GStreamer </w:t>
      </w:r>
      <w:r>
        <w:t>拥有一个高质量的自动加载器</w:t>
      </w:r>
      <w:r>
        <w:t>(autopluggers)</w:t>
      </w:r>
      <w:r>
        <w:t>。你如果想要使用自动加载器，请直接跳到</w:t>
      </w:r>
      <w:r>
        <w:t> </w:t>
      </w:r>
      <w:hyperlink r:id="rId207" w:history="1">
        <w:r>
          <w:rPr>
            <w:rStyle w:val="a4"/>
          </w:rPr>
          <w:t>第</w:t>
        </w:r>
        <w:r>
          <w:rPr>
            <w:rStyle w:val="a4"/>
          </w:rPr>
          <w:t>19</w:t>
        </w:r>
        <w:r>
          <w:rPr>
            <w:rStyle w:val="a4"/>
          </w:rPr>
          <w:t>章</w:t>
        </w:r>
      </w:hyperlink>
      <w:r>
        <w:t>。本章将会解释一些概念：自动加载和类型检测</w:t>
      </w:r>
      <w:r>
        <w:t xml:space="preserve"> (typefinding)</w:t>
      </w:r>
      <w:r>
        <w:t>。这些能解释</w:t>
      </w:r>
      <w:r>
        <w:t xml:space="preserve"> GStreamer </w:t>
      </w:r>
      <w:r>
        <w:t>系统采用什么机制来实现自动检测数据流的媒体格式，以及怎样产生一个管道，该管道包含了可以播放该数据流的解码器。同样的原理也用在代码转换</w:t>
      </w:r>
      <w:r>
        <w:t xml:space="preserve"> (transcoding)</w:t>
      </w:r>
      <w:r>
        <w:t>。由于这些概念的动态性，</w:t>
      </w:r>
      <w:r>
        <w:t xml:space="preserve"> GStreamer </w:t>
      </w:r>
      <w:r>
        <w:t>可以自动扩展以便支持新的媒体类型，而不必要为自动加载器添加新的应用程序。</w:t>
      </w:r>
    </w:p>
    <w:p w:rsidR="00197D2E" w:rsidRDefault="00197D2E">
      <w:pPr>
        <w:ind w:firstLine="420"/>
        <w:jc w:val="left"/>
      </w:pPr>
      <w:r>
        <w:t>本章首先介绍</w:t>
      </w:r>
      <w:r>
        <w:t xml:space="preserve"> MIME</w:t>
      </w:r>
      <w:r>
        <w:t>的概念，</w:t>
      </w:r>
      <w:r w:rsidRPr="007F27A2">
        <w:rPr>
          <w:color w:val="FF0000"/>
        </w:rPr>
        <w:t>它通过一种动态可扩展的方式来识别媒体流。然后介绍类型检测</w:t>
      </w:r>
      <w:r w:rsidRPr="007F27A2">
        <w:rPr>
          <w:color w:val="FF0000"/>
        </w:rPr>
        <w:t>(typefinding)</w:t>
      </w:r>
      <w:r w:rsidRPr="007F27A2">
        <w:rPr>
          <w:color w:val="FF0000"/>
        </w:rPr>
        <w:t>的概念，它可以找到媒体流的类型。</w:t>
      </w:r>
      <w:r>
        <w:t>最后，介绍如何</w:t>
      </w:r>
      <w:r>
        <w:t xml:space="preserve"> </w:t>
      </w:r>
      <w:r>
        <w:t>实现自动加载以及如何使用</w:t>
      </w:r>
      <w:r>
        <w:t xml:space="preserve">GStreamer </w:t>
      </w:r>
      <w:r>
        <w:t>注册中心</w:t>
      </w:r>
      <w:r>
        <w:t>(registry)</w:t>
      </w:r>
      <w:r>
        <w:t>建立一条可以将媒体从一种</w:t>
      </w:r>
      <w:r>
        <w:t>mime</w:t>
      </w:r>
      <w:r>
        <w:t>类型转换到另一种类型的管道。</w:t>
      </w:r>
    </w:p>
    <w:p w:rsidR="00197D2E" w:rsidRDefault="00197D2E">
      <w:pPr>
        <w:jc w:val="left"/>
        <w:rPr>
          <w:b/>
          <w:sz w:val="32"/>
          <w:szCs w:val="32"/>
        </w:rPr>
      </w:pPr>
      <w:bookmarkStart w:id="91" w:name="section-mime"/>
      <w:r>
        <w:rPr>
          <w:b/>
          <w:sz w:val="32"/>
          <w:szCs w:val="32"/>
        </w:rPr>
        <w:t xml:space="preserve">17.1. </w:t>
      </w:r>
      <w:r>
        <w:rPr>
          <w:b/>
          <w:sz w:val="32"/>
          <w:szCs w:val="32"/>
        </w:rPr>
        <w:t>识别流的</w:t>
      </w:r>
      <w:r>
        <w:rPr>
          <w:b/>
          <w:sz w:val="32"/>
          <w:szCs w:val="32"/>
        </w:rPr>
        <w:t>MIME</w:t>
      </w:r>
      <w:r>
        <w:rPr>
          <w:b/>
          <w:sz w:val="32"/>
          <w:szCs w:val="32"/>
        </w:rPr>
        <w:t>类型</w:t>
      </w:r>
      <w:bookmarkEnd w:id="91"/>
    </w:p>
    <w:p w:rsidR="00197D2E" w:rsidRDefault="00197D2E">
      <w:pPr>
        <w:ind w:firstLine="420"/>
        <w:jc w:val="left"/>
      </w:pPr>
      <w:r>
        <w:t>回忆我们先前介绍过的功能</w:t>
      </w:r>
      <w:r>
        <w:t>(capabilities)</w:t>
      </w:r>
      <w:r>
        <w:t>概念，它规定了元件所能够处理的媒体格式，为元件</w:t>
      </w:r>
      <w:r>
        <w:t>(</w:t>
      </w:r>
      <w:r>
        <w:t>或者说衬垫</w:t>
      </w:r>
      <w:r>
        <w:t>)</w:t>
      </w:r>
      <w:r>
        <w:t>间交互数据流提供了一种协商</w:t>
      </w:r>
      <w:r>
        <w:t xml:space="preserve"> </w:t>
      </w:r>
      <w:r>
        <w:t>的方式</w:t>
      </w:r>
      <w:r>
        <w:t>(</w:t>
      </w:r>
      <w:r>
        <w:t>见</w:t>
      </w:r>
      <w:hyperlink r:id="rId208" w:history="1">
        <w:r>
          <w:rPr>
            <w:rStyle w:val="a4"/>
          </w:rPr>
          <w:t>8.2</w:t>
        </w:r>
        <w:r>
          <w:rPr>
            <w:rStyle w:val="a4"/>
          </w:rPr>
          <w:t>部分</w:t>
        </w:r>
      </w:hyperlink>
      <w:r>
        <w:t>)</w:t>
      </w:r>
      <w:r>
        <w:t>。我们说过</w:t>
      </w:r>
      <w:r w:rsidRPr="007F27A2">
        <w:rPr>
          <w:color w:val="FF0000"/>
        </w:rPr>
        <w:t>功能是一个</w:t>
      </w:r>
      <w:r w:rsidRPr="007F27A2">
        <w:rPr>
          <w:color w:val="FF0000"/>
        </w:rPr>
        <w:t>mime</w:t>
      </w:r>
      <w:r w:rsidRPr="007F27A2">
        <w:rPr>
          <w:color w:val="FF0000"/>
        </w:rPr>
        <w:t>类型与一些特性集的组合</w:t>
      </w:r>
      <w:r>
        <w:t>。对于大</w:t>
      </w:r>
      <w:r>
        <w:t xml:space="preserve"> </w:t>
      </w:r>
      <w:r>
        <w:t>多数的容器格式</w:t>
      </w:r>
      <w:r>
        <w:t>(</w:t>
      </w:r>
      <w:r>
        <w:t>你磁盘上的文件的格式，例如</w:t>
      </w:r>
      <w:r>
        <w:t xml:space="preserve"> ogg</w:t>
      </w:r>
      <w:r>
        <w:t>是一种容器格式</w:t>
      </w:r>
      <w:r>
        <w:t>)</w:t>
      </w:r>
      <w:r>
        <w:t>，仅需要一个</w:t>
      </w:r>
      <w:r>
        <w:t>mime</w:t>
      </w:r>
      <w:r>
        <w:t>类型来描述，而不需要其它的特性来描述它。完整的</w:t>
      </w:r>
      <w:r>
        <w:t>mime</w:t>
      </w:r>
      <w:r>
        <w:t>类型以及对应的特性集可以参考</w:t>
      </w:r>
      <w:hyperlink r:id="rId209" w:anchor="_blank" w:history="1">
        <w:r>
          <w:rPr>
            <w:rStyle w:val="a4"/>
          </w:rPr>
          <w:t>插件开发手册</w:t>
        </w:r>
      </w:hyperlink>
      <w:r>
        <w:t>.</w:t>
      </w:r>
    </w:p>
    <w:p w:rsidR="00197D2E" w:rsidRDefault="00197D2E">
      <w:pPr>
        <w:ind w:firstLine="420"/>
        <w:jc w:val="left"/>
      </w:pPr>
      <w:r w:rsidRPr="007F27A2">
        <w:rPr>
          <w:color w:val="FF0000"/>
        </w:rPr>
        <w:t>一个加载进系统的元件必须提供其源衬垫和接收衬垫支持的</w:t>
      </w:r>
      <w:r w:rsidRPr="007F27A2">
        <w:rPr>
          <w:color w:val="FF0000"/>
        </w:rPr>
        <w:t>MIME</w:t>
      </w:r>
      <w:r w:rsidRPr="007F27A2">
        <w:rPr>
          <w:color w:val="FF0000"/>
        </w:rPr>
        <w:t>类型</w:t>
      </w:r>
      <w:r>
        <w:t>。</w:t>
      </w:r>
      <w:r>
        <w:t xml:space="preserve"> </w:t>
      </w:r>
      <w:r w:rsidRPr="007F27A2">
        <w:rPr>
          <w:color w:val="FF0000"/>
        </w:rPr>
        <w:t>GStreamer</w:t>
      </w:r>
      <w:r w:rsidRPr="007F27A2">
        <w:rPr>
          <w:color w:val="FF0000"/>
        </w:rPr>
        <w:t>通过其注册中心可以知道目前注册的不同的元件</w:t>
      </w:r>
      <w:r>
        <w:t>，</w:t>
      </w:r>
      <w:r w:rsidRPr="007F27A2">
        <w:rPr>
          <w:color w:val="FF0000"/>
        </w:rPr>
        <w:t>以及他们所期望得到的与他们能够产生的媒体类型</w:t>
      </w:r>
      <w:r>
        <w:t>。这允许我们创建非常具有扩展性的动态元</w:t>
      </w:r>
      <w:r>
        <w:t xml:space="preserve"> </w:t>
      </w:r>
      <w:r>
        <w:t>件。</w:t>
      </w:r>
    </w:p>
    <w:p w:rsidR="00197D2E" w:rsidRDefault="00197D2E">
      <w:pPr>
        <w:ind w:firstLine="420"/>
        <w:jc w:val="left"/>
      </w:pPr>
      <w:r>
        <w:t>在</w:t>
      </w:r>
      <w:hyperlink r:id="rId210" w:history="1">
        <w:r>
          <w:rPr>
            <w:rStyle w:val="a4"/>
          </w:rPr>
          <w:t>第</w:t>
        </w:r>
        <w:r>
          <w:rPr>
            <w:rStyle w:val="a4"/>
          </w:rPr>
          <w:t>10</w:t>
        </w:r>
        <w:r>
          <w:rPr>
            <w:rStyle w:val="a4"/>
          </w:rPr>
          <w:t>章</w:t>
        </w:r>
      </w:hyperlink>
      <w:r>
        <w:t>，我们学习过构建一个播放</w:t>
      </w:r>
      <w:r>
        <w:t xml:space="preserve"> Ogg/Vorbis </w:t>
      </w:r>
      <w:r>
        <w:t>文件的音乐播放器。让我们了解下管道中各个衬垫所关联</w:t>
      </w:r>
      <w:r>
        <w:t>(associated)</w:t>
      </w:r>
      <w:r>
        <w:t>的</w:t>
      </w:r>
      <w:r>
        <w:t>MIME</w:t>
      </w:r>
      <w:r>
        <w:t>类型。</w:t>
      </w:r>
      <w:r>
        <w:t> </w:t>
      </w:r>
      <w:hyperlink r:id="rId211" w:anchor="section-mime-img" w:history="1">
        <w:r>
          <w:rPr>
            <w:rStyle w:val="a4"/>
          </w:rPr>
          <w:t>图</w:t>
        </w:r>
        <w:r>
          <w:rPr>
            <w:rStyle w:val="a4"/>
          </w:rPr>
          <w:t xml:space="preserve"> 17-1</w:t>
        </w:r>
      </w:hyperlink>
      <w:r>
        <w:t> </w:t>
      </w:r>
      <w:r>
        <w:t>显示了管道中每个衬垫所处理的</w:t>
      </w:r>
      <w:r>
        <w:t>MIME</w:t>
      </w:r>
      <w:r>
        <w:t>类型。</w:t>
      </w:r>
    </w:p>
    <w:p w:rsidR="00197D2E" w:rsidRDefault="00197D2E" w:rsidP="007F27A2">
      <w:pPr>
        <w:jc w:val="center"/>
      </w:pPr>
      <w:bookmarkStart w:id="92" w:name="section-mime-img"/>
      <w:bookmarkEnd w:id="92"/>
      <w:r>
        <w:t>图</w:t>
      </w:r>
      <w:r>
        <w:t xml:space="preserve">17-1. </w:t>
      </w:r>
      <w:r>
        <w:t>使用</w:t>
      </w:r>
      <w:r>
        <w:t>MIME</w:t>
      </w:r>
      <w:r>
        <w:t>类型的</w:t>
      </w:r>
      <w:r>
        <w:t>Hello world</w:t>
      </w:r>
      <w:r>
        <w:t>管道</w:t>
      </w:r>
    </w:p>
    <w:p w:rsidR="00197D2E" w:rsidRDefault="0068033D">
      <w:pPr>
        <w:jc w:val="left"/>
      </w:pPr>
      <w:r>
        <w:rPr>
          <w:noProof/>
          <w:lang w:eastAsia="zh-CN"/>
        </w:rPr>
        <w:lastRenderedPageBreak/>
        <w:drawing>
          <wp:inline distT="0" distB="0" distL="0" distR="0">
            <wp:extent cx="6714490" cy="199263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2"/>
                    <a:srcRect/>
                    <a:stretch>
                      <a:fillRect/>
                    </a:stretch>
                  </pic:blipFill>
                  <pic:spPr bwMode="auto">
                    <a:xfrm>
                      <a:off x="0" y="0"/>
                      <a:ext cx="6714490" cy="1992630"/>
                    </a:xfrm>
                    <a:prstGeom prst="rect">
                      <a:avLst/>
                    </a:prstGeom>
                    <a:solidFill>
                      <a:srgbClr val="FFFFFF"/>
                    </a:solidFill>
                    <a:ln w="9525">
                      <a:noFill/>
                      <a:miter lim="800000"/>
                      <a:headEnd/>
                      <a:tailEnd/>
                    </a:ln>
                  </pic:spPr>
                </pic:pic>
              </a:graphicData>
            </a:graphic>
          </wp:inline>
        </w:drawing>
      </w:r>
    </w:p>
    <w:p w:rsidR="00197D2E" w:rsidRDefault="00197D2E">
      <w:pPr>
        <w:ind w:firstLine="420"/>
        <w:jc w:val="left"/>
      </w:pPr>
      <w:r>
        <w:t>现在我们了解了</w:t>
      </w:r>
      <w:r>
        <w:t>GStreamer</w:t>
      </w:r>
      <w:r>
        <w:t>如何识别已知的媒体流，接下来我们可以了解到</w:t>
      </w:r>
      <w:r>
        <w:t xml:space="preserve"> GStreamer </w:t>
      </w:r>
      <w:r>
        <w:t>建立管道以及检测媒体类型的方法。</w:t>
      </w:r>
    </w:p>
    <w:p w:rsidR="00197D2E" w:rsidRDefault="00197D2E">
      <w:pPr>
        <w:jc w:val="left"/>
        <w:rPr>
          <w:b/>
          <w:sz w:val="32"/>
          <w:szCs w:val="32"/>
        </w:rPr>
      </w:pPr>
      <w:bookmarkStart w:id="93" w:name="section-typefinding"/>
      <w:r>
        <w:rPr>
          <w:b/>
          <w:sz w:val="32"/>
          <w:szCs w:val="32"/>
        </w:rPr>
        <w:t>17.2.</w:t>
      </w:r>
      <w:r>
        <w:rPr>
          <w:b/>
          <w:sz w:val="32"/>
          <w:szCs w:val="32"/>
        </w:rPr>
        <w:t>媒体流类型检测</w:t>
      </w:r>
      <w:bookmarkEnd w:id="93"/>
    </w:p>
    <w:p w:rsidR="00197D2E" w:rsidRDefault="00197D2E">
      <w:pPr>
        <w:ind w:firstLine="420"/>
        <w:jc w:val="left"/>
      </w:pPr>
      <w:r>
        <w:t>通常当加载一个新的媒体流时，媒体的类型并不明了。这意味着当我们选择一条管道来对媒体流进行解码之前，我们首先需要检测媒体流的类型。</w:t>
      </w:r>
      <w:r>
        <w:t xml:space="preserve"> GStreamer </w:t>
      </w:r>
      <w:r>
        <w:t>使用了类型检测</w:t>
      </w:r>
      <w:r>
        <w:t>(typefinding)</w:t>
      </w:r>
      <w:r>
        <w:t>来达到此目的。类型检测是构建管道所必经的步骤。首先它会一直读取数据流，在此期间，它会把数据提供给所有的实</w:t>
      </w:r>
      <w:r>
        <w:t xml:space="preserve"> </w:t>
      </w:r>
      <w:r>
        <w:t>现了类型检测器</w:t>
      </w:r>
      <w:r>
        <w:t>(typefinder)</w:t>
      </w:r>
      <w:r>
        <w:t>的插件。当其中任何一个类型检测器识别出数据流，这个类型检测器元件将会发送一个信号，并开始像一个关卡</w:t>
      </w:r>
      <w:r>
        <w:t xml:space="preserve"> (passthrough)</w:t>
      </w:r>
      <w:r>
        <w:t>模块一样工作。如果数据流的类型没有被任何类型检测器识别出来，管道会发送一个错误信息，并终止所有正在处理该数据流的动作。</w:t>
      </w:r>
      <w:r>
        <w:t> </w:t>
      </w:r>
    </w:p>
    <w:p w:rsidR="00197D2E" w:rsidRDefault="00197D2E">
      <w:pPr>
        <w:ind w:firstLine="420"/>
        <w:jc w:val="left"/>
      </w:pPr>
      <w:r>
        <w:t>一旦类型检测元件找到一个类型，应用程序将会使用该元件作为管道的一部分来解码媒体流。这在下部分将有详细讨论。</w:t>
      </w:r>
    </w:p>
    <w:p w:rsidR="00197D2E" w:rsidRDefault="00197D2E">
      <w:pPr>
        <w:ind w:firstLine="420"/>
        <w:jc w:val="left"/>
      </w:pPr>
      <w:r>
        <w:t>如前面提到的那样，</w:t>
      </w:r>
      <w:r>
        <w:t>GStreamer</w:t>
      </w:r>
      <w:r>
        <w:t>中的插件实现了类型检测的功能。一个实现了这样功能的插件将会提交一个</w:t>
      </w:r>
      <w:r>
        <w:t>mime</w:t>
      </w:r>
      <w:r>
        <w:t>类型，该媒体类型将用到的可选</w:t>
      </w:r>
      <w:r>
        <w:t xml:space="preserve"> </w:t>
      </w:r>
      <w:r>
        <w:t>的文件扩展，以及一个类型检测函数。一旦插件中的类型检测函数被调用，插件将检查媒体流中的数据是否匹配特定的模式。这些模式标记了</w:t>
      </w:r>
      <w:r>
        <w:t>mime</w:t>
      </w:r>
      <w:r>
        <w:t>类型中所识别</w:t>
      </w:r>
      <w:r>
        <w:t xml:space="preserve"> </w:t>
      </w:r>
      <w:r>
        <w:t>的媒体类型。如果类型检测函数被调用，它会返回给类型检测元件，告知哪种媒体类型可以被识别，以及数据流与检测结果的吻合程度。一旦所有内置类型检测函数</w:t>
      </w:r>
      <w:r>
        <w:t xml:space="preserve"> </w:t>
      </w:r>
      <w:r>
        <w:t>的插件都执行完类型检测函数，类型检测元件将会告诉应用程序它对数据流格式的判断。</w:t>
      </w:r>
    </w:p>
    <w:p w:rsidR="00197D2E" w:rsidRDefault="00197D2E">
      <w:pPr>
        <w:ind w:firstLine="420"/>
        <w:jc w:val="left"/>
      </w:pPr>
      <w:r>
        <w:t>下面的代码解释了如何使用类型检测元件。它将打印出检测到的媒体类型，</w:t>
      </w:r>
      <w:r>
        <w:lastRenderedPageBreak/>
        <w:t>或者给出不能匹配的媒体类型的信息。下一节将介绍更有用的行为，像插件结合</w:t>
      </w:r>
      <w:r>
        <w:t xml:space="preserve"> (plugging together)</w:t>
      </w:r>
      <w:r>
        <w:t>成一条解码管道。</w:t>
      </w:r>
    </w:p>
    <w:p w:rsidR="007F27A2" w:rsidRPr="00FB3954" w:rsidRDefault="007F27A2" w:rsidP="00FB3954">
      <w:pPr>
        <w:spacing w:line="240" w:lineRule="exact"/>
        <w:ind w:firstLine="420"/>
        <w:jc w:val="left"/>
        <w:rPr>
          <w:sz w:val="20"/>
          <w:lang w:eastAsia="zh-CN"/>
        </w:rPr>
      </w:pPr>
      <w:r w:rsidRPr="00FB3954">
        <w:rPr>
          <w:sz w:val="20"/>
          <w:lang w:eastAsia="zh-CN"/>
        </w:rPr>
        <w:t>#include &lt;gst/gst.h&gt;</w:t>
      </w:r>
    </w:p>
    <w:p w:rsidR="007F27A2" w:rsidRPr="00FB3954" w:rsidRDefault="007F27A2" w:rsidP="00FB3954">
      <w:pPr>
        <w:spacing w:line="240" w:lineRule="exact"/>
        <w:ind w:firstLine="420"/>
        <w:jc w:val="left"/>
        <w:rPr>
          <w:sz w:val="20"/>
          <w:lang w:eastAsia="zh-CN"/>
        </w:rPr>
      </w:pPr>
    </w:p>
    <w:p w:rsidR="007F27A2" w:rsidRPr="00FB3954" w:rsidRDefault="007F27A2" w:rsidP="00FB3954">
      <w:pPr>
        <w:spacing w:line="240" w:lineRule="exact"/>
        <w:ind w:firstLine="420"/>
        <w:jc w:val="left"/>
        <w:rPr>
          <w:sz w:val="20"/>
          <w:lang w:eastAsia="zh-CN"/>
        </w:rPr>
      </w:pPr>
      <w:r w:rsidRPr="00FB3954">
        <w:rPr>
          <w:sz w:val="20"/>
          <w:lang w:eastAsia="zh-CN"/>
        </w:rPr>
        <w:t>[.. my_bus_callback goes here ..]</w:t>
      </w:r>
    </w:p>
    <w:p w:rsidR="007F27A2" w:rsidRPr="00FB3954" w:rsidRDefault="007F27A2" w:rsidP="00FB3954">
      <w:pPr>
        <w:spacing w:line="240" w:lineRule="exact"/>
        <w:ind w:firstLine="420"/>
        <w:jc w:val="left"/>
        <w:rPr>
          <w:sz w:val="20"/>
          <w:lang w:eastAsia="zh-CN"/>
        </w:rPr>
      </w:pPr>
    </w:p>
    <w:p w:rsidR="007F27A2" w:rsidRPr="00FB3954" w:rsidRDefault="007F27A2" w:rsidP="00FB3954">
      <w:pPr>
        <w:spacing w:line="240" w:lineRule="exact"/>
        <w:ind w:firstLine="420"/>
        <w:jc w:val="left"/>
        <w:rPr>
          <w:sz w:val="20"/>
          <w:lang w:eastAsia="zh-CN"/>
        </w:rPr>
      </w:pPr>
      <w:r w:rsidRPr="00FB3954">
        <w:rPr>
          <w:sz w:val="20"/>
          <w:lang w:eastAsia="zh-CN"/>
        </w:rPr>
        <w:t>static gboolean</w:t>
      </w:r>
      <w:r w:rsidRPr="00FB3954">
        <w:rPr>
          <w:rFonts w:hint="eastAsia"/>
          <w:sz w:val="20"/>
          <w:lang w:eastAsia="zh-CN"/>
        </w:rPr>
        <w:t xml:space="preserve"> </w:t>
      </w:r>
      <w:r w:rsidRPr="00FB3954">
        <w:rPr>
          <w:sz w:val="20"/>
          <w:lang w:eastAsia="zh-CN"/>
        </w:rPr>
        <w:t>idle_exit_loop (gpointer data)</w:t>
      </w:r>
    </w:p>
    <w:p w:rsidR="007F27A2" w:rsidRPr="00FB3954" w:rsidRDefault="007F27A2" w:rsidP="00FB3954">
      <w:pPr>
        <w:spacing w:line="240" w:lineRule="exact"/>
        <w:ind w:firstLine="420"/>
        <w:jc w:val="left"/>
        <w:rPr>
          <w:sz w:val="20"/>
          <w:lang w:eastAsia="zh-CN"/>
        </w:rPr>
      </w:pPr>
      <w:r w:rsidRPr="00FB3954">
        <w:rPr>
          <w:sz w:val="20"/>
          <w:lang w:eastAsia="zh-CN"/>
        </w:rPr>
        <w:t>{</w:t>
      </w:r>
    </w:p>
    <w:p w:rsidR="007F27A2" w:rsidRPr="00FB3954" w:rsidRDefault="007F27A2" w:rsidP="00FB3954">
      <w:pPr>
        <w:spacing w:line="240" w:lineRule="exact"/>
        <w:ind w:firstLine="420"/>
        <w:jc w:val="left"/>
        <w:rPr>
          <w:sz w:val="20"/>
          <w:lang w:eastAsia="zh-CN"/>
        </w:rPr>
      </w:pPr>
      <w:r w:rsidRPr="00FB3954">
        <w:rPr>
          <w:sz w:val="20"/>
          <w:lang w:eastAsia="zh-CN"/>
        </w:rPr>
        <w:t xml:space="preserve">  g_main_loop_quit ((GMainLoop *) data);</w:t>
      </w:r>
    </w:p>
    <w:p w:rsidR="007F27A2" w:rsidRPr="00FB3954" w:rsidRDefault="007F27A2" w:rsidP="00FB3954">
      <w:pPr>
        <w:spacing w:line="240" w:lineRule="exact"/>
        <w:ind w:firstLine="420"/>
        <w:jc w:val="left"/>
        <w:rPr>
          <w:sz w:val="20"/>
          <w:lang w:eastAsia="zh-CN"/>
        </w:rPr>
      </w:pPr>
      <w:r w:rsidRPr="00FB3954">
        <w:rPr>
          <w:sz w:val="20"/>
          <w:lang w:eastAsia="zh-CN"/>
        </w:rPr>
        <w:t xml:space="preserve">  /* once */</w:t>
      </w:r>
    </w:p>
    <w:p w:rsidR="007F27A2" w:rsidRPr="00FB3954" w:rsidRDefault="007F27A2" w:rsidP="00FB3954">
      <w:pPr>
        <w:spacing w:line="240" w:lineRule="exact"/>
        <w:ind w:firstLine="420"/>
        <w:jc w:val="left"/>
        <w:rPr>
          <w:sz w:val="20"/>
          <w:lang w:eastAsia="zh-CN"/>
        </w:rPr>
      </w:pPr>
      <w:r w:rsidRPr="00FB3954">
        <w:rPr>
          <w:sz w:val="20"/>
          <w:lang w:eastAsia="zh-CN"/>
        </w:rPr>
        <w:t xml:space="preserve">  return FALSE;</w:t>
      </w:r>
    </w:p>
    <w:p w:rsidR="007F27A2" w:rsidRPr="00FB3954" w:rsidRDefault="007F27A2" w:rsidP="00FB3954">
      <w:pPr>
        <w:spacing w:line="240" w:lineRule="exact"/>
        <w:ind w:firstLine="420"/>
        <w:jc w:val="left"/>
        <w:rPr>
          <w:sz w:val="20"/>
          <w:lang w:eastAsia="zh-CN"/>
        </w:rPr>
      </w:pPr>
      <w:r w:rsidRPr="00FB3954">
        <w:rPr>
          <w:sz w:val="20"/>
          <w:lang w:eastAsia="zh-CN"/>
        </w:rPr>
        <w:t>}</w:t>
      </w:r>
    </w:p>
    <w:p w:rsidR="007F27A2" w:rsidRPr="00FB3954" w:rsidRDefault="007F27A2" w:rsidP="00FB3954">
      <w:pPr>
        <w:spacing w:line="240" w:lineRule="exact"/>
        <w:ind w:firstLine="420"/>
        <w:jc w:val="left"/>
        <w:rPr>
          <w:sz w:val="20"/>
          <w:lang w:eastAsia="zh-CN"/>
        </w:rPr>
      </w:pPr>
    </w:p>
    <w:p w:rsidR="007F27A2" w:rsidRPr="00FB3954" w:rsidRDefault="007F27A2" w:rsidP="00FB3954">
      <w:pPr>
        <w:spacing w:line="240" w:lineRule="exact"/>
        <w:ind w:firstLine="420"/>
        <w:jc w:val="left"/>
        <w:rPr>
          <w:sz w:val="20"/>
          <w:lang w:eastAsia="zh-CN"/>
        </w:rPr>
      </w:pPr>
      <w:r w:rsidRPr="00FB3954">
        <w:rPr>
          <w:sz w:val="20"/>
          <w:lang w:eastAsia="zh-CN"/>
        </w:rPr>
        <w:t>static void</w:t>
      </w:r>
      <w:r w:rsidR="00146406" w:rsidRPr="00FB3954">
        <w:rPr>
          <w:rFonts w:hint="eastAsia"/>
          <w:sz w:val="20"/>
          <w:lang w:eastAsia="zh-CN"/>
        </w:rPr>
        <w:t xml:space="preserve">  </w:t>
      </w:r>
      <w:r w:rsidRPr="00FB3954">
        <w:rPr>
          <w:sz w:val="20"/>
          <w:lang w:eastAsia="zh-CN"/>
        </w:rPr>
        <w:t>cb_typefound (GstElement *typefind, guint  probability, GstCaps</w:t>
      </w:r>
      <w:r w:rsidRPr="00FB3954">
        <w:rPr>
          <w:rFonts w:hint="eastAsia"/>
          <w:sz w:val="20"/>
          <w:lang w:eastAsia="zh-CN"/>
        </w:rPr>
        <w:t xml:space="preserve"> </w:t>
      </w:r>
      <w:r w:rsidRPr="00FB3954">
        <w:rPr>
          <w:sz w:val="20"/>
          <w:lang w:eastAsia="zh-CN"/>
        </w:rPr>
        <w:t>*</w:t>
      </w:r>
      <w:r w:rsidRPr="00FB3954">
        <w:rPr>
          <w:rFonts w:hint="eastAsia"/>
          <w:sz w:val="20"/>
          <w:lang w:eastAsia="zh-CN"/>
        </w:rPr>
        <w:t xml:space="preserve"> </w:t>
      </w:r>
      <w:r w:rsidRPr="00FB3954">
        <w:rPr>
          <w:sz w:val="20"/>
          <w:lang w:eastAsia="zh-CN"/>
        </w:rPr>
        <w:t>caps, gpointer data)</w:t>
      </w:r>
    </w:p>
    <w:p w:rsidR="007F27A2" w:rsidRPr="00FB3954" w:rsidRDefault="007F27A2" w:rsidP="00FB3954">
      <w:pPr>
        <w:spacing w:line="240" w:lineRule="exact"/>
        <w:ind w:firstLine="420"/>
        <w:jc w:val="left"/>
        <w:rPr>
          <w:sz w:val="20"/>
          <w:lang w:eastAsia="zh-CN"/>
        </w:rPr>
      </w:pPr>
      <w:r w:rsidRPr="00FB3954">
        <w:rPr>
          <w:sz w:val="20"/>
          <w:lang w:eastAsia="zh-CN"/>
        </w:rPr>
        <w:t>{</w:t>
      </w:r>
    </w:p>
    <w:p w:rsidR="007F27A2" w:rsidRPr="00FB3954" w:rsidRDefault="007F27A2" w:rsidP="00FB3954">
      <w:pPr>
        <w:spacing w:line="240" w:lineRule="exact"/>
        <w:ind w:firstLine="420"/>
        <w:jc w:val="left"/>
        <w:rPr>
          <w:sz w:val="20"/>
          <w:lang w:eastAsia="zh-CN"/>
        </w:rPr>
      </w:pPr>
      <w:r w:rsidRPr="00FB3954">
        <w:rPr>
          <w:sz w:val="20"/>
          <w:lang w:eastAsia="zh-CN"/>
        </w:rPr>
        <w:t xml:space="preserve">  GMainLoop *loop = data;</w:t>
      </w:r>
    </w:p>
    <w:p w:rsidR="007F27A2" w:rsidRPr="00FB3954" w:rsidRDefault="007F27A2" w:rsidP="00FB3954">
      <w:pPr>
        <w:spacing w:line="240" w:lineRule="exact"/>
        <w:ind w:firstLine="420"/>
        <w:jc w:val="left"/>
        <w:rPr>
          <w:sz w:val="20"/>
          <w:lang w:eastAsia="zh-CN"/>
        </w:rPr>
      </w:pPr>
      <w:r w:rsidRPr="00FB3954">
        <w:rPr>
          <w:sz w:val="20"/>
          <w:lang w:eastAsia="zh-CN"/>
        </w:rPr>
        <w:t xml:space="preserve">  gchar *type;</w:t>
      </w:r>
    </w:p>
    <w:p w:rsidR="007F27A2" w:rsidRPr="00FB3954" w:rsidRDefault="007F27A2" w:rsidP="00FB3954">
      <w:pPr>
        <w:spacing w:line="240" w:lineRule="exact"/>
        <w:ind w:firstLine="420"/>
        <w:jc w:val="left"/>
        <w:rPr>
          <w:sz w:val="20"/>
          <w:lang w:eastAsia="zh-CN"/>
        </w:rPr>
      </w:pPr>
    </w:p>
    <w:p w:rsidR="007F27A2" w:rsidRPr="00FB3954" w:rsidRDefault="007F27A2" w:rsidP="00FB3954">
      <w:pPr>
        <w:spacing w:line="240" w:lineRule="exact"/>
        <w:ind w:firstLine="420"/>
        <w:jc w:val="left"/>
        <w:rPr>
          <w:sz w:val="20"/>
          <w:lang w:eastAsia="zh-CN"/>
        </w:rPr>
      </w:pPr>
      <w:r w:rsidRPr="00FB3954">
        <w:rPr>
          <w:sz w:val="20"/>
          <w:lang w:eastAsia="zh-CN"/>
        </w:rPr>
        <w:t xml:space="preserve">  type = gst_caps_to_string (caps);</w:t>
      </w:r>
    </w:p>
    <w:p w:rsidR="007F27A2" w:rsidRPr="00FB3954" w:rsidRDefault="007F27A2" w:rsidP="00FB3954">
      <w:pPr>
        <w:spacing w:line="240" w:lineRule="exact"/>
        <w:ind w:firstLine="420"/>
        <w:jc w:val="left"/>
        <w:rPr>
          <w:sz w:val="20"/>
          <w:lang w:eastAsia="zh-CN"/>
        </w:rPr>
      </w:pPr>
      <w:r w:rsidRPr="00FB3954">
        <w:rPr>
          <w:sz w:val="20"/>
          <w:lang w:eastAsia="zh-CN"/>
        </w:rPr>
        <w:t xml:space="preserve">  g_print ("Media type %s found, probability %d%%\n", type, probability);</w:t>
      </w:r>
    </w:p>
    <w:p w:rsidR="007F27A2" w:rsidRPr="00FB3954" w:rsidRDefault="007F27A2" w:rsidP="00FB3954">
      <w:pPr>
        <w:spacing w:line="240" w:lineRule="exact"/>
        <w:ind w:firstLine="420"/>
        <w:jc w:val="left"/>
        <w:rPr>
          <w:sz w:val="20"/>
          <w:lang w:eastAsia="zh-CN"/>
        </w:rPr>
      </w:pPr>
      <w:r w:rsidRPr="00FB3954">
        <w:rPr>
          <w:sz w:val="20"/>
          <w:lang w:eastAsia="zh-CN"/>
        </w:rPr>
        <w:t xml:space="preserve">  g_free (type);</w:t>
      </w:r>
    </w:p>
    <w:p w:rsidR="007F27A2" w:rsidRPr="00FB3954" w:rsidRDefault="007F27A2" w:rsidP="00FB3954">
      <w:pPr>
        <w:spacing w:line="240" w:lineRule="exact"/>
        <w:ind w:firstLine="420"/>
        <w:jc w:val="left"/>
        <w:rPr>
          <w:sz w:val="20"/>
          <w:lang w:eastAsia="zh-CN"/>
        </w:rPr>
      </w:pPr>
    </w:p>
    <w:p w:rsidR="007F27A2" w:rsidRPr="00FB3954" w:rsidRDefault="007F27A2" w:rsidP="00FB3954">
      <w:pPr>
        <w:spacing w:line="240" w:lineRule="exact"/>
        <w:ind w:firstLine="420"/>
        <w:jc w:val="left"/>
        <w:rPr>
          <w:sz w:val="20"/>
          <w:lang w:eastAsia="zh-CN"/>
        </w:rPr>
      </w:pPr>
      <w:r w:rsidRPr="00FB3954">
        <w:rPr>
          <w:sz w:val="20"/>
          <w:lang w:eastAsia="zh-CN"/>
        </w:rPr>
        <w:t xml:space="preserve">  /* since we connect to a signal in the pipeline thread context, we need</w:t>
      </w:r>
    </w:p>
    <w:p w:rsidR="007F27A2" w:rsidRPr="00FB3954" w:rsidRDefault="007F27A2" w:rsidP="00FB3954">
      <w:pPr>
        <w:spacing w:line="240" w:lineRule="exact"/>
        <w:ind w:firstLine="420"/>
        <w:jc w:val="left"/>
        <w:rPr>
          <w:sz w:val="20"/>
          <w:lang w:eastAsia="zh-CN"/>
        </w:rPr>
      </w:pPr>
      <w:r w:rsidRPr="00FB3954">
        <w:rPr>
          <w:sz w:val="20"/>
          <w:lang w:eastAsia="zh-CN"/>
        </w:rPr>
        <w:t xml:space="preserve">   * to set an idle handler to exit the main loop in the mainloop context.</w:t>
      </w:r>
    </w:p>
    <w:p w:rsidR="007F27A2" w:rsidRPr="00FB3954" w:rsidRDefault="007F27A2" w:rsidP="00FB3954">
      <w:pPr>
        <w:spacing w:line="240" w:lineRule="exact"/>
        <w:ind w:firstLine="420"/>
        <w:jc w:val="left"/>
        <w:rPr>
          <w:sz w:val="20"/>
          <w:lang w:eastAsia="zh-CN"/>
        </w:rPr>
      </w:pPr>
      <w:r w:rsidRPr="00FB3954">
        <w:rPr>
          <w:sz w:val="20"/>
          <w:lang w:eastAsia="zh-CN"/>
        </w:rPr>
        <w:t xml:space="preserve">   * Normally, your app should not need to worry about such things. */</w:t>
      </w:r>
    </w:p>
    <w:p w:rsidR="007F27A2" w:rsidRPr="00FB3954" w:rsidRDefault="007F27A2" w:rsidP="00FB3954">
      <w:pPr>
        <w:spacing w:line="240" w:lineRule="exact"/>
        <w:ind w:firstLine="420"/>
        <w:jc w:val="left"/>
        <w:rPr>
          <w:sz w:val="20"/>
          <w:lang w:eastAsia="zh-CN"/>
        </w:rPr>
      </w:pPr>
      <w:r w:rsidRPr="00FB3954">
        <w:rPr>
          <w:sz w:val="20"/>
          <w:lang w:eastAsia="zh-CN"/>
        </w:rPr>
        <w:t xml:space="preserve">  g_idle_add (idle_exit_loop, loop);</w:t>
      </w:r>
    </w:p>
    <w:p w:rsidR="007F27A2" w:rsidRPr="00FB3954" w:rsidRDefault="007F27A2" w:rsidP="00FB3954">
      <w:pPr>
        <w:spacing w:line="240" w:lineRule="exact"/>
        <w:ind w:firstLine="420"/>
        <w:jc w:val="left"/>
        <w:rPr>
          <w:sz w:val="20"/>
          <w:lang w:eastAsia="zh-CN"/>
        </w:rPr>
      </w:pPr>
      <w:r w:rsidRPr="00FB3954">
        <w:rPr>
          <w:sz w:val="20"/>
          <w:lang w:eastAsia="zh-CN"/>
        </w:rPr>
        <w:t>}</w:t>
      </w:r>
    </w:p>
    <w:p w:rsidR="007F27A2" w:rsidRPr="00FB3954" w:rsidRDefault="007F27A2" w:rsidP="00FB3954">
      <w:pPr>
        <w:spacing w:line="240" w:lineRule="exact"/>
        <w:ind w:firstLine="420"/>
        <w:jc w:val="left"/>
        <w:rPr>
          <w:sz w:val="20"/>
          <w:lang w:eastAsia="zh-CN"/>
        </w:rPr>
      </w:pPr>
    </w:p>
    <w:p w:rsidR="007F27A2" w:rsidRPr="00FB3954" w:rsidRDefault="007F27A2" w:rsidP="00FB3954">
      <w:pPr>
        <w:spacing w:line="240" w:lineRule="exact"/>
        <w:ind w:firstLine="420"/>
        <w:jc w:val="left"/>
        <w:rPr>
          <w:sz w:val="20"/>
          <w:lang w:eastAsia="zh-CN"/>
        </w:rPr>
      </w:pPr>
      <w:r w:rsidRPr="00FB3954">
        <w:rPr>
          <w:sz w:val="20"/>
          <w:lang w:eastAsia="zh-CN"/>
        </w:rPr>
        <w:t xml:space="preserve">gint </w:t>
      </w:r>
      <w:r w:rsidRPr="00FB3954">
        <w:rPr>
          <w:rFonts w:hint="eastAsia"/>
          <w:sz w:val="20"/>
          <w:lang w:eastAsia="zh-CN"/>
        </w:rPr>
        <w:t xml:space="preserve"> </w:t>
      </w:r>
      <w:r w:rsidRPr="00FB3954">
        <w:rPr>
          <w:sz w:val="20"/>
          <w:lang w:eastAsia="zh-CN"/>
        </w:rPr>
        <w:t>main (gint argc, gchar *argv[])</w:t>
      </w:r>
    </w:p>
    <w:p w:rsidR="007F27A2" w:rsidRPr="00FB3954" w:rsidRDefault="007F27A2" w:rsidP="00FB3954">
      <w:pPr>
        <w:spacing w:line="240" w:lineRule="exact"/>
        <w:ind w:firstLine="420"/>
        <w:jc w:val="left"/>
        <w:rPr>
          <w:sz w:val="20"/>
          <w:lang w:eastAsia="zh-CN"/>
        </w:rPr>
      </w:pPr>
      <w:r w:rsidRPr="00FB3954">
        <w:rPr>
          <w:sz w:val="20"/>
          <w:lang w:eastAsia="zh-CN"/>
        </w:rPr>
        <w:t>{</w:t>
      </w:r>
    </w:p>
    <w:p w:rsidR="007F27A2" w:rsidRPr="00FB3954" w:rsidRDefault="007F27A2" w:rsidP="00FB3954">
      <w:pPr>
        <w:spacing w:line="240" w:lineRule="exact"/>
        <w:ind w:firstLine="420"/>
        <w:jc w:val="left"/>
        <w:rPr>
          <w:sz w:val="20"/>
          <w:lang w:eastAsia="zh-CN"/>
        </w:rPr>
      </w:pPr>
      <w:r w:rsidRPr="00FB3954">
        <w:rPr>
          <w:sz w:val="20"/>
          <w:lang w:eastAsia="zh-CN"/>
        </w:rPr>
        <w:t xml:space="preserve">  GMainLoop *loop;</w:t>
      </w:r>
    </w:p>
    <w:p w:rsidR="007F27A2" w:rsidRPr="00FB3954" w:rsidRDefault="007F27A2" w:rsidP="00FB3954">
      <w:pPr>
        <w:spacing w:line="240" w:lineRule="exact"/>
        <w:ind w:firstLine="420"/>
        <w:jc w:val="left"/>
        <w:rPr>
          <w:sz w:val="20"/>
          <w:lang w:eastAsia="zh-CN"/>
        </w:rPr>
      </w:pPr>
      <w:r w:rsidRPr="00FB3954">
        <w:rPr>
          <w:sz w:val="20"/>
          <w:lang w:eastAsia="zh-CN"/>
        </w:rPr>
        <w:t xml:space="preserve">  GstElement *pipeline, *filesrc, *typefind;</w:t>
      </w:r>
    </w:p>
    <w:p w:rsidR="007F27A2" w:rsidRPr="00FB3954" w:rsidRDefault="007F27A2" w:rsidP="00FB3954">
      <w:pPr>
        <w:spacing w:line="240" w:lineRule="exact"/>
        <w:ind w:firstLine="420"/>
        <w:jc w:val="left"/>
        <w:rPr>
          <w:sz w:val="20"/>
          <w:lang w:eastAsia="zh-CN"/>
        </w:rPr>
      </w:pPr>
      <w:r w:rsidRPr="00FB3954">
        <w:rPr>
          <w:sz w:val="20"/>
          <w:lang w:eastAsia="zh-CN"/>
        </w:rPr>
        <w:t xml:space="preserve">  GstBus *bus;</w:t>
      </w:r>
    </w:p>
    <w:p w:rsidR="007F27A2" w:rsidRPr="00FB3954" w:rsidRDefault="007F27A2" w:rsidP="00FB3954">
      <w:pPr>
        <w:spacing w:line="240" w:lineRule="exact"/>
        <w:ind w:firstLine="420"/>
        <w:jc w:val="left"/>
        <w:rPr>
          <w:sz w:val="20"/>
          <w:lang w:eastAsia="zh-CN"/>
        </w:rPr>
      </w:pPr>
    </w:p>
    <w:p w:rsidR="007F27A2" w:rsidRPr="00FB3954" w:rsidRDefault="007F27A2" w:rsidP="00FB3954">
      <w:pPr>
        <w:spacing w:line="240" w:lineRule="exact"/>
        <w:ind w:firstLine="420"/>
        <w:jc w:val="left"/>
        <w:rPr>
          <w:sz w:val="20"/>
          <w:lang w:eastAsia="zh-CN"/>
        </w:rPr>
      </w:pPr>
      <w:r w:rsidRPr="00FB3954">
        <w:rPr>
          <w:sz w:val="20"/>
          <w:lang w:eastAsia="zh-CN"/>
        </w:rPr>
        <w:t xml:space="preserve">  /* init GStreamer */</w:t>
      </w:r>
    </w:p>
    <w:p w:rsidR="007F27A2" w:rsidRPr="00FB3954" w:rsidRDefault="007F27A2" w:rsidP="00FB3954">
      <w:pPr>
        <w:spacing w:line="240" w:lineRule="exact"/>
        <w:ind w:firstLine="420"/>
        <w:jc w:val="left"/>
        <w:rPr>
          <w:sz w:val="20"/>
          <w:lang w:eastAsia="zh-CN"/>
        </w:rPr>
      </w:pPr>
      <w:r w:rsidRPr="00FB3954">
        <w:rPr>
          <w:sz w:val="20"/>
          <w:lang w:eastAsia="zh-CN"/>
        </w:rPr>
        <w:t xml:space="preserve">  gst_init (&amp;argc, &amp;argv);</w:t>
      </w:r>
    </w:p>
    <w:p w:rsidR="007F27A2" w:rsidRPr="00FB3954" w:rsidRDefault="007F27A2" w:rsidP="00FB3954">
      <w:pPr>
        <w:spacing w:line="240" w:lineRule="exact"/>
        <w:ind w:firstLine="420"/>
        <w:jc w:val="left"/>
        <w:rPr>
          <w:sz w:val="20"/>
          <w:lang w:eastAsia="zh-CN"/>
        </w:rPr>
      </w:pPr>
      <w:r w:rsidRPr="00FB3954">
        <w:rPr>
          <w:sz w:val="20"/>
          <w:lang w:eastAsia="zh-CN"/>
        </w:rPr>
        <w:t xml:space="preserve">  loop = g_main_loop_new (NULL, FALSE);</w:t>
      </w:r>
    </w:p>
    <w:p w:rsidR="007F27A2" w:rsidRPr="00FB3954" w:rsidRDefault="007F27A2" w:rsidP="00FB3954">
      <w:pPr>
        <w:spacing w:line="240" w:lineRule="exact"/>
        <w:ind w:firstLine="420"/>
        <w:jc w:val="left"/>
        <w:rPr>
          <w:sz w:val="20"/>
          <w:lang w:eastAsia="zh-CN"/>
        </w:rPr>
      </w:pPr>
    </w:p>
    <w:p w:rsidR="007F27A2" w:rsidRPr="00FB3954" w:rsidRDefault="007F27A2" w:rsidP="00FB3954">
      <w:pPr>
        <w:spacing w:line="240" w:lineRule="exact"/>
        <w:ind w:firstLine="420"/>
        <w:jc w:val="left"/>
        <w:rPr>
          <w:sz w:val="20"/>
          <w:lang w:eastAsia="zh-CN"/>
        </w:rPr>
      </w:pPr>
      <w:r w:rsidRPr="00FB3954">
        <w:rPr>
          <w:sz w:val="20"/>
          <w:lang w:eastAsia="zh-CN"/>
        </w:rPr>
        <w:t xml:space="preserve">  /* check args */</w:t>
      </w:r>
    </w:p>
    <w:p w:rsidR="007F27A2" w:rsidRPr="00FB3954" w:rsidRDefault="007F27A2" w:rsidP="00FB3954">
      <w:pPr>
        <w:spacing w:line="240" w:lineRule="exact"/>
        <w:ind w:firstLine="420"/>
        <w:jc w:val="left"/>
        <w:rPr>
          <w:sz w:val="20"/>
          <w:lang w:eastAsia="zh-CN"/>
        </w:rPr>
      </w:pPr>
      <w:r w:rsidRPr="00FB3954">
        <w:rPr>
          <w:sz w:val="20"/>
          <w:lang w:eastAsia="zh-CN"/>
        </w:rPr>
        <w:t xml:space="preserve">  if (argc != 2) {</w:t>
      </w:r>
    </w:p>
    <w:p w:rsidR="007F27A2" w:rsidRPr="00FB3954" w:rsidRDefault="007F27A2" w:rsidP="00FB3954">
      <w:pPr>
        <w:spacing w:line="240" w:lineRule="exact"/>
        <w:ind w:firstLine="420"/>
        <w:jc w:val="left"/>
        <w:rPr>
          <w:sz w:val="20"/>
          <w:lang w:eastAsia="zh-CN"/>
        </w:rPr>
      </w:pPr>
      <w:r w:rsidRPr="00FB3954">
        <w:rPr>
          <w:sz w:val="20"/>
          <w:lang w:eastAsia="zh-CN"/>
        </w:rPr>
        <w:t xml:space="preserve">    g_print ("Usage: %s &lt;filename&gt;\n", argv[0]);</w:t>
      </w:r>
    </w:p>
    <w:p w:rsidR="007F27A2" w:rsidRPr="00FB3954" w:rsidRDefault="007F27A2" w:rsidP="00FB3954">
      <w:pPr>
        <w:spacing w:line="240" w:lineRule="exact"/>
        <w:ind w:firstLine="420"/>
        <w:jc w:val="left"/>
        <w:rPr>
          <w:sz w:val="20"/>
          <w:lang w:eastAsia="zh-CN"/>
        </w:rPr>
      </w:pPr>
      <w:r w:rsidRPr="00FB3954">
        <w:rPr>
          <w:sz w:val="20"/>
          <w:lang w:eastAsia="zh-CN"/>
        </w:rPr>
        <w:t xml:space="preserve">    return -1;</w:t>
      </w:r>
    </w:p>
    <w:p w:rsidR="007F27A2" w:rsidRPr="00FB3954" w:rsidRDefault="007F27A2" w:rsidP="00FB3954">
      <w:pPr>
        <w:spacing w:line="240" w:lineRule="exact"/>
        <w:ind w:firstLine="420"/>
        <w:jc w:val="left"/>
        <w:rPr>
          <w:sz w:val="20"/>
          <w:lang w:eastAsia="zh-CN"/>
        </w:rPr>
      </w:pPr>
      <w:r w:rsidRPr="00FB3954">
        <w:rPr>
          <w:sz w:val="20"/>
          <w:lang w:eastAsia="zh-CN"/>
        </w:rPr>
        <w:t xml:space="preserve">  }</w:t>
      </w:r>
    </w:p>
    <w:p w:rsidR="007F27A2" w:rsidRPr="00FB3954" w:rsidRDefault="007F27A2" w:rsidP="00FB3954">
      <w:pPr>
        <w:spacing w:line="240" w:lineRule="exact"/>
        <w:ind w:firstLine="420"/>
        <w:jc w:val="left"/>
        <w:rPr>
          <w:sz w:val="20"/>
          <w:lang w:eastAsia="zh-CN"/>
        </w:rPr>
      </w:pPr>
    </w:p>
    <w:p w:rsidR="007F27A2" w:rsidRPr="00FB3954" w:rsidRDefault="007F27A2" w:rsidP="00FB3954">
      <w:pPr>
        <w:spacing w:line="240" w:lineRule="exact"/>
        <w:ind w:firstLine="420"/>
        <w:jc w:val="left"/>
        <w:rPr>
          <w:sz w:val="20"/>
          <w:lang w:eastAsia="zh-CN"/>
        </w:rPr>
      </w:pPr>
      <w:r w:rsidRPr="00FB3954">
        <w:rPr>
          <w:sz w:val="20"/>
          <w:lang w:eastAsia="zh-CN"/>
        </w:rPr>
        <w:t xml:space="preserve">  /* create a new pipeline to hold the elements */</w:t>
      </w:r>
    </w:p>
    <w:p w:rsidR="007F27A2" w:rsidRPr="00FB3954" w:rsidRDefault="007F27A2" w:rsidP="00FB3954">
      <w:pPr>
        <w:spacing w:line="240" w:lineRule="exact"/>
        <w:ind w:firstLine="420"/>
        <w:jc w:val="left"/>
        <w:rPr>
          <w:sz w:val="20"/>
          <w:lang w:eastAsia="zh-CN"/>
        </w:rPr>
      </w:pPr>
      <w:r w:rsidRPr="00FB3954">
        <w:rPr>
          <w:sz w:val="20"/>
          <w:lang w:eastAsia="zh-CN"/>
        </w:rPr>
        <w:t xml:space="preserve">  pipeline = gst_pipeline_new ("pipe");</w:t>
      </w:r>
    </w:p>
    <w:p w:rsidR="007F27A2" w:rsidRPr="00FB3954" w:rsidRDefault="007F27A2" w:rsidP="00FB3954">
      <w:pPr>
        <w:spacing w:line="240" w:lineRule="exact"/>
        <w:ind w:firstLine="420"/>
        <w:jc w:val="left"/>
        <w:rPr>
          <w:sz w:val="20"/>
          <w:lang w:eastAsia="zh-CN"/>
        </w:rPr>
      </w:pPr>
    </w:p>
    <w:p w:rsidR="007F27A2" w:rsidRPr="00FB3954" w:rsidRDefault="007F27A2" w:rsidP="00FB3954">
      <w:pPr>
        <w:spacing w:line="240" w:lineRule="exact"/>
        <w:ind w:firstLine="420"/>
        <w:jc w:val="left"/>
        <w:rPr>
          <w:sz w:val="20"/>
          <w:lang w:eastAsia="zh-CN"/>
        </w:rPr>
      </w:pPr>
      <w:r w:rsidRPr="00FB3954">
        <w:rPr>
          <w:sz w:val="20"/>
          <w:lang w:eastAsia="zh-CN"/>
        </w:rPr>
        <w:t xml:space="preserve">  bus = gst_pipeline_get_bus (GST_PIPELINE (pipeline));</w:t>
      </w:r>
    </w:p>
    <w:p w:rsidR="007F27A2" w:rsidRPr="00FB3954" w:rsidRDefault="007F27A2" w:rsidP="00FB3954">
      <w:pPr>
        <w:spacing w:line="240" w:lineRule="exact"/>
        <w:ind w:firstLine="420"/>
        <w:jc w:val="left"/>
        <w:rPr>
          <w:sz w:val="20"/>
          <w:lang w:eastAsia="zh-CN"/>
        </w:rPr>
      </w:pPr>
      <w:r w:rsidRPr="00FB3954">
        <w:rPr>
          <w:sz w:val="20"/>
          <w:lang w:eastAsia="zh-CN"/>
        </w:rPr>
        <w:t xml:space="preserve">  gst_bus_add_watch (bus, my_bus_callback, NULL);</w:t>
      </w:r>
    </w:p>
    <w:p w:rsidR="007F27A2" w:rsidRPr="00FB3954" w:rsidRDefault="007F27A2" w:rsidP="00FB3954">
      <w:pPr>
        <w:spacing w:line="240" w:lineRule="exact"/>
        <w:ind w:firstLine="420"/>
        <w:jc w:val="left"/>
        <w:rPr>
          <w:sz w:val="20"/>
          <w:lang w:eastAsia="zh-CN"/>
        </w:rPr>
      </w:pPr>
      <w:r w:rsidRPr="00FB3954">
        <w:rPr>
          <w:sz w:val="20"/>
          <w:lang w:eastAsia="zh-CN"/>
        </w:rPr>
        <w:t xml:space="preserve">  gst_object_unref (bus);</w:t>
      </w:r>
    </w:p>
    <w:p w:rsidR="007F27A2" w:rsidRPr="00FB3954" w:rsidRDefault="007F27A2" w:rsidP="00FB3954">
      <w:pPr>
        <w:spacing w:line="240" w:lineRule="exact"/>
        <w:ind w:firstLine="420"/>
        <w:jc w:val="left"/>
        <w:rPr>
          <w:sz w:val="20"/>
          <w:lang w:eastAsia="zh-CN"/>
        </w:rPr>
      </w:pPr>
    </w:p>
    <w:p w:rsidR="007F27A2" w:rsidRPr="00FB3954" w:rsidRDefault="007F27A2" w:rsidP="00FB3954">
      <w:pPr>
        <w:spacing w:line="240" w:lineRule="exact"/>
        <w:ind w:firstLine="420"/>
        <w:jc w:val="left"/>
        <w:rPr>
          <w:sz w:val="20"/>
          <w:lang w:eastAsia="zh-CN"/>
        </w:rPr>
      </w:pPr>
      <w:r w:rsidRPr="00FB3954">
        <w:rPr>
          <w:sz w:val="20"/>
          <w:lang w:eastAsia="zh-CN"/>
        </w:rPr>
        <w:t xml:space="preserve">  /* create file source and typefind element */</w:t>
      </w:r>
    </w:p>
    <w:p w:rsidR="007F27A2" w:rsidRPr="00FB3954" w:rsidRDefault="007F27A2" w:rsidP="00FB3954">
      <w:pPr>
        <w:spacing w:line="240" w:lineRule="exact"/>
        <w:ind w:firstLine="420"/>
        <w:jc w:val="left"/>
        <w:rPr>
          <w:sz w:val="20"/>
          <w:lang w:eastAsia="zh-CN"/>
        </w:rPr>
      </w:pPr>
      <w:r w:rsidRPr="00FB3954">
        <w:rPr>
          <w:sz w:val="20"/>
          <w:lang w:eastAsia="zh-CN"/>
        </w:rPr>
        <w:t xml:space="preserve">  filesrc = gst_element_factory_make ("filesrc", "source");</w:t>
      </w:r>
    </w:p>
    <w:p w:rsidR="007F27A2" w:rsidRPr="00FB3954" w:rsidRDefault="007F27A2" w:rsidP="00FB3954">
      <w:pPr>
        <w:spacing w:line="240" w:lineRule="exact"/>
        <w:ind w:firstLine="420"/>
        <w:jc w:val="left"/>
        <w:rPr>
          <w:sz w:val="20"/>
          <w:lang w:eastAsia="zh-CN"/>
        </w:rPr>
      </w:pPr>
      <w:r w:rsidRPr="00FB3954">
        <w:rPr>
          <w:sz w:val="20"/>
          <w:lang w:eastAsia="zh-CN"/>
        </w:rPr>
        <w:t xml:space="preserve">  g_object_set (G_OBJECT (filesrc), "location", argv[1], NULL);</w:t>
      </w:r>
    </w:p>
    <w:p w:rsidR="007F27A2" w:rsidRPr="00FB3954" w:rsidRDefault="007F27A2" w:rsidP="00FB3954">
      <w:pPr>
        <w:spacing w:line="240" w:lineRule="exact"/>
        <w:ind w:firstLine="420"/>
        <w:jc w:val="left"/>
        <w:rPr>
          <w:sz w:val="20"/>
          <w:lang w:eastAsia="zh-CN"/>
        </w:rPr>
      </w:pPr>
      <w:r w:rsidRPr="00FB3954">
        <w:rPr>
          <w:sz w:val="20"/>
          <w:lang w:eastAsia="zh-CN"/>
        </w:rPr>
        <w:t xml:space="preserve">  typefind = gst_element_factory_make ("typefind", "typefinder");</w:t>
      </w:r>
    </w:p>
    <w:p w:rsidR="007F27A2" w:rsidRPr="00FB3954" w:rsidRDefault="007F27A2" w:rsidP="00FB3954">
      <w:pPr>
        <w:spacing w:line="240" w:lineRule="exact"/>
        <w:ind w:firstLine="420"/>
        <w:jc w:val="left"/>
        <w:rPr>
          <w:sz w:val="20"/>
          <w:lang w:eastAsia="zh-CN"/>
        </w:rPr>
      </w:pPr>
      <w:r w:rsidRPr="00FB3954">
        <w:rPr>
          <w:sz w:val="20"/>
          <w:lang w:eastAsia="zh-CN"/>
        </w:rPr>
        <w:t xml:space="preserve">  g_signal_connect (typefind, "have-type", G_CALLBACK (cb_typefound), loop);</w:t>
      </w:r>
    </w:p>
    <w:p w:rsidR="007F27A2" w:rsidRPr="00FB3954" w:rsidRDefault="007F27A2" w:rsidP="00FB3954">
      <w:pPr>
        <w:spacing w:line="240" w:lineRule="exact"/>
        <w:ind w:firstLine="420"/>
        <w:jc w:val="left"/>
        <w:rPr>
          <w:sz w:val="20"/>
          <w:lang w:eastAsia="zh-CN"/>
        </w:rPr>
      </w:pPr>
    </w:p>
    <w:p w:rsidR="007F27A2" w:rsidRPr="00FB3954" w:rsidRDefault="007F27A2" w:rsidP="00FB3954">
      <w:pPr>
        <w:spacing w:line="240" w:lineRule="exact"/>
        <w:ind w:firstLine="420"/>
        <w:jc w:val="left"/>
        <w:rPr>
          <w:sz w:val="20"/>
          <w:lang w:eastAsia="zh-CN"/>
        </w:rPr>
      </w:pPr>
      <w:r w:rsidRPr="00FB3954">
        <w:rPr>
          <w:sz w:val="20"/>
          <w:lang w:eastAsia="zh-CN"/>
        </w:rPr>
        <w:t xml:space="preserve">  /* setup */</w:t>
      </w:r>
    </w:p>
    <w:p w:rsidR="007F27A2" w:rsidRPr="00FB3954" w:rsidRDefault="007F27A2" w:rsidP="00FB3954">
      <w:pPr>
        <w:spacing w:line="240" w:lineRule="exact"/>
        <w:ind w:firstLine="420"/>
        <w:jc w:val="left"/>
        <w:rPr>
          <w:sz w:val="20"/>
          <w:lang w:eastAsia="zh-CN"/>
        </w:rPr>
      </w:pPr>
      <w:r w:rsidRPr="00FB3954">
        <w:rPr>
          <w:sz w:val="20"/>
          <w:lang w:eastAsia="zh-CN"/>
        </w:rPr>
        <w:t xml:space="preserve">  gst_bin_add_many (GST_BIN (pipeline), filesrc, typefind, NULL);</w:t>
      </w:r>
    </w:p>
    <w:p w:rsidR="007F27A2" w:rsidRPr="00FB3954" w:rsidRDefault="007F27A2" w:rsidP="00FB3954">
      <w:pPr>
        <w:spacing w:line="240" w:lineRule="exact"/>
        <w:ind w:firstLine="420"/>
        <w:jc w:val="left"/>
        <w:rPr>
          <w:sz w:val="20"/>
          <w:lang w:eastAsia="zh-CN"/>
        </w:rPr>
      </w:pPr>
      <w:r w:rsidRPr="00FB3954">
        <w:rPr>
          <w:sz w:val="20"/>
          <w:lang w:eastAsia="zh-CN"/>
        </w:rPr>
        <w:t xml:space="preserve">  gst_element_link (filesrc, typefind);</w:t>
      </w:r>
    </w:p>
    <w:p w:rsidR="007F27A2" w:rsidRPr="00FB3954" w:rsidRDefault="007F27A2" w:rsidP="00FB3954">
      <w:pPr>
        <w:spacing w:line="240" w:lineRule="exact"/>
        <w:ind w:firstLine="420"/>
        <w:jc w:val="left"/>
        <w:rPr>
          <w:sz w:val="20"/>
          <w:lang w:eastAsia="zh-CN"/>
        </w:rPr>
      </w:pPr>
      <w:r w:rsidRPr="00FB3954">
        <w:rPr>
          <w:sz w:val="20"/>
          <w:lang w:eastAsia="zh-CN"/>
        </w:rPr>
        <w:t xml:space="preserve">  gst_element_set_state (GST_ELEMENT (pipeline), GST_STATE_PLAYING);</w:t>
      </w:r>
    </w:p>
    <w:p w:rsidR="007F27A2" w:rsidRPr="00FB3954" w:rsidRDefault="007F27A2" w:rsidP="00FB3954">
      <w:pPr>
        <w:spacing w:line="240" w:lineRule="exact"/>
        <w:ind w:firstLine="420"/>
        <w:jc w:val="left"/>
        <w:rPr>
          <w:sz w:val="20"/>
          <w:lang w:eastAsia="zh-CN"/>
        </w:rPr>
      </w:pPr>
      <w:r w:rsidRPr="00FB3954">
        <w:rPr>
          <w:sz w:val="20"/>
          <w:lang w:eastAsia="zh-CN"/>
        </w:rPr>
        <w:t xml:space="preserve">  g_main_loop_run (loop);</w:t>
      </w:r>
    </w:p>
    <w:p w:rsidR="007F27A2" w:rsidRPr="00FB3954" w:rsidRDefault="007F27A2" w:rsidP="00FB3954">
      <w:pPr>
        <w:spacing w:line="240" w:lineRule="exact"/>
        <w:ind w:firstLine="420"/>
        <w:jc w:val="left"/>
        <w:rPr>
          <w:sz w:val="20"/>
          <w:lang w:eastAsia="zh-CN"/>
        </w:rPr>
      </w:pPr>
    </w:p>
    <w:p w:rsidR="007F27A2" w:rsidRPr="00FB3954" w:rsidRDefault="007F27A2" w:rsidP="00FB3954">
      <w:pPr>
        <w:spacing w:line="240" w:lineRule="exact"/>
        <w:ind w:firstLine="420"/>
        <w:jc w:val="left"/>
        <w:rPr>
          <w:sz w:val="20"/>
          <w:lang w:eastAsia="zh-CN"/>
        </w:rPr>
      </w:pPr>
      <w:r w:rsidRPr="00FB3954">
        <w:rPr>
          <w:sz w:val="20"/>
          <w:lang w:eastAsia="zh-CN"/>
        </w:rPr>
        <w:t xml:space="preserve">  /* unset */</w:t>
      </w:r>
    </w:p>
    <w:p w:rsidR="007F27A2" w:rsidRPr="00FB3954" w:rsidRDefault="007F27A2" w:rsidP="00FB3954">
      <w:pPr>
        <w:spacing w:line="240" w:lineRule="exact"/>
        <w:ind w:firstLine="420"/>
        <w:jc w:val="left"/>
        <w:rPr>
          <w:sz w:val="20"/>
          <w:lang w:eastAsia="zh-CN"/>
        </w:rPr>
      </w:pPr>
      <w:r w:rsidRPr="00FB3954">
        <w:rPr>
          <w:sz w:val="20"/>
          <w:lang w:eastAsia="zh-CN"/>
        </w:rPr>
        <w:t xml:space="preserve">  gst_element_set_state (GST_ELEMENT (pipeline), GST_STATE_NULL);</w:t>
      </w:r>
    </w:p>
    <w:p w:rsidR="007F27A2" w:rsidRPr="00FB3954" w:rsidRDefault="007F27A2" w:rsidP="00FB3954">
      <w:pPr>
        <w:spacing w:line="240" w:lineRule="exact"/>
        <w:ind w:firstLine="420"/>
        <w:jc w:val="left"/>
        <w:rPr>
          <w:sz w:val="20"/>
          <w:lang w:eastAsia="zh-CN"/>
        </w:rPr>
      </w:pPr>
      <w:r w:rsidRPr="00FB3954">
        <w:rPr>
          <w:sz w:val="20"/>
          <w:lang w:eastAsia="zh-CN"/>
        </w:rPr>
        <w:t xml:space="preserve">  gst_object_unref (GST_OBJECT (pipeline));</w:t>
      </w:r>
    </w:p>
    <w:p w:rsidR="007F27A2" w:rsidRPr="00FB3954" w:rsidRDefault="007F27A2" w:rsidP="00FB3954">
      <w:pPr>
        <w:spacing w:line="240" w:lineRule="exact"/>
        <w:ind w:firstLine="420"/>
        <w:jc w:val="left"/>
        <w:rPr>
          <w:sz w:val="20"/>
          <w:lang w:eastAsia="zh-CN"/>
        </w:rPr>
      </w:pPr>
    </w:p>
    <w:p w:rsidR="007F27A2" w:rsidRPr="00FB3954" w:rsidRDefault="007F27A2" w:rsidP="00FB3954">
      <w:pPr>
        <w:spacing w:line="240" w:lineRule="exact"/>
        <w:ind w:firstLine="420"/>
        <w:jc w:val="left"/>
        <w:rPr>
          <w:sz w:val="20"/>
          <w:lang w:eastAsia="zh-CN"/>
        </w:rPr>
      </w:pPr>
      <w:r w:rsidRPr="00FB3954">
        <w:rPr>
          <w:sz w:val="20"/>
          <w:lang w:eastAsia="zh-CN"/>
        </w:rPr>
        <w:t xml:space="preserve">  return 0;</w:t>
      </w:r>
    </w:p>
    <w:p w:rsidR="007F27A2" w:rsidRPr="00FB3954" w:rsidRDefault="007F27A2" w:rsidP="00FB3954">
      <w:pPr>
        <w:spacing w:line="240" w:lineRule="exact"/>
        <w:ind w:firstLine="420"/>
        <w:jc w:val="left"/>
        <w:rPr>
          <w:sz w:val="20"/>
          <w:lang w:eastAsia="zh-CN"/>
        </w:rPr>
      </w:pPr>
      <w:r w:rsidRPr="00FB3954">
        <w:rPr>
          <w:sz w:val="20"/>
          <w:lang w:eastAsia="zh-CN"/>
        </w:rPr>
        <w:t>}</w:t>
      </w:r>
    </w:p>
    <w:p w:rsidR="007F27A2" w:rsidRDefault="007F27A2" w:rsidP="007F27A2">
      <w:pPr>
        <w:ind w:firstLine="420"/>
        <w:jc w:val="left"/>
        <w:rPr>
          <w:rFonts w:hint="eastAsia"/>
          <w:lang w:eastAsia="zh-CN"/>
        </w:rPr>
      </w:pPr>
      <w:r>
        <w:rPr>
          <w:lang w:eastAsia="zh-CN"/>
        </w:rPr>
        <w:t xml:space="preserve">    </w:t>
      </w:r>
    </w:p>
    <w:p w:rsidR="00197D2E" w:rsidRDefault="00197D2E">
      <w:pPr>
        <w:ind w:firstLine="420"/>
        <w:jc w:val="left"/>
      </w:pPr>
      <w:r>
        <w:t>一旦媒体类型被检测到，你就可以加载一个元件</w:t>
      </w:r>
      <w:r>
        <w:t>(</w:t>
      </w:r>
      <w:r>
        <w:t>分流器或解码器</w:t>
      </w:r>
      <w:r>
        <w:t>)</w:t>
      </w:r>
      <w:r>
        <w:t>来作为类型检测元件的源衬垫。媒体数据流的解码将从此开始。</w:t>
      </w:r>
    </w:p>
    <w:p w:rsidR="00197D2E" w:rsidRDefault="00197D2E">
      <w:pPr>
        <w:jc w:val="left"/>
        <w:rPr>
          <w:b/>
          <w:sz w:val="32"/>
          <w:szCs w:val="32"/>
        </w:rPr>
      </w:pPr>
      <w:bookmarkStart w:id="94" w:name="section-dynamic"/>
      <w:r>
        <w:rPr>
          <w:b/>
          <w:sz w:val="32"/>
          <w:szCs w:val="32"/>
        </w:rPr>
        <w:t xml:space="preserve">17.3. </w:t>
      </w:r>
      <w:r>
        <w:rPr>
          <w:b/>
          <w:sz w:val="32"/>
          <w:szCs w:val="32"/>
        </w:rPr>
        <w:t>动态管道插件</w:t>
      </w:r>
      <w:bookmarkEnd w:id="94"/>
    </w:p>
    <w:p w:rsidR="00197D2E" w:rsidRDefault="00197D2E">
      <w:pPr>
        <w:ind w:firstLine="420"/>
        <w:jc w:val="left"/>
      </w:pPr>
      <w:r>
        <w:t>在这章中我们将学习到如何创建一条动态管道。</w:t>
      </w:r>
      <w:r w:rsidRPr="00146406">
        <w:rPr>
          <w:color w:val="FF0000"/>
        </w:rPr>
        <w:t>动态管道会在数据流经时被更新，甚至是被创建。我们首先创建一个局部的管道，然后在管道处于</w:t>
      </w:r>
      <w:r w:rsidRPr="00146406">
        <w:rPr>
          <w:color w:val="FF0000"/>
        </w:rPr>
        <w:t xml:space="preserve"> palying</w:t>
      </w:r>
      <w:r w:rsidRPr="00146406">
        <w:rPr>
          <w:color w:val="FF0000"/>
        </w:rPr>
        <w:t>状态时动态添加新的元件。</w:t>
      </w:r>
      <w:r>
        <w:t>这个播放器的原型是我们在先前部分</w:t>
      </w:r>
      <w:r>
        <w:t>(</w:t>
      </w:r>
      <w:hyperlink r:id="rId213" w:history="1">
        <w:r>
          <w:rPr>
            <w:rStyle w:val="a4"/>
          </w:rPr>
          <w:t xml:space="preserve">17.2 </w:t>
        </w:r>
        <w:r>
          <w:rPr>
            <w:rStyle w:val="a4"/>
          </w:rPr>
          <w:t>部分</w:t>
        </w:r>
      </w:hyperlink>
      <w:r>
        <w:t xml:space="preserve">) </w:t>
      </w:r>
      <w:r>
        <w:t>写过的一个应用程序，它可以识别未知的媒体流。</w:t>
      </w:r>
      <w:r>
        <w:t> </w:t>
      </w:r>
    </w:p>
    <w:p w:rsidR="00197D2E" w:rsidRDefault="00197D2E">
      <w:pPr>
        <w:ind w:firstLine="420"/>
        <w:jc w:val="left"/>
      </w:pPr>
      <w:r>
        <w:t>一旦媒体流的类型被识别，我们可以在注册中心找到合适的元件来对数据流进行解码。为了此目的，我们将得到所有的工厂元件</w:t>
      </w:r>
      <w:r>
        <w:t>(</w:t>
      </w:r>
      <w:hyperlink r:id="rId214" w:history="1">
        <w:r>
          <w:rPr>
            <w:rStyle w:val="a4"/>
          </w:rPr>
          <w:t>5.2</w:t>
        </w:r>
        <w:r>
          <w:rPr>
            <w:rStyle w:val="a4"/>
          </w:rPr>
          <w:t>部分</w:t>
        </w:r>
      </w:hyperlink>
      <w:r>
        <w:t>提到过</w:t>
      </w:r>
      <w:r>
        <w:t>)</w:t>
      </w:r>
      <w:r>
        <w:t>，然后找到一个与当前数据流的</w:t>
      </w:r>
      <w:r>
        <w:t xml:space="preserve"> MIME </w:t>
      </w:r>
      <w:r>
        <w:t>类型及接收衬垫的功能相符的元件。我们不会对其它的元件类型使用工厂元件，我们将进入到一个编码与解码的循环中。因此，我们在初始化</w:t>
      </w:r>
      <w:r>
        <w:t xml:space="preserve"> GStreamer </w:t>
      </w:r>
      <w:r>
        <w:t>库后会建立一个</w:t>
      </w:r>
      <w:r>
        <w:t>“</w:t>
      </w:r>
      <w:r>
        <w:t>允许的</w:t>
      </w:r>
      <w:r>
        <w:t>”</w:t>
      </w:r>
      <w:r>
        <w:t>工厂元件。</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lastRenderedPageBreak/>
        <w:t>static GList *factories;</w:t>
      </w:r>
    </w:p>
    <w:p w:rsidR="00146406" w:rsidRPr="00146406" w:rsidRDefault="00146406" w:rsidP="00146406">
      <w:pPr>
        <w:spacing w:line="200" w:lineRule="exact"/>
        <w:jc w:val="left"/>
        <w:rPr>
          <w:rFonts w:ascii="Verdana" w:hAnsi="Verdana"/>
          <w:sz w:val="15"/>
          <w:szCs w:val="15"/>
          <w:lang w:eastAsia="zh-CN"/>
        </w:rPr>
      </w:pP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This function is called by the registry loader. Its return value</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 (TRUE or FALSE) decides whether the given feature will be included</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 in the list that</w:t>
      </w:r>
      <w:r w:rsidR="00CF0AB8">
        <w:rPr>
          <w:rFonts w:ascii="Verdana" w:hAnsi="Verdana"/>
          <w:sz w:val="15"/>
          <w:szCs w:val="15"/>
          <w:lang w:eastAsia="zh-CN"/>
        </w:rPr>
        <w:t xml:space="preserve"> we're generating further down.</w:t>
      </w:r>
      <w:r w:rsidRPr="00146406">
        <w:rPr>
          <w:rFonts w:ascii="Verdana" w:hAnsi="Verdana"/>
          <w:sz w:val="15"/>
          <w:szCs w:val="15"/>
          <w:lang w:eastAsia="zh-CN"/>
        </w:rPr>
        <w:t xml:space="preserve"> */</w:t>
      </w:r>
    </w:p>
    <w:p w:rsidR="00146406" w:rsidRPr="00146406" w:rsidRDefault="00146406" w:rsidP="00146406">
      <w:pPr>
        <w:spacing w:line="200" w:lineRule="exact"/>
        <w:jc w:val="left"/>
        <w:rPr>
          <w:rFonts w:ascii="Verdana" w:hAnsi="Verdana"/>
          <w:sz w:val="15"/>
          <w:szCs w:val="15"/>
          <w:lang w:eastAsia="zh-CN"/>
        </w:rPr>
      </w:pP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static gboolean</w:t>
      </w:r>
      <w:r w:rsidR="00FB3954">
        <w:rPr>
          <w:rFonts w:ascii="Verdana" w:hAnsi="Verdana" w:hint="eastAsia"/>
          <w:sz w:val="15"/>
          <w:szCs w:val="15"/>
          <w:lang w:eastAsia="zh-CN"/>
        </w:rPr>
        <w:t xml:space="preserve"> </w:t>
      </w:r>
      <w:r w:rsidRPr="00146406">
        <w:rPr>
          <w:rFonts w:ascii="Verdana" w:hAnsi="Verdana"/>
          <w:sz w:val="15"/>
          <w:szCs w:val="15"/>
          <w:lang w:eastAsia="zh-CN"/>
        </w:rPr>
        <w:t>cb_feature_filter (GstPluginFeature *feature, gpointer data)</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const gchar *klass;</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guint rank;</w:t>
      </w:r>
    </w:p>
    <w:p w:rsidR="00146406" w:rsidRPr="00146406" w:rsidRDefault="00146406" w:rsidP="00146406">
      <w:pPr>
        <w:spacing w:line="200" w:lineRule="exact"/>
        <w:jc w:val="left"/>
        <w:rPr>
          <w:rFonts w:ascii="Verdana" w:hAnsi="Verdana"/>
          <w:sz w:val="15"/>
          <w:szCs w:val="15"/>
          <w:lang w:eastAsia="zh-CN"/>
        </w:rPr>
      </w:pP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 we only care about element factories */</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if (!GST_IS_ELEMENT_FACTORY (feature))</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return FALSE;</w:t>
      </w:r>
    </w:p>
    <w:p w:rsidR="00146406" w:rsidRPr="00146406" w:rsidRDefault="00146406" w:rsidP="00146406">
      <w:pPr>
        <w:spacing w:line="200" w:lineRule="exact"/>
        <w:jc w:val="left"/>
        <w:rPr>
          <w:rFonts w:ascii="Verdana" w:hAnsi="Verdana"/>
          <w:sz w:val="15"/>
          <w:szCs w:val="15"/>
          <w:lang w:eastAsia="zh-CN"/>
        </w:rPr>
      </w:pP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 only parsers, demuxers and decoders */</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klass = gst_element_factory_get_klass (GST_ELEMENT_FACTORY (feature));</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if (g_strrstr (klass, "Demux") == NULL &amp;&amp;</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g_strrstr (klass, "Decoder") == NULL &amp;&amp;</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g_strrstr (klass, "Parse") == NULL)</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return FALSE;</w:t>
      </w:r>
    </w:p>
    <w:p w:rsidR="00146406" w:rsidRPr="00146406" w:rsidRDefault="00146406" w:rsidP="00146406">
      <w:pPr>
        <w:spacing w:line="200" w:lineRule="exact"/>
        <w:jc w:val="left"/>
        <w:rPr>
          <w:rFonts w:ascii="Verdana" w:hAnsi="Verdana"/>
          <w:sz w:val="15"/>
          <w:szCs w:val="15"/>
          <w:lang w:eastAsia="zh-CN"/>
        </w:rPr>
      </w:pP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 only select elements with autoplugging rank */</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rank = gst_plugin_feature_get_rank (feature);</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if (rank &lt; GST_RANK_MARGINAL)</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return FALSE;</w:t>
      </w:r>
    </w:p>
    <w:p w:rsidR="00146406" w:rsidRPr="00146406" w:rsidRDefault="00146406" w:rsidP="00146406">
      <w:pPr>
        <w:spacing w:line="200" w:lineRule="exact"/>
        <w:jc w:val="left"/>
        <w:rPr>
          <w:rFonts w:ascii="Verdana" w:hAnsi="Verdana"/>
          <w:sz w:val="15"/>
          <w:szCs w:val="15"/>
          <w:lang w:eastAsia="zh-CN"/>
        </w:rPr>
      </w:pP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return TRUE;</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w:t>
      </w:r>
    </w:p>
    <w:p w:rsidR="00146406" w:rsidRPr="00146406" w:rsidRDefault="00146406" w:rsidP="00146406">
      <w:pPr>
        <w:spacing w:line="200" w:lineRule="exact"/>
        <w:jc w:val="left"/>
        <w:rPr>
          <w:rFonts w:ascii="Verdana" w:hAnsi="Verdana"/>
          <w:sz w:val="15"/>
          <w:szCs w:val="15"/>
          <w:lang w:eastAsia="zh-CN"/>
        </w:rPr>
      </w:pP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 This function is called to sort features by rank.</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w:t>
      </w:r>
    </w:p>
    <w:p w:rsidR="00146406" w:rsidRPr="00146406" w:rsidRDefault="00146406" w:rsidP="00146406">
      <w:pPr>
        <w:spacing w:line="200" w:lineRule="exact"/>
        <w:jc w:val="left"/>
        <w:rPr>
          <w:rFonts w:ascii="Verdana" w:hAnsi="Verdana"/>
          <w:sz w:val="15"/>
          <w:szCs w:val="15"/>
          <w:lang w:eastAsia="zh-CN"/>
        </w:rPr>
      </w:pP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static gint</w:t>
      </w:r>
      <w:r w:rsidR="00FB3954">
        <w:rPr>
          <w:rFonts w:ascii="Verdana" w:hAnsi="Verdana" w:hint="eastAsia"/>
          <w:sz w:val="15"/>
          <w:szCs w:val="15"/>
          <w:lang w:eastAsia="zh-CN"/>
        </w:rPr>
        <w:t xml:space="preserve"> </w:t>
      </w:r>
      <w:r w:rsidRPr="00146406">
        <w:rPr>
          <w:rFonts w:ascii="Verdana" w:hAnsi="Verdana"/>
          <w:sz w:val="15"/>
          <w:szCs w:val="15"/>
          <w:lang w:eastAsia="zh-CN"/>
        </w:rPr>
        <w:t>cb_compare_ranks (GstPluginFeature *f1,</w:t>
      </w:r>
      <w:r w:rsidR="00FB3954">
        <w:rPr>
          <w:rFonts w:ascii="Verdana" w:hAnsi="Verdana" w:hint="eastAsia"/>
          <w:sz w:val="15"/>
          <w:szCs w:val="15"/>
          <w:lang w:eastAsia="zh-CN"/>
        </w:rPr>
        <w:t xml:space="preserve"> </w:t>
      </w:r>
      <w:r w:rsidRPr="00146406">
        <w:rPr>
          <w:rFonts w:ascii="Verdana" w:hAnsi="Verdana"/>
          <w:sz w:val="15"/>
          <w:szCs w:val="15"/>
          <w:lang w:eastAsia="zh-CN"/>
        </w:rPr>
        <w:t xml:space="preserve"> GstPluginFeature *f2)</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 xml:space="preserve">  return gst_plugin_feature_get_rank (f2) - gst_plugin_feature_get_rank (f1);</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w:t>
      </w:r>
    </w:p>
    <w:p w:rsidR="00146406" w:rsidRPr="00146406" w:rsidRDefault="00146406" w:rsidP="00146406">
      <w:pPr>
        <w:spacing w:line="200" w:lineRule="exact"/>
        <w:jc w:val="left"/>
        <w:rPr>
          <w:rFonts w:ascii="Verdana" w:hAnsi="Verdana"/>
          <w:sz w:val="15"/>
          <w:szCs w:val="15"/>
          <w:lang w:eastAsia="zh-CN"/>
        </w:rPr>
      </w:pP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static void</w:t>
      </w:r>
      <w:r w:rsidR="00FB3954">
        <w:rPr>
          <w:rFonts w:ascii="Verdana" w:hAnsi="Verdana" w:hint="eastAsia"/>
          <w:sz w:val="15"/>
          <w:szCs w:val="15"/>
          <w:lang w:eastAsia="zh-CN"/>
        </w:rPr>
        <w:t xml:space="preserve"> </w:t>
      </w:r>
      <w:r w:rsidRPr="00146406">
        <w:rPr>
          <w:rFonts w:ascii="Verdana" w:hAnsi="Verdana"/>
          <w:sz w:val="15"/>
          <w:szCs w:val="15"/>
          <w:lang w:eastAsia="zh-CN"/>
        </w:rPr>
        <w:t>init_factories (void)</w:t>
      </w:r>
    </w:p>
    <w:p w:rsidR="00146406" w:rsidRPr="00146406" w:rsidRDefault="00146406" w:rsidP="00146406">
      <w:pPr>
        <w:spacing w:line="200" w:lineRule="exact"/>
        <w:jc w:val="left"/>
        <w:rPr>
          <w:rFonts w:ascii="Verdana" w:hAnsi="Verdana"/>
          <w:sz w:val="15"/>
          <w:szCs w:val="15"/>
          <w:lang w:eastAsia="zh-CN"/>
        </w:rPr>
      </w:pPr>
      <w:r w:rsidRPr="00146406">
        <w:rPr>
          <w:rFonts w:ascii="Verdana" w:hAnsi="Verdana"/>
          <w:sz w:val="15"/>
          <w:szCs w:val="15"/>
          <w:lang w:eastAsia="zh-CN"/>
        </w:rPr>
        <w:t>{</w:t>
      </w:r>
    </w:p>
    <w:p w:rsidR="00F95031" w:rsidRDefault="00F95031" w:rsidP="00F95031">
      <w:pPr>
        <w:spacing w:line="200" w:lineRule="exact"/>
        <w:jc w:val="left"/>
        <w:rPr>
          <w:rFonts w:ascii="Verdana" w:hAnsi="Verdana" w:hint="eastAsia"/>
          <w:sz w:val="15"/>
          <w:szCs w:val="15"/>
          <w:lang w:eastAsia="zh-CN"/>
        </w:rPr>
      </w:pPr>
      <w:r>
        <w:rPr>
          <w:rFonts w:ascii="Verdana" w:hAnsi="Verdana" w:hint="eastAsia"/>
          <w:sz w:val="15"/>
          <w:szCs w:val="15"/>
          <w:lang w:eastAsia="zh-CN"/>
        </w:rPr>
        <w:tab/>
      </w:r>
      <w:r w:rsidRPr="00F95031">
        <w:rPr>
          <w:rFonts w:ascii="Verdana" w:hAnsi="Verdana"/>
          <w:sz w:val="15"/>
          <w:szCs w:val="15"/>
          <w:lang w:eastAsia="zh-CN"/>
        </w:rPr>
        <w:t xml:space="preserve">/* first filter out the interesting element factories */ </w:t>
      </w:r>
    </w:p>
    <w:p w:rsidR="00F95031" w:rsidRPr="00F95031" w:rsidRDefault="00F95031" w:rsidP="00F95031">
      <w:pPr>
        <w:spacing w:line="200" w:lineRule="exact"/>
        <w:jc w:val="left"/>
        <w:rPr>
          <w:rFonts w:ascii="Verdana" w:hAnsi="Verdana"/>
          <w:sz w:val="15"/>
          <w:szCs w:val="15"/>
          <w:lang w:eastAsia="zh-CN"/>
        </w:rPr>
      </w:pPr>
      <w:r>
        <w:rPr>
          <w:rFonts w:ascii="Verdana" w:hAnsi="Verdana" w:hint="eastAsia"/>
          <w:sz w:val="15"/>
          <w:szCs w:val="15"/>
          <w:lang w:eastAsia="zh-CN"/>
        </w:rPr>
        <w:tab/>
      </w:r>
      <w:r w:rsidRPr="00F95031">
        <w:rPr>
          <w:rFonts w:ascii="Verdana" w:hAnsi="Verdana"/>
          <w:sz w:val="15"/>
          <w:szCs w:val="15"/>
          <w:lang w:eastAsia="zh-CN"/>
        </w:rPr>
        <w:t>factories = gst_registry_feature_filter (gst_registry_get_default (),(GstPluginFeatureFilter)cb_feature_filter, FALSE, NULL);</w:t>
      </w:r>
    </w:p>
    <w:p w:rsidR="00F95031" w:rsidRPr="00F95031" w:rsidRDefault="00F95031" w:rsidP="00F95031">
      <w:pPr>
        <w:spacing w:line="200" w:lineRule="exact"/>
        <w:jc w:val="left"/>
        <w:rPr>
          <w:rFonts w:ascii="Verdana" w:hAnsi="Verdana"/>
          <w:sz w:val="15"/>
          <w:szCs w:val="15"/>
          <w:lang w:eastAsia="zh-CN"/>
        </w:rPr>
      </w:pPr>
    </w:p>
    <w:p w:rsidR="00F95031" w:rsidRPr="00F95031" w:rsidRDefault="00F95031" w:rsidP="00F95031">
      <w:pPr>
        <w:spacing w:line="200" w:lineRule="exact"/>
        <w:jc w:val="left"/>
        <w:rPr>
          <w:rFonts w:ascii="Verdana" w:hAnsi="Verdana"/>
          <w:sz w:val="15"/>
          <w:szCs w:val="15"/>
          <w:lang w:eastAsia="zh-CN"/>
        </w:rPr>
      </w:pPr>
      <w:r>
        <w:rPr>
          <w:rFonts w:ascii="Verdana" w:hAnsi="Verdana" w:hint="eastAsia"/>
          <w:sz w:val="15"/>
          <w:szCs w:val="15"/>
          <w:lang w:eastAsia="zh-CN"/>
        </w:rPr>
        <w:tab/>
      </w:r>
      <w:r w:rsidRPr="00F95031">
        <w:rPr>
          <w:rFonts w:ascii="Verdana" w:hAnsi="Verdana"/>
          <w:sz w:val="15"/>
          <w:szCs w:val="15"/>
          <w:lang w:eastAsia="zh-CN"/>
        </w:rPr>
        <w:t>/* sort them according to their ranks */</w:t>
      </w:r>
    </w:p>
    <w:p w:rsidR="00146406" w:rsidRPr="00146406" w:rsidRDefault="00F95031" w:rsidP="00F95031">
      <w:pPr>
        <w:spacing w:line="200" w:lineRule="exact"/>
        <w:jc w:val="left"/>
        <w:rPr>
          <w:rFonts w:ascii="Verdana" w:hAnsi="Verdana"/>
          <w:sz w:val="15"/>
          <w:szCs w:val="15"/>
          <w:lang w:eastAsia="zh-CN"/>
        </w:rPr>
      </w:pPr>
      <w:r>
        <w:rPr>
          <w:rFonts w:ascii="Verdana" w:hAnsi="Verdana" w:hint="eastAsia"/>
          <w:sz w:val="15"/>
          <w:szCs w:val="15"/>
          <w:lang w:eastAsia="zh-CN"/>
        </w:rPr>
        <w:tab/>
      </w:r>
      <w:r w:rsidRPr="00F95031">
        <w:rPr>
          <w:rFonts w:ascii="Verdana" w:hAnsi="Verdana"/>
          <w:sz w:val="15"/>
          <w:szCs w:val="15"/>
          <w:lang w:eastAsia="zh-CN"/>
        </w:rPr>
        <w:t>factories = g_list_sort (factories, (GCompareFunc) cb_compare_ranks);</w:t>
      </w:r>
    </w:p>
    <w:p w:rsidR="00197D2E" w:rsidRDefault="00146406" w:rsidP="00146406">
      <w:pPr>
        <w:spacing w:line="200" w:lineRule="exact"/>
        <w:jc w:val="left"/>
        <w:rPr>
          <w:rFonts w:ascii="Verdana" w:hAnsi="Verdana" w:hint="eastAsia"/>
          <w:sz w:val="15"/>
          <w:szCs w:val="15"/>
          <w:lang w:eastAsia="zh-CN"/>
        </w:rPr>
      </w:pPr>
      <w:r w:rsidRPr="00146406">
        <w:rPr>
          <w:rFonts w:ascii="Verdana" w:hAnsi="Verdana"/>
          <w:sz w:val="15"/>
          <w:szCs w:val="15"/>
          <w:lang w:eastAsia="zh-CN"/>
        </w:rPr>
        <w:t>}</w:t>
      </w:r>
    </w:p>
    <w:p w:rsidR="00197D2E" w:rsidRDefault="00197D2E">
      <w:pPr>
        <w:jc w:val="left"/>
      </w:pPr>
      <w:r>
        <w:t> </w:t>
      </w:r>
      <w:r>
        <w:tab/>
      </w:r>
      <w:r>
        <w:t>在工厂元件列表中，我们会选择一个最有可能对媒体数据流进行解码的元件。对于每个新创建的元件，我们会试图对其自动加载源衬垫。同样，</w:t>
      </w:r>
      <w:r>
        <w:t xml:space="preserve"> </w:t>
      </w:r>
      <w:r>
        <w:t>如果一个元件拥有动态衬垫</w:t>
      </w:r>
      <w:r>
        <w:t>(</w:t>
      </w:r>
      <w:hyperlink r:id="rId215" w:anchor="section-pads-dynamic" w:history="1">
        <w:r>
          <w:rPr>
            <w:rStyle w:val="a4"/>
          </w:rPr>
          <w:t>8.1.1</w:t>
        </w:r>
      </w:hyperlink>
      <w:r>
        <w:t>节</w:t>
      </w:r>
      <w:r>
        <w:t xml:space="preserve"> </w:t>
      </w:r>
      <w:r>
        <w:t>中所提到</w:t>
      </w:r>
      <w:r>
        <w:t>)</w:t>
      </w:r>
      <w:r>
        <w:t>，我们将会监听动态衬垫并对其动作进行处</w:t>
      </w:r>
      <w:r>
        <w:lastRenderedPageBreak/>
        <w:t>理。下面的代码除了使用了别的函数来代替前部分中的</w:t>
      </w:r>
      <w:r>
        <w:t xml:space="preserve"> cb_type_found</w:t>
      </w:r>
      <w:r>
        <w:t>来启动自动插件</w:t>
      </w:r>
      <w:r>
        <w:t>(autoplugging)</w:t>
      </w:r>
      <w:r>
        <w:t>外，其它类似。</w:t>
      </w:r>
    </w:p>
    <w:p w:rsidR="00542657" w:rsidRPr="00250E9F" w:rsidRDefault="00542657" w:rsidP="00542657">
      <w:pPr>
        <w:spacing w:line="240" w:lineRule="exact"/>
        <w:ind w:firstLine="420"/>
        <w:jc w:val="left"/>
        <w:rPr>
          <w:sz w:val="20"/>
        </w:rPr>
      </w:pPr>
      <w:r w:rsidRPr="00250E9F">
        <w:rPr>
          <w:sz w:val="20"/>
        </w:rPr>
        <w:t>static void try_to_plug (GstPad *pad, const GstCaps *caps);</w:t>
      </w:r>
    </w:p>
    <w:p w:rsidR="00542657" w:rsidRPr="00250E9F" w:rsidRDefault="00542657" w:rsidP="00542657">
      <w:pPr>
        <w:spacing w:line="240" w:lineRule="exact"/>
        <w:ind w:firstLine="420"/>
        <w:jc w:val="left"/>
        <w:rPr>
          <w:sz w:val="20"/>
        </w:rPr>
      </w:pPr>
      <w:r w:rsidRPr="00250E9F">
        <w:rPr>
          <w:sz w:val="20"/>
        </w:rPr>
        <w:t>static GstElement *audiosink;</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static void</w:t>
      </w:r>
      <w:r w:rsidRPr="00250E9F">
        <w:rPr>
          <w:rFonts w:hint="eastAsia"/>
          <w:sz w:val="20"/>
          <w:lang w:eastAsia="zh-CN"/>
        </w:rPr>
        <w:t xml:space="preserve"> </w:t>
      </w:r>
      <w:r w:rsidR="00250E9F" w:rsidRPr="00250E9F">
        <w:rPr>
          <w:rFonts w:hint="eastAsia"/>
          <w:sz w:val="20"/>
          <w:lang w:eastAsia="zh-CN"/>
        </w:rPr>
        <w:t xml:space="preserve"> </w:t>
      </w:r>
      <w:r w:rsidRPr="00250E9F">
        <w:rPr>
          <w:sz w:val="20"/>
        </w:rPr>
        <w:t xml:space="preserve">cb_newpad (GstElement *element, GstPad </w:t>
      </w:r>
      <w:r w:rsidRPr="00250E9F">
        <w:rPr>
          <w:rFonts w:hint="eastAsia"/>
          <w:sz w:val="20"/>
          <w:lang w:eastAsia="zh-CN"/>
        </w:rPr>
        <w:t xml:space="preserve"> </w:t>
      </w:r>
      <w:r w:rsidRPr="00250E9F">
        <w:rPr>
          <w:sz w:val="20"/>
        </w:rPr>
        <w:t>*pad,</w:t>
      </w:r>
      <w:r w:rsidRPr="00250E9F">
        <w:rPr>
          <w:rFonts w:hint="eastAsia"/>
          <w:sz w:val="20"/>
          <w:lang w:eastAsia="zh-CN"/>
        </w:rPr>
        <w:t xml:space="preserve"> </w:t>
      </w:r>
      <w:r w:rsidRPr="00250E9F">
        <w:rPr>
          <w:sz w:val="20"/>
        </w:rPr>
        <w:t>gpointer</w:t>
      </w:r>
      <w:r w:rsidRPr="00250E9F">
        <w:rPr>
          <w:rFonts w:hint="eastAsia"/>
          <w:sz w:val="20"/>
          <w:lang w:eastAsia="zh-CN"/>
        </w:rPr>
        <w:t xml:space="preserve">  </w:t>
      </w:r>
      <w:r w:rsidRPr="00250E9F">
        <w:rPr>
          <w:sz w:val="20"/>
        </w:rPr>
        <w:t>data)</w:t>
      </w:r>
    </w:p>
    <w:p w:rsidR="00542657" w:rsidRPr="00250E9F" w:rsidRDefault="00542657" w:rsidP="00542657">
      <w:pPr>
        <w:spacing w:line="240" w:lineRule="exact"/>
        <w:ind w:firstLine="420"/>
        <w:jc w:val="left"/>
        <w:rPr>
          <w:sz w:val="20"/>
        </w:rPr>
      </w:pPr>
      <w:r w:rsidRPr="00250E9F">
        <w:rPr>
          <w:sz w:val="20"/>
        </w:rPr>
        <w:t>{</w:t>
      </w:r>
    </w:p>
    <w:p w:rsidR="00542657" w:rsidRPr="00250E9F" w:rsidRDefault="00542657" w:rsidP="00542657">
      <w:pPr>
        <w:spacing w:line="240" w:lineRule="exact"/>
        <w:ind w:firstLine="420"/>
        <w:jc w:val="left"/>
        <w:rPr>
          <w:sz w:val="20"/>
        </w:rPr>
      </w:pPr>
      <w:r w:rsidRPr="00250E9F">
        <w:rPr>
          <w:sz w:val="20"/>
        </w:rPr>
        <w:t xml:space="preserve">  GstCaps *caps;</w:t>
      </w:r>
    </w:p>
    <w:p w:rsidR="00542657" w:rsidRPr="00250E9F" w:rsidRDefault="00542657" w:rsidP="00542657">
      <w:pPr>
        <w:spacing w:line="240" w:lineRule="exact"/>
        <w:ind w:firstLine="420"/>
        <w:jc w:val="left"/>
        <w:rPr>
          <w:sz w:val="20"/>
        </w:rPr>
      </w:pPr>
      <w:r w:rsidRPr="00250E9F">
        <w:rPr>
          <w:sz w:val="20"/>
        </w:rPr>
        <w:t xml:space="preserve">  caps = gst_pad_get_caps (pad);</w:t>
      </w:r>
    </w:p>
    <w:p w:rsidR="00542657" w:rsidRPr="00250E9F" w:rsidRDefault="00542657" w:rsidP="00542657">
      <w:pPr>
        <w:spacing w:line="240" w:lineRule="exact"/>
        <w:ind w:firstLine="420"/>
        <w:jc w:val="left"/>
        <w:rPr>
          <w:sz w:val="20"/>
        </w:rPr>
      </w:pPr>
      <w:r w:rsidRPr="00250E9F">
        <w:rPr>
          <w:sz w:val="20"/>
        </w:rPr>
        <w:t xml:space="preserve">  try_to_plug (pad, caps);</w:t>
      </w:r>
    </w:p>
    <w:p w:rsidR="00542657" w:rsidRPr="00250E9F" w:rsidRDefault="00542657" w:rsidP="00542657">
      <w:pPr>
        <w:spacing w:line="240" w:lineRule="exact"/>
        <w:ind w:firstLine="420"/>
        <w:jc w:val="left"/>
        <w:rPr>
          <w:sz w:val="20"/>
        </w:rPr>
      </w:pPr>
      <w:r w:rsidRPr="00250E9F">
        <w:rPr>
          <w:sz w:val="20"/>
        </w:rPr>
        <w:t xml:space="preserve">  gst_caps_unref (caps);</w:t>
      </w:r>
    </w:p>
    <w:p w:rsidR="00542657" w:rsidRPr="00250E9F" w:rsidRDefault="00542657" w:rsidP="00542657">
      <w:pPr>
        <w:spacing w:line="240" w:lineRule="exact"/>
        <w:ind w:firstLine="420"/>
        <w:jc w:val="left"/>
        <w:rPr>
          <w:sz w:val="20"/>
        </w:rPr>
      </w:pPr>
      <w:r w:rsidRPr="00250E9F">
        <w:rPr>
          <w:sz w:val="20"/>
        </w:rPr>
        <w:t>}</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static void</w:t>
      </w:r>
      <w:r w:rsidR="00250E9F" w:rsidRPr="00250E9F">
        <w:rPr>
          <w:rFonts w:hint="eastAsia"/>
          <w:sz w:val="20"/>
          <w:lang w:eastAsia="zh-CN"/>
        </w:rPr>
        <w:t xml:space="preserve">  </w:t>
      </w:r>
      <w:r w:rsidRPr="00250E9F">
        <w:rPr>
          <w:sz w:val="20"/>
        </w:rPr>
        <w:t>close_link (GstPad</w:t>
      </w:r>
      <w:r w:rsidRPr="00250E9F">
        <w:rPr>
          <w:rFonts w:hint="eastAsia"/>
          <w:sz w:val="20"/>
          <w:lang w:eastAsia="zh-CN"/>
        </w:rPr>
        <w:t xml:space="preserve"> </w:t>
      </w:r>
      <w:r w:rsidRPr="00250E9F">
        <w:rPr>
          <w:sz w:val="20"/>
        </w:rPr>
        <w:t>*srcpad,</w:t>
      </w:r>
      <w:r w:rsidRPr="00250E9F">
        <w:rPr>
          <w:rFonts w:hint="eastAsia"/>
          <w:sz w:val="20"/>
          <w:lang w:eastAsia="zh-CN"/>
        </w:rPr>
        <w:t xml:space="preserve"> </w:t>
      </w:r>
      <w:r w:rsidRPr="00250E9F">
        <w:rPr>
          <w:sz w:val="20"/>
        </w:rPr>
        <w:t>GstElement  *sinkelement,</w:t>
      </w:r>
      <w:r w:rsidRPr="00250E9F">
        <w:rPr>
          <w:rFonts w:hint="eastAsia"/>
          <w:sz w:val="20"/>
          <w:lang w:eastAsia="zh-CN"/>
        </w:rPr>
        <w:t xml:space="preserve"> </w:t>
      </w:r>
      <w:r w:rsidRPr="00250E9F">
        <w:rPr>
          <w:sz w:val="20"/>
        </w:rPr>
        <w:t>const gchar *padname,</w:t>
      </w:r>
      <w:r w:rsidRPr="00250E9F">
        <w:rPr>
          <w:rFonts w:hint="eastAsia"/>
          <w:sz w:val="20"/>
          <w:lang w:eastAsia="zh-CN"/>
        </w:rPr>
        <w:t xml:space="preserve"> </w:t>
      </w:r>
      <w:r w:rsidRPr="00250E9F">
        <w:rPr>
          <w:sz w:val="20"/>
        </w:rPr>
        <w:t>const GList *templlist)</w:t>
      </w:r>
    </w:p>
    <w:p w:rsidR="00542657" w:rsidRPr="00250E9F" w:rsidRDefault="00542657" w:rsidP="00542657">
      <w:pPr>
        <w:spacing w:line="240" w:lineRule="exact"/>
        <w:ind w:firstLine="420"/>
        <w:jc w:val="left"/>
        <w:rPr>
          <w:sz w:val="20"/>
        </w:rPr>
      </w:pPr>
      <w:r w:rsidRPr="00250E9F">
        <w:rPr>
          <w:sz w:val="20"/>
        </w:rPr>
        <w:t>{</w:t>
      </w:r>
    </w:p>
    <w:p w:rsidR="00542657" w:rsidRPr="00250E9F" w:rsidRDefault="00542657" w:rsidP="00542657">
      <w:pPr>
        <w:spacing w:line="240" w:lineRule="exact"/>
        <w:ind w:firstLine="420"/>
        <w:jc w:val="left"/>
        <w:rPr>
          <w:sz w:val="20"/>
        </w:rPr>
      </w:pPr>
      <w:r w:rsidRPr="00250E9F">
        <w:rPr>
          <w:sz w:val="20"/>
        </w:rPr>
        <w:t xml:space="preserve">  GstPad *pad;</w:t>
      </w:r>
    </w:p>
    <w:p w:rsidR="00542657" w:rsidRPr="00250E9F" w:rsidRDefault="00542657" w:rsidP="00542657">
      <w:pPr>
        <w:spacing w:line="240" w:lineRule="exact"/>
        <w:ind w:firstLine="420"/>
        <w:jc w:val="left"/>
        <w:rPr>
          <w:sz w:val="20"/>
        </w:rPr>
      </w:pPr>
      <w:r w:rsidRPr="00250E9F">
        <w:rPr>
          <w:sz w:val="20"/>
        </w:rPr>
        <w:t xml:space="preserve">  gboolean has_dynamic_pads = FALSE;</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g_print ("Plugging pad %s:%s to newly created %s:%s\n",</w:t>
      </w:r>
    </w:p>
    <w:p w:rsidR="00542657" w:rsidRPr="00250E9F" w:rsidRDefault="00542657" w:rsidP="00542657">
      <w:pPr>
        <w:spacing w:line="240" w:lineRule="exact"/>
        <w:ind w:firstLine="420"/>
        <w:jc w:val="left"/>
        <w:rPr>
          <w:sz w:val="20"/>
        </w:rPr>
      </w:pPr>
      <w:r w:rsidRPr="00250E9F">
        <w:rPr>
          <w:sz w:val="20"/>
        </w:rPr>
        <w:tab/>
        <w:t xml:space="preserve">   gst_object_get_name (GST_OBJECT (gst_pad_get_parent (srcpad))),</w:t>
      </w:r>
    </w:p>
    <w:p w:rsidR="00542657" w:rsidRPr="00250E9F" w:rsidRDefault="00542657" w:rsidP="00542657">
      <w:pPr>
        <w:spacing w:line="240" w:lineRule="exact"/>
        <w:ind w:firstLine="420"/>
        <w:jc w:val="left"/>
        <w:rPr>
          <w:sz w:val="20"/>
        </w:rPr>
      </w:pPr>
      <w:r w:rsidRPr="00250E9F">
        <w:rPr>
          <w:sz w:val="20"/>
        </w:rPr>
        <w:tab/>
        <w:t xml:space="preserve">   gst_pad_get_name (srcpad),</w:t>
      </w:r>
    </w:p>
    <w:p w:rsidR="00542657" w:rsidRPr="00250E9F" w:rsidRDefault="00542657" w:rsidP="00542657">
      <w:pPr>
        <w:spacing w:line="240" w:lineRule="exact"/>
        <w:ind w:firstLine="420"/>
        <w:jc w:val="left"/>
        <w:rPr>
          <w:sz w:val="20"/>
        </w:rPr>
      </w:pPr>
      <w:r w:rsidRPr="00250E9F">
        <w:rPr>
          <w:sz w:val="20"/>
        </w:rPr>
        <w:tab/>
        <w:t xml:space="preserve">   gst_object_get_name (GST_OBJECT (sinkelement)), padname);</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 add the element to the pipeline and set correct state */</w:t>
      </w:r>
    </w:p>
    <w:p w:rsidR="00542657" w:rsidRPr="00250E9F" w:rsidRDefault="00542657" w:rsidP="00542657">
      <w:pPr>
        <w:spacing w:line="240" w:lineRule="exact"/>
        <w:ind w:firstLine="420"/>
        <w:jc w:val="left"/>
        <w:rPr>
          <w:sz w:val="20"/>
        </w:rPr>
      </w:pPr>
      <w:r w:rsidRPr="00250E9F">
        <w:rPr>
          <w:sz w:val="20"/>
        </w:rPr>
        <w:t xml:space="preserve">  if (sinkelement != audiosink) {</w:t>
      </w:r>
    </w:p>
    <w:p w:rsidR="00542657" w:rsidRPr="00250E9F" w:rsidRDefault="00542657" w:rsidP="00542657">
      <w:pPr>
        <w:spacing w:line="240" w:lineRule="exact"/>
        <w:ind w:firstLine="420"/>
        <w:jc w:val="left"/>
        <w:rPr>
          <w:sz w:val="20"/>
        </w:rPr>
      </w:pPr>
      <w:r w:rsidRPr="00250E9F">
        <w:rPr>
          <w:sz w:val="20"/>
        </w:rPr>
        <w:t xml:space="preserve">    gst_bin_add (GST_BIN (pipeline), sinkelement);</w:t>
      </w:r>
    </w:p>
    <w:p w:rsidR="00542657" w:rsidRPr="00250E9F" w:rsidRDefault="00542657" w:rsidP="00542657">
      <w:pPr>
        <w:spacing w:line="240" w:lineRule="exact"/>
        <w:ind w:firstLine="420"/>
        <w:jc w:val="left"/>
        <w:rPr>
          <w:sz w:val="20"/>
        </w:rPr>
      </w:pPr>
      <w:r w:rsidRPr="00250E9F">
        <w:rPr>
          <w:sz w:val="20"/>
        </w:rPr>
        <w:t xml:space="preserve">    gst_element_set_state (sinkelement, GST_STATE_READY);</w:t>
      </w:r>
    </w:p>
    <w:p w:rsidR="00542657" w:rsidRPr="00250E9F" w:rsidRDefault="00542657" w:rsidP="00542657">
      <w:pPr>
        <w:spacing w:line="240" w:lineRule="exact"/>
        <w:ind w:firstLine="420"/>
        <w:jc w:val="left"/>
        <w:rPr>
          <w:sz w:val="20"/>
        </w:rPr>
      </w:pPr>
      <w:r w:rsidRPr="00250E9F">
        <w:rPr>
          <w:sz w:val="20"/>
        </w:rPr>
        <w:t xml:space="preserve">  }</w:t>
      </w:r>
    </w:p>
    <w:p w:rsidR="00542657" w:rsidRPr="00250E9F" w:rsidRDefault="00542657" w:rsidP="00542657">
      <w:pPr>
        <w:spacing w:line="240" w:lineRule="exact"/>
        <w:ind w:firstLine="420"/>
        <w:jc w:val="left"/>
        <w:rPr>
          <w:sz w:val="20"/>
        </w:rPr>
      </w:pPr>
      <w:r w:rsidRPr="00250E9F">
        <w:rPr>
          <w:sz w:val="20"/>
        </w:rPr>
        <w:t xml:space="preserve">  pad = gst_element_get_pad (sinkelement, padname);</w:t>
      </w:r>
    </w:p>
    <w:p w:rsidR="00542657" w:rsidRPr="00250E9F" w:rsidRDefault="00542657" w:rsidP="00542657">
      <w:pPr>
        <w:spacing w:line="240" w:lineRule="exact"/>
        <w:ind w:firstLine="420"/>
        <w:jc w:val="left"/>
        <w:rPr>
          <w:sz w:val="20"/>
        </w:rPr>
      </w:pPr>
      <w:r w:rsidRPr="00250E9F">
        <w:rPr>
          <w:sz w:val="20"/>
        </w:rPr>
        <w:t xml:space="preserve">  gst_pad_link (srcpad, pad);</w:t>
      </w:r>
    </w:p>
    <w:p w:rsidR="00542657" w:rsidRPr="00250E9F" w:rsidRDefault="00542657" w:rsidP="00542657">
      <w:pPr>
        <w:spacing w:line="240" w:lineRule="exact"/>
        <w:ind w:firstLine="420"/>
        <w:jc w:val="left"/>
        <w:rPr>
          <w:sz w:val="20"/>
        </w:rPr>
      </w:pPr>
      <w:r w:rsidRPr="00250E9F">
        <w:rPr>
          <w:sz w:val="20"/>
        </w:rPr>
        <w:t xml:space="preserve">  if (sinkelement != audiosink) {</w:t>
      </w:r>
    </w:p>
    <w:p w:rsidR="00542657" w:rsidRPr="00250E9F" w:rsidRDefault="00542657" w:rsidP="00542657">
      <w:pPr>
        <w:spacing w:line="240" w:lineRule="exact"/>
        <w:ind w:firstLine="420"/>
        <w:jc w:val="left"/>
        <w:rPr>
          <w:sz w:val="20"/>
        </w:rPr>
      </w:pPr>
      <w:r w:rsidRPr="00250E9F">
        <w:rPr>
          <w:sz w:val="20"/>
        </w:rPr>
        <w:t xml:space="preserve">    gst_element_set_state (sinkelement, GST_STATE_PAUSED);</w:t>
      </w:r>
    </w:p>
    <w:p w:rsidR="00542657" w:rsidRPr="00250E9F" w:rsidRDefault="00542657" w:rsidP="00542657">
      <w:pPr>
        <w:spacing w:line="240" w:lineRule="exact"/>
        <w:ind w:firstLine="420"/>
        <w:jc w:val="left"/>
        <w:rPr>
          <w:sz w:val="20"/>
        </w:rPr>
      </w:pPr>
      <w:r w:rsidRPr="00250E9F">
        <w:rPr>
          <w:sz w:val="20"/>
        </w:rPr>
        <w:t xml:space="preserve">  }</w:t>
      </w:r>
    </w:p>
    <w:p w:rsidR="00542657" w:rsidRPr="00250E9F" w:rsidRDefault="00542657" w:rsidP="00542657">
      <w:pPr>
        <w:spacing w:line="240" w:lineRule="exact"/>
        <w:ind w:firstLine="420"/>
        <w:jc w:val="left"/>
        <w:rPr>
          <w:sz w:val="20"/>
        </w:rPr>
      </w:pPr>
      <w:r w:rsidRPr="00250E9F">
        <w:rPr>
          <w:sz w:val="20"/>
        </w:rPr>
        <w:t xml:space="preserve">  gst_object_unref (GST_OBJECT (pad));</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 if we have static source pads, link those. If we have dynamic</w:t>
      </w:r>
    </w:p>
    <w:p w:rsidR="00542657" w:rsidRPr="00250E9F" w:rsidRDefault="00542657" w:rsidP="00542657">
      <w:pPr>
        <w:spacing w:line="240" w:lineRule="exact"/>
        <w:ind w:firstLine="420"/>
        <w:jc w:val="left"/>
        <w:rPr>
          <w:sz w:val="20"/>
        </w:rPr>
      </w:pPr>
      <w:r w:rsidRPr="00250E9F">
        <w:rPr>
          <w:sz w:val="20"/>
        </w:rPr>
        <w:t xml:space="preserve">   * source pads, listen for pad-added signals on the element */</w:t>
      </w:r>
    </w:p>
    <w:p w:rsidR="00542657" w:rsidRPr="00250E9F" w:rsidRDefault="00542657" w:rsidP="00542657">
      <w:pPr>
        <w:spacing w:line="240" w:lineRule="exact"/>
        <w:ind w:firstLine="420"/>
        <w:jc w:val="left"/>
        <w:rPr>
          <w:sz w:val="20"/>
        </w:rPr>
      </w:pPr>
      <w:r w:rsidRPr="00250E9F">
        <w:rPr>
          <w:sz w:val="20"/>
        </w:rPr>
        <w:t xml:space="preserve">  for ( ; templlist != NULL; templlist = templlist-&gt;next) {</w:t>
      </w:r>
    </w:p>
    <w:p w:rsidR="00542657" w:rsidRPr="00250E9F" w:rsidRDefault="00542657" w:rsidP="00542657">
      <w:pPr>
        <w:spacing w:line="240" w:lineRule="exact"/>
        <w:ind w:firstLine="420"/>
        <w:jc w:val="left"/>
        <w:rPr>
          <w:sz w:val="20"/>
        </w:rPr>
      </w:pPr>
      <w:r w:rsidRPr="00250E9F">
        <w:rPr>
          <w:sz w:val="20"/>
        </w:rPr>
        <w:t xml:space="preserve">    GstStaticPadTemplate *templ = templlist-&gt;data;</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 only sourcepads, no request pads */</w:t>
      </w:r>
    </w:p>
    <w:p w:rsidR="00542657" w:rsidRPr="00250E9F" w:rsidRDefault="00542657" w:rsidP="00542657">
      <w:pPr>
        <w:spacing w:line="240" w:lineRule="exact"/>
        <w:ind w:firstLine="420"/>
        <w:jc w:val="left"/>
        <w:rPr>
          <w:sz w:val="20"/>
        </w:rPr>
      </w:pPr>
      <w:r w:rsidRPr="00250E9F">
        <w:rPr>
          <w:sz w:val="20"/>
        </w:rPr>
        <w:t xml:space="preserve">    if (templ-&gt;direction != GST_PAD_SRC ||</w:t>
      </w:r>
    </w:p>
    <w:p w:rsidR="00542657" w:rsidRPr="00250E9F" w:rsidRDefault="00542657" w:rsidP="00542657">
      <w:pPr>
        <w:spacing w:line="240" w:lineRule="exact"/>
        <w:ind w:firstLine="420"/>
        <w:jc w:val="left"/>
        <w:rPr>
          <w:sz w:val="20"/>
        </w:rPr>
      </w:pPr>
      <w:r w:rsidRPr="00250E9F">
        <w:rPr>
          <w:sz w:val="20"/>
        </w:rPr>
        <w:t xml:space="preserve">        templ-&gt;presence == GST_PAD_REQUEST) {</w:t>
      </w:r>
    </w:p>
    <w:p w:rsidR="00542657" w:rsidRPr="00250E9F" w:rsidRDefault="00542657" w:rsidP="00542657">
      <w:pPr>
        <w:spacing w:line="240" w:lineRule="exact"/>
        <w:ind w:firstLine="420"/>
        <w:jc w:val="left"/>
        <w:rPr>
          <w:sz w:val="20"/>
        </w:rPr>
      </w:pPr>
      <w:r w:rsidRPr="00250E9F">
        <w:rPr>
          <w:sz w:val="20"/>
        </w:rPr>
        <w:lastRenderedPageBreak/>
        <w:t xml:space="preserve">      continue;</w:t>
      </w:r>
    </w:p>
    <w:p w:rsidR="00542657" w:rsidRPr="00250E9F" w:rsidRDefault="00542657" w:rsidP="00542657">
      <w:pPr>
        <w:spacing w:line="240" w:lineRule="exact"/>
        <w:ind w:firstLine="420"/>
        <w:jc w:val="left"/>
        <w:rPr>
          <w:sz w:val="20"/>
        </w:rPr>
      </w:pPr>
      <w:r w:rsidRPr="00250E9F">
        <w:rPr>
          <w:sz w:val="20"/>
        </w:rPr>
        <w:t xml:space="preserve">    }</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switch (templ-&gt;presence) {</w:t>
      </w:r>
    </w:p>
    <w:p w:rsidR="00542657" w:rsidRPr="00250E9F" w:rsidRDefault="00542657" w:rsidP="00542657">
      <w:pPr>
        <w:spacing w:line="240" w:lineRule="exact"/>
        <w:ind w:firstLine="420"/>
        <w:jc w:val="left"/>
        <w:rPr>
          <w:sz w:val="20"/>
        </w:rPr>
      </w:pPr>
      <w:r w:rsidRPr="00250E9F">
        <w:rPr>
          <w:sz w:val="20"/>
        </w:rPr>
        <w:t xml:space="preserve">      case GST_PAD_ALWAYS: {</w:t>
      </w:r>
    </w:p>
    <w:p w:rsidR="00542657" w:rsidRPr="00250E9F" w:rsidRDefault="00542657" w:rsidP="00542657">
      <w:pPr>
        <w:spacing w:line="240" w:lineRule="exact"/>
        <w:ind w:firstLine="420"/>
        <w:jc w:val="left"/>
        <w:rPr>
          <w:sz w:val="20"/>
        </w:rPr>
      </w:pPr>
      <w:r w:rsidRPr="00250E9F">
        <w:rPr>
          <w:sz w:val="20"/>
        </w:rPr>
        <w:t xml:space="preserve">        GstPad *pad = gst_element_get_pad (sinkelement, templ-&gt;name_template);</w:t>
      </w:r>
    </w:p>
    <w:p w:rsidR="00542657" w:rsidRPr="00250E9F" w:rsidRDefault="00542657" w:rsidP="00542657">
      <w:pPr>
        <w:spacing w:line="240" w:lineRule="exact"/>
        <w:ind w:firstLine="420"/>
        <w:jc w:val="left"/>
        <w:rPr>
          <w:sz w:val="20"/>
        </w:rPr>
      </w:pPr>
      <w:r w:rsidRPr="00250E9F">
        <w:rPr>
          <w:sz w:val="20"/>
        </w:rPr>
        <w:t xml:space="preserve">        GstCaps *caps = gst_pad_get_caps (pad);</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 link */</w:t>
      </w:r>
    </w:p>
    <w:p w:rsidR="00542657" w:rsidRPr="00250E9F" w:rsidRDefault="00542657" w:rsidP="00542657">
      <w:pPr>
        <w:spacing w:line="240" w:lineRule="exact"/>
        <w:ind w:firstLine="420"/>
        <w:jc w:val="left"/>
        <w:rPr>
          <w:sz w:val="20"/>
        </w:rPr>
      </w:pPr>
      <w:r w:rsidRPr="00250E9F">
        <w:rPr>
          <w:sz w:val="20"/>
        </w:rPr>
        <w:t xml:space="preserve">        try_to_plug (pad, caps);</w:t>
      </w:r>
    </w:p>
    <w:p w:rsidR="00542657" w:rsidRPr="00250E9F" w:rsidRDefault="00542657" w:rsidP="00542657">
      <w:pPr>
        <w:spacing w:line="240" w:lineRule="exact"/>
        <w:ind w:firstLine="420"/>
        <w:jc w:val="left"/>
        <w:rPr>
          <w:sz w:val="20"/>
        </w:rPr>
      </w:pPr>
      <w:r w:rsidRPr="00250E9F">
        <w:rPr>
          <w:sz w:val="20"/>
        </w:rPr>
        <w:t xml:space="preserve">        gst_object_unref (GST_OBJECT (pad));</w:t>
      </w:r>
    </w:p>
    <w:p w:rsidR="00542657" w:rsidRPr="00250E9F" w:rsidRDefault="00542657" w:rsidP="00542657">
      <w:pPr>
        <w:spacing w:line="240" w:lineRule="exact"/>
        <w:ind w:firstLine="420"/>
        <w:jc w:val="left"/>
        <w:rPr>
          <w:sz w:val="20"/>
        </w:rPr>
      </w:pPr>
      <w:r w:rsidRPr="00250E9F">
        <w:rPr>
          <w:sz w:val="20"/>
        </w:rPr>
        <w:t xml:space="preserve">        gst_caps_unref (caps);</w:t>
      </w:r>
    </w:p>
    <w:p w:rsidR="00542657" w:rsidRPr="00250E9F" w:rsidRDefault="00542657" w:rsidP="00542657">
      <w:pPr>
        <w:spacing w:line="240" w:lineRule="exact"/>
        <w:ind w:firstLine="420"/>
        <w:jc w:val="left"/>
        <w:rPr>
          <w:sz w:val="20"/>
        </w:rPr>
      </w:pPr>
      <w:r w:rsidRPr="00250E9F">
        <w:rPr>
          <w:sz w:val="20"/>
        </w:rPr>
        <w:t xml:space="preserve">        break;</w:t>
      </w:r>
    </w:p>
    <w:p w:rsidR="00542657" w:rsidRPr="00250E9F" w:rsidRDefault="00542657" w:rsidP="00542657">
      <w:pPr>
        <w:spacing w:line="240" w:lineRule="exact"/>
        <w:ind w:firstLine="420"/>
        <w:jc w:val="left"/>
        <w:rPr>
          <w:sz w:val="20"/>
        </w:rPr>
      </w:pPr>
      <w:r w:rsidRPr="00250E9F">
        <w:rPr>
          <w:sz w:val="20"/>
        </w:rPr>
        <w:t xml:space="preserve">      }</w:t>
      </w:r>
    </w:p>
    <w:p w:rsidR="00542657" w:rsidRPr="00250E9F" w:rsidRDefault="00542657" w:rsidP="00542657">
      <w:pPr>
        <w:spacing w:line="240" w:lineRule="exact"/>
        <w:ind w:firstLine="420"/>
        <w:jc w:val="left"/>
        <w:rPr>
          <w:sz w:val="20"/>
        </w:rPr>
      </w:pPr>
      <w:r w:rsidRPr="00250E9F">
        <w:rPr>
          <w:sz w:val="20"/>
        </w:rPr>
        <w:t xml:space="preserve">      case GST_PAD_SOMETIMES:</w:t>
      </w:r>
    </w:p>
    <w:p w:rsidR="00542657" w:rsidRPr="00250E9F" w:rsidRDefault="00542657" w:rsidP="00542657">
      <w:pPr>
        <w:spacing w:line="240" w:lineRule="exact"/>
        <w:ind w:firstLine="420"/>
        <w:jc w:val="left"/>
        <w:rPr>
          <w:sz w:val="20"/>
        </w:rPr>
      </w:pPr>
      <w:r w:rsidRPr="00250E9F">
        <w:rPr>
          <w:sz w:val="20"/>
        </w:rPr>
        <w:t xml:space="preserve">        has_dynamic_pads = TRUE;</w:t>
      </w:r>
    </w:p>
    <w:p w:rsidR="00542657" w:rsidRPr="00250E9F" w:rsidRDefault="00542657" w:rsidP="00542657">
      <w:pPr>
        <w:spacing w:line="240" w:lineRule="exact"/>
        <w:ind w:firstLine="420"/>
        <w:jc w:val="left"/>
        <w:rPr>
          <w:sz w:val="20"/>
        </w:rPr>
      </w:pPr>
      <w:r w:rsidRPr="00250E9F">
        <w:rPr>
          <w:sz w:val="20"/>
        </w:rPr>
        <w:t xml:space="preserve">        break;</w:t>
      </w:r>
    </w:p>
    <w:p w:rsidR="00542657" w:rsidRPr="00250E9F" w:rsidRDefault="00542657" w:rsidP="00542657">
      <w:pPr>
        <w:spacing w:line="240" w:lineRule="exact"/>
        <w:ind w:firstLine="420"/>
        <w:jc w:val="left"/>
        <w:rPr>
          <w:sz w:val="20"/>
        </w:rPr>
      </w:pPr>
      <w:r w:rsidRPr="00250E9F">
        <w:rPr>
          <w:sz w:val="20"/>
        </w:rPr>
        <w:t xml:space="preserve">      default:</w:t>
      </w:r>
    </w:p>
    <w:p w:rsidR="00542657" w:rsidRPr="00250E9F" w:rsidRDefault="00542657" w:rsidP="00542657">
      <w:pPr>
        <w:spacing w:line="240" w:lineRule="exact"/>
        <w:ind w:firstLine="420"/>
        <w:jc w:val="left"/>
        <w:rPr>
          <w:sz w:val="20"/>
        </w:rPr>
      </w:pPr>
      <w:r w:rsidRPr="00250E9F">
        <w:rPr>
          <w:sz w:val="20"/>
        </w:rPr>
        <w:t xml:space="preserve">        break;</w:t>
      </w:r>
    </w:p>
    <w:p w:rsidR="00542657" w:rsidRPr="00250E9F" w:rsidRDefault="00542657" w:rsidP="00542657">
      <w:pPr>
        <w:spacing w:line="240" w:lineRule="exact"/>
        <w:ind w:firstLine="420"/>
        <w:jc w:val="left"/>
        <w:rPr>
          <w:sz w:val="20"/>
        </w:rPr>
      </w:pPr>
      <w:r w:rsidRPr="00250E9F">
        <w:rPr>
          <w:sz w:val="20"/>
        </w:rPr>
        <w:t xml:space="preserve">    }</w:t>
      </w:r>
    </w:p>
    <w:p w:rsidR="00542657" w:rsidRPr="00250E9F" w:rsidRDefault="00542657" w:rsidP="00542657">
      <w:pPr>
        <w:spacing w:line="240" w:lineRule="exact"/>
        <w:ind w:firstLine="420"/>
        <w:jc w:val="left"/>
        <w:rPr>
          <w:sz w:val="20"/>
        </w:rPr>
      </w:pPr>
      <w:r w:rsidRPr="00250E9F">
        <w:rPr>
          <w:sz w:val="20"/>
        </w:rPr>
        <w:t xml:space="preserve">  }</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 listen for newly created pads if this element supports that */</w:t>
      </w:r>
    </w:p>
    <w:p w:rsidR="00542657" w:rsidRPr="00250E9F" w:rsidRDefault="00542657" w:rsidP="00542657">
      <w:pPr>
        <w:spacing w:line="240" w:lineRule="exact"/>
        <w:ind w:firstLine="420"/>
        <w:jc w:val="left"/>
        <w:rPr>
          <w:sz w:val="20"/>
        </w:rPr>
      </w:pPr>
      <w:r w:rsidRPr="00250E9F">
        <w:rPr>
          <w:sz w:val="20"/>
        </w:rPr>
        <w:t xml:space="preserve">  if (has_dynamic_pads) {</w:t>
      </w:r>
    </w:p>
    <w:p w:rsidR="00542657" w:rsidRPr="00250E9F" w:rsidRDefault="00542657" w:rsidP="00542657">
      <w:pPr>
        <w:spacing w:line="240" w:lineRule="exact"/>
        <w:ind w:firstLine="420"/>
        <w:jc w:val="left"/>
        <w:rPr>
          <w:sz w:val="20"/>
        </w:rPr>
      </w:pPr>
      <w:r w:rsidRPr="00250E9F">
        <w:rPr>
          <w:sz w:val="20"/>
        </w:rPr>
        <w:t xml:space="preserve">    g_signal_connect (sinkelement, "pad-added", G_CALLBACK (cb_newpad), NULL);</w:t>
      </w:r>
    </w:p>
    <w:p w:rsidR="00542657" w:rsidRPr="00250E9F" w:rsidRDefault="00542657" w:rsidP="00542657">
      <w:pPr>
        <w:spacing w:line="240" w:lineRule="exact"/>
        <w:ind w:firstLine="420"/>
        <w:jc w:val="left"/>
        <w:rPr>
          <w:sz w:val="20"/>
        </w:rPr>
      </w:pPr>
      <w:r w:rsidRPr="00250E9F">
        <w:rPr>
          <w:sz w:val="20"/>
        </w:rPr>
        <w:t xml:space="preserve">  }</w:t>
      </w:r>
    </w:p>
    <w:p w:rsidR="00542657" w:rsidRPr="00250E9F" w:rsidRDefault="00542657" w:rsidP="00542657">
      <w:pPr>
        <w:spacing w:line="240" w:lineRule="exact"/>
        <w:ind w:firstLine="420"/>
        <w:jc w:val="left"/>
        <w:rPr>
          <w:sz w:val="20"/>
        </w:rPr>
      </w:pPr>
      <w:r w:rsidRPr="00250E9F">
        <w:rPr>
          <w:sz w:val="20"/>
        </w:rPr>
        <w:t>}</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static void</w:t>
      </w:r>
      <w:r w:rsidRPr="00250E9F">
        <w:rPr>
          <w:rFonts w:hint="eastAsia"/>
          <w:sz w:val="20"/>
          <w:lang w:eastAsia="zh-CN"/>
        </w:rPr>
        <w:t xml:space="preserve"> </w:t>
      </w:r>
      <w:r w:rsidRPr="00250E9F">
        <w:rPr>
          <w:sz w:val="20"/>
        </w:rPr>
        <w:t>try_to_plug (GstPad *pad,</w:t>
      </w:r>
      <w:r w:rsidRPr="00250E9F">
        <w:rPr>
          <w:rFonts w:hint="eastAsia"/>
          <w:sz w:val="20"/>
          <w:lang w:eastAsia="zh-CN"/>
        </w:rPr>
        <w:t xml:space="preserve"> </w:t>
      </w:r>
      <w:r w:rsidRPr="00250E9F">
        <w:rPr>
          <w:sz w:val="20"/>
        </w:rPr>
        <w:t>const GstCaps *caps)</w:t>
      </w:r>
    </w:p>
    <w:p w:rsidR="00542657" w:rsidRPr="00250E9F" w:rsidRDefault="00542657" w:rsidP="00542657">
      <w:pPr>
        <w:spacing w:line="240" w:lineRule="exact"/>
        <w:ind w:firstLine="420"/>
        <w:jc w:val="left"/>
        <w:rPr>
          <w:sz w:val="20"/>
        </w:rPr>
      </w:pPr>
      <w:r w:rsidRPr="00250E9F">
        <w:rPr>
          <w:sz w:val="20"/>
        </w:rPr>
        <w:t>{</w:t>
      </w:r>
    </w:p>
    <w:p w:rsidR="00542657" w:rsidRPr="00250E9F" w:rsidRDefault="00542657" w:rsidP="00542657">
      <w:pPr>
        <w:spacing w:line="240" w:lineRule="exact"/>
        <w:ind w:firstLine="420"/>
        <w:jc w:val="left"/>
        <w:rPr>
          <w:sz w:val="20"/>
        </w:rPr>
      </w:pPr>
      <w:r w:rsidRPr="00250E9F">
        <w:rPr>
          <w:sz w:val="20"/>
        </w:rPr>
        <w:t xml:space="preserve">  GstObject *parent = GST_OBJECT (GST_OBJECT_PARENT (pad));</w:t>
      </w:r>
    </w:p>
    <w:p w:rsidR="00542657" w:rsidRPr="00250E9F" w:rsidRDefault="00542657" w:rsidP="00542657">
      <w:pPr>
        <w:spacing w:line="240" w:lineRule="exact"/>
        <w:ind w:firstLine="420"/>
        <w:jc w:val="left"/>
        <w:rPr>
          <w:sz w:val="20"/>
        </w:rPr>
      </w:pPr>
      <w:r w:rsidRPr="00250E9F">
        <w:rPr>
          <w:sz w:val="20"/>
        </w:rPr>
        <w:t xml:space="preserve">  const gchar *mime;</w:t>
      </w:r>
    </w:p>
    <w:p w:rsidR="00542657" w:rsidRPr="00250E9F" w:rsidRDefault="00542657" w:rsidP="00542657">
      <w:pPr>
        <w:spacing w:line="240" w:lineRule="exact"/>
        <w:ind w:firstLine="420"/>
        <w:jc w:val="left"/>
        <w:rPr>
          <w:sz w:val="20"/>
        </w:rPr>
      </w:pPr>
      <w:r w:rsidRPr="00250E9F">
        <w:rPr>
          <w:sz w:val="20"/>
        </w:rPr>
        <w:t xml:space="preserve">  const GList *item;</w:t>
      </w:r>
    </w:p>
    <w:p w:rsidR="00542657" w:rsidRPr="00250E9F" w:rsidRDefault="00542657" w:rsidP="00542657">
      <w:pPr>
        <w:spacing w:line="240" w:lineRule="exact"/>
        <w:ind w:firstLine="420"/>
        <w:jc w:val="left"/>
        <w:rPr>
          <w:sz w:val="20"/>
        </w:rPr>
      </w:pPr>
      <w:r w:rsidRPr="00250E9F">
        <w:rPr>
          <w:sz w:val="20"/>
        </w:rPr>
        <w:t xml:space="preserve">  GstCaps *res, *audiocaps;</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 don't plug if we're already plugged - FIXME: memleak for pad */</w:t>
      </w:r>
    </w:p>
    <w:p w:rsidR="00542657" w:rsidRPr="00250E9F" w:rsidRDefault="00542657" w:rsidP="00542657">
      <w:pPr>
        <w:spacing w:line="240" w:lineRule="exact"/>
        <w:ind w:firstLine="420"/>
        <w:jc w:val="left"/>
        <w:rPr>
          <w:sz w:val="20"/>
        </w:rPr>
      </w:pPr>
      <w:r w:rsidRPr="00250E9F">
        <w:rPr>
          <w:sz w:val="20"/>
        </w:rPr>
        <w:t xml:space="preserve">  if (GST_PAD_IS_LINKED (gst_element_get_pad (audiosink, "sink"))) {</w:t>
      </w:r>
    </w:p>
    <w:p w:rsidR="00542657" w:rsidRPr="00250E9F" w:rsidRDefault="00542657" w:rsidP="00542657">
      <w:pPr>
        <w:spacing w:line="240" w:lineRule="exact"/>
        <w:ind w:firstLine="420"/>
        <w:jc w:val="left"/>
        <w:rPr>
          <w:sz w:val="20"/>
        </w:rPr>
      </w:pPr>
      <w:r w:rsidRPr="00250E9F">
        <w:rPr>
          <w:sz w:val="20"/>
        </w:rPr>
        <w:t xml:space="preserve">    g_print ("Omitting link for pad %s:%s because we're already linked\n",</w:t>
      </w:r>
    </w:p>
    <w:p w:rsidR="00542657" w:rsidRPr="00250E9F" w:rsidRDefault="00542657" w:rsidP="00542657">
      <w:pPr>
        <w:spacing w:line="240" w:lineRule="exact"/>
        <w:ind w:firstLine="420"/>
        <w:jc w:val="left"/>
        <w:rPr>
          <w:sz w:val="20"/>
        </w:rPr>
      </w:pPr>
      <w:r w:rsidRPr="00250E9F">
        <w:rPr>
          <w:sz w:val="20"/>
        </w:rPr>
        <w:tab/>
        <w:t xml:space="preserve">     GST_OBJECT_NAME (parent), GST_OBJECT_NAME (pad));</w:t>
      </w:r>
    </w:p>
    <w:p w:rsidR="00542657" w:rsidRPr="00250E9F" w:rsidRDefault="00542657" w:rsidP="00542657">
      <w:pPr>
        <w:spacing w:line="240" w:lineRule="exact"/>
        <w:ind w:firstLine="420"/>
        <w:jc w:val="left"/>
        <w:rPr>
          <w:sz w:val="20"/>
        </w:rPr>
      </w:pPr>
      <w:r w:rsidRPr="00250E9F">
        <w:rPr>
          <w:sz w:val="20"/>
        </w:rPr>
        <w:t xml:space="preserve">    return;</w:t>
      </w:r>
    </w:p>
    <w:p w:rsidR="00542657" w:rsidRPr="00250E9F" w:rsidRDefault="00542657" w:rsidP="00542657">
      <w:pPr>
        <w:spacing w:line="240" w:lineRule="exact"/>
        <w:ind w:firstLine="420"/>
        <w:jc w:val="left"/>
        <w:rPr>
          <w:sz w:val="20"/>
        </w:rPr>
      </w:pPr>
      <w:r w:rsidRPr="00250E9F">
        <w:rPr>
          <w:sz w:val="20"/>
        </w:rPr>
        <w:t xml:space="preserve">  }</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 as said above, we only try to plug audio... Omit video */</w:t>
      </w:r>
    </w:p>
    <w:p w:rsidR="00542657" w:rsidRPr="00250E9F" w:rsidRDefault="00542657" w:rsidP="00542657">
      <w:pPr>
        <w:spacing w:line="240" w:lineRule="exact"/>
        <w:ind w:firstLine="420"/>
        <w:jc w:val="left"/>
        <w:rPr>
          <w:sz w:val="20"/>
        </w:rPr>
      </w:pPr>
      <w:r w:rsidRPr="00250E9F">
        <w:rPr>
          <w:sz w:val="20"/>
        </w:rPr>
        <w:lastRenderedPageBreak/>
        <w:t xml:space="preserve">  mime = gst_structure_get_name (gst_caps_get_structure (caps, 0));</w:t>
      </w:r>
    </w:p>
    <w:p w:rsidR="00542657" w:rsidRPr="00250E9F" w:rsidRDefault="00542657" w:rsidP="00542657">
      <w:pPr>
        <w:spacing w:line="240" w:lineRule="exact"/>
        <w:ind w:firstLine="420"/>
        <w:jc w:val="left"/>
        <w:rPr>
          <w:sz w:val="20"/>
        </w:rPr>
      </w:pPr>
      <w:r w:rsidRPr="00250E9F">
        <w:rPr>
          <w:sz w:val="20"/>
        </w:rPr>
        <w:t xml:space="preserve">  if (g_strrstr (mime, "video")) {</w:t>
      </w:r>
    </w:p>
    <w:p w:rsidR="00542657" w:rsidRPr="00250E9F" w:rsidRDefault="00542657" w:rsidP="00542657">
      <w:pPr>
        <w:spacing w:line="240" w:lineRule="exact"/>
        <w:ind w:firstLine="420"/>
        <w:jc w:val="left"/>
        <w:rPr>
          <w:sz w:val="20"/>
        </w:rPr>
      </w:pPr>
      <w:r w:rsidRPr="00250E9F">
        <w:rPr>
          <w:sz w:val="20"/>
        </w:rPr>
        <w:t xml:space="preserve">    g_print ("Omitting link for pad %s:%s because mimetype %s is non-audio\n",</w:t>
      </w:r>
    </w:p>
    <w:p w:rsidR="00542657" w:rsidRPr="00250E9F" w:rsidRDefault="00542657" w:rsidP="00542657">
      <w:pPr>
        <w:spacing w:line="240" w:lineRule="exact"/>
        <w:ind w:firstLine="420"/>
        <w:jc w:val="left"/>
        <w:rPr>
          <w:sz w:val="20"/>
        </w:rPr>
      </w:pPr>
      <w:r w:rsidRPr="00250E9F">
        <w:rPr>
          <w:sz w:val="20"/>
        </w:rPr>
        <w:tab/>
        <w:t xml:space="preserve">     GST_OBJECT_NAME (parent), GST_OBJECT_NAME (pad), mime);</w:t>
      </w:r>
    </w:p>
    <w:p w:rsidR="00542657" w:rsidRPr="00250E9F" w:rsidRDefault="00542657" w:rsidP="00542657">
      <w:pPr>
        <w:spacing w:line="240" w:lineRule="exact"/>
        <w:ind w:firstLine="420"/>
        <w:jc w:val="left"/>
        <w:rPr>
          <w:sz w:val="20"/>
        </w:rPr>
      </w:pPr>
      <w:r w:rsidRPr="00250E9F">
        <w:rPr>
          <w:sz w:val="20"/>
        </w:rPr>
        <w:t xml:space="preserve">    return;</w:t>
      </w:r>
    </w:p>
    <w:p w:rsidR="00542657" w:rsidRPr="00250E9F" w:rsidRDefault="00542657" w:rsidP="00542657">
      <w:pPr>
        <w:spacing w:line="240" w:lineRule="exact"/>
        <w:ind w:firstLine="420"/>
        <w:jc w:val="left"/>
        <w:rPr>
          <w:sz w:val="20"/>
        </w:rPr>
      </w:pPr>
      <w:r w:rsidRPr="00250E9F">
        <w:rPr>
          <w:sz w:val="20"/>
        </w:rPr>
        <w:t xml:space="preserve">  }</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 can it link to the audiopad? */</w:t>
      </w:r>
    </w:p>
    <w:p w:rsidR="00542657" w:rsidRPr="00250E9F" w:rsidRDefault="00542657" w:rsidP="00542657">
      <w:pPr>
        <w:spacing w:line="240" w:lineRule="exact"/>
        <w:ind w:firstLine="420"/>
        <w:jc w:val="left"/>
        <w:rPr>
          <w:sz w:val="20"/>
        </w:rPr>
      </w:pPr>
      <w:r w:rsidRPr="00250E9F">
        <w:rPr>
          <w:sz w:val="20"/>
        </w:rPr>
        <w:t xml:space="preserve">  audiocaps = gst_pad_get_caps (gst_element_get_pad (audiosink, "sink"));</w:t>
      </w:r>
    </w:p>
    <w:p w:rsidR="00542657" w:rsidRPr="00250E9F" w:rsidRDefault="00542657" w:rsidP="00542657">
      <w:pPr>
        <w:spacing w:line="240" w:lineRule="exact"/>
        <w:ind w:firstLine="420"/>
        <w:jc w:val="left"/>
        <w:rPr>
          <w:sz w:val="20"/>
        </w:rPr>
      </w:pPr>
      <w:r w:rsidRPr="00250E9F">
        <w:rPr>
          <w:sz w:val="20"/>
        </w:rPr>
        <w:t xml:space="preserve">  res = gst_caps_intersect (caps, audiocaps);</w:t>
      </w:r>
    </w:p>
    <w:p w:rsidR="00542657" w:rsidRPr="00250E9F" w:rsidRDefault="00542657" w:rsidP="00542657">
      <w:pPr>
        <w:spacing w:line="240" w:lineRule="exact"/>
        <w:ind w:firstLine="420"/>
        <w:jc w:val="left"/>
        <w:rPr>
          <w:sz w:val="20"/>
        </w:rPr>
      </w:pPr>
      <w:r w:rsidRPr="00250E9F">
        <w:rPr>
          <w:sz w:val="20"/>
        </w:rPr>
        <w:t xml:space="preserve">  if (res &amp;&amp; !gst_caps_is_empty (res)) {</w:t>
      </w:r>
    </w:p>
    <w:p w:rsidR="00542657" w:rsidRPr="00250E9F" w:rsidRDefault="00542657" w:rsidP="00542657">
      <w:pPr>
        <w:spacing w:line="240" w:lineRule="exact"/>
        <w:ind w:firstLine="420"/>
        <w:jc w:val="left"/>
        <w:rPr>
          <w:sz w:val="20"/>
        </w:rPr>
      </w:pPr>
      <w:r w:rsidRPr="00250E9F">
        <w:rPr>
          <w:sz w:val="20"/>
        </w:rPr>
        <w:t xml:space="preserve">    g_print ("Found pad to link to audiosink - plugging is now done\n");</w:t>
      </w:r>
    </w:p>
    <w:p w:rsidR="00542657" w:rsidRPr="00250E9F" w:rsidRDefault="00542657" w:rsidP="00542657">
      <w:pPr>
        <w:spacing w:line="240" w:lineRule="exact"/>
        <w:ind w:firstLine="420"/>
        <w:jc w:val="left"/>
        <w:rPr>
          <w:sz w:val="20"/>
        </w:rPr>
      </w:pPr>
      <w:r w:rsidRPr="00250E9F">
        <w:rPr>
          <w:sz w:val="20"/>
        </w:rPr>
        <w:t xml:space="preserve">    close_link (pad, audiosink, "sink", NULL);</w:t>
      </w:r>
    </w:p>
    <w:p w:rsidR="00542657" w:rsidRPr="00250E9F" w:rsidRDefault="00542657" w:rsidP="00542657">
      <w:pPr>
        <w:spacing w:line="240" w:lineRule="exact"/>
        <w:ind w:firstLine="420"/>
        <w:jc w:val="left"/>
        <w:rPr>
          <w:sz w:val="20"/>
        </w:rPr>
      </w:pPr>
      <w:r w:rsidRPr="00250E9F">
        <w:rPr>
          <w:sz w:val="20"/>
        </w:rPr>
        <w:t xml:space="preserve">    gst_caps_unref (audiocaps);</w:t>
      </w:r>
    </w:p>
    <w:p w:rsidR="00542657" w:rsidRPr="00250E9F" w:rsidRDefault="00542657" w:rsidP="00542657">
      <w:pPr>
        <w:spacing w:line="240" w:lineRule="exact"/>
        <w:ind w:firstLine="420"/>
        <w:jc w:val="left"/>
        <w:rPr>
          <w:sz w:val="20"/>
        </w:rPr>
      </w:pPr>
      <w:r w:rsidRPr="00250E9F">
        <w:rPr>
          <w:sz w:val="20"/>
        </w:rPr>
        <w:t xml:space="preserve">    gst_caps_unref (res);</w:t>
      </w:r>
    </w:p>
    <w:p w:rsidR="00542657" w:rsidRPr="00250E9F" w:rsidRDefault="00542657" w:rsidP="00542657">
      <w:pPr>
        <w:spacing w:line="240" w:lineRule="exact"/>
        <w:ind w:firstLine="420"/>
        <w:jc w:val="left"/>
        <w:rPr>
          <w:sz w:val="20"/>
        </w:rPr>
      </w:pPr>
      <w:r w:rsidRPr="00250E9F">
        <w:rPr>
          <w:sz w:val="20"/>
        </w:rPr>
        <w:t xml:space="preserve">    return;</w:t>
      </w:r>
    </w:p>
    <w:p w:rsidR="00542657" w:rsidRPr="00250E9F" w:rsidRDefault="00542657" w:rsidP="00542657">
      <w:pPr>
        <w:spacing w:line="240" w:lineRule="exact"/>
        <w:ind w:firstLine="420"/>
        <w:jc w:val="left"/>
        <w:rPr>
          <w:sz w:val="20"/>
        </w:rPr>
      </w:pPr>
      <w:r w:rsidRPr="00250E9F">
        <w:rPr>
          <w:sz w:val="20"/>
        </w:rPr>
        <w:t xml:space="preserve">  }</w:t>
      </w:r>
    </w:p>
    <w:p w:rsidR="00542657" w:rsidRPr="00250E9F" w:rsidRDefault="00542657" w:rsidP="00542657">
      <w:pPr>
        <w:spacing w:line="240" w:lineRule="exact"/>
        <w:ind w:firstLine="420"/>
        <w:jc w:val="left"/>
        <w:rPr>
          <w:sz w:val="20"/>
        </w:rPr>
      </w:pPr>
      <w:r w:rsidRPr="00250E9F">
        <w:rPr>
          <w:sz w:val="20"/>
        </w:rPr>
        <w:t xml:space="preserve">  gst_caps_unref (audiocaps);</w:t>
      </w:r>
    </w:p>
    <w:p w:rsidR="00542657" w:rsidRPr="00250E9F" w:rsidRDefault="00542657" w:rsidP="00542657">
      <w:pPr>
        <w:spacing w:line="240" w:lineRule="exact"/>
        <w:ind w:firstLine="420"/>
        <w:jc w:val="left"/>
        <w:rPr>
          <w:sz w:val="20"/>
        </w:rPr>
      </w:pPr>
      <w:r w:rsidRPr="00250E9F">
        <w:rPr>
          <w:sz w:val="20"/>
        </w:rPr>
        <w:t xml:space="preserve">  gst_caps_unref (res);</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 try to plug from our list */</w:t>
      </w:r>
    </w:p>
    <w:p w:rsidR="00542657" w:rsidRPr="00250E9F" w:rsidRDefault="00542657" w:rsidP="00542657">
      <w:pPr>
        <w:spacing w:line="240" w:lineRule="exact"/>
        <w:ind w:firstLine="420"/>
        <w:jc w:val="left"/>
        <w:rPr>
          <w:sz w:val="20"/>
        </w:rPr>
      </w:pPr>
      <w:r w:rsidRPr="00250E9F">
        <w:rPr>
          <w:sz w:val="20"/>
        </w:rPr>
        <w:t xml:space="preserve">  for (item = factories; item != NULL; item = item-&gt;next) {</w:t>
      </w:r>
    </w:p>
    <w:p w:rsidR="00542657" w:rsidRPr="00250E9F" w:rsidRDefault="00542657" w:rsidP="00542657">
      <w:pPr>
        <w:spacing w:line="240" w:lineRule="exact"/>
        <w:ind w:firstLine="420"/>
        <w:jc w:val="left"/>
        <w:rPr>
          <w:sz w:val="20"/>
        </w:rPr>
      </w:pPr>
      <w:r w:rsidRPr="00250E9F">
        <w:rPr>
          <w:sz w:val="20"/>
        </w:rPr>
        <w:t xml:space="preserve">    GstElementFactory *factory = GST_ELEMENT_FACTORY (item-&gt;data);</w:t>
      </w:r>
    </w:p>
    <w:p w:rsidR="00542657" w:rsidRPr="00250E9F" w:rsidRDefault="00542657" w:rsidP="00542657">
      <w:pPr>
        <w:spacing w:line="240" w:lineRule="exact"/>
        <w:ind w:firstLine="420"/>
        <w:jc w:val="left"/>
        <w:rPr>
          <w:sz w:val="20"/>
        </w:rPr>
      </w:pPr>
      <w:r w:rsidRPr="00250E9F">
        <w:rPr>
          <w:sz w:val="20"/>
        </w:rPr>
        <w:t xml:space="preserve">    const GList *pads;</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for (pads = gst_element_factory_get_static_pad_templates (factory);</w:t>
      </w:r>
    </w:p>
    <w:p w:rsidR="00542657" w:rsidRPr="00250E9F" w:rsidRDefault="00542657" w:rsidP="00542657">
      <w:pPr>
        <w:spacing w:line="240" w:lineRule="exact"/>
        <w:ind w:firstLine="420"/>
        <w:jc w:val="left"/>
        <w:rPr>
          <w:sz w:val="20"/>
        </w:rPr>
      </w:pPr>
      <w:r w:rsidRPr="00250E9F">
        <w:rPr>
          <w:sz w:val="20"/>
        </w:rPr>
        <w:t xml:space="preserve">         pads != NULL; pads = pads-&gt;next) {</w:t>
      </w:r>
    </w:p>
    <w:p w:rsidR="00542657" w:rsidRPr="00250E9F" w:rsidRDefault="00542657" w:rsidP="00542657">
      <w:pPr>
        <w:spacing w:line="240" w:lineRule="exact"/>
        <w:ind w:firstLine="420"/>
        <w:jc w:val="left"/>
        <w:rPr>
          <w:sz w:val="20"/>
        </w:rPr>
      </w:pPr>
      <w:r w:rsidRPr="00250E9F">
        <w:rPr>
          <w:sz w:val="20"/>
        </w:rPr>
        <w:t xml:space="preserve">      GstStaticPadTemplate *templ = pads-&gt;data;</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 find the sink template - need an always pad*/</w:t>
      </w:r>
    </w:p>
    <w:p w:rsidR="00542657" w:rsidRPr="00250E9F" w:rsidRDefault="00542657" w:rsidP="00542657">
      <w:pPr>
        <w:spacing w:line="240" w:lineRule="exact"/>
        <w:ind w:firstLine="420"/>
        <w:jc w:val="left"/>
        <w:rPr>
          <w:sz w:val="20"/>
        </w:rPr>
      </w:pPr>
      <w:r w:rsidRPr="00250E9F">
        <w:rPr>
          <w:sz w:val="20"/>
        </w:rPr>
        <w:t xml:space="preserve">      if (templ-&gt;direction != GST_PAD_SINK ||</w:t>
      </w:r>
    </w:p>
    <w:p w:rsidR="00542657" w:rsidRPr="00250E9F" w:rsidRDefault="00542657" w:rsidP="00542657">
      <w:pPr>
        <w:spacing w:line="240" w:lineRule="exact"/>
        <w:ind w:firstLine="420"/>
        <w:jc w:val="left"/>
        <w:rPr>
          <w:sz w:val="20"/>
        </w:rPr>
      </w:pPr>
      <w:r w:rsidRPr="00250E9F">
        <w:rPr>
          <w:sz w:val="20"/>
        </w:rPr>
        <w:t xml:space="preserve">          templ-&gt;presence != GST_PAD_ALWAYS) {</w:t>
      </w:r>
    </w:p>
    <w:p w:rsidR="00542657" w:rsidRPr="00250E9F" w:rsidRDefault="00542657" w:rsidP="00542657">
      <w:pPr>
        <w:spacing w:line="240" w:lineRule="exact"/>
        <w:ind w:firstLine="420"/>
        <w:jc w:val="left"/>
        <w:rPr>
          <w:sz w:val="20"/>
        </w:rPr>
      </w:pPr>
      <w:r w:rsidRPr="00250E9F">
        <w:rPr>
          <w:sz w:val="20"/>
        </w:rPr>
        <w:t xml:space="preserve">        continue;</w:t>
      </w:r>
    </w:p>
    <w:p w:rsidR="00542657" w:rsidRPr="00250E9F" w:rsidRDefault="00542657" w:rsidP="00542657">
      <w:pPr>
        <w:spacing w:line="240" w:lineRule="exact"/>
        <w:ind w:firstLine="420"/>
        <w:jc w:val="left"/>
        <w:rPr>
          <w:sz w:val="20"/>
        </w:rPr>
      </w:pPr>
      <w:r w:rsidRPr="00250E9F">
        <w:rPr>
          <w:sz w:val="20"/>
        </w:rPr>
        <w:t xml:space="preserve">      }</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 can it link? */</w:t>
      </w:r>
    </w:p>
    <w:p w:rsidR="00542657" w:rsidRPr="00250E9F" w:rsidRDefault="00542657" w:rsidP="00542657">
      <w:pPr>
        <w:spacing w:line="240" w:lineRule="exact"/>
        <w:ind w:firstLine="420"/>
        <w:jc w:val="left"/>
        <w:rPr>
          <w:sz w:val="20"/>
        </w:rPr>
      </w:pPr>
      <w:r w:rsidRPr="00250E9F">
        <w:rPr>
          <w:sz w:val="20"/>
        </w:rPr>
        <w:t xml:space="preserve">      res = gst_caps_intersect (caps,</w:t>
      </w:r>
    </w:p>
    <w:p w:rsidR="00542657" w:rsidRPr="00250E9F" w:rsidRDefault="00542657" w:rsidP="00542657">
      <w:pPr>
        <w:spacing w:line="240" w:lineRule="exact"/>
        <w:ind w:firstLine="420"/>
        <w:jc w:val="left"/>
        <w:rPr>
          <w:sz w:val="20"/>
        </w:rPr>
      </w:pPr>
      <w:r w:rsidRPr="00250E9F">
        <w:rPr>
          <w:sz w:val="20"/>
        </w:rPr>
        <w:t xml:space="preserve">          gst_static_caps_get (&amp;templ-&gt;static_caps));</w:t>
      </w:r>
    </w:p>
    <w:p w:rsidR="00542657" w:rsidRPr="00250E9F" w:rsidRDefault="00542657" w:rsidP="00542657">
      <w:pPr>
        <w:spacing w:line="240" w:lineRule="exact"/>
        <w:ind w:firstLine="420"/>
        <w:jc w:val="left"/>
        <w:rPr>
          <w:sz w:val="20"/>
        </w:rPr>
      </w:pPr>
      <w:r w:rsidRPr="00250E9F">
        <w:rPr>
          <w:sz w:val="20"/>
        </w:rPr>
        <w:t xml:space="preserve">      if (res &amp;&amp; !gst_caps_is_empty (res)) {</w:t>
      </w:r>
    </w:p>
    <w:p w:rsidR="00542657" w:rsidRPr="00250E9F" w:rsidRDefault="00542657" w:rsidP="00542657">
      <w:pPr>
        <w:spacing w:line="240" w:lineRule="exact"/>
        <w:ind w:firstLine="420"/>
        <w:jc w:val="left"/>
        <w:rPr>
          <w:sz w:val="20"/>
        </w:rPr>
      </w:pPr>
      <w:r w:rsidRPr="00250E9F">
        <w:rPr>
          <w:sz w:val="20"/>
        </w:rPr>
        <w:t xml:space="preserve">        GstElement *element;</w:t>
      </w:r>
    </w:p>
    <w:p w:rsidR="00542657" w:rsidRPr="00250E9F" w:rsidRDefault="00542657" w:rsidP="00542657">
      <w:pPr>
        <w:spacing w:line="240" w:lineRule="exact"/>
        <w:ind w:firstLine="420"/>
        <w:jc w:val="left"/>
        <w:rPr>
          <w:sz w:val="20"/>
        </w:rPr>
      </w:pPr>
      <w:r w:rsidRPr="00250E9F">
        <w:rPr>
          <w:sz w:val="20"/>
        </w:rPr>
        <w:t xml:space="preserve">        gchar *name_template = g_strdup (templ-&gt;name_template);</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 close link and return */</w:t>
      </w:r>
    </w:p>
    <w:p w:rsidR="00542657" w:rsidRPr="00250E9F" w:rsidRDefault="00542657" w:rsidP="00542657">
      <w:pPr>
        <w:spacing w:line="240" w:lineRule="exact"/>
        <w:ind w:firstLine="420"/>
        <w:jc w:val="left"/>
        <w:rPr>
          <w:sz w:val="20"/>
        </w:rPr>
      </w:pPr>
      <w:r w:rsidRPr="00250E9F">
        <w:rPr>
          <w:sz w:val="20"/>
        </w:rPr>
        <w:t xml:space="preserve">        gst_caps_unref (res);</w:t>
      </w:r>
    </w:p>
    <w:p w:rsidR="00542657" w:rsidRPr="00250E9F" w:rsidRDefault="00542657" w:rsidP="00542657">
      <w:pPr>
        <w:spacing w:line="240" w:lineRule="exact"/>
        <w:ind w:firstLine="420"/>
        <w:jc w:val="left"/>
        <w:rPr>
          <w:sz w:val="20"/>
        </w:rPr>
      </w:pPr>
      <w:r w:rsidRPr="00250E9F">
        <w:rPr>
          <w:sz w:val="20"/>
        </w:rPr>
        <w:lastRenderedPageBreak/>
        <w:t xml:space="preserve">        element = gst_element_factory_create (factory, NULL);</w:t>
      </w:r>
    </w:p>
    <w:p w:rsidR="00542657" w:rsidRPr="00250E9F" w:rsidRDefault="00542657" w:rsidP="00542657">
      <w:pPr>
        <w:spacing w:line="240" w:lineRule="exact"/>
        <w:ind w:firstLine="420"/>
        <w:jc w:val="left"/>
        <w:rPr>
          <w:sz w:val="20"/>
        </w:rPr>
      </w:pPr>
      <w:r w:rsidRPr="00250E9F">
        <w:rPr>
          <w:sz w:val="20"/>
        </w:rPr>
        <w:t xml:space="preserve">        close_link (pad, element, name_template,</w:t>
      </w:r>
    </w:p>
    <w:p w:rsidR="00542657" w:rsidRPr="00250E9F" w:rsidRDefault="00542657" w:rsidP="00542657">
      <w:pPr>
        <w:spacing w:line="240" w:lineRule="exact"/>
        <w:ind w:firstLine="420"/>
        <w:jc w:val="left"/>
        <w:rPr>
          <w:sz w:val="20"/>
        </w:rPr>
      </w:pPr>
      <w:r w:rsidRPr="00250E9F">
        <w:rPr>
          <w:sz w:val="20"/>
        </w:rPr>
        <w:tab/>
      </w:r>
      <w:r w:rsidRPr="00250E9F">
        <w:rPr>
          <w:sz w:val="20"/>
        </w:rPr>
        <w:tab/>
        <w:t xml:space="preserve">    gst_element_factory_get_static_pad_templates (factory));</w:t>
      </w:r>
    </w:p>
    <w:p w:rsidR="00542657" w:rsidRPr="00250E9F" w:rsidRDefault="00542657" w:rsidP="00542657">
      <w:pPr>
        <w:spacing w:line="240" w:lineRule="exact"/>
        <w:ind w:firstLine="420"/>
        <w:jc w:val="left"/>
        <w:rPr>
          <w:sz w:val="20"/>
        </w:rPr>
      </w:pPr>
      <w:r w:rsidRPr="00250E9F">
        <w:rPr>
          <w:sz w:val="20"/>
        </w:rPr>
        <w:t xml:space="preserve">        g_free (name_template);</w:t>
      </w:r>
    </w:p>
    <w:p w:rsidR="00542657" w:rsidRPr="00250E9F" w:rsidRDefault="00542657" w:rsidP="00542657">
      <w:pPr>
        <w:spacing w:line="240" w:lineRule="exact"/>
        <w:ind w:firstLine="420"/>
        <w:jc w:val="left"/>
        <w:rPr>
          <w:sz w:val="20"/>
        </w:rPr>
      </w:pPr>
      <w:r w:rsidRPr="00250E9F">
        <w:rPr>
          <w:sz w:val="20"/>
        </w:rPr>
        <w:t xml:space="preserve">        return;</w:t>
      </w:r>
    </w:p>
    <w:p w:rsidR="00542657" w:rsidRPr="00250E9F" w:rsidRDefault="00542657" w:rsidP="00542657">
      <w:pPr>
        <w:spacing w:line="240" w:lineRule="exact"/>
        <w:ind w:firstLine="420"/>
        <w:jc w:val="left"/>
        <w:rPr>
          <w:sz w:val="20"/>
        </w:rPr>
      </w:pPr>
      <w:r w:rsidRPr="00250E9F">
        <w:rPr>
          <w:sz w:val="20"/>
        </w:rPr>
        <w:t xml:space="preserve">      }</w:t>
      </w:r>
    </w:p>
    <w:p w:rsidR="00542657" w:rsidRPr="00250E9F" w:rsidRDefault="00542657" w:rsidP="00542657">
      <w:pPr>
        <w:spacing w:line="240" w:lineRule="exact"/>
        <w:ind w:firstLine="420"/>
        <w:jc w:val="left"/>
        <w:rPr>
          <w:sz w:val="20"/>
        </w:rPr>
      </w:pPr>
      <w:r w:rsidRPr="00250E9F">
        <w:rPr>
          <w:sz w:val="20"/>
        </w:rPr>
        <w:t xml:space="preserve">      gst_caps_unref (res);</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 we only check one sink template per factory, so move on to the</w:t>
      </w:r>
    </w:p>
    <w:p w:rsidR="00542657" w:rsidRPr="00250E9F" w:rsidRDefault="00542657" w:rsidP="00542657">
      <w:pPr>
        <w:spacing w:line="240" w:lineRule="exact"/>
        <w:ind w:firstLine="420"/>
        <w:jc w:val="left"/>
        <w:rPr>
          <w:sz w:val="20"/>
        </w:rPr>
      </w:pPr>
      <w:r w:rsidRPr="00250E9F">
        <w:rPr>
          <w:sz w:val="20"/>
        </w:rPr>
        <w:t xml:space="preserve">       * next factory now */</w:t>
      </w:r>
    </w:p>
    <w:p w:rsidR="00542657" w:rsidRPr="00250E9F" w:rsidRDefault="00542657" w:rsidP="00542657">
      <w:pPr>
        <w:spacing w:line="240" w:lineRule="exact"/>
        <w:ind w:firstLine="420"/>
        <w:jc w:val="left"/>
        <w:rPr>
          <w:sz w:val="20"/>
        </w:rPr>
      </w:pPr>
      <w:r w:rsidRPr="00250E9F">
        <w:rPr>
          <w:sz w:val="20"/>
        </w:rPr>
        <w:t xml:space="preserve">      break;</w:t>
      </w:r>
    </w:p>
    <w:p w:rsidR="00542657" w:rsidRPr="00250E9F" w:rsidRDefault="00542657" w:rsidP="00542657">
      <w:pPr>
        <w:spacing w:line="240" w:lineRule="exact"/>
        <w:ind w:firstLine="420"/>
        <w:jc w:val="left"/>
        <w:rPr>
          <w:sz w:val="20"/>
        </w:rPr>
      </w:pPr>
      <w:r w:rsidRPr="00250E9F">
        <w:rPr>
          <w:sz w:val="20"/>
        </w:rPr>
        <w:t xml:space="preserve">    }</w:t>
      </w:r>
    </w:p>
    <w:p w:rsidR="00542657" w:rsidRPr="00250E9F" w:rsidRDefault="00542657" w:rsidP="00542657">
      <w:pPr>
        <w:spacing w:line="240" w:lineRule="exact"/>
        <w:ind w:firstLine="420"/>
        <w:jc w:val="left"/>
        <w:rPr>
          <w:sz w:val="20"/>
        </w:rPr>
      </w:pPr>
      <w:r w:rsidRPr="00250E9F">
        <w:rPr>
          <w:sz w:val="20"/>
        </w:rPr>
        <w:t xml:space="preserve">  }</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 if we get here, no item was found */</w:t>
      </w:r>
    </w:p>
    <w:p w:rsidR="00542657" w:rsidRPr="00250E9F" w:rsidRDefault="00542657" w:rsidP="00542657">
      <w:pPr>
        <w:spacing w:line="240" w:lineRule="exact"/>
        <w:ind w:firstLine="420"/>
        <w:jc w:val="left"/>
        <w:rPr>
          <w:sz w:val="20"/>
        </w:rPr>
      </w:pPr>
      <w:r w:rsidRPr="00250E9F">
        <w:rPr>
          <w:sz w:val="20"/>
        </w:rPr>
        <w:t xml:space="preserve">  g_print ("No compatible pad found to decode %s on %s:%s\n",</w:t>
      </w:r>
    </w:p>
    <w:p w:rsidR="00542657" w:rsidRPr="00250E9F" w:rsidRDefault="00542657" w:rsidP="00542657">
      <w:pPr>
        <w:spacing w:line="240" w:lineRule="exact"/>
        <w:ind w:firstLine="420"/>
        <w:jc w:val="left"/>
        <w:rPr>
          <w:sz w:val="20"/>
        </w:rPr>
      </w:pPr>
      <w:r w:rsidRPr="00250E9F">
        <w:rPr>
          <w:sz w:val="20"/>
        </w:rPr>
        <w:tab/>
        <w:t xml:space="preserve">   mime, GST_OBJECT_NAME (parent), GST_OBJECT_NAME (pad));</w:t>
      </w:r>
    </w:p>
    <w:p w:rsidR="00542657" w:rsidRPr="00250E9F" w:rsidRDefault="00542657" w:rsidP="00542657">
      <w:pPr>
        <w:spacing w:line="240" w:lineRule="exact"/>
        <w:ind w:firstLine="420"/>
        <w:jc w:val="left"/>
        <w:rPr>
          <w:sz w:val="20"/>
        </w:rPr>
      </w:pPr>
      <w:r w:rsidRPr="00250E9F">
        <w:rPr>
          <w:sz w:val="20"/>
        </w:rPr>
        <w:t>}</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static void</w:t>
      </w:r>
      <w:r w:rsidRPr="00250E9F">
        <w:rPr>
          <w:rFonts w:hint="eastAsia"/>
          <w:sz w:val="20"/>
          <w:lang w:eastAsia="zh-CN"/>
        </w:rPr>
        <w:t xml:space="preserve"> </w:t>
      </w:r>
      <w:r w:rsidRPr="00250E9F">
        <w:rPr>
          <w:sz w:val="20"/>
        </w:rPr>
        <w:t>cb_typefound (GstElement *typefind,</w:t>
      </w:r>
    </w:p>
    <w:p w:rsidR="00542657" w:rsidRPr="00250E9F" w:rsidRDefault="00542657" w:rsidP="00542657">
      <w:pPr>
        <w:spacing w:line="240" w:lineRule="exact"/>
        <w:ind w:firstLine="420"/>
        <w:jc w:val="left"/>
        <w:rPr>
          <w:sz w:val="20"/>
        </w:rPr>
      </w:pPr>
      <w:r w:rsidRPr="00250E9F">
        <w:rPr>
          <w:sz w:val="20"/>
        </w:rPr>
        <w:tab/>
        <w:t xml:space="preserve">      guint       probability,</w:t>
      </w:r>
    </w:p>
    <w:p w:rsidR="00542657" w:rsidRPr="00250E9F" w:rsidRDefault="00542657" w:rsidP="00542657">
      <w:pPr>
        <w:spacing w:line="240" w:lineRule="exact"/>
        <w:ind w:firstLine="420"/>
        <w:jc w:val="left"/>
        <w:rPr>
          <w:sz w:val="20"/>
        </w:rPr>
      </w:pPr>
      <w:r w:rsidRPr="00250E9F">
        <w:rPr>
          <w:sz w:val="20"/>
        </w:rPr>
        <w:tab/>
        <w:t xml:space="preserve">      GstCaps    *caps,</w:t>
      </w:r>
    </w:p>
    <w:p w:rsidR="00542657" w:rsidRPr="00250E9F" w:rsidRDefault="00542657" w:rsidP="00542657">
      <w:pPr>
        <w:spacing w:line="240" w:lineRule="exact"/>
        <w:ind w:firstLine="420"/>
        <w:jc w:val="left"/>
        <w:rPr>
          <w:sz w:val="20"/>
        </w:rPr>
      </w:pPr>
      <w:r w:rsidRPr="00250E9F">
        <w:rPr>
          <w:sz w:val="20"/>
        </w:rPr>
        <w:tab/>
        <w:t xml:space="preserve">      gpointer    data)</w:t>
      </w:r>
    </w:p>
    <w:p w:rsidR="00542657" w:rsidRPr="00250E9F" w:rsidRDefault="00542657" w:rsidP="00542657">
      <w:pPr>
        <w:spacing w:line="240" w:lineRule="exact"/>
        <w:ind w:firstLine="420"/>
        <w:jc w:val="left"/>
        <w:rPr>
          <w:sz w:val="20"/>
        </w:rPr>
      </w:pPr>
      <w:r w:rsidRPr="00250E9F">
        <w:rPr>
          <w:sz w:val="20"/>
        </w:rPr>
        <w:t>{</w:t>
      </w:r>
    </w:p>
    <w:p w:rsidR="00542657" w:rsidRPr="00250E9F" w:rsidRDefault="00542657" w:rsidP="00542657">
      <w:pPr>
        <w:spacing w:line="240" w:lineRule="exact"/>
        <w:ind w:firstLine="420"/>
        <w:jc w:val="left"/>
        <w:rPr>
          <w:sz w:val="20"/>
        </w:rPr>
      </w:pPr>
      <w:r w:rsidRPr="00250E9F">
        <w:rPr>
          <w:sz w:val="20"/>
        </w:rPr>
        <w:t xml:space="preserve">  gchar *s;</w:t>
      </w:r>
    </w:p>
    <w:p w:rsidR="00542657" w:rsidRPr="00250E9F" w:rsidRDefault="00542657" w:rsidP="00542657">
      <w:pPr>
        <w:spacing w:line="240" w:lineRule="exact"/>
        <w:ind w:firstLine="420"/>
        <w:jc w:val="left"/>
        <w:rPr>
          <w:sz w:val="20"/>
        </w:rPr>
      </w:pPr>
      <w:r w:rsidRPr="00250E9F">
        <w:rPr>
          <w:sz w:val="20"/>
        </w:rPr>
        <w:t xml:space="preserve">  GstPad *pad;</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s = gst_caps_to_string (caps);</w:t>
      </w:r>
    </w:p>
    <w:p w:rsidR="00542657" w:rsidRPr="00250E9F" w:rsidRDefault="00542657" w:rsidP="00542657">
      <w:pPr>
        <w:spacing w:line="240" w:lineRule="exact"/>
        <w:ind w:firstLine="420"/>
        <w:jc w:val="left"/>
        <w:rPr>
          <w:sz w:val="20"/>
        </w:rPr>
      </w:pPr>
      <w:r w:rsidRPr="00250E9F">
        <w:rPr>
          <w:sz w:val="20"/>
        </w:rPr>
        <w:t xml:space="preserve">  g_print ("Detected media type %s\n", s);</w:t>
      </w:r>
    </w:p>
    <w:p w:rsidR="00542657" w:rsidRPr="00250E9F" w:rsidRDefault="00542657" w:rsidP="00542657">
      <w:pPr>
        <w:spacing w:line="240" w:lineRule="exact"/>
        <w:ind w:firstLine="420"/>
        <w:jc w:val="left"/>
        <w:rPr>
          <w:sz w:val="20"/>
        </w:rPr>
      </w:pPr>
      <w:r w:rsidRPr="00250E9F">
        <w:rPr>
          <w:sz w:val="20"/>
        </w:rPr>
        <w:t xml:space="preserve">  g_free (s);</w:t>
      </w:r>
    </w:p>
    <w:p w:rsidR="00542657" w:rsidRPr="00250E9F" w:rsidRDefault="00542657" w:rsidP="00542657">
      <w:pPr>
        <w:spacing w:line="240" w:lineRule="exact"/>
        <w:ind w:firstLine="420"/>
        <w:jc w:val="left"/>
        <w:rPr>
          <w:sz w:val="20"/>
        </w:rPr>
      </w:pPr>
    </w:p>
    <w:p w:rsidR="00542657" w:rsidRPr="00250E9F" w:rsidRDefault="00542657" w:rsidP="00542657">
      <w:pPr>
        <w:spacing w:line="240" w:lineRule="exact"/>
        <w:ind w:firstLine="420"/>
        <w:jc w:val="left"/>
        <w:rPr>
          <w:sz w:val="20"/>
        </w:rPr>
      </w:pPr>
      <w:r w:rsidRPr="00250E9F">
        <w:rPr>
          <w:sz w:val="20"/>
        </w:rPr>
        <w:t xml:space="preserve">  /* actually plug now */</w:t>
      </w:r>
    </w:p>
    <w:p w:rsidR="00542657" w:rsidRPr="00250E9F" w:rsidRDefault="00542657" w:rsidP="00542657">
      <w:pPr>
        <w:spacing w:line="240" w:lineRule="exact"/>
        <w:ind w:firstLine="420"/>
        <w:jc w:val="left"/>
        <w:rPr>
          <w:sz w:val="20"/>
        </w:rPr>
      </w:pPr>
      <w:r w:rsidRPr="00250E9F">
        <w:rPr>
          <w:sz w:val="20"/>
        </w:rPr>
        <w:t xml:space="preserve">  pad = gst_element_get_pad (typefind, "src");</w:t>
      </w:r>
    </w:p>
    <w:p w:rsidR="00542657" w:rsidRPr="00250E9F" w:rsidRDefault="00542657" w:rsidP="00542657">
      <w:pPr>
        <w:spacing w:line="240" w:lineRule="exact"/>
        <w:ind w:firstLine="420"/>
        <w:jc w:val="left"/>
        <w:rPr>
          <w:sz w:val="20"/>
        </w:rPr>
      </w:pPr>
      <w:r w:rsidRPr="00250E9F">
        <w:rPr>
          <w:sz w:val="20"/>
        </w:rPr>
        <w:t xml:space="preserve">  try_to_plug (pad, caps);</w:t>
      </w:r>
    </w:p>
    <w:p w:rsidR="00542657" w:rsidRPr="00250E9F" w:rsidRDefault="00542657" w:rsidP="00542657">
      <w:pPr>
        <w:spacing w:line="240" w:lineRule="exact"/>
        <w:ind w:firstLine="420"/>
        <w:jc w:val="left"/>
        <w:rPr>
          <w:sz w:val="20"/>
        </w:rPr>
      </w:pPr>
      <w:r w:rsidRPr="00250E9F">
        <w:rPr>
          <w:sz w:val="20"/>
        </w:rPr>
        <w:t xml:space="preserve">  gst_object_unref (GST_OBJECT (pad));</w:t>
      </w:r>
    </w:p>
    <w:p w:rsidR="00542657" w:rsidRPr="00250E9F" w:rsidRDefault="00542657" w:rsidP="00542657">
      <w:pPr>
        <w:spacing w:line="240" w:lineRule="exact"/>
        <w:ind w:firstLine="420"/>
        <w:jc w:val="left"/>
        <w:rPr>
          <w:rFonts w:hint="eastAsia"/>
          <w:sz w:val="20"/>
          <w:lang w:eastAsia="zh-CN"/>
        </w:rPr>
      </w:pPr>
      <w:r w:rsidRPr="00250E9F">
        <w:rPr>
          <w:sz w:val="20"/>
        </w:rPr>
        <w:t>}</w:t>
      </w:r>
    </w:p>
    <w:p w:rsidR="00197D2E" w:rsidRDefault="00197D2E" w:rsidP="00542657">
      <w:pPr>
        <w:ind w:firstLine="420"/>
        <w:jc w:val="left"/>
      </w:pPr>
      <w:r>
        <w:t>通过上述步骤，我们可以建立一个简单的自动加载器</w:t>
      </w:r>
      <w:r>
        <w:t>(autoplugger)</w:t>
      </w:r>
      <w:r>
        <w:t>，它能自动为各种类型的媒体文件建立管道。下面的例子中，我们仅对音频</w:t>
      </w:r>
      <w:r>
        <w:t xml:space="preserve"> </w:t>
      </w:r>
      <w:r>
        <w:t>类型实现了自动加载解码器。但是建立一个可以播放视频和音频且能自动加载解码器的播放器的方法与例子类似。</w:t>
      </w:r>
    </w:p>
    <w:p w:rsidR="00197D2E" w:rsidRDefault="00197D2E" w:rsidP="0068033D">
      <w:pPr>
        <w:ind w:firstLine="420"/>
        <w:jc w:val="left"/>
        <w:rPr>
          <w:b/>
          <w:sz w:val="36"/>
          <w:szCs w:val="36"/>
        </w:rPr>
      </w:pPr>
      <w:r>
        <w:t>上面的例子是对建立一个自动加载器的一次成功尝试。接下来我们需要监听</w:t>
      </w:r>
      <w:r>
        <w:t>“</w:t>
      </w:r>
      <w:r>
        <w:t>移除衬垫</w:t>
      </w:r>
      <w:r>
        <w:t>”</w:t>
      </w:r>
      <w:r>
        <w:t>信号。这样我们才能在数据流改变时动态改变管道中的插件</w:t>
      </w:r>
      <w:r>
        <w:t>(</w:t>
      </w:r>
      <w:r>
        <w:t>这在</w:t>
      </w:r>
      <w:r>
        <w:t xml:space="preserve"> </w:t>
      </w:r>
      <w:r>
        <w:lastRenderedPageBreak/>
        <w:t xml:space="preserve">DVB </w:t>
      </w:r>
      <w:r>
        <w:t>或</w:t>
      </w:r>
      <w:r>
        <w:t xml:space="preserve"> Ogg </w:t>
      </w:r>
      <w:r>
        <w:t>无线电广播中常用到</w:t>
      </w:r>
      <w:r>
        <w:t>)</w:t>
      </w:r>
      <w:r>
        <w:t>。同样，你可能需要特定的代码来对更多的输入内容进行处理</w:t>
      </w:r>
      <w:r>
        <w:t>(</w:t>
      </w:r>
      <w:r>
        <w:t>像</w:t>
      </w:r>
      <w:r>
        <w:t xml:space="preserve">DVD </w:t>
      </w:r>
      <w:r>
        <w:t>或者</w:t>
      </w:r>
      <w:r>
        <w:t>  audio-CD)</w:t>
      </w:r>
      <w:r>
        <w:t>。此外，你将需要更多的检查代码来对防止自动加载期间的无限循环，或者你需要实现一个最优加载</w:t>
      </w:r>
      <w:r>
        <w:t>(shortest-path- finding )</w:t>
      </w:r>
      <w:r>
        <w:t>来确保选择一个最佳的管道等等。最基本的点是，你通过自动加载器实现的功能主要取决于你想要得到的功能。对于一些更详细的实现请参阅</w:t>
      </w:r>
      <w:r>
        <w:t xml:space="preserve">"playbin" </w:t>
      </w:r>
      <w:r>
        <w:t>和</w:t>
      </w:r>
      <w:r>
        <w:t xml:space="preserve"> "decodebin" </w:t>
      </w:r>
      <w:r>
        <w:t>元件。</w:t>
      </w:r>
      <w:r w:rsidR="0068033D">
        <w:br w:type="column"/>
      </w:r>
      <w:r>
        <w:rPr>
          <w:b/>
          <w:sz w:val="36"/>
          <w:szCs w:val="36"/>
        </w:rPr>
        <w:lastRenderedPageBreak/>
        <w:t>第</w:t>
      </w:r>
      <w:r>
        <w:rPr>
          <w:b/>
          <w:sz w:val="36"/>
          <w:szCs w:val="36"/>
        </w:rPr>
        <w:t>18</w:t>
      </w:r>
      <w:r>
        <w:rPr>
          <w:b/>
          <w:sz w:val="36"/>
          <w:szCs w:val="36"/>
        </w:rPr>
        <w:t>章</w:t>
      </w:r>
      <w:r>
        <w:rPr>
          <w:b/>
          <w:sz w:val="36"/>
          <w:szCs w:val="36"/>
        </w:rPr>
        <w:t xml:space="preserve">. </w:t>
      </w:r>
      <w:r>
        <w:rPr>
          <w:b/>
          <w:sz w:val="36"/>
          <w:szCs w:val="36"/>
        </w:rPr>
        <w:t>管道控制</w:t>
      </w:r>
    </w:p>
    <w:p w:rsidR="00197D2E" w:rsidRDefault="00F95031">
      <w:pPr>
        <w:jc w:val="left"/>
      </w:pPr>
      <w:r>
        <w:rPr>
          <w:rFonts w:hint="eastAsia"/>
          <w:lang w:eastAsia="zh-CN"/>
        </w:rPr>
        <w:tab/>
      </w:r>
      <w:r w:rsidR="00197D2E">
        <w:t>这一章将讨论如何在你的应用程序控制管道的几种方法。本章的有些部分明显的有点难度，所以你在阅读本章之前需要一些编程知识。</w:t>
      </w:r>
    </w:p>
    <w:p w:rsidR="00197D2E" w:rsidRDefault="00F95031">
      <w:pPr>
        <w:jc w:val="left"/>
      </w:pPr>
      <w:r>
        <w:rPr>
          <w:rFonts w:hint="eastAsia"/>
          <w:lang w:eastAsia="zh-CN"/>
        </w:rPr>
        <w:tab/>
      </w:r>
      <w:r w:rsidR="00197D2E">
        <w:t>接下来将要讨论的包括如何如何将数据从应用程序插入到管道中，如何从管道读取数据，如何控制管道的速度、长度、起始点，以及如何监听管道的数据处理过程。</w:t>
      </w:r>
    </w:p>
    <w:p w:rsidR="00197D2E" w:rsidRDefault="00197D2E">
      <w:pPr>
        <w:jc w:val="left"/>
        <w:rPr>
          <w:b/>
          <w:sz w:val="32"/>
          <w:szCs w:val="32"/>
        </w:rPr>
      </w:pPr>
      <w:bookmarkStart w:id="95" w:name="section-data-probe"/>
      <w:r>
        <w:rPr>
          <w:b/>
          <w:sz w:val="32"/>
          <w:szCs w:val="32"/>
        </w:rPr>
        <w:t xml:space="preserve">18.1. </w:t>
      </w:r>
      <w:r>
        <w:rPr>
          <w:b/>
          <w:sz w:val="32"/>
          <w:szCs w:val="32"/>
        </w:rPr>
        <w:t>数据探测</w:t>
      </w:r>
      <w:bookmarkEnd w:id="95"/>
    </w:p>
    <w:p w:rsidR="00197D2E" w:rsidRDefault="00197D2E">
      <w:pPr>
        <w:jc w:val="left"/>
      </w:pPr>
      <w:r w:rsidRPr="00F95031">
        <w:rPr>
          <w:color w:val="FF0000"/>
        </w:rPr>
        <w:t>探测是衬垫监听器的形象比喻，从技术上，探针仅仅是一个可以依附于衬垫的回调信号</w:t>
      </w:r>
      <w:r>
        <w:t>。这些信号默认是没有被发射</w:t>
      </w:r>
      <w:r>
        <w:t>(fired)</w:t>
      </w:r>
      <w:r>
        <w:t>的</w:t>
      </w:r>
      <w:r>
        <w:t>(</w:t>
      </w:r>
      <w:r>
        <w:t>不然的话会降低性能</w:t>
      </w:r>
      <w:r>
        <w:t>)</w:t>
      </w:r>
      <w:r>
        <w:t>，但是可以通过附加探针调用</w:t>
      </w:r>
      <w:r w:rsidRPr="004835F3">
        <w:rPr>
          <w:color w:val="FF0000"/>
        </w:rPr>
        <w:t>gst_pad_add_data_probe()</w:t>
      </w:r>
      <w:r>
        <w:t>或类似的函数被激活，</w:t>
      </w:r>
      <w:r w:rsidRPr="004835F3">
        <w:rPr>
          <w:color w:val="FF0000"/>
        </w:rPr>
        <w:t>这些函数附加了信号处理器，并激活实际信号的发射</w:t>
      </w:r>
      <w:r>
        <w:t>。同样的，你可以用</w:t>
      </w:r>
      <w:r>
        <w:t xml:space="preserve">gst_pad_remove_data_probe () </w:t>
      </w:r>
      <w:r>
        <w:t>或相关函数来删除信号处理器，也可以只是监听时间或缓冲区。</w:t>
      </w:r>
    </w:p>
    <w:p w:rsidR="00197D2E" w:rsidRDefault="00197D2E">
      <w:pPr>
        <w:jc w:val="left"/>
      </w:pPr>
      <w:r>
        <w:t>探针在管道的线程</w:t>
      </w:r>
      <w:r>
        <w:t>context</w:t>
      </w:r>
      <w:r>
        <w:t>运行，所以回调不应该阻塞，而且通常不能有异常的阻塞，否则会降低管道的性能，如果出现这样的缺陷，会导致死锁甚至崩溃。不管怎样，元件大多数能在</w:t>
      </w:r>
      <w:r>
        <w:t>_chain ()</w:t>
      </w:r>
      <w:r>
        <w:t>函数中完成的缓冲区操作都能在探针回调中实现。下面一个例子可以给你一个大概的印象：</w:t>
      </w:r>
    </w:p>
    <w:p w:rsidR="00197D2E" w:rsidRDefault="00197D2E">
      <w:pPr>
        <w:spacing w:line="200" w:lineRule="exact"/>
        <w:jc w:val="left"/>
        <w:rPr>
          <w:rFonts w:ascii="Verdana" w:hAnsi="Verdana"/>
          <w:sz w:val="15"/>
          <w:szCs w:val="15"/>
        </w:rPr>
      </w:pPr>
      <w:r>
        <w:rPr>
          <w:rFonts w:ascii="Verdana" w:hAnsi="Verdana"/>
          <w:sz w:val="15"/>
          <w:szCs w:val="15"/>
        </w:rPr>
        <w:t>#include &lt;gst/gst.h&gt;</w:t>
      </w:r>
    </w:p>
    <w:p w:rsidR="00197D2E" w:rsidRDefault="00197D2E">
      <w:pPr>
        <w:spacing w:line="200" w:lineRule="exact"/>
        <w:jc w:val="left"/>
        <w:rPr>
          <w:rFonts w:ascii="Verdana" w:hAnsi="Verdana"/>
          <w:sz w:val="15"/>
          <w:szCs w:val="15"/>
        </w:rPr>
      </w:pPr>
    </w:p>
    <w:p w:rsidR="00197D2E" w:rsidRDefault="00197D2E" w:rsidP="004835F3">
      <w:pPr>
        <w:spacing w:line="200" w:lineRule="exact"/>
        <w:jc w:val="left"/>
        <w:rPr>
          <w:rFonts w:ascii="Verdana" w:hAnsi="Verdana"/>
          <w:sz w:val="15"/>
          <w:szCs w:val="15"/>
        </w:rPr>
      </w:pPr>
      <w:r>
        <w:rPr>
          <w:rFonts w:ascii="Verdana" w:hAnsi="Verdana"/>
          <w:sz w:val="15"/>
          <w:szCs w:val="15"/>
        </w:rPr>
        <w:t>static gboolean</w:t>
      </w:r>
      <w:r w:rsidR="004835F3">
        <w:rPr>
          <w:rFonts w:ascii="Verdana" w:hAnsi="Verdana" w:hint="eastAsia"/>
          <w:sz w:val="15"/>
          <w:szCs w:val="15"/>
          <w:lang w:eastAsia="zh-CN"/>
        </w:rPr>
        <w:t xml:space="preserve"> </w:t>
      </w:r>
      <w:r>
        <w:rPr>
          <w:rFonts w:ascii="Verdana" w:hAnsi="Verdana"/>
          <w:sz w:val="15"/>
          <w:szCs w:val="15"/>
        </w:rPr>
        <w:t>cb_have_data (GstPad    *pad,</w:t>
      </w:r>
      <w:r w:rsidR="004835F3">
        <w:rPr>
          <w:rFonts w:ascii="Verdana" w:hAnsi="Verdana" w:hint="eastAsia"/>
          <w:sz w:val="15"/>
          <w:szCs w:val="15"/>
          <w:lang w:eastAsia="zh-CN"/>
        </w:rPr>
        <w:t xml:space="preserve"> </w:t>
      </w:r>
      <w:r>
        <w:rPr>
          <w:rFonts w:ascii="Verdana" w:hAnsi="Verdana"/>
          <w:sz w:val="15"/>
          <w:szCs w:val="15"/>
        </w:rPr>
        <w:t>GstBuffer *buffer,</w:t>
      </w:r>
      <w:r w:rsidR="004835F3">
        <w:rPr>
          <w:rFonts w:ascii="Verdana" w:hAnsi="Verdana" w:hint="eastAsia"/>
          <w:sz w:val="15"/>
          <w:szCs w:val="15"/>
          <w:lang w:eastAsia="zh-CN"/>
        </w:rPr>
        <w:t xml:space="preserve"> </w:t>
      </w:r>
      <w:r>
        <w:rPr>
          <w:rFonts w:ascii="Verdana" w:hAnsi="Verdana"/>
          <w:sz w:val="15"/>
          <w:szCs w:val="15"/>
        </w:rPr>
        <w:t xml:space="preserve"> gpointer   u_data)</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gint x, y;</w:t>
      </w:r>
    </w:p>
    <w:p w:rsidR="00197D2E" w:rsidRDefault="00197D2E">
      <w:pPr>
        <w:spacing w:line="200" w:lineRule="exact"/>
        <w:jc w:val="left"/>
        <w:rPr>
          <w:rFonts w:ascii="Verdana" w:hAnsi="Verdana"/>
          <w:sz w:val="15"/>
          <w:szCs w:val="15"/>
        </w:rPr>
      </w:pPr>
      <w:r>
        <w:rPr>
          <w:rFonts w:ascii="Verdana" w:hAnsi="Verdana"/>
          <w:sz w:val="15"/>
          <w:szCs w:val="15"/>
        </w:rPr>
        <w:t xml:space="preserve">  guint16 *data = (guint16 *) GST_BUFFER_DATA (buffer), 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invert data */</w:t>
      </w:r>
    </w:p>
    <w:p w:rsidR="00197D2E" w:rsidRDefault="00197D2E">
      <w:pPr>
        <w:spacing w:line="200" w:lineRule="exact"/>
        <w:jc w:val="left"/>
        <w:rPr>
          <w:rFonts w:ascii="Verdana" w:hAnsi="Verdana"/>
          <w:sz w:val="15"/>
          <w:szCs w:val="15"/>
        </w:rPr>
      </w:pPr>
      <w:r>
        <w:rPr>
          <w:rFonts w:ascii="Verdana" w:hAnsi="Verdana"/>
          <w:sz w:val="15"/>
          <w:szCs w:val="15"/>
        </w:rPr>
        <w:t xml:space="preserve">  for (y = 0; y &lt; 288; y++) {</w:t>
      </w:r>
    </w:p>
    <w:p w:rsidR="00197D2E" w:rsidRDefault="00197D2E">
      <w:pPr>
        <w:spacing w:line="200" w:lineRule="exact"/>
        <w:jc w:val="left"/>
        <w:rPr>
          <w:rFonts w:ascii="Verdana" w:hAnsi="Verdana"/>
          <w:sz w:val="15"/>
          <w:szCs w:val="15"/>
        </w:rPr>
      </w:pPr>
      <w:r>
        <w:rPr>
          <w:rFonts w:ascii="Verdana" w:hAnsi="Verdana"/>
          <w:sz w:val="15"/>
          <w:szCs w:val="15"/>
        </w:rPr>
        <w:t xml:space="preserve">    for (x = 0; x &lt; 384 / 2; x++) {</w:t>
      </w:r>
    </w:p>
    <w:p w:rsidR="00197D2E" w:rsidRDefault="00197D2E">
      <w:pPr>
        <w:spacing w:line="200" w:lineRule="exact"/>
        <w:jc w:val="left"/>
        <w:rPr>
          <w:rFonts w:ascii="Verdana" w:hAnsi="Verdana"/>
          <w:sz w:val="15"/>
          <w:szCs w:val="15"/>
        </w:rPr>
      </w:pPr>
      <w:r>
        <w:rPr>
          <w:rFonts w:ascii="Verdana" w:hAnsi="Verdana"/>
          <w:sz w:val="15"/>
          <w:szCs w:val="15"/>
        </w:rPr>
        <w:t xml:space="preserve">      t = data[384 - 1 - x];</w:t>
      </w:r>
    </w:p>
    <w:p w:rsidR="00197D2E" w:rsidRDefault="00197D2E">
      <w:pPr>
        <w:spacing w:line="200" w:lineRule="exact"/>
        <w:jc w:val="left"/>
        <w:rPr>
          <w:rFonts w:ascii="Verdana" w:hAnsi="Verdana"/>
          <w:sz w:val="15"/>
          <w:szCs w:val="15"/>
        </w:rPr>
      </w:pPr>
      <w:r>
        <w:rPr>
          <w:rFonts w:ascii="Verdana" w:hAnsi="Verdana"/>
          <w:sz w:val="15"/>
          <w:szCs w:val="15"/>
        </w:rPr>
        <w:t xml:space="preserve">      data[384 - 1 - x] = data[x];</w:t>
      </w:r>
    </w:p>
    <w:p w:rsidR="00197D2E" w:rsidRDefault="00197D2E">
      <w:pPr>
        <w:spacing w:line="200" w:lineRule="exact"/>
        <w:jc w:val="left"/>
        <w:rPr>
          <w:rFonts w:ascii="Verdana" w:hAnsi="Verdana"/>
          <w:sz w:val="15"/>
          <w:szCs w:val="15"/>
        </w:rPr>
      </w:pPr>
      <w:r>
        <w:rPr>
          <w:rFonts w:ascii="Verdana" w:hAnsi="Verdana"/>
          <w:sz w:val="15"/>
          <w:szCs w:val="15"/>
        </w:rPr>
        <w:t xml:space="preserve">      data[x] = t;</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spacing w:line="200" w:lineRule="exact"/>
        <w:jc w:val="left"/>
        <w:rPr>
          <w:rFonts w:ascii="Verdana" w:hAnsi="Verdana"/>
          <w:sz w:val="15"/>
          <w:szCs w:val="15"/>
        </w:rPr>
      </w:pPr>
      <w:r>
        <w:rPr>
          <w:rFonts w:ascii="Verdana" w:hAnsi="Verdana"/>
          <w:sz w:val="15"/>
          <w:szCs w:val="15"/>
        </w:rPr>
        <w:t xml:space="preserve">    data += 384;</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spacing w:line="200" w:lineRule="exact"/>
        <w:jc w:val="left"/>
        <w:rPr>
          <w:rFonts w:ascii="Verdana" w:hAnsi="Verdana"/>
          <w:sz w:val="15"/>
          <w:szCs w:val="15"/>
        </w:rPr>
      </w:pPr>
      <w:r>
        <w:rPr>
          <w:rFonts w:ascii="Verdana" w:hAnsi="Verdana"/>
          <w:sz w:val="15"/>
          <w:szCs w:val="15"/>
        </w:rPr>
        <w:t xml:space="preserve">  return TRUE;</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gint</w:t>
      </w:r>
    </w:p>
    <w:p w:rsidR="00197D2E" w:rsidRDefault="00197D2E">
      <w:pPr>
        <w:spacing w:line="200" w:lineRule="exact"/>
        <w:jc w:val="left"/>
        <w:rPr>
          <w:rFonts w:ascii="Verdana" w:hAnsi="Verdana"/>
          <w:sz w:val="15"/>
          <w:szCs w:val="15"/>
        </w:rPr>
      </w:pPr>
      <w:r>
        <w:rPr>
          <w:rFonts w:ascii="Verdana" w:hAnsi="Verdana"/>
          <w:sz w:val="15"/>
          <w:szCs w:val="15"/>
        </w:rPr>
        <w:t>main (gint   argc,</w:t>
      </w:r>
    </w:p>
    <w:p w:rsidR="00197D2E" w:rsidRDefault="00197D2E">
      <w:pPr>
        <w:spacing w:line="200" w:lineRule="exact"/>
        <w:jc w:val="left"/>
        <w:rPr>
          <w:rFonts w:ascii="Verdana" w:hAnsi="Verdana"/>
          <w:sz w:val="15"/>
          <w:szCs w:val="15"/>
        </w:rPr>
      </w:pPr>
      <w:r>
        <w:rPr>
          <w:rFonts w:ascii="Verdana" w:hAnsi="Verdana"/>
          <w:sz w:val="15"/>
          <w:szCs w:val="15"/>
        </w:rPr>
        <w:t xml:space="preserve">      gchar *argv[])</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GMainLoop *loop;</w:t>
      </w:r>
    </w:p>
    <w:p w:rsidR="00197D2E" w:rsidRDefault="00197D2E">
      <w:pPr>
        <w:spacing w:line="200" w:lineRule="exact"/>
        <w:jc w:val="left"/>
        <w:rPr>
          <w:rFonts w:ascii="Verdana" w:hAnsi="Verdana"/>
          <w:sz w:val="15"/>
          <w:szCs w:val="15"/>
        </w:rPr>
      </w:pPr>
      <w:r>
        <w:rPr>
          <w:rFonts w:ascii="Verdana" w:hAnsi="Verdana"/>
          <w:sz w:val="15"/>
          <w:szCs w:val="15"/>
        </w:rPr>
        <w:lastRenderedPageBreak/>
        <w:t xml:space="preserve">  GstElement *pipeline, *src, *sink, *filter, *csp;</w:t>
      </w:r>
    </w:p>
    <w:p w:rsidR="00197D2E" w:rsidRDefault="00197D2E">
      <w:pPr>
        <w:spacing w:line="200" w:lineRule="exact"/>
        <w:jc w:val="left"/>
        <w:rPr>
          <w:rFonts w:ascii="Verdana" w:hAnsi="Verdana"/>
          <w:sz w:val="15"/>
          <w:szCs w:val="15"/>
        </w:rPr>
      </w:pPr>
      <w:r>
        <w:rPr>
          <w:rFonts w:ascii="Verdana" w:hAnsi="Verdana"/>
          <w:sz w:val="15"/>
          <w:szCs w:val="15"/>
        </w:rPr>
        <w:t xml:space="preserve">  GstCaps *filtercaps;</w:t>
      </w:r>
    </w:p>
    <w:p w:rsidR="00197D2E" w:rsidRDefault="00197D2E">
      <w:pPr>
        <w:spacing w:line="200" w:lineRule="exact"/>
        <w:jc w:val="left"/>
        <w:rPr>
          <w:rFonts w:ascii="Verdana" w:hAnsi="Verdana"/>
          <w:sz w:val="15"/>
          <w:szCs w:val="15"/>
        </w:rPr>
      </w:pPr>
      <w:r>
        <w:rPr>
          <w:rFonts w:ascii="Verdana" w:hAnsi="Verdana"/>
          <w:sz w:val="15"/>
          <w:szCs w:val="15"/>
        </w:rPr>
        <w:t xml:space="preserve">  GstPad *pad;</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init GStreamer */</w:t>
      </w:r>
    </w:p>
    <w:p w:rsidR="00197D2E" w:rsidRDefault="00197D2E">
      <w:pPr>
        <w:spacing w:line="200" w:lineRule="exact"/>
        <w:jc w:val="left"/>
        <w:rPr>
          <w:rFonts w:ascii="Verdana" w:hAnsi="Verdana"/>
          <w:sz w:val="15"/>
          <w:szCs w:val="15"/>
        </w:rPr>
      </w:pPr>
      <w:r>
        <w:rPr>
          <w:rFonts w:ascii="Verdana" w:hAnsi="Verdana"/>
          <w:sz w:val="15"/>
          <w:szCs w:val="15"/>
        </w:rPr>
        <w:t xml:space="preserve">  gst_init (&amp;argc, &amp;argv);</w:t>
      </w:r>
    </w:p>
    <w:p w:rsidR="00197D2E" w:rsidRDefault="00197D2E">
      <w:pPr>
        <w:spacing w:line="200" w:lineRule="exact"/>
        <w:jc w:val="left"/>
        <w:rPr>
          <w:rFonts w:ascii="Verdana" w:hAnsi="Verdana"/>
          <w:sz w:val="15"/>
          <w:szCs w:val="15"/>
        </w:rPr>
      </w:pPr>
      <w:r>
        <w:rPr>
          <w:rFonts w:ascii="Verdana" w:hAnsi="Verdana"/>
          <w:sz w:val="15"/>
          <w:szCs w:val="15"/>
        </w:rPr>
        <w:t xml:space="preserve">  loop = g_main_loop_new (NULL, FALSE);</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build */</w:t>
      </w:r>
    </w:p>
    <w:p w:rsidR="00197D2E" w:rsidRDefault="00197D2E">
      <w:pPr>
        <w:spacing w:line="200" w:lineRule="exact"/>
        <w:jc w:val="left"/>
        <w:rPr>
          <w:rFonts w:ascii="Verdana" w:hAnsi="Verdana"/>
          <w:sz w:val="15"/>
          <w:szCs w:val="15"/>
        </w:rPr>
      </w:pPr>
      <w:r>
        <w:rPr>
          <w:rFonts w:ascii="Verdana" w:hAnsi="Verdana"/>
          <w:sz w:val="15"/>
          <w:szCs w:val="15"/>
        </w:rPr>
        <w:t xml:space="preserve">  pipeline = gst_pipeline_new ("my-pipeline");</w:t>
      </w:r>
    </w:p>
    <w:p w:rsidR="00197D2E" w:rsidRDefault="00197D2E">
      <w:pPr>
        <w:spacing w:line="200" w:lineRule="exact"/>
        <w:jc w:val="left"/>
        <w:rPr>
          <w:rFonts w:ascii="Verdana" w:hAnsi="Verdana"/>
          <w:sz w:val="15"/>
          <w:szCs w:val="15"/>
        </w:rPr>
      </w:pPr>
      <w:r>
        <w:rPr>
          <w:rFonts w:ascii="Verdana" w:hAnsi="Verdana"/>
          <w:sz w:val="15"/>
          <w:szCs w:val="15"/>
        </w:rPr>
        <w:t xml:space="preserve">  src = gst_element_factory_make ("videotestsrc", "src");</w:t>
      </w:r>
    </w:p>
    <w:p w:rsidR="00197D2E" w:rsidRDefault="00197D2E">
      <w:pPr>
        <w:spacing w:line="200" w:lineRule="exact"/>
        <w:jc w:val="left"/>
        <w:rPr>
          <w:rFonts w:ascii="Verdana" w:hAnsi="Verdana"/>
          <w:sz w:val="15"/>
          <w:szCs w:val="15"/>
        </w:rPr>
      </w:pPr>
      <w:r>
        <w:rPr>
          <w:rFonts w:ascii="Verdana" w:hAnsi="Verdana"/>
          <w:sz w:val="15"/>
          <w:szCs w:val="15"/>
        </w:rPr>
        <w:t xml:space="preserve">  if (src == NULL)</w:t>
      </w:r>
    </w:p>
    <w:p w:rsidR="00197D2E" w:rsidRDefault="00197D2E">
      <w:pPr>
        <w:spacing w:line="200" w:lineRule="exact"/>
        <w:jc w:val="left"/>
        <w:rPr>
          <w:rFonts w:ascii="Verdana" w:hAnsi="Verdana"/>
          <w:sz w:val="15"/>
          <w:szCs w:val="15"/>
        </w:rPr>
      </w:pPr>
      <w:r>
        <w:rPr>
          <w:rFonts w:ascii="Verdana" w:hAnsi="Verdana"/>
          <w:sz w:val="15"/>
          <w:szCs w:val="15"/>
        </w:rPr>
        <w:t xml:space="preserve">    g_error ("Could not create 'videotestsrc' element");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filter = gst_element_factory_make ("capsfilter", "filter");</w:t>
      </w:r>
    </w:p>
    <w:p w:rsidR="00197D2E" w:rsidRDefault="00197D2E">
      <w:pPr>
        <w:spacing w:line="200" w:lineRule="exact"/>
        <w:jc w:val="left"/>
        <w:rPr>
          <w:rFonts w:ascii="Verdana" w:hAnsi="Verdana"/>
          <w:sz w:val="15"/>
          <w:szCs w:val="15"/>
        </w:rPr>
      </w:pPr>
      <w:r>
        <w:rPr>
          <w:rFonts w:ascii="Verdana" w:hAnsi="Verdana"/>
          <w:sz w:val="15"/>
          <w:szCs w:val="15"/>
        </w:rPr>
        <w:t xml:space="preserve">  g_assert (filter != NULL); /* should always exist */</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csp = gst_element_factory_make ("ffmpegcolorspace", "csp");</w:t>
      </w:r>
    </w:p>
    <w:p w:rsidR="00197D2E" w:rsidRDefault="00197D2E">
      <w:pPr>
        <w:spacing w:line="200" w:lineRule="exact"/>
        <w:jc w:val="left"/>
        <w:rPr>
          <w:rFonts w:ascii="Verdana" w:hAnsi="Verdana"/>
          <w:sz w:val="15"/>
          <w:szCs w:val="15"/>
        </w:rPr>
      </w:pPr>
      <w:r>
        <w:rPr>
          <w:rFonts w:ascii="Verdana" w:hAnsi="Verdana"/>
          <w:sz w:val="15"/>
          <w:szCs w:val="15"/>
        </w:rPr>
        <w:t xml:space="preserve">  if (csp == NULL)</w:t>
      </w:r>
    </w:p>
    <w:p w:rsidR="00197D2E" w:rsidRDefault="00197D2E">
      <w:pPr>
        <w:spacing w:line="200" w:lineRule="exact"/>
        <w:jc w:val="left"/>
        <w:rPr>
          <w:rFonts w:ascii="Verdana" w:hAnsi="Verdana"/>
          <w:sz w:val="15"/>
          <w:szCs w:val="15"/>
        </w:rPr>
      </w:pPr>
      <w:r>
        <w:rPr>
          <w:rFonts w:ascii="Verdana" w:hAnsi="Verdana"/>
          <w:sz w:val="15"/>
          <w:szCs w:val="15"/>
        </w:rPr>
        <w:t xml:space="preserve">    g_error ("Could not create 'ffmpegcolorspace' element");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sink = gst_element_factory_make ("xvimagesink", "sink");</w:t>
      </w:r>
    </w:p>
    <w:p w:rsidR="00197D2E" w:rsidRDefault="00197D2E">
      <w:pPr>
        <w:spacing w:line="200" w:lineRule="exact"/>
        <w:jc w:val="left"/>
        <w:rPr>
          <w:rFonts w:ascii="Verdana" w:hAnsi="Verdana"/>
          <w:sz w:val="15"/>
          <w:szCs w:val="15"/>
        </w:rPr>
      </w:pPr>
      <w:r>
        <w:rPr>
          <w:rFonts w:ascii="Verdana" w:hAnsi="Verdana"/>
          <w:sz w:val="15"/>
          <w:szCs w:val="15"/>
        </w:rPr>
        <w:t xml:space="preserve">  if (sink == NULL) {</w:t>
      </w:r>
    </w:p>
    <w:p w:rsidR="00197D2E" w:rsidRDefault="00197D2E">
      <w:pPr>
        <w:spacing w:line="200" w:lineRule="exact"/>
        <w:jc w:val="left"/>
        <w:rPr>
          <w:rFonts w:ascii="Verdana" w:hAnsi="Verdana"/>
          <w:sz w:val="15"/>
          <w:szCs w:val="15"/>
        </w:rPr>
      </w:pPr>
      <w:r>
        <w:rPr>
          <w:rFonts w:ascii="Verdana" w:hAnsi="Verdana"/>
          <w:sz w:val="15"/>
          <w:szCs w:val="15"/>
        </w:rPr>
        <w:t xml:space="preserve">    sink = gst_element_factory_make ("ximagesink", "sink");</w:t>
      </w:r>
    </w:p>
    <w:p w:rsidR="00197D2E" w:rsidRDefault="00197D2E">
      <w:pPr>
        <w:spacing w:line="200" w:lineRule="exact"/>
        <w:jc w:val="left"/>
        <w:rPr>
          <w:rFonts w:ascii="Verdana" w:hAnsi="Verdana"/>
          <w:sz w:val="15"/>
          <w:szCs w:val="15"/>
        </w:rPr>
      </w:pPr>
      <w:r>
        <w:rPr>
          <w:rFonts w:ascii="Verdana" w:hAnsi="Verdana"/>
          <w:sz w:val="15"/>
          <w:szCs w:val="15"/>
        </w:rPr>
        <w:t xml:space="preserve">    if (sink == NULL)</w:t>
      </w:r>
    </w:p>
    <w:p w:rsidR="00197D2E" w:rsidRDefault="00197D2E">
      <w:pPr>
        <w:spacing w:line="200" w:lineRule="exact"/>
        <w:jc w:val="left"/>
        <w:rPr>
          <w:rFonts w:ascii="Verdana" w:hAnsi="Verdana"/>
          <w:sz w:val="15"/>
          <w:szCs w:val="15"/>
        </w:rPr>
      </w:pPr>
      <w:r>
        <w:rPr>
          <w:rFonts w:ascii="Verdana" w:hAnsi="Verdana"/>
          <w:sz w:val="15"/>
          <w:szCs w:val="15"/>
        </w:rPr>
        <w:t xml:space="preserve">      g_error ("Could not create neither 'xvimagesink' nor 'ximagesink' element");</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gst_bin_add_many (GST_BIN (pipeline), src, filter, csp, sink, NULL);</w:t>
      </w:r>
    </w:p>
    <w:p w:rsidR="00197D2E" w:rsidRDefault="00197D2E">
      <w:pPr>
        <w:spacing w:line="200" w:lineRule="exact"/>
        <w:jc w:val="left"/>
        <w:rPr>
          <w:rFonts w:ascii="Verdana" w:hAnsi="Verdana"/>
          <w:sz w:val="15"/>
          <w:szCs w:val="15"/>
        </w:rPr>
      </w:pPr>
      <w:r>
        <w:rPr>
          <w:rFonts w:ascii="Verdana" w:hAnsi="Verdana"/>
          <w:sz w:val="15"/>
          <w:szCs w:val="15"/>
        </w:rPr>
        <w:t xml:space="preserve">  gst_element_link_many (src, filter, csp, sink, NULL);</w:t>
      </w:r>
    </w:p>
    <w:p w:rsidR="00197D2E" w:rsidRDefault="00197D2E">
      <w:pPr>
        <w:spacing w:line="200" w:lineRule="exact"/>
        <w:jc w:val="left"/>
        <w:rPr>
          <w:rFonts w:ascii="Verdana" w:hAnsi="Verdana"/>
          <w:sz w:val="15"/>
          <w:szCs w:val="15"/>
        </w:rPr>
      </w:pPr>
      <w:r>
        <w:rPr>
          <w:rFonts w:ascii="Verdana" w:hAnsi="Verdana"/>
          <w:sz w:val="15"/>
          <w:szCs w:val="15"/>
        </w:rPr>
        <w:t xml:space="preserve">  filtercaps = gst_caps_new_simple ("video/x-raw-rgb",</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r>
      <w:r>
        <w:rPr>
          <w:rFonts w:ascii="Verdana" w:hAnsi="Verdana"/>
          <w:sz w:val="15"/>
          <w:szCs w:val="15"/>
        </w:rPr>
        <w:tab/>
        <w:t xml:space="preserve">   "width", G_TYPE_INT, 384,</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r>
      <w:r>
        <w:rPr>
          <w:rFonts w:ascii="Verdana" w:hAnsi="Verdana"/>
          <w:sz w:val="15"/>
          <w:szCs w:val="15"/>
        </w:rPr>
        <w:tab/>
        <w:t xml:space="preserve">   "height", G_TYPE_INT, 288,</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r>
      <w:r>
        <w:rPr>
          <w:rFonts w:ascii="Verdana" w:hAnsi="Verdana"/>
          <w:sz w:val="15"/>
          <w:szCs w:val="15"/>
        </w:rPr>
        <w:tab/>
        <w:t xml:space="preserve">   "framerate", GST_TYPE_FRACTION, 25, 1,</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r>
      <w:r>
        <w:rPr>
          <w:rFonts w:ascii="Verdana" w:hAnsi="Verdana"/>
          <w:sz w:val="15"/>
          <w:szCs w:val="15"/>
        </w:rPr>
        <w:tab/>
        <w:t xml:space="preserve">   "bpp", G_TYPE_INT, 16,</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r>
      <w:r>
        <w:rPr>
          <w:rFonts w:ascii="Verdana" w:hAnsi="Verdana"/>
          <w:sz w:val="15"/>
          <w:szCs w:val="15"/>
        </w:rPr>
        <w:tab/>
        <w:t xml:space="preserve">   "depth", G_TYPE_INT, 16,</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r>
      <w:r>
        <w:rPr>
          <w:rFonts w:ascii="Verdana" w:hAnsi="Verdana"/>
          <w:sz w:val="15"/>
          <w:szCs w:val="15"/>
        </w:rPr>
        <w:tab/>
        <w:t xml:space="preserve">   "endianness", G_TYPE_INT, G_BYTE_ORDER,</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r>
      <w:r>
        <w:rPr>
          <w:rFonts w:ascii="Verdana" w:hAnsi="Verdana"/>
          <w:sz w:val="15"/>
          <w:szCs w:val="15"/>
        </w:rPr>
        <w:tab/>
        <w:t xml:space="preserve">   NULL);</w:t>
      </w:r>
    </w:p>
    <w:p w:rsidR="00197D2E" w:rsidRDefault="00197D2E">
      <w:pPr>
        <w:spacing w:line="200" w:lineRule="exact"/>
        <w:jc w:val="left"/>
        <w:rPr>
          <w:rFonts w:ascii="Verdana" w:hAnsi="Verdana"/>
          <w:sz w:val="15"/>
          <w:szCs w:val="15"/>
        </w:rPr>
      </w:pPr>
      <w:r>
        <w:rPr>
          <w:rFonts w:ascii="Verdana" w:hAnsi="Verdana"/>
          <w:sz w:val="15"/>
          <w:szCs w:val="15"/>
        </w:rPr>
        <w:t xml:space="preserve">  g_object_set (G_OBJECT (filter), "caps", filtercaps, NULL);</w:t>
      </w:r>
    </w:p>
    <w:p w:rsidR="00197D2E" w:rsidRDefault="00197D2E">
      <w:pPr>
        <w:spacing w:line="200" w:lineRule="exact"/>
        <w:jc w:val="left"/>
        <w:rPr>
          <w:rFonts w:ascii="Verdana" w:hAnsi="Verdana"/>
          <w:sz w:val="15"/>
          <w:szCs w:val="15"/>
        </w:rPr>
      </w:pPr>
      <w:r>
        <w:rPr>
          <w:rFonts w:ascii="Verdana" w:hAnsi="Verdana"/>
          <w:sz w:val="15"/>
          <w:szCs w:val="15"/>
        </w:rPr>
        <w:t xml:space="preserve">  gst_caps_unref (filtercaps);</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pad = gst_element_get_pad (src, "src");</w:t>
      </w:r>
    </w:p>
    <w:p w:rsidR="00197D2E" w:rsidRDefault="00197D2E">
      <w:pPr>
        <w:spacing w:line="200" w:lineRule="exact"/>
        <w:jc w:val="left"/>
        <w:rPr>
          <w:rFonts w:ascii="Verdana" w:hAnsi="Verdana"/>
          <w:sz w:val="15"/>
          <w:szCs w:val="15"/>
        </w:rPr>
      </w:pPr>
      <w:r>
        <w:rPr>
          <w:rFonts w:ascii="Verdana" w:hAnsi="Verdana"/>
          <w:sz w:val="15"/>
          <w:szCs w:val="15"/>
        </w:rPr>
        <w:t xml:space="preserve">  gst_pad_add_buffer_probe (pad, G_CALLBACK (cb_have_data), NULL);</w:t>
      </w:r>
    </w:p>
    <w:p w:rsidR="00197D2E" w:rsidRDefault="00197D2E">
      <w:pPr>
        <w:spacing w:line="200" w:lineRule="exact"/>
        <w:jc w:val="left"/>
        <w:rPr>
          <w:rFonts w:ascii="Verdana" w:hAnsi="Verdana"/>
          <w:sz w:val="15"/>
          <w:szCs w:val="15"/>
        </w:rPr>
      </w:pPr>
      <w:r>
        <w:rPr>
          <w:rFonts w:ascii="Verdana" w:hAnsi="Verdana"/>
          <w:sz w:val="15"/>
          <w:szCs w:val="15"/>
        </w:rPr>
        <w:t xml:space="preserve">  gst_object_unref (pad);</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run */</w:t>
      </w:r>
    </w:p>
    <w:p w:rsidR="00197D2E" w:rsidRDefault="00197D2E">
      <w:pPr>
        <w:spacing w:line="200" w:lineRule="exact"/>
        <w:jc w:val="left"/>
        <w:rPr>
          <w:rFonts w:ascii="Verdana" w:hAnsi="Verdana"/>
          <w:sz w:val="15"/>
          <w:szCs w:val="15"/>
        </w:rPr>
      </w:pPr>
      <w:r>
        <w:rPr>
          <w:rFonts w:ascii="Verdana" w:hAnsi="Verdana"/>
          <w:sz w:val="15"/>
          <w:szCs w:val="15"/>
        </w:rPr>
        <w:t xml:space="preserve">  gst_element_set_state (pipeline, GST_STATE_PLAYING);</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wait until it's up and running or failed */</w:t>
      </w:r>
    </w:p>
    <w:p w:rsidR="00197D2E" w:rsidRDefault="00197D2E">
      <w:pPr>
        <w:spacing w:line="200" w:lineRule="exact"/>
        <w:jc w:val="left"/>
        <w:rPr>
          <w:rFonts w:ascii="Verdana" w:hAnsi="Verdana"/>
          <w:sz w:val="15"/>
          <w:szCs w:val="15"/>
        </w:rPr>
      </w:pPr>
      <w:r>
        <w:rPr>
          <w:rFonts w:ascii="Verdana" w:hAnsi="Verdana"/>
          <w:sz w:val="15"/>
          <w:szCs w:val="15"/>
        </w:rPr>
        <w:t xml:space="preserve">  if (gst_element_get_state (pipeline, NULL, NULL, -1) == GST_STATE_CHANGE_FAILURE) {</w:t>
      </w:r>
    </w:p>
    <w:p w:rsidR="00197D2E" w:rsidRDefault="00197D2E">
      <w:pPr>
        <w:spacing w:line="200" w:lineRule="exact"/>
        <w:jc w:val="left"/>
        <w:rPr>
          <w:rFonts w:ascii="Verdana" w:hAnsi="Verdana"/>
          <w:sz w:val="15"/>
          <w:szCs w:val="15"/>
        </w:rPr>
      </w:pPr>
      <w:r>
        <w:rPr>
          <w:rFonts w:ascii="Verdana" w:hAnsi="Verdana"/>
          <w:sz w:val="15"/>
          <w:szCs w:val="15"/>
        </w:rPr>
        <w:t xml:space="preserve">    g_error ("Failed to go into PLAYING state");</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lastRenderedPageBreak/>
        <w:t xml:space="preserve">  g_print ("Running ...\n");</w:t>
      </w:r>
    </w:p>
    <w:p w:rsidR="00197D2E" w:rsidRDefault="00197D2E">
      <w:pPr>
        <w:spacing w:line="200" w:lineRule="exact"/>
        <w:jc w:val="left"/>
        <w:rPr>
          <w:rFonts w:ascii="Verdana" w:hAnsi="Verdana"/>
          <w:sz w:val="15"/>
          <w:szCs w:val="15"/>
        </w:rPr>
      </w:pPr>
      <w:r>
        <w:rPr>
          <w:rFonts w:ascii="Verdana" w:hAnsi="Verdana"/>
          <w:sz w:val="15"/>
          <w:szCs w:val="15"/>
        </w:rPr>
        <w:t xml:space="preserve">  g_main_loop_run (loop);</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exit */</w:t>
      </w:r>
    </w:p>
    <w:p w:rsidR="00197D2E" w:rsidRDefault="00197D2E">
      <w:pPr>
        <w:spacing w:line="200" w:lineRule="exact"/>
        <w:jc w:val="left"/>
        <w:rPr>
          <w:rFonts w:ascii="Verdana" w:hAnsi="Verdana"/>
          <w:sz w:val="15"/>
          <w:szCs w:val="15"/>
        </w:rPr>
      </w:pPr>
      <w:r>
        <w:rPr>
          <w:rFonts w:ascii="Verdana" w:hAnsi="Verdana"/>
          <w:sz w:val="15"/>
          <w:szCs w:val="15"/>
        </w:rPr>
        <w:t xml:space="preserve">  gst_element_set_state (pipeline, GST_STATE_NULL);</w:t>
      </w:r>
    </w:p>
    <w:p w:rsidR="00197D2E" w:rsidRDefault="00197D2E">
      <w:pPr>
        <w:spacing w:line="200" w:lineRule="exact"/>
        <w:jc w:val="left"/>
        <w:rPr>
          <w:rFonts w:ascii="Verdana" w:hAnsi="Verdana"/>
          <w:sz w:val="15"/>
          <w:szCs w:val="15"/>
        </w:rPr>
      </w:pPr>
      <w:r>
        <w:rPr>
          <w:rFonts w:ascii="Verdana" w:hAnsi="Verdana"/>
          <w:sz w:val="15"/>
          <w:szCs w:val="15"/>
        </w:rPr>
        <w:t xml:space="preserve">  gst_object_unref (pipeline);</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return 0;</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jc w:val="left"/>
      </w:pPr>
      <w:r>
        <w:t>与</w:t>
      </w:r>
      <w:r>
        <w:t>"gst-launch-0.10 videotestsrc ! xvimagesink"</w:t>
      </w:r>
      <w:r>
        <w:t>的输出相比较，这个输出应该会让你明白你需要什么。</w:t>
      </w:r>
    </w:p>
    <w:p w:rsidR="00197D2E" w:rsidRDefault="00197D2E">
      <w:pPr>
        <w:jc w:val="left"/>
        <w:rPr>
          <w:b/>
          <w:sz w:val="32"/>
          <w:szCs w:val="32"/>
        </w:rPr>
      </w:pPr>
      <w:bookmarkStart w:id="96" w:name="section-data-spoof"/>
      <w:r>
        <w:rPr>
          <w:b/>
          <w:sz w:val="32"/>
          <w:szCs w:val="32"/>
        </w:rPr>
        <w:t xml:space="preserve">18.2. </w:t>
      </w:r>
      <w:r>
        <w:rPr>
          <w:b/>
          <w:sz w:val="32"/>
          <w:szCs w:val="32"/>
        </w:rPr>
        <w:t>手动新增或删除一个管道中的数据</w:t>
      </w:r>
      <w:bookmarkEnd w:id="96"/>
    </w:p>
    <w:p w:rsidR="00197D2E" w:rsidRDefault="00197D2E">
      <w:pPr>
        <w:ind w:firstLine="420"/>
        <w:jc w:val="left"/>
      </w:pPr>
      <w:r>
        <w:t>很多人表示希望使用自己的源将数据注入到管道中，也有人希望捕获管道的输出并在应用程序内部处理实际的输出，这两种方法都难以实现，</w:t>
      </w:r>
      <w:r>
        <w:t>GSteamer</w:t>
      </w:r>
      <w:r>
        <w:t>提供了</w:t>
      </w:r>
      <w:r>
        <w:t>hacks</w:t>
      </w:r>
      <w:r>
        <w:t>，但是仍然不支持这两种方法，既然如此，就只能自己开发了，采用这些方法的时候你也不能想当然认定它是同步的、线程安全的或者其他属性，通常来说，一个更好的途径是编写插件来调度和管理管道，更多的可以参阅《插件开发指南》，下一节也将会说明怎样将插件静态的嵌入到你的应用程序中。</w:t>
      </w:r>
    </w:p>
    <w:p w:rsidR="00197D2E" w:rsidRDefault="00197D2E">
      <w:pPr>
        <w:jc w:val="left"/>
      </w:pPr>
      <w:r>
        <w:t>免责声明后，我们开始动手了。基于上述的目的，我们可以使用</w:t>
      </w:r>
      <w:r>
        <w:t>3</w:t>
      </w:r>
      <w:r>
        <w:t>个元件，</w:t>
      </w:r>
      <w:r>
        <w:t>"fakesrc"(</w:t>
      </w:r>
      <w:r>
        <w:t>虚源</w:t>
      </w:r>
      <w:r>
        <w:t>), "fakesink"(</w:t>
      </w:r>
      <w:r>
        <w:t>虚接收器</w:t>
      </w:r>
      <w:r>
        <w:t>), "identity"(</w:t>
      </w:r>
      <w:r>
        <w:t>虚滤波器</w:t>
      </w:r>
      <w:r>
        <w:t>)</w:t>
      </w:r>
      <w:r>
        <w:t>，同样的方法适用于每个元件。这里我们要讨论如何用这些元件在管道中新增</w:t>
      </w:r>
      <w:r>
        <w:t>(</w:t>
      </w:r>
      <w:r>
        <w:t>使用</w:t>
      </w:r>
      <w:r>
        <w:t>fakesrc)</w:t>
      </w:r>
      <w:r>
        <w:t>或捕获</w:t>
      </w:r>
      <w:r>
        <w:t>(</w:t>
      </w:r>
      <w:r>
        <w:t>使用</w:t>
      </w:r>
      <w:r>
        <w:t>fakesink/identity)</w:t>
      </w:r>
      <w:r>
        <w:t>数据，以及如何建立协商。</w:t>
      </w:r>
    </w:p>
    <w:p w:rsidR="00197D2E" w:rsidRDefault="00197D2E">
      <w:pPr>
        <w:ind w:firstLine="420"/>
        <w:jc w:val="left"/>
      </w:pPr>
      <w:r>
        <w:t>细心的人会发现</w:t>
      </w:r>
      <w:r>
        <w:t>identity</w:t>
      </w:r>
      <w:r>
        <w:t>的用途与探针几乎一样，事实上确实是这样的，只是探针考虑到了更多的用途，减少了处理器额外的删除</w:t>
      </w:r>
      <w:r>
        <w:t>/</w:t>
      </w:r>
      <w:r>
        <w:t>添加，除此之外，探针</w:t>
      </w:r>
      <w:r>
        <w:t>(probes)</w:t>
      </w:r>
      <w:r>
        <w:t>和</w:t>
      </w:r>
      <w:r>
        <w:t>identity</w:t>
      </w:r>
      <w:r>
        <w:t>是相同的，只是实现类型不同而已。</w:t>
      </w:r>
    </w:p>
    <w:p w:rsidR="00197D2E" w:rsidRDefault="00197D2E">
      <w:pPr>
        <w:jc w:val="left"/>
        <w:rPr>
          <w:b/>
          <w:sz w:val="28"/>
          <w:szCs w:val="28"/>
        </w:rPr>
      </w:pPr>
      <w:bookmarkStart w:id="97" w:name="section-spoof-handoff"/>
      <w:r>
        <w:rPr>
          <w:b/>
          <w:sz w:val="28"/>
          <w:szCs w:val="28"/>
        </w:rPr>
        <w:t xml:space="preserve">18.2.1. </w:t>
      </w:r>
      <w:r>
        <w:rPr>
          <w:b/>
          <w:sz w:val="28"/>
          <w:szCs w:val="28"/>
        </w:rPr>
        <w:t>新增或捕获数据</w:t>
      </w:r>
      <w:bookmarkEnd w:id="97"/>
    </w:p>
    <w:p w:rsidR="00197D2E" w:rsidRDefault="00197D2E">
      <w:pPr>
        <w:ind w:firstLine="420"/>
        <w:jc w:val="left"/>
      </w:pPr>
      <w:r>
        <w:t>之前提到的</w:t>
      </w:r>
      <w:r>
        <w:t>3</w:t>
      </w:r>
      <w:r>
        <w:t>个元件</w:t>
      </w:r>
      <w:r>
        <w:t>(fakesrc, fakesink, identity)</w:t>
      </w:r>
      <w:r>
        <w:t>都有一个切换</w:t>
      </w:r>
      <w:r>
        <w:t>(handoff)</w:t>
      </w:r>
      <w:r>
        <w:t>信号</w:t>
      </w:r>
      <w:r>
        <w:t>,</w:t>
      </w:r>
      <w:r>
        <w:t>由</w:t>
      </w:r>
      <w:r>
        <w:t>_get ()</w:t>
      </w:r>
      <w:r>
        <w:t>函数</w:t>
      </w:r>
      <w:r>
        <w:t xml:space="preserve">- (fakesrc) </w:t>
      </w:r>
      <w:r>
        <w:t>或者</w:t>
      </w:r>
      <w:r>
        <w:t xml:space="preserve"> _chain ()</w:t>
      </w:r>
      <w:r>
        <w:t>函数</w:t>
      </w:r>
      <w:r>
        <w:t>-(identity, fakesink)</w:t>
      </w:r>
      <w:r>
        <w:t>调用。在信号处理器中，你可以对所提供的缓冲区设置</w:t>
      </w:r>
      <w:r>
        <w:t>(fakesrc)</w:t>
      </w:r>
      <w:r>
        <w:t>或者存取</w:t>
      </w:r>
      <w:r>
        <w:t>(identity,fakesink)</w:t>
      </w:r>
      <w:r>
        <w:t>数据，要注意的是，在虚源的情况下，须在</w:t>
      </w:r>
      <w:r>
        <w:t>“</w:t>
      </w:r>
      <w:r>
        <w:t>最大尺寸</w:t>
      </w:r>
      <w:r>
        <w:t>(sizemax)”</w:t>
      </w:r>
      <w:r>
        <w:t>属性设置该缓冲区的大小，对于虚源和虚接收器，为了能够在这种方法运行，还须设置</w:t>
      </w:r>
      <w:r>
        <w:t>“</w:t>
      </w:r>
      <w:r>
        <w:t>信号切换的属性</w:t>
      </w:r>
      <w:r>
        <w:t>”(signal-handoffs)</w:t>
      </w:r>
      <w:r>
        <w:t>。</w:t>
      </w:r>
    </w:p>
    <w:p w:rsidR="00197D2E" w:rsidRDefault="00197D2E">
      <w:pPr>
        <w:ind w:firstLine="420"/>
        <w:jc w:val="left"/>
      </w:pPr>
      <w:r>
        <w:t>注意：切换不能阻塞，否则将会阻塞管道的迭代，也不要在这些函数中使用各种怪异的</w:t>
      </w:r>
      <w:r>
        <w:t>hacks</w:t>
      </w:r>
      <w:r>
        <w:t>来实现类似同步的功能，这种不恰当的方法会在别处导致问题，如果你尝试了只能说明你基本上误解了</w:t>
      </w:r>
      <w:r>
        <w:t>GStreamer</w:t>
      </w:r>
      <w:r>
        <w:t>的设计理念。</w:t>
      </w:r>
    </w:p>
    <w:p w:rsidR="00197D2E" w:rsidRDefault="00197D2E">
      <w:pPr>
        <w:jc w:val="left"/>
        <w:rPr>
          <w:b/>
          <w:sz w:val="28"/>
          <w:szCs w:val="28"/>
        </w:rPr>
      </w:pPr>
      <w:bookmarkStart w:id="98" w:name="section-spoof-format"/>
      <w:r>
        <w:rPr>
          <w:b/>
          <w:sz w:val="28"/>
          <w:szCs w:val="28"/>
        </w:rPr>
        <w:lastRenderedPageBreak/>
        <w:t xml:space="preserve">18.2.2. </w:t>
      </w:r>
      <w:r>
        <w:rPr>
          <w:b/>
          <w:sz w:val="28"/>
          <w:szCs w:val="28"/>
        </w:rPr>
        <w:t>强制格式</w:t>
      </w:r>
      <w:bookmarkEnd w:id="98"/>
    </w:p>
    <w:p w:rsidR="00197D2E" w:rsidRDefault="00197D2E">
      <w:pPr>
        <w:ind w:firstLine="420"/>
        <w:jc w:val="left"/>
      </w:pPr>
      <w:r>
        <w:t>在管道中使用虚源，有时候你希望设置一种特定的格式，如视频的大小和格式或音频的比特大小和通道数，你可以在管道上通过</w:t>
      </w:r>
      <w:r>
        <w:t>“</w:t>
      </w:r>
      <w:r>
        <w:t>过滤功能</w:t>
      </w:r>
      <w:r>
        <w:t>”</w:t>
      </w:r>
      <w:r>
        <w:t>来强制一个特定的</w:t>
      </w:r>
      <w:r>
        <w:t>GstCaps</w:t>
      </w:r>
      <w:r>
        <w:t>实现。两个元件之间有一个</w:t>
      </w:r>
      <w:r>
        <w:t>“</w:t>
      </w:r>
      <w:r>
        <w:t>功能过滤器</w:t>
      </w:r>
      <w:r>
        <w:t>”(capsfilter)</w:t>
      </w:r>
      <w:r>
        <w:t>，由此你可以设置一个过滤功能，并在这个元件上指定</w:t>
      </w:r>
      <w:r>
        <w:t>GstCaps</w:t>
      </w:r>
      <w:r>
        <w:t>的属性为</w:t>
      </w:r>
      <w:r>
        <w:t>"caps"</w:t>
      </w:r>
      <w:r>
        <w:t>，这样就只能允许类型匹配来制定协商的性能。</w:t>
      </w:r>
    </w:p>
    <w:p w:rsidR="00197D2E" w:rsidRDefault="00197D2E">
      <w:pPr>
        <w:jc w:val="left"/>
        <w:rPr>
          <w:b/>
          <w:sz w:val="28"/>
          <w:szCs w:val="28"/>
        </w:rPr>
      </w:pPr>
      <w:bookmarkStart w:id="99" w:name="section-spoof-example"/>
      <w:r>
        <w:rPr>
          <w:b/>
          <w:sz w:val="28"/>
          <w:szCs w:val="28"/>
        </w:rPr>
        <w:t xml:space="preserve">18.2.3. </w:t>
      </w:r>
      <w:r>
        <w:rPr>
          <w:b/>
          <w:sz w:val="28"/>
          <w:szCs w:val="28"/>
        </w:rPr>
        <w:t>示例程序</w:t>
      </w:r>
      <w:bookmarkEnd w:id="99"/>
    </w:p>
    <w:p w:rsidR="00197D2E" w:rsidRDefault="00197D2E">
      <w:pPr>
        <w:ind w:firstLine="420"/>
        <w:jc w:val="left"/>
      </w:pPr>
      <w:r>
        <w:t>这个应用程序将在</w:t>
      </w:r>
      <w:r>
        <w:rPr>
          <w:b/>
          <w:bCs/>
          <w:color w:val="FF0000"/>
        </w:rPr>
        <w:t>X-window</w:t>
      </w:r>
      <w:r>
        <w:t>输出黑</w:t>
      </w:r>
      <w:r>
        <w:t>/</w:t>
      </w:r>
      <w:r>
        <w:t>白（每秒钟切换一次）视频，使用了虚源和过滤功能来强制格式化。由于图像的深度取决于</w:t>
      </w:r>
      <w:r>
        <w:t>X-server</w:t>
      </w:r>
      <w:r>
        <w:t>的设置，所以我们使用一个色隙转换元件以确保</w:t>
      </w:r>
      <w:r>
        <w:t>X-server</w:t>
      </w:r>
      <w:r>
        <w:t>的比特深度是否正确，你也可以在缓冲区设置时间戳取代固定的帧率。</w:t>
      </w:r>
    </w:p>
    <w:p w:rsidR="00197D2E" w:rsidRDefault="00197D2E">
      <w:pPr>
        <w:spacing w:line="200" w:lineRule="exact"/>
        <w:jc w:val="left"/>
        <w:rPr>
          <w:rFonts w:ascii="Verdana" w:hAnsi="Verdana"/>
          <w:sz w:val="15"/>
          <w:szCs w:val="15"/>
        </w:rPr>
      </w:pPr>
      <w:r>
        <w:rPr>
          <w:rFonts w:ascii="Verdana" w:hAnsi="Verdana"/>
          <w:sz w:val="15"/>
          <w:szCs w:val="15"/>
        </w:rPr>
        <w:t>#include &lt;string.h&gt; /* for memset () */</w:t>
      </w:r>
    </w:p>
    <w:p w:rsidR="00197D2E" w:rsidRDefault="00197D2E">
      <w:pPr>
        <w:spacing w:line="200" w:lineRule="exact"/>
        <w:jc w:val="left"/>
        <w:rPr>
          <w:rFonts w:ascii="Verdana" w:hAnsi="Verdana"/>
          <w:sz w:val="15"/>
          <w:szCs w:val="15"/>
        </w:rPr>
      </w:pPr>
      <w:r>
        <w:rPr>
          <w:rFonts w:ascii="Verdana" w:hAnsi="Verdana"/>
          <w:sz w:val="15"/>
          <w:szCs w:val="15"/>
        </w:rPr>
        <w:t>#include &lt;gst/gst.h&gt;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static void</w:t>
      </w:r>
    </w:p>
    <w:p w:rsidR="00197D2E" w:rsidRDefault="00197D2E">
      <w:pPr>
        <w:spacing w:line="200" w:lineRule="exact"/>
        <w:jc w:val="left"/>
        <w:rPr>
          <w:rFonts w:ascii="Verdana" w:hAnsi="Verdana"/>
          <w:sz w:val="15"/>
          <w:szCs w:val="15"/>
        </w:rPr>
      </w:pPr>
      <w:r>
        <w:rPr>
          <w:rFonts w:ascii="Verdana" w:hAnsi="Verdana"/>
          <w:sz w:val="15"/>
          <w:szCs w:val="15"/>
        </w:rPr>
        <w:t>cb_handoff (GstElement *fakesrc,</w:t>
      </w:r>
    </w:p>
    <w:p w:rsidR="00197D2E" w:rsidRDefault="00197D2E">
      <w:pPr>
        <w:spacing w:line="200" w:lineRule="exact"/>
        <w:jc w:val="left"/>
        <w:rPr>
          <w:rFonts w:ascii="Verdana" w:hAnsi="Verdana"/>
          <w:sz w:val="15"/>
          <w:szCs w:val="15"/>
        </w:rPr>
      </w:pPr>
      <w:r>
        <w:rPr>
          <w:rFonts w:ascii="Verdana" w:hAnsi="Verdana"/>
          <w:sz w:val="15"/>
          <w:szCs w:val="15"/>
        </w:rPr>
        <w:tab/>
        <w:t xml:space="preserve">    GstBuffer  *buffer,</w:t>
      </w:r>
    </w:p>
    <w:p w:rsidR="00197D2E" w:rsidRDefault="00197D2E">
      <w:pPr>
        <w:spacing w:line="200" w:lineRule="exact"/>
        <w:jc w:val="left"/>
        <w:rPr>
          <w:rFonts w:ascii="Verdana" w:hAnsi="Verdana"/>
          <w:sz w:val="15"/>
          <w:szCs w:val="15"/>
        </w:rPr>
      </w:pPr>
      <w:r>
        <w:rPr>
          <w:rFonts w:ascii="Verdana" w:hAnsi="Verdana"/>
          <w:sz w:val="15"/>
          <w:szCs w:val="15"/>
        </w:rPr>
        <w:tab/>
        <w:t xml:space="preserve">    GstPad     *pad,</w:t>
      </w:r>
    </w:p>
    <w:p w:rsidR="00197D2E" w:rsidRDefault="00197D2E">
      <w:pPr>
        <w:spacing w:line="200" w:lineRule="exact"/>
        <w:jc w:val="left"/>
        <w:rPr>
          <w:rFonts w:ascii="Verdana" w:hAnsi="Verdana"/>
          <w:sz w:val="15"/>
          <w:szCs w:val="15"/>
        </w:rPr>
      </w:pPr>
      <w:r>
        <w:rPr>
          <w:rFonts w:ascii="Verdana" w:hAnsi="Verdana"/>
          <w:sz w:val="15"/>
          <w:szCs w:val="15"/>
        </w:rPr>
        <w:tab/>
        <w:t xml:space="preserve">    gpointer    user_data)</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static gboolean white = FALSE;</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this makes the image black/white */</w:t>
      </w:r>
    </w:p>
    <w:p w:rsidR="00197D2E" w:rsidRDefault="00197D2E">
      <w:pPr>
        <w:spacing w:line="200" w:lineRule="exact"/>
        <w:jc w:val="left"/>
        <w:rPr>
          <w:rFonts w:ascii="Verdana" w:hAnsi="Verdana"/>
          <w:sz w:val="15"/>
          <w:szCs w:val="15"/>
        </w:rPr>
      </w:pPr>
      <w:r>
        <w:rPr>
          <w:rFonts w:ascii="Verdana" w:hAnsi="Verdana"/>
          <w:sz w:val="15"/>
          <w:szCs w:val="15"/>
        </w:rPr>
        <w:t xml:space="preserve">  memset (GST_BUFFER_DATA (buffer), white ? 0xff : 0x0,</w:t>
      </w:r>
    </w:p>
    <w:p w:rsidR="00197D2E" w:rsidRDefault="00197D2E">
      <w:pPr>
        <w:spacing w:line="200" w:lineRule="exact"/>
        <w:jc w:val="left"/>
        <w:rPr>
          <w:rFonts w:ascii="Verdana" w:hAnsi="Verdana"/>
          <w:sz w:val="15"/>
          <w:szCs w:val="15"/>
        </w:rPr>
      </w:pPr>
      <w:r>
        <w:rPr>
          <w:rFonts w:ascii="Verdana" w:hAnsi="Verdana"/>
          <w:sz w:val="15"/>
          <w:szCs w:val="15"/>
        </w:rPr>
        <w:tab/>
        <w:t xml:space="preserve">  GST_BUFFER_SIZE (buffer));</w:t>
      </w:r>
    </w:p>
    <w:p w:rsidR="00197D2E" w:rsidRDefault="00197D2E">
      <w:pPr>
        <w:spacing w:line="200" w:lineRule="exact"/>
        <w:jc w:val="left"/>
        <w:rPr>
          <w:rFonts w:ascii="Verdana" w:hAnsi="Verdana"/>
          <w:sz w:val="15"/>
          <w:szCs w:val="15"/>
        </w:rPr>
      </w:pPr>
      <w:r>
        <w:rPr>
          <w:rFonts w:ascii="Verdana" w:hAnsi="Verdana"/>
          <w:sz w:val="15"/>
          <w:szCs w:val="15"/>
        </w:rPr>
        <w:t xml:space="preserve">  white = !white;</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gint</w:t>
      </w:r>
    </w:p>
    <w:p w:rsidR="00197D2E" w:rsidRDefault="00197D2E">
      <w:pPr>
        <w:spacing w:line="200" w:lineRule="exact"/>
        <w:jc w:val="left"/>
        <w:rPr>
          <w:rFonts w:ascii="Verdana" w:hAnsi="Verdana"/>
          <w:sz w:val="15"/>
          <w:szCs w:val="15"/>
        </w:rPr>
      </w:pPr>
      <w:r>
        <w:rPr>
          <w:rFonts w:ascii="Verdana" w:hAnsi="Verdana"/>
          <w:sz w:val="15"/>
          <w:szCs w:val="15"/>
        </w:rPr>
        <w:t>main (gint   argc,</w:t>
      </w:r>
    </w:p>
    <w:p w:rsidR="00197D2E" w:rsidRDefault="00197D2E">
      <w:pPr>
        <w:spacing w:line="200" w:lineRule="exact"/>
        <w:jc w:val="left"/>
        <w:rPr>
          <w:rFonts w:ascii="Verdana" w:hAnsi="Verdana"/>
          <w:sz w:val="15"/>
          <w:szCs w:val="15"/>
        </w:rPr>
      </w:pPr>
      <w:r>
        <w:rPr>
          <w:rFonts w:ascii="Verdana" w:hAnsi="Verdana"/>
          <w:sz w:val="15"/>
          <w:szCs w:val="15"/>
        </w:rPr>
        <w:t xml:space="preserve">      gchar *argv[])</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GstElement *pipeline, *fakesrc, *flt, *conv, *videosink;</w:t>
      </w:r>
    </w:p>
    <w:p w:rsidR="00197D2E" w:rsidRDefault="00197D2E">
      <w:pPr>
        <w:spacing w:line="200" w:lineRule="exact"/>
        <w:jc w:val="left"/>
        <w:rPr>
          <w:rFonts w:ascii="Verdana" w:hAnsi="Verdana"/>
          <w:sz w:val="15"/>
          <w:szCs w:val="15"/>
        </w:rPr>
      </w:pPr>
      <w:r>
        <w:rPr>
          <w:rFonts w:ascii="Verdana" w:hAnsi="Verdana"/>
          <w:sz w:val="15"/>
          <w:szCs w:val="15"/>
        </w:rPr>
        <w:t xml:space="preserve">  GMainLoop *loop;</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init GStreamer */</w:t>
      </w:r>
    </w:p>
    <w:p w:rsidR="00197D2E" w:rsidRDefault="00197D2E">
      <w:pPr>
        <w:spacing w:line="200" w:lineRule="exact"/>
        <w:jc w:val="left"/>
        <w:rPr>
          <w:rFonts w:ascii="Verdana" w:hAnsi="Verdana"/>
          <w:sz w:val="15"/>
          <w:szCs w:val="15"/>
        </w:rPr>
      </w:pPr>
      <w:r>
        <w:rPr>
          <w:rFonts w:ascii="Verdana" w:hAnsi="Verdana"/>
          <w:sz w:val="15"/>
          <w:szCs w:val="15"/>
        </w:rPr>
        <w:t xml:space="preserve">  gst_init (&amp;argc, &amp;argv);</w:t>
      </w:r>
    </w:p>
    <w:p w:rsidR="00197D2E" w:rsidRDefault="00197D2E">
      <w:pPr>
        <w:spacing w:line="200" w:lineRule="exact"/>
        <w:jc w:val="left"/>
        <w:rPr>
          <w:rFonts w:ascii="Verdana" w:hAnsi="Verdana"/>
          <w:sz w:val="15"/>
          <w:szCs w:val="15"/>
        </w:rPr>
      </w:pPr>
      <w:r>
        <w:rPr>
          <w:rFonts w:ascii="Verdana" w:hAnsi="Verdana"/>
          <w:sz w:val="15"/>
          <w:szCs w:val="15"/>
        </w:rPr>
        <w:t xml:space="preserve">  loop = g_main_loop_new (NULL, FALSE);</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setup pipeline */</w:t>
      </w:r>
    </w:p>
    <w:p w:rsidR="00197D2E" w:rsidRDefault="00197D2E">
      <w:pPr>
        <w:spacing w:line="200" w:lineRule="exact"/>
        <w:jc w:val="left"/>
        <w:rPr>
          <w:rFonts w:ascii="Verdana" w:hAnsi="Verdana"/>
          <w:sz w:val="15"/>
          <w:szCs w:val="15"/>
        </w:rPr>
      </w:pPr>
      <w:r>
        <w:rPr>
          <w:rFonts w:ascii="Verdana" w:hAnsi="Verdana"/>
          <w:sz w:val="15"/>
          <w:szCs w:val="15"/>
        </w:rPr>
        <w:t xml:space="preserve">  pipeline = gst_pipeline_new ("pipeline");</w:t>
      </w:r>
    </w:p>
    <w:p w:rsidR="00197D2E" w:rsidRDefault="00197D2E">
      <w:pPr>
        <w:spacing w:line="200" w:lineRule="exact"/>
        <w:jc w:val="left"/>
        <w:rPr>
          <w:rFonts w:ascii="Verdana" w:hAnsi="Verdana"/>
          <w:sz w:val="15"/>
          <w:szCs w:val="15"/>
        </w:rPr>
      </w:pPr>
      <w:r>
        <w:rPr>
          <w:rFonts w:ascii="Verdana" w:hAnsi="Verdana"/>
          <w:sz w:val="15"/>
          <w:szCs w:val="15"/>
        </w:rPr>
        <w:t xml:space="preserve">  fakesrc = gst_element_factory_make ("fakesrc", "source");</w:t>
      </w:r>
    </w:p>
    <w:p w:rsidR="00197D2E" w:rsidRDefault="00197D2E">
      <w:pPr>
        <w:spacing w:line="200" w:lineRule="exact"/>
        <w:jc w:val="left"/>
        <w:rPr>
          <w:rFonts w:ascii="Verdana" w:hAnsi="Verdana"/>
          <w:sz w:val="15"/>
          <w:szCs w:val="15"/>
        </w:rPr>
      </w:pPr>
      <w:r>
        <w:rPr>
          <w:rFonts w:ascii="Verdana" w:hAnsi="Verdana"/>
          <w:sz w:val="15"/>
          <w:szCs w:val="15"/>
        </w:rPr>
        <w:t xml:space="preserve">  flt = gst_element_factory_make ("capsfilter", "flt");</w:t>
      </w:r>
    </w:p>
    <w:p w:rsidR="00197D2E" w:rsidRDefault="00197D2E">
      <w:pPr>
        <w:spacing w:line="200" w:lineRule="exact"/>
        <w:jc w:val="left"/>
        <w:rPr>
          <w:rFonts w:ascii="Verdana" w:hAnsi="Verdana"/>
          <w:sz w:val="15"/>
          <w:szCs w:val="15"/>
        </w:rPr>
      </w:pPr>
      <w:r>
        <w:rPr>
          <w:rFonts w:ascii="Verdana" w:hAnsi="Verdana"/>
          <w:sz w:val="15"/>
          <w:szCs w:val="15"/>
        </w:rPr>
        <w:t xml:space="preserve">  conv = gst_element_factory_make ("ffmpegcolorspace", "conv");</w:t>
      </w:r>
    </w:p>
    <w:p w:rsidR="00197D2E" w:rsidRDefault="00197D2E">
      <w:pPr>
        <w:spacing w:line="200" w:lineRule="exact"/>
        <w:jc w:val="left"/>
        <w:rPr>
          <w:rFonts w:ascii="Verdana" w:hAnsi="Verdana"/>
          <w:sz w:val="15"/>
          <w:szCs w:val="15"/>
        </w:rPr>
      </w:pPr>
      <w:r>
        <w:rPr>
          <w:rFonts w:ascii="Verdana" w:hAnsi="Verdana"/>
          <w:sz w:val="15"/>
          <w:szCs w:val="15"/>
        </w:rPr>
        <w:lastRenderedPageBreak/>
        <w:t xml:space="preserve">  videosink = gst_element_factory_make ("xvimagesink", "videosink");</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setup */</w:t>
      </w:r>
    </w:p>
    <w:p w:rsidR="00197D2E" w:rsidRDefault="00197D2E">
      <w:pPr>
        <w:spacing w:line="200" w:lineRule="exact"/>
        <w:jc w:val="left"/>
        <w:rPr>
          <w:rFonts w:ascii="Verdana" w:hAnsi="Verdana"/>
          <w:sz w:val="15"/>
          <w:szCs w:val="15"/>
        </w:rPr>
      </w:pPr>
      <w:r>
        <w:rPr>
          <w:rFonts w:ascii="Verdana" w:hAnsi="Verdana"/>
          <w:sz w:val="15"/>
          <w:szCs w:val="15"/>
        </w:rPr>
        <w:t xml:space="preserve">  g_object_set (G_OBJECT (flt), "caps",</w:t>
      </w:r>
    </w:p>
    <w:p w:rsidR="00197D2E" w:rsidRDefault="00197D2E">
      <w:pPr>
        <w:spacing w:line="200" w:lineRule="exact"/>
        <w:jc w:val="left"/>
        <w:rPr>
          <w:rFonts w:ascii="Verdana" w:hAnsi="Verdana"/>
          <w:sz w:val="15"/>
          <w:szCs w:val="15"/>
        </w:rPr>
      </w:pPr>
      <w:r>
        <w:rPr>
          <w:rFonts w:ascii="Verdana" w:hAnsi="Verdana"/>
          <w:sz w:val="15"/>
          <w:szCs w:val="15"/>
        </w:rPr>
        <w:t xml:space="preserve">  </w:t>
      </w:r>
      <w:r>
        <w:rPr>
          <w:rFonts w:ascii="Verdana" w:hAnsi="Verdana"/>
          <w:sz w:val="15"/>
          <w:szCs w:val="15"/>
        </w:rPr>
        <w:tab/>
      </w:r>
      <w:r>
        <w:rPr>
          <w:rFonts w:ascii="Verdana" w:hAnsi="Verdana"/>
          <w:sz w:val="15"/>
          <w:szCs w:val="15"/>
        </w:rPr>
        <w:tab/>
        <w:t>gst_caps_new_simple ("video/x-raw-rgb",</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r>
      <w:r>
        <w:rPr>
          <w:rFonts w:ascii="Verdana" w:hAnsi="Verdana"/>
          <w:sz w:val="15"/>
          <w:szCs w:val="15"/>
        </w:rPr>
        <w:tab/>
      </w:r>
      <w:r>
        <w:rPr>
          <w:rFonts w:ascii="Verdana" w:hAnsi="Verdana"/>
          <w:sz w:val="15"/>
          <w:szCs w:val="15"/>
        </w:rPr>
        <w:tab/>
        <w:t xml:space="preserve">     "width", G_TYPE_INT, 384,</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r>
      <w:r>
        <w:rPr>
          <w:rFonts w:ascii="Verdana" w:hAnsi="Verdana"/>
          <w:sz w:val="15"/>
          <w:szCs w:val="15"/>
        </w:rPr>
        <w:tab/>
      </w:r>
      <w:r>
        <w:rPr>
          <w:rFonts w:ascii="Verdana" w:hAnsi="Verdana"/>
          <w:sz w:val="15"/>
          <w:szCs w:val="15"/>
        </w:rPr>
        <w:tab/>
        <w:t xml:space="preserve">     "height", G_TYPE_INT, 288,</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r>
      <w:r>
        <w:rPr>
          <w:rFonts w:ascii="Verdana" w:hAnsi="Verdana"/>
          <w:sz w:val="15"/>
          <w:szCs w:val="15"/>
        </w:rPr>
        <w:tab/>
      </w:r>
      <w:r>
        <w:rPr>
          <w:rFonts w:ascii="Verdana" w:hAnsi="Verdana"/>
          <w:sz w:val="15"/>
          <w:szCs w:val="15"/>
        </w:rPr>
        <w:tab/>
        <w:t xml:space="preserve">     "framerate", GST_TYPE_FRACTION, 1, 1,</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r>
      <w:r>
        <w:rPr>
          <w:rFonts w:ascii="Verdana" w:hAnsi="Verdana"/>
          <w:sz w:val="15"/>
          <w:szCs w:val="15"/>
        </w:rPr>
        <w:tab/>
      </w:r>
      <w:r>
        <w:rPr>
          <w:rFonts w:ascii="Verdana" w:hAnsi="Verdana"/>
          <w:sz w:val="15"/>
          <w:szCs w:val="15"/>
        </w:rPr>
        <w:tab/>
        <w:t xml:space="preserve">     "bpp", G_TYPE_INT, 16,</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r>
      <w:r>
        <w:rPr>
          <w:rFonts w:ascii="Verdana" w:hAnsi="Verdana"/>
          <w:sz w:val="15"/>
          <w:szCs w:val="15"/>
        </w:rPr>
        <w:tab/>
      </w:r>
      <w:r>
        <w:rPr>
          <w:rFonts w:ascii="Verdana" w:hAnsi="Verdana"/>
          <w:sz w:val="15"/>
          <w:szCs w:val="15"/>
        </w:rPr>
        <w:tab/>
        <w:t xml:space="preserve">     "depth", G_TYPE_INT, 16,</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r>
      <w:r>
        <w:rPr>
          <w:rFonts w:ascii="Verdana" w:hAnsi="Verdana"/>
          <w:sz w:val="15"/>
          <w:szCs w:val="15"/>
        </w:rPr>
        <w:tab/>
      </w:r>
      <w:r>
        <w:rPr>
          <w:rFonts w:ascii="Verdana" w:hAnsi="Verdana"/>
          <w:sz w:val="15"/>
          <w:szCs w:val="15"/>
        </w:rPr>
        <w:tab/>
        <w:t xml:space="preserve">     "endianness", G_TYPE_INT, G_BYTE_ORDER,</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r>
      <w:r>
        <w:rPr>
          <w:rFonts w:ascii="Verdana" w:hAnsi="Verdana"/>
          <w:sz w:val="15"/>
          <w:szCs w:val="15"/>
        </w:rPr>
        <w:tab/>
      </w:r>
      <w:r>
        <w:rPr>
          <w:rFonts w:ascii="Verdana" w:hAnsi="Verdana"/>
          <w:sz w:val="15"/>
          <w:szCs w:val="15"/>
        </w:rPr>
        <w:tab/>
        <w:t xml:space="preserve">     NULL), NULL);</w:t>
      </w:r>
    </w:p>
    <w:p w:rsidR="00197D2E" w:rsidRDefault="00197D2E">
      <w:pPr>
        <w:spacing w:line="200" w:lineRule="exact"/>
        <w:jc w:val="left"/>
        <w:rPr>
          <w:rFonts w:ascii="Verdana" w:hAnsi="Verdana"/>
          <w:sz w:val="15"/>
          <w:szCs w:val="15"/>
        </w:rPr>
      </w:pPr>
      <w:r>
        <w:rPr>
          <w:rFonts w:ascii="Verdana" w:hAnsi="Verdana"/>
          <w:sz w:val="15"/>
          <w:szCs w:val="15"/>
        </w:rPr>
        <w:t xml:space="preserve">  gst_bin_add_many (GST_BIN (pipeline), fakesrc, flt, conv, videosink, NULL);</w:t>
      </w:r>
    </w:p>
    <w:p w:rsidR="00197D2E" w:rsidRDefault="00197D2E">
      <w:pPr>
        <w:spacing w:line="200" w:lineRule="exact"/>
        <w:jc w:val="left"/>
        <w:rPr>
          <w:rFonts w:ascii="Verdana" w:hAnsi="Verdana"/>
          <w:sz w:val="15"/>
          <w:szCs w:val="15"/>
        </w:rPr>
      </w:pPr>
      <w:r>
        <w:rPr>
          <w:rFonts w:ascii="Verdana" w:hAnsi="Verdana"/>
          <w:sz w:val="15"/>
          <w:szCs w:val="15"/>
        </w:rPr>
        <w:t xml:space="preserve">  gst_element_link_many (fakesrc, flt, conv, videosink, NULL);</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setup fake source */</w:t>
      </w:r>
    </w:p>
    <w:p w:rsidR="00197D2E" w:rsidRDefault="00197D2E">
      <w:pPr>
        <w:spacing w:line="200" w:lineRule="exact"/>
        <w:jc w:val="left"/>
        <w:rPr>
          <w:rFonts w:ascii="Verdana" w:hAnsi="Verdana"/>
          <w:sz w:val="15"/>
          <w:szCs w:val="15"/>
        </w:rPr>
      </w:pPr>
      <w:r>
        <w:rPr>
          <w:rFonts w:ascii="Verdana" w:hAnsi="Verdana"/>
          <w:sz w:val="15"/>
          <w:szCs w:val="15"/>
        </w:rPr>
        <w:t xml:space="preserve">  g_object_set (G_OBJECT (fakesrc),</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t>"signal-handoffs", TRUE,</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t>"sizemax", 384 * 288 * 2,</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t>"sizetype", 2, NULL);</w:t>
      </w:r>
    </w:p>
    <w:p w:rsidR="00197D2E" w:rsidRDefault="00197D2E">
      <w:pPr>
        <w:spacing w:line="200" w:lineRule="exact"/>
        <w:jc w:val="left"/>
        <w:rPr>
          <w:rFonts w:ascii="Verdana" w:hAnsi="Verdana"/>
          <w:sz w:val="15"/>
          <w:szCs w:val="15"/>
        </w:rPr>
      </w:pPr>
      <w:r>
        <w:rPr>
          <w:rFonts w:ascii="Verdana" w:hAnsi="Verdana"/>
          <w:sz w:val="15"/>
          <w:szCs w:val="15"/>
        </w:rPr>
        <w:t xml:space="preserve">  g_signal_connect (fakesrc, "handoff", G_CALLBACK (cb_handoff), NULL);</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play */</w:t>
      </w:r>
    </w:p>
    <w:p w:rsidR="00197D2E" w:rsidRDefault="00197D2E">
      <w:pPr>
        <w:spacing w:line="200" w:lineRule="exact"/>
        <w:jc w:val="left"/>
        <w:rPr>
          <w:rFonts w:ascii="Verdana" w:hAnsi="Verdana"/>
          <w:sz w:val="15"/>
          <w:szCs w:val="15"/>
        </w:rPr>
      </w:pPr>
      <w:r>
        <w:rPr>
          <w:rFonts w:ascii="Verdana" w:hAnsi="Verdana"/>
          <w:sz w:val="15"/>
          <w:szCs w:val="15"/>
        </w:rPr>
        <w:t xml:space="preserve">  gst_element_set_state (pipeline, GST_STATE_PLAYING);</w:t>
      </w:r>
    </w:p>
    <w:p w:rsidR="00197D2E" w:rsidRDefault="00197D2E">
      <w:pPr>
        <w:spacing w:line="200" w:lineRule="exact"/>
        <w:jc w:val="left"/>
        <w:rPr>
          <w:rFonts w:ascii="Verdana" w:hAnsi="Verdana"/>
          <w:sz w:val="15"/>
          <w:szCs w:val="15"/>
        </w:rPr>
      </w:pPr>
      <w:r>
        <w:rPr>
          <w:rFonts w:ascii="Verdana" w:hAnsi="Verdana"/>
          <w:sz w:val="15"/>
          <w:szCs w:val="15"/>
        </w:rPr>
        <w:t xml:space="preserve">  g_main_loop_run (loop);</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clean up */</w:t>
      </w:r>
    </w:p>
    <w:p w:rsidR="00197D2E" w:rsidRDefault="00197D2E">
      <w:pPr>
        <w:spacing w:line="200" w:lineRule="exact"/>
        <w:jc w:val="left"/>
        <w:rPr>
          <w:rFonts w:ascii="Verdana" w:hAnsi="Verdana"/>
          <w:sz w:val="15"/>
          <w:szCs w:val="15"/>
        </w:rPr>
      </w:pPr>
      <w:r>
        <w:rPr>
          <w:rFonts w:ascii="Verdana" w:hAnsi="Verdana"/>
          <w:sz w:val="15"/>
          <w:szCs w:val="15"/>
        </w:rPr>
        <w:t xml:space="preserve">  gst_element_set_state (pipeline, GST_STATE_NULL);</w:t>
      </w:r>
    </w:p>
    <w:p w:rsidR="00197D2E" w:rsidRDefault="00197D2E">
      <w:pPr>
        <w:spacing w:line="200" w:lineRule="exact"/>
        <w:jc w:val="left"/>
        <w:rPr>
          <w:rFonts w:ascii="Verdana" w:hAnsi="Verdana"/>
          <w:sz w:val="15"/>
          <w:szCs w:val="15"/>
        </w:rPr>
      </w:pPr>
      <w:r>
        <w:rPr>
          <w:rFonts w:ascii="Verdana" w:hAnsi="Verdana"/>
          <w:sz w:val="15"/>
          <w:szCs w:val="15"/>
        </w:rPr>
        <w:t xml:space="preserve">  gst_object_unref (GST_OBJECT (pipeline));</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return 0;</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jc w:val="left"/>
        <w:rPr>
          <w:b/>
          <w:sz w:val="32"/>
          <w:szCs w:val="32"/>
        </w:rPr>
      </w:pPr>
      <w:bookmarkStart w:id="100" w:name="section-data-manager"/>
      <w:r>
        <w:rPr>
          <w:b/>
          <w:sz w:val="32"/>
          <w:szCs w:val="32"/>
        </w:rPr>
        <w:t xml:space="preserve">18.3. </w:t>
      </w:r>
      <w:r>
        <w:rPr>
          <w:b/>
          <w:sz w:val="32"/>
          <w:szCs w:val="32"/>
        </w:rPr>
        <w:t>在你的应用程序中嵌入静态元素</w:t>
      </w:r>
      <w:r>
        <w:rPr>
          <w:b/>
          <w:sz w:val="32"/>
          <w:szCs w:val="32"/>
        </w:rPr>
        <w:t>(static elements)</w:t>
      </w:r>
      <w:bookmarkEnd w:id="100"/>
    </w:p>
    <w:p w:rsidR="00197D2E" w:rsidRDefault="00197D2E">
      <w:pPr>
        <w:ind w:firstLine="420"/>
        <w:jc w:val="left"/>
      </w:pPr>
      <w:hyperlink r:id="rId216" w:history="1">
        <w:r>
          <w:rPr>
            <w:rStyle w:val="a4"/>
          </w:rPr>
          <w:t>《插件开发指南》</w:t>
        </w:r>
      </w:hyperlink>
      <w:r>
        <w:t> </w:t>
      </w:r>
      <w:r>
        <w:t>详细介绍了如何在</w:t>
      </w:r>
      <w:r>
        <w:t>GStreamer</w:t>
      </w:r>
      <w:r>
        <w:t>框架编写元件，这一节将单独讨论如何在你的应用程序中静态的嵌入元件，这对</w:t>
      </w:r>
      <w:r>
        <w:t>GStreamer</w:t>
      </w:r>
      <w:r>
        <w:t>一些特殊应用的元件非常有用。</w:t>
      </w:r>
    </w:p>
    <w:p w:rsidR="00197D2E" w:rsidRDefault="00197D2E">
      <w:pPr>
        <w:ind w:firstLine="420"/>
        <w:jc w:val="left"/>
      </w:pPr>
      <w:r>
        <w:t>动态载入插件包含一个由</w:t>
      </w:r>
      <w:r>
        <w:t>GST_PLUGIN_DEFINE ()</w:t>
      </w:r>
      <w:r>
        <w:t>定义的结构，在</w:t>
      </w:r>
      <w:r>
        <w:t>GStreamer</w:t>
      </w:r>
      <w:r>
        <w:t>内核装载插件的同时会载入这个结构。这个结构包含一个初始化函数</w:t>
      </w:r>
      <w:r>
        <w:t>(plugin_init)</w:t>
      </w:r>
      <w:r>
        <w:t>，在载入后可调用该函数。初始化函数主要是用来注册</w:t>
      </w:r>
      <w:r>
        <w:t>GStreamer</w:t>
      </w:r>
      <w:r>
        <w:t>框架提供的插件的元件。如果你想直接把元件嵌入到你的应用程序，只需要将</w:t>
      </w:r>
      <w:r>
        <w:t xml:space="preserve"> GST_PLUGIN_DEFINE () </w:t>
      </w:r>
      <w:r>
        <w:t>替换成</w:t>
      </w:r>
      <w:r>
        <w:t>GST_PLUGIN_DEFINE_STATIC ()</w:t>
      </w:r>
      <w:r>
        <w:t>。在你的应用程序启动的时候，元件就会成功注册，像别的元件一样，而不需要动态装载库。</w:t>
      </w:r>
      <w:r>
        <w:lastRenderedPageBreak/>
        <w:t>下面的例子调用</w:t>
      </w:r>
      <w:r>
        <w:t>gst_element_factory_make ("my-element-name", "some-name")</w:t>
      </w:r>
      <w:r>
        <w:t>函数来创建元件的实例。</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 Here, you would write the actual plugin code.</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static gboolean</w:t>
      </w:r>
    </w:p>
    <w:p w:rsidR="00197D2E" w:rsidRDefault="00197D2E">
      <w:pPr>
        <w:spacing w:line="200" w:lineRule="exact"/>
        <w:jc w:val="left"/>
        <w:rPr>
          <w:rFonts w:ascii="Verdana" w:hAnsi="Verdana"/>
          <w:sz w:val="15"/>
          <w:szCs w:val="15"/>
        </w:rPr>
      </w:pPr>
      <w:r>
        <w:rPr>
          <w:rFonts w:ascii="Verdana" w:hAnsi="Verdana"/>
          <w:sz w:val="15"/>
          <w:szCs w:val="15"/>
        </w:rPr>
        <w:t>register_elements (GstPlugin *plugin)</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return gst_element_register (plugin, "my-element-name",</w:t>
      </w:r>
    </w:p>
    <w:p w:rsidR="00197D2E" w:rsidRDefault="00197D2E">
      <w:pPr>
        <w:spacing w:line="200" w:lineRule="exact"/>
        <w:jc w:val="left"/>
        <w:rPr>
          <w:rFonts w:ascii="Verdana" w:hAnsi="Verdana"/>
          <w:sz w:val="15"/>
          <w:szCs w:val="15"/>
        </w:rPr>
      </w:pPr>
      <w:r>
        <w:rPr>
          <w:rFonts w:ascii="Verdana" w:hAnsi="Verdana"/>
          <w:sz w:val="15"/>
          <w:szCs w:val="15"/>
        </w:rPr>
        <w:tab/>
      </w:r>
      <w:r>
        <w:rPr>
          <w:rFonts w:ascii="Verdana" w:hAnsi="Verdana"/>
          <w:sz w:val="15"/>
          <w:szCs w:val="15"/>
        </w:rPr>
        <w:tab/>
      </w:r>
      <w:r>
        <w:rPr>
          <w:rFonts w:ascii="Verdana" w:hAnsi="Verdana"/>
          <w:sz w:val="15"/>
          <w:szCs w:val="15"/>
        </w:rPr>
        <w:tab/>
        <w:t xml:space="preserve">       GST_RANK_NONE, MY_PLUGIN_TYPE);</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GST_PLUGIN_DEFINE_STATIC (</w:t>
      </w:r>
    </w:p>
    <w:p w:rsidR="00197D2E" w:rsidRDefault="00197D2E">
      <w:pPr>
        <w:spacing w:line="200" w:lineRule="exact"/>
        <w:jc w:val="left"/>
        <w:rPr>
          <w:rFonts w:ascii="Verdana" w:hAnsi="Verdana"/>
          <w:sz w:val="15"/>
          <w:szCs w:val="15"/>
        </w:rPr>
      </w:pPr>
      <w:r>
        <w:rPr>
          <w:rFonts w:ascii="Verdana" w:hAnsi="Verdana"/>
          <w:sz w:val="15"/>
          <w:szCs w:val="15"/>
        </w:rPr>
        <w:t xml:space="preserve">  GST_VERSION_MAJOR,</w:t>
      </w:r>
    </w:p>
    <w:p w:rsidR="00197D2E" w:rsidRDefault="00197D2E">
      <w:pPr>
        <w:spacing w:line="200" w:lineRule="exact"/>
        <w:jc w:val="left"/>
        <w:rPr>
          <w:rFonts w:ascii="Verdana" w:hAnsi="Verdana"/>
          <w:sz w:val="15"/>
          <w:szCs w:val="15"/>
        </w:rPr>
      </w:pPr>
      <w:r>
        <w:rPr>
          <w:rFonts w:ascii="Verdana" w:hAnsi="Verdana"/>
          <w:sz w:val="15"/>
          <w:szCs w:val="15"/>
        </w:rPr>
        <w:t xml:space="preserve">  GST_VERSION_MINOR,</w:t>
      </w:r>
    </w:p>
    <w:p w:rsidR="00197D2E" w:rsidRDefault="00197D2E">
      <w:pPr>
        <w:spacing w:line="200" w:lineRule="exact"/>
        <w:jc w:val="left"/>
        <w:rPr>
          <w:rFonts w:ascii="Verdana" w:hAnsi="Verdana"/>
          <w:sz w:val="15"/>
          <w:szCs w:val="15"/>
        </w:rPr>
      </w:pPr>
      <w:r>
        <w:rPr>
          <w:rFonts w:ascii="Verdana" w:hAnsi="Verdana"/>
          <w:sz w:val="15"/>
          <w:szCs w:val="15"/>
        </w:rPr>
        <w:t xml:space="preserve">  "my-private-plugins",</w:t>
      </w:r>
    </w:p>
    <w:p w:rsidR="00197D2E" w:rsidRDefault="00197D2E">
      <w:pPr>
        <w:spacing w:line="200" w:lineRule="exact"/>
        <w:jc w:val="left"/>
        <w:rPr>
          <w:rFonts w:ascii="Verdana" w:hAnsi="Verdana"/>
          <w:sz w:val="15"/>
          <w:szCs w:val="15"/>
        </w:rPr>
      </w:pPr>
      <w:r>
        <w:rPr>
          <w:rFonts w:ascii="Verdana" w:hAnsi="Verdana"/>
          <w:sz w:val="15"/>
          <w:szCs w:val="15"/>
        </w:rPr>
        <w:t xml:space="preserve">  "Private elements of my application",</w:t>
      </w:r>
    </w:p>
    <w:p w:rsidR="00197D2E" w:rsidRDefault="00197D2E">
      <w:pPr>
        <w:spacing w:line="200" w:lineRule="exact"/>
        <w:jc w:val="left"/>
        <w:rPr>
          <w:rFonts w:ascii="Verdana" w:hAnsi="Verdana"/>
          <w:sz w:val="15"/>
          <w:szCs w:val="15"/>
        </w:rPr>
      </w:pPr>
      <w:r>
        <w:rPr>
          <w:rFonts w:ascii="Verdana" w:hAnsi="Verdana"/>
          <w:sz w:val="15"/>
          <w:szCs w:val="15"/>
        </w:rPr>
        <w:t xml:space="preserve">  register_elements,</w:t>
      </w:r>
    </w:p>
    <w:p w:rsidR="00197D2E" w:rsidRDefault="00197D2E">
      <w:pPr>
        <w:spacing w:line="200" w:lineRule="exact"/>
        <w:jc w:val="left"/>
        <w:rPr>
          <w:rFonts w:ascii="Verdana" w:hAnsi="Verdana"/>
          <w:sz w:val="15"/>
          <w:szCs w:val="15"/>
        </w:rPr>
      </w:pPr>
      <w:r>
        <w:rPr>
          <w:rFonts w:ascii="Verdana" w:hAnsi="Verdana"/>
          <w:sz w:val="15"/>
          <w:szCs w:val="15"/>
        </w:rPr>
        <w:t xml:space="preserve">  VERSION,</w:t>
      </w:r>
    </w:p>
    <w:p w:rsidR="00197D2E" w:rsidRDefault="00197D2E">
      <w:pPr>
        <w:spacing w:line="200" w:lineRule="exact"/>
        <w:jc w:val="left"/>
        <w:rPr>
          <w:rFonts w:ascii="Verdana" w:hAnsi="Verdana"/>
          <w:sz w:val="15"/>
          <w:szCs w:val="15"/>
        </w:rPr>
      </w:pPr>
      <w:r>
        <w:rPr>
          <w:rFonts w:ascii="Verdana" w:hAnsi="Verdana"/>
          <w:sz w:val="15"/>
          <w:szCs w:val="15"/>
        </w:rPr>
        <w:t xml:space="preserve">  "LGPL",</w:t>
      </w:r>
    </w:p>
    <w:p w:rsidR="00197D2E" w:rsidRDefault="00197D2E">
      <w:pPr>
        <w:spacing w:line="200" w:lineRule="exact"/>
        <w:jc w:val="left"/>
        <w:rPr>
          <w:rFonts w:ascii="Verdana" w:hAnsi="Verdana"/>
          <w:sz w:val="15"/>
          <w:szCs w:val="15"/>
        </w:rPr>
      </w:pPr>
      <w:r>
        <w:rPr>
          <w:rFonts w:ascii="Verdana" w:hAnsi="Verdana"/>
          <w:sz w:val="15"/>
          <w:szCs w:val="15"/>
        </w:rPr>
        <w:t xml:space="preserve">  "my-application",</w:t>
      </w:r>
    </w:p>
    <w:p w:rsidR="00197D2E" w:rsidRDefault="00197D2E">
      <w:pPr>
        <w:spacing w:line="200" w:lineRule="exact"/>
        <w:jc w:val="left"/>
        <w:rPr>
          <w:rFonts w:ascii="Verdana" w:hAnsi="Verdana"/>
          <w:sz w:val="15"/>
          <w:szCs w:val="15"/>
        </w:rPr>
      </w:pPr>
      <w:r>
        <w:rPr>
          <w:rFonts w:ascii="Verdana" w:hAnsi="Verdana"/>
          <w:sz w:val="15"/>
          <w:szCs w:val="15"/>
        </w:rPr>
        <w:t xml:space="preserve">  "http://www.my-application.net/"</w:t>
      </w:r>
    </w:p>
    <w:p w:rsidR="00197D2E" w:rsidRDefault="00197D2E" w:rsidP="0068033D">
      <w:pPr>
        <w:spacing w:line="200" w:lineRule="exact"/>
        <w:jc w:val="left"/>
        <w:rPr>
          <w:b/>
          <w:sz w:val="44"/>
          <w:szCs w:val="44"/>
        </w:rPr>
      </w:pPr>
      <w:r>
        <w:rPr>
          <w:rFonts w:ascii="Verdana" w:hAnsi="Verdana"/>
          <w:sz w:val="15"/>
          <w:szCs w:val="15"/>
        </w:rPr>
        <w:t>)</w:t>
      </w:r>
      <w:r w:rsidR="0068033D">
        <w:rPr>
          <w:rFonts w:ascii="Verdana" w:hAnsi="Verdana"/>
          <w:sz w:val="15"/>
          <w:szCs w:val="15"/>
        </w:rPr>
        <w:br w:type="column"/>
      </w:r>
      <w:r>
        <w:rPr>
          <w:b/>
          <w:sz w:val="44"/>
          <w:szCs w:val="44"/>
        </w:rPr>
        <w:lastRenderedPageBreak/>
        <w:t xml:space="preserve">IV. </w:t>
      </w:r>
      <w:r>
        <w:rPr>
          <w:b/>
          <w:sz w:val="44"/>
          <w:szCs w:val="44"/>
        </w:rPr>
        <w:t>高级接口在</w:t>
      </w:r>
      <w:r>
        <w:rPr>
          <w:b/>
          <w:sz w:val="44"/>
          <w:szCs w:val="44"/>
        </w:rPr>
        <w:t>GStreamer</w:t>
      </w:r>
      <w:r>
        <w:rPr>
          <w:b/>
          <w:sz w:val="44"/>
          <w:szCs w:val="44"/>
        </w:rPr>
        <w:t>中的应</w:t>
      </w:r>
      <w:r>
        <w:rPr>
          <w:b/>
          <w:sz w:val="44"/>
          <w:szCs w:val="44"/>
        </w:rPr>
        <w:t xml:space="preserve"> </w:t>
      </w:r>
      <w:r>
        <w:rPr>
          <w:b/>
          <w:sz w:val="44"/>
          <w:szCs w:val="44"/>
        </w:rPr>
        <w:t>用</w:t>
      </w:r>
    </w:p>
    <w:p w:rsidR="00197D2E" w:rsidRDefault="00197D2E">
      <w:pPr>
        <w:ind w:firstLine="420"/>
        <w:jc w:val="left"/>
      </w:pPr>
      <w:bookmarkStart w:id="101" w:name="AEN1176"/>
      <w:bookmarkEnd w:id="101"/>
      <w:r>
        <w:t>在前面的</w:t>
      </w:r>
      <w:r>
        <w:t>2</w:t>
      </w:r>
      <w:r>
        <w:t>部分中，你学习了很多</w:t>
      </w:r>
      <w:r>
        <w:t>GStreamer</w:t>
      </w:r>
      <w:r>
        <w:t>的内部机制以及它们对应的底层接口。有时并不需要对底层有太多控制</w:t>
      </w:r>
      <w:r>
        <w:t>(</w:t>
      </w:r>
      <w:r>
        <w:t>同样不需要太多代码</w:t>
      </w:r>
      <w:r>
        <w:t>)</w:t>
      </w:r>
      <w:r>
        <w:t>，</w:t>
      </w:r>
      <w:r>
        <w:t xml:space="preserve"> </w:t>
      </w:r>
      <w:r>
        <w:t>因此很多人更喜欢使用一些标准的播放接口来实现程序，这些标准播放接口已经自动为他们做了许多复杂的内部处理。在这一章中，我们会向你介绍一些概</w:t>
      </w:r>
      <w:r>
        <w:t xml:space="preserve"> </w:t>
      </w:r>
      <w:r>
        <w:t>念：自</w:t>
      </w:r>
      <w:r>
        <w:t xml:space="preserve"> </w:t>
      </w:r>
      <w:r>
        <w:t>动加载器</w:t>
      </w:r>
      <w:r>
        <w:t>(autopluggers)</w:t>
      </w:r>
      <w:r>
        <w:t>、播放控制元件</w:t>
      </w:r>
      <w:r>
        <w:t>(playback managing elements)</w:t>
      </w:r>
      <w:r>
        <w:t>、基于</w:t>
      </w:r>
      <w:r>
        <w:t>XML</w:t>
      </w:r>
      <w:r>
        <w:t>的管道</w:t>
      </w:r>
      <w:r>
        <w:t>(XML-based pipelines)</w:t>
      </w:r>
      <w:r>
        <w:t>等。这些高层的接口是试图简化构建</w:t>
      </w:r>
      <w:r>
        <w:t>GStreamer</w:t>
      </w:r>
      <w:r>
        <w:t>应用程序的，但他们同时限制了编程的弹性，具体使用取决于应用程序开发者。</w:t>
      </w:r>
    </w:p>
    <w:p w:rsidR="00197D2E" w:rsidRDefault="00197D2E">
      <w:pPr>
        <w:jc w:val="left"/>
      </w:pPr>
      <w:r>
        <w:t>目录</w:t>
      </w:r>
    </w:p>
    <w:p w:rsidR="00197D2E" w:rsidRDefault="00197D2E">
      <w:pPr>
        <w:jc w:val="left"/>
      </w:pPr>
      <w:r>
        <w:t>19. </w:t>
      </w:r>
      <w:hyperlink r:id="rId217" w:history="1">
        <w:r>
          <w:rPr>
            <w:rStyle w:val="a4"/>
          </w:rPr>
          <w:t>组件</w:t>
        </w:r>
        <w:r>
          <w:rPr>
            <w:rStyle w:val="a4"/>
          </w:rPr>
          <w:t>(Components)</w:t>
        </w:r>
      </w:hyperlink>
    </w:p>
    <w:p w:rsidR="00197D2E" w:rsidRDefault="00197D2E">
      <w:pPr>
        <w:ind w:firstLine="420"/>
        <w:jc w:val="left"/>
      </w:pPr>
      <w:r>
        <w:t>19.1. </w:t>
      </w:r>
      <w:hyperlink r:id="rId218" w:anchor="section-components-playbin" w:history="1">
        <w:r>
          <w:rPr>
            <w:rStyle w:val="a4"/>
          </w:rPr>
          <w:t>Playbin</w:t>
        </w:r>
      </w:hyperlink>
    </w:p>
    <w:p w:rsidR="00197D2E" w:rsidRDefault="00197D2E">
      <w:pPr>
        <w:ind w:firstLine="420"/>
        <w:jc w:val="left"/>
      </w:pPr>
      <w:r>
        <w:t>19.2. </w:t>
      </w:r>
      <w:hyperlink r:id="rId219" w:history="1">
        <w:r>
          <w:rPr>
            <w:rStyle w:val="a4"/>
          </w:rPr>
          <w:t>Decodebin</w:t>
        </w:r>
      </w:hyperlink>
    </w:p>
    <w:p w:rsidR="00197D2E" w:rsidRDefault="00197D2E">
      <w:pPr>
        <w:ind w:firstLine="420"/>
        <w:jc w:val="left"/>
      </w:pPr>
      <w:r>
        <w:t>19.3. </w:t>
      </w:r>
      <w:hyperlink r:id="rId220" w:history="1">
        <w:r>
          <w:rPr>
            <w:rStyle w:val="a4"/>
          </w:rPr>
          <w:t>GstEditor</w:t>
        </w:r>
      </w:hyperlink>
    </w:p>
    <w:p w:rsidR="00197D2E" w:rsidRDefault="00197D2E">
      <w:pPr>
        <w:jc w:val="left"/>
      </w:pPr>
      <w:r>
        <w:t>20. </w:t>
      </w:r>
      <w:hyperlink r:id="rId221" w:history="1">
        <w:r>
          <w:rPr>
            <w:rStyle w:val="a4"/>
          </w:rPr>
          <w:t>XML</w:t>
        </w:r>
        <w:r>
          <w:rPr>
            <w:rStyle w:val="a4"/>
          </w:rPr>
          <w:t>在</w:t>
        </w:r>
        <w:r>
          <w:rPr>
            <w:rStyle w:val="a4"/>
          </w:rPr>
          <w:t xml:space="preserve"> GStreamer </w:t>
        </w:r>
        <w:r>
          <w:rPr>
            <w:rStyle w:val="a4"/>
          </w:rPr>
          <w:t>中的应用</w:t>
        </w:r>
      </w:hyperlink>
    </w:p>
    <w:p w:rsidR="00197D2E" w:rsidRDefault="00197D2E">
      <w:pPr>
        <w:ind w:firstLine="420"/>
        <w:jc w:val="left"/>
      </w:pPr>
      <w:r>
        <w:t>20.1. </w:t>
      </w:r>
      <w:hyperlink r:id="rId222" w:anchor="section-xml-write" w:history="1">
        <w:r>
          <w:rPr>
            <w:rStyle w:val="a4"/>
          </w:rPr>
          <w:t>将</w:t>
        </w:r>
        <w:r>
          <w:rPr>
            <w:rStyle w:val="a4"/>
          </w:rPr>
          <w:t xml:space="preserve">GstElements </w:t>
        </w:r>
        <w:r>
          <w:rPr>
            <w:rStyle w:val="a4"/>
          </w:rPr>
          <w:t>的信息转换成</w:t>
        </w:r>
        <w:r>
          <w:rPr>
            <w:rStyle w:val="a4"/>
          </w:rPr>
          <w:t xml:space="preserve"> XML</w:t>
        </w:r>
      </w:hyperlink>
    </w:p>
    <w:p w:rsidR="00197D2E" w:rsidRDefault="00197D2E">
      <w:pPr>
        <w:ind w:firstLine="420"/>
        <w:jc w:val="left"/>
      </w:pPr>
      <w:r>
        <w:t>20.2. </w:t>
      </w:r>
      <w:hyperlink r:id="rId223" w:history="1">
        <w:r>
          <w:rPr>
            <w:rStyle w:val="a4"/>
          </w:rPr>
          <w:t>从</w:t>
        </w:r>
        <w:r>
          <w:rPr>
            <w:rStyle w:val="a4"/>
          </w:rPr>
          <w:t>XML</w:t>
        </w:r>
        <w:r>
          <w:rPr>
            <w:rStyle w:val="a4"/>
          </w:rPr>
          <w:t>文件加载一个</w:t>
        </w:r>
        <w:r>
          <w:rPr>
            <w:rStyle w:val="a4"/>
          </w:rPr>
          <w:t xml:space="preserve"> GstElement </w:t>
        </w:r>
        <w:r>
          <w:rPr>
            <w:rStyle w:val="a4"/>
          </w:rPr>
          <w:t>对象</w:t>
        </w:r>
      </w:hyperlink>
    </w:p>
    <w:p w:rsidR="00197D2E" w:rsidRDefault="00197D2E">
      <w:pPr>
        <w:ind w:firstLine="420"/>
        <w:jc w:val="left"/>
        <w:rPr>
          <w:b/>
          <w:sz w:val="36"/>
          <w:szCs w:val="36"/>
        </w:rPr>
        <w:sectPr w:rsidR="00197D2E" w:rsidSect="0068033D">
          <w:footerReference w:type="even" r:id="rId224"/>
          <w:footerReference w:type="default" r:id="rId225"/>
          <w:footerReference w:type="first" r:id="rId226"/>
          <w:footnotePr>
            <w:pos w:val="beneathText"/>
          </w:footnotePr>
          <w:pgSz w:w="16837" w:h="11905" w:orient="landscape"/>
          <w:pgMar w:top="567" w:right="567" w:bottom="567" w:left="567" w:header="284" w:footer="284" w:gutter="0"/>
          <w:cols w:num="2" w:space="720"/>
          <w:docGrid w:type="lines" w:linePitch="312"/>
        </w:sectPr>
      </w:pPr>
      <w:r>
        <w:t>20.3. </w:t>
      </w:r>
      <w:hyperlink r:id="rId227" w:history="1">
        <w:r>
          <w:rPr>
            <w:rStyle w:val="a4"/>
          </w:rPr>
          <w:t>新增自定义</w:t>
        </w:r>
        <w:r>
          <w:rPr>
            <w:rStyle w:val="a4"/>
          </w:rPr>
          <w:t xml:space="preserve">XML </w:t>
        </w:r>
        <w:r>
          <w:rPr>
            <w:rStyle w:val="a4"/>
          </w:rPr>
          <w:t>标签到核心</w:t>
        </w:r>
        <w:r>
          <w:rPr>
            <w:rStyle w:val="a4"/>
          </w:rPr>
          <w:t xml:space="preserve"> XML </w:t>
        </w:r>
        <w:r>
          <w:rPr>
            <w:rStyle w:val="a4"/>
          </w:rPr>
          <w:t>数据中</w:t>
        </w:r>
      </w:hyperlink>
    </w:p>
    <w:p w:rsidR="00197D2E" w:rsidRDefault="00197D2E">
      <w:pPr>
        <w:jc w:val="left"/>
        <w:rPr>
          <w:b/>
          <w:sz w:val="36"/>
          <w:szCs w:val="36"/>
        </w:rPr>
      </w:pPr>
      <w:r>
        <w:rPr>
          <w:b/>
          <w:sz w:val="36"/>
          <w:szCs w:val="36"/>
        </w:rPr>
        <w:lastRenderedPageBreak/>
        <w:t>第</w:t>
      </w:r>
      <w:r>
        <w:rPr>
          <w:b/>
          <w:sz w:val="36"/>
          <w:szCs w:val="36"/>
        </w:rPr>
        <w:t>19</w:t>
      </w:r>
      <w:r>
        <w:rPr>
          <w:b/>
          <w:sz w:val="36"/>
          <w:szCs w:val="36"/>
        </w:rPr>
        <w:t>章</w:t>
      </w:r>
      <w:r>
        <w:rPr>
          <w:b/>
          <w:sz w:val="36"/>
          <w:szCs w:val="36"/>
        </w:rPr>
        <w:t xml:space="preserve">. </w:t>
      </w:r>
      <w:r>
        <w:rPr>
          <w:b/>
          <w:sz w:val="36"/>
          <w:szCs w:val="36"/>
        </w:rPr>
        <w:t>组件</w:t>
      </w:r>
      <w:r>
        <w:rPr>
          <w:b/>
          <w:sz w:val="36"/>
          <w:szCs w:val="36"/>
        </w:rPr>
        <w:t>(Components)</w:t>
      </w:r>
    </w:p>
    <w:p w:rsidR="00197D2E" w:rsidRDefault="00197D2E">
      <w:pPr>
        <w:jc w:val="left"/>
      </w:pPr>
      <w:r>
        <w:t>GStreamer</w:t>
      </w:r>
      <w:r>
        <w:t>包含一些高级</w:t>
      </w:r>
      <w:r>
        <w:t>(higher-level )</w:t>
      </w:r>
      <w:r>
        <w:t>组件，这些组件可以简化你的应用程序。本章讨论的组件集中于媒体播放。每个组件的初衷都是为了使创建管道变得更简单，它们隐藏了很多复杂的媒体类型检测</w:t>
      </w:r>
      <w:r>
        <w:t xml:space="preserve"> </w:t>
      </w:r>
      <w:r>
        <w:t>以及</w:t>
      </w:r>
      <w:r>
        <w:t xml:space="preserve"> </w:t>
      </w:r>
      <w:r>
        <w:t>一些其它复杂的技术。这些技术在</w:t>
      </w:r>
      <w:hyperlink r:id="rId228" w:history="1">
        <w:r>
          <w:rPr>
            <w:rStyle w:val="a4"/>
          </w:rPr>
          <w:t>应用程序开发手册</w:t>
        </w:r>
      </w:hyperlink>
      <w:hyperlink r:id="rId229" w:history="1">
        <w:r>
          <w:rPr>
            <w:rStyle w:val="a4"/>
          </w:rPr>
          <w:t>(0.10.9.1)</w:t>
        </w:r>
      </w:hyperlink>
      <w:hyperlink r:id="rId230" w:history="1">
        <w:r>
          <w:rPr>
            <w:rStyle w:val="a4"/>
          </w:rPr>
          <w:t>的第三部分</w:t>
        </w:r>
        <w:r>
          <w:rPr>
            <w:rStyle w:val="a4"/>
          </w:rPr>
          <w:t> </w:t>
        </w:r>
      </w:hyperlink>
      <w:r>
        <w:t>都有提到。</w:t>
      </w:r>
    </w:p>
    <w:p w:rsidR="00197D2E" w:rsidRDefault="00197D2E">
      <w:pPr>
        <w:jc w:val="left"/>
      </w:pPr>
      <w:r>
        <w:t> </w:t>
      </w:r>
      <w:r>
        <w:t>现在建议大家可以根据自己的需要选择</w:t>
      </w:r>
      <w:r>
        <w:t>playbin(</w:t>
      </w:r>
      <w:r>
        <w:t>见</w:t>
      </w:r>
      <w:r>
        <w:t> </w:t>
      </w:r>
      <w:hyperlink r:id="rId231" w:anchor="section-components-playbin" w:history="1">
        <w:r>
          <w:rPr>
            <w:rStyle w:val="a4"/>
          </w:rPr>
          <w:t>19.1</w:t>
        </w:r>
        <w:r>
          <w:rPr>
            <w:rStyle w:val="a4"/>
          </w:rPr>
          <w:t>部分</w:t>
        </w:r>
      </w:hyperlink>
      <w:r>
        <w:t>)</w:t>
      </w:r>
      <w:r>
        <w:t>组件</w:t>
      </w:r>
      <w:r>
        <w:t xml:space="preserve"> </w:t>
      </w:r>
      <w:r>
        <w:t>或</w:t>
      </w:r>
      <w:r>
        <w:t>decodebin(</w:t>
      </w:r>
      <w:r>
        <w:t>见</w:t>
      </w:r>
      <w:hyperlink r:id="rId232" w:history="1">
        <w:r>
          <w:rPr>
            <w:rStyle w:val="a4"/>
          </w:rPr>
          <w:t> 19.2</w:t>
        </w:r>
        <w:r>
          <w:rPr>
            <w:rStyle w:val="a4"/>
          </w:rPr>
          <w:t>部分</w:t>
        </w:r>
      </w:hyperlink>
      <w:r>
        <w:t>)</w:t>
      </w:r>
      <w:r>
        <w:t>组件来创</w:t>
      </w:r>
      <w:r>
        <w:t xml:space="preserve"> </w:t>
      </w:r>
      <w:r>
        <w:t>建动态管道。推荐</w:t>
      </w:r>
      <w:r>
        <w:t>Playbin</w:t>
      </w:r>
      <w:r>
        <w:t>用来解决与简单媒体播放相关的事情，</w:t>
      </w:r>
      <w:r>
        <w:t xml:space="preserve"> Decodebin </w:t>
      </w:r>
      <w:r>
        <w:t>是一个比</w:t>
      </w:r>
      <w:r>
        <w:t>Playbin</w:t>
      </w:r>
      <w:r>
        <w:t>更灵活的自动加载器，它可用来添加更多高级功能，如播放列表的支持，音频声道的转换等，</w:t>
      </w:r>
      <w:r>
        <w:t xml:space="preserve"> </w:t>
      </w:r>
      <w:r>
        <w:t>但是它的接口比起</w:t>
      </w:r>
      <w:r>
        <w:t>playbin</w:t>
      </w:r>
      <w:r>
        <w:t>来说，更接近底层。</w:t>
      </w:r>
    </w:p>
    <w:p w:rsidR="00197D2E" w:rsidRDefault="00197D2E">
      <w:pPr>
        <w:jc w:val="left"/>
        <w:rPr>
          <w:b/>
          <w:sz w:val="32"/>
          <w:szCs w:val="32"/>
        </w:rPr>
      </w:pPr>
      <w:bookmarkStart w:id="102" w:name="section-components-playbin"/>
      <w:r>
        <w:rPr>
          <w:b/>
          <w:sz w:val="32"/>
          <w:szCs w:val="32"/>
        </w:rPr>
        <w:t>19.1. Playbin</w:t>
      </w:r>
      <w:bookmarkEnd w:id="102"/>
    </w:p>
    <w:p w:rsidR="00197D2E" w:rsidRDefault="00197D2E">
      <w:pPr>
        <w:jc w:val="left"/>
      </w:pPr>
      <w:r>
        <w:t>Playbin</w:t>
      </w:r>
      <w:r>
        <w:t>是一个元件，它可以通过标准</w:t>
      </w:r>
      <w:r>
        <w:t xml:space="preserve"> GStreamer API</w:t>
      </w:r>
      <w:r>
        <w:t>来创建</w:t>
      </w:r>
      <w:r>
        <w:t>(</w:t>
      </w:r>
      <w:r>
        <w:t>像</w:t>
      </w:r>
      <w:r>
        <w:t>gst_element_factory_make())</w:t>
      </w:r>
      <w:r>
        <w:t>。这个工厂元件通常简称为</w:t>
      </w:r>
      <w:r>
        <w:t>“playbin”</w:t>
      </w:r>
      <w:r>
        <w:t>。作为一个</w:t>
      </w:r>
      <w:r>
        <w:t xml:space="preserve"> GstPipeline(</w:t>
      </w:r>
      <w:r>
        <w:t>同时也是</w:t>
      </w:r>
      <w:r>
        <w:t>GstElement)</w:t>
      </w:r>
      <w:r>
        <w:t>，</w:t>
      </w:r>
      <w:r>
        <w:t xml:space="preserve"> playbin </w:t>
      </w:r>
      <w:r>
        <w:t>能够自动支持管道的所有特性，包括错误处理，标签支持，状态处理，得到流位置信息，查询等。</w:t>
      </w:r>
      <w:r>
        <w:t> </w:t>
      </w:r>
      <w:r>
        <w:br/>
      </w:r>
      <w:r>
        <w:br/>
      </w:r>
      <w:r>
        <w:t>建立一条</w:t>
      </w:r>
      <w:r>
        <w:t xml:space="preserve"> playbin </w:t>
      </w:r>
      <w:r>
        <w:t>如同创建一个</w:t>
      </w:r>
      <w:r>
        <w:t xml:space="preserve"> playbin </w:t>
      </w:r>
      <w:r>
        <w:t>元件的实例一般简单。通过</w:t>
      </w:r>
      <w:r>
        <w:t>URI</w:t>
      </w:r>
      <w:r>
        <w:t>特性来设置文件地址</w:t>
      </w:r>
      <w:r>
        <w:t>(</w:t>
      </w:r>
      <w:r>
        <w:t>这必须是一个有效的</w:t>
      </w:r>
      <w:r>
        <w:t>URI</w:t>
      </w:r>
      <w:r>
        <w:t>，格式为</w:t>
      </w:r>
      <w:r>
        <w:t>"&lt;protocol&gt;://&lt; location&gt;"</w:t>
      </w:r>
      <w:r>
        <w:t>，例如</w:t>
      </w:r>
      <w:r>
        <w:t xml:space="preserve"> file:///tmp/my.ogg or http://www.example.org/stream.ogg )</w:t>
      </w:r>
      <w:r>
        <w:t>。然后设置元件的状态为</w:t>
      </w:r>
      <w:r>
        <w:t xml:space="preserve"> GST_STATE_PLAYING state </w:t>
      </w:r>
      <w:r>
        <w:t>。至此，</w:t>
      </w:r>
      <w:r>
        <w:t xml:space="preserve"> playbin </w:t>
      </w:r>
      <w:r>
        <w:t>将建立一条播放媒体文件的管道。</w:t>
      </w:r>
    </w:p>
    <w:p w:rsidR="00197D2E" w:rsidRDefault="00197D2E">
      <w:pPr>
        <w:spacing w:line="200" w:lineRule="exact"/>
        <w:jc w:val="left"/>
        <w:rPr>
          <w:rFonts w:ascii="Verdana" w:hAnsi="Verdana"/>
          <w:sz w:val="15"/>
          <w:szCs w:val="15"/>
        </w:rPr>
      </w:pPr>
      <w:r>
        <w:rPr>
          <w:rFonts w:ascii="Verdana" w:hAnsi="Verdana"/>
          <w:sz w:val="15"/>
          <w:szCs w:val="15"/>
        </w:rPr>
        <w:t>#include &lt;gst/gst.h&gt;</w:t>
      </w:r>
      <w:r>
        <w:rPr>
          <w:rFonts w:ascii="Verdana" w:hAnsi="Verdana"/>
          <w:sz w:val="15"/>
          <w:szCs w:val="15"/>
        </w:rPr>
        <w:br/>
      </w:r>
      <w:r>
        <w:rPr>
          <w:rFonts w:ascii="Verdana" w:hAnsi="Verdana"/>
          <w:sz w:val="15"/>
          <w:szCs w:val="15"/>
        </w:rPr>
        <w:br/>
        <w:t>[.. my_bus_callback goes here ..]</w:t>
      </w:r>
      <w:r>
        <w:rPr>
          <w:rFonts w:ascii="Verdana" w:hAnsi="Verdana"/>
          <w:sz w:val="15"/>
          <w:szCs w:val="15"/>
        </w:rPr>
        <w:br/>
      </w:r>
      <w:r>
        <w:rPr>
          <w:rFonts w:ascii="Verdana" w:hAnsi="Verdana"/>
          <w:sz w:val="15"/>
          <w:szCs w:val="15"/>
        </w:rPr>
        <w:br/>
        <w:t>gint</w:t>
      </w:r>
      <w:r>
        <w:rPr>
          <w:rFonts w:ascii="Verdana" w:hAnsi="Verdana"/>
          <w:sz w:val="15"/>
          <w:szCs w:val="15"/>
        </w:rPr>
        <w:br/>
        <w:t>main (gint   argc,</w:t>
      </w:r>
      <w:r>
        <w:rPr>
          <w:rFonts w:ascii="Verdana" w:hAnsi="Verdana"/>
          <w:sz w:val="15"/>
          <w:szCs w:val="15"/>
        </w:rPr>
        <w:br/>
        <w:t xml:space="preserve">      gchar *argv[])</w:t>
      </w:r>
      <w:r>
        <w:rPr>
          <w:rFonts w:ascii="Verdana" w:hAnsi="Verdana"/>
          <w:sz w:val="15"/>
          <w:szCs w:val="15"/>
        </w:rPr>
        <w:br/>
        <w:t>{</w:t>
      </w:r>
      <w:r>
        <w:rPr>
          <w:rFonts w:ascii="Verdana" w:hAnsi="Verdana"/>
          <w:sz w:val="15"/>
          <w:szCs w:val="15"/>
        </w:rPr>
        <w:br/>
        <w:t xml:space="preserve">  GMainLoop *loop;</w:t>
      </w:r>
      <w:r>
        <w:rPr>
          <w:rFonts w:ascii="Verdana" w:hAnsi="Verdana"/>
          <w:sz w:val="15"/>
          <w:szCs w:val="15"/>
        </w:rPr>
        <w:br/>
        <w:t xml:space="preserve">  GstElement *play;</w:t>
      </w:r>
      <w:r>
        <w:rPr>
          <w:rFonts w:ascii="Verdana" w:hAnsi="Verdana"/>
          <w:sz w:val="15"/>
          <w:szCs w:val="15"/>
        </w:rPr>
        <w:br/>
        <w:t xml:space="preserve">  GstBus *bus;</w:t>
      </w:r>
      <w:r>
        <w:rPr>
          <w:rFonts w:ascii="Verdana" w:hAnsi="Verdana"/>
          <w:sz w:val="15"/>
          <w:szCs w:val="15"/>
        </w:rPr>
        <w:br/>
      </w:r>
      <w:r>
        <w:rPr>
          <w:rFonts w:ascii="Verdana" w:hAnsi="Verdana"/>
          <w:sz w:val="15"/>
          <w:szCs w:val="15"/>
        </w:rPr>
        <w:br/>
        <w:t xml:space="preserve">  /* init GStreamer */</w:t>
      </w:r>
      <w:r>
        <w:rPr>
          <w:rFonts w:ascii="Verdana" w:hAnsi="Verdana"/>
          <w:sz w:val="15"/>
          <w:szCs w:val="15"/>
        </w:rPr>
        <w:br/>
        <w:t xml:space="preserve">  gst_init (&amp;argc, &amp;argv);</w:t>
      </w:r>
      <w:r>
        <w:rPr>
          <w:rFonts w:ascii="Verdana" w:hAnsi="Verdana"/>
          <w:sz w:val="15"/>
          <w:szCs w:val="15"/>
        </w:rPr>
        <w:br/>
        <w:t xml:space="preserve">  loop = g_main_loop_new (NULL, FALSE);</w:t>
      </w:r>
      <w:r>
        <w:rPr>
          <w:rFonts w:ascii="Verdana" w:hAnsi="Verdana"/>
          <w:sz w:val="15"/>
          <w:szCs w:val="15"/>
        </w:rPr>
        <w:br/>
      </w:r>
      <w:r>
        <w:rPr>
          <w:rFonts w:ascii="Verdana" w:hAnsi="Verdana"/>
          <w:sz w:val="15"/>
          <w:szCs w:val="15"/>
        </w:rPr>
        <w:br/>
        <w:t xml:space="preserve">  /* make sure we have a URI */</w:t>
      </w:r>
      <w:r>
        <w:rPr>
          <w:rFonts w:ascii="Verdana" w:hAnsi="Verdana"/>
          <w:sz w:val="15"/>
          <w:szCs w:val="15"/>
        </w:rPr>
        <w:br/>
      </w:r>
      <w:r>
        <w:rPr>
          <w:rFonts w:ascii="Verdana" w:hAnsi="Verdana"/>
          <w:sz w:val="15"/>
          <w:szCs w:val="15"/>
        </w:rPr>
        <w:lastRenderedPageBreak/>
        <w:t xml:space="preserve">  if (argc != 2) {</w:t>
      </w:r>
      <w:r>
        <w:rPr>
          <w:rFonts w:ascii="Verdana" w:hAnsi="Verdana"/>
          <w:sz w:val="15"/>
          <w:szCs w:val="15"/>
        </w:rPr>
        <w:br/>
        <w:t xml:space="preserve">    g_print ("Usage: %s &lt;URI&gt;\n", argv[0]);</w:t>
      </w:r>
      <w:r>
        <w:rPr>
          <w:rFonts w:ascii="Verdana" w:hAnsi="Verdana"/>
          <w:sz w:val="15"/>
          <w:szCs w:val="15"/>
        </w:rPr>
        <w:br/>
        <w:t xml:space="preserve">    return -1;</w:t>
      </w:r>
      <w:r>
        <w:rPr>
          <w:rFonts w:ascii="Verdana" w:hAnsi="Verdana"/>
          <w:sz w:val="15"/>
          <w:szCs w:val="15"/>
        </w:rPr>
        <w:br/>
        <w:t xml:space="preserve">  }</w:t>
      </w:r>
      <w:r>
        <w:rPr>
          <w:rFonts w:ascii="Verdana" w:hAnsi="Verdana"/>
          <w:sz w:val="15"/>
          <w:szCs w:val="15"/>
        </w:rPr>
        <w:br/>
      </w:r>
      <w:r>
        <w:rPr>
          <w:rFonts w:ascii="Verdana" w:hAnsi="Verdana"/>
          <w:sz w:val="15"/>
          <w:szCs w:val="15"/>
        </w:rPr>
        <w:br/>
        <w:t xml:space="preserve">  /* set up */</w:t>
      </w:r>
      <w:r>
        <w:rPr>
          <w:rFonts w:ascii="Verdana" w:hAnsi="Verdana"/>
          <w:sz w:val="15"/>
          <w:szCs w:val="15"/>
        </w:rPr>
        <w:br/>
        <w:t xml:space="preserve">  play = gst_element_factory_make ("playbin", "play");</w:t>
      </w:r>
      <w:r>
        <w:rPr>
          <w:rFonts w:ascii="Verdana" w:hAnsi="Verdana"/>
          <w:sz w:val="15"/>
          <w:szCs w:val="15"/>
        </w:rPr>
        <w:br/>
        <w:t xml:space="preserve">  g_object_set (G_OBJECT (play), "uri", argv[1], NULL);</w:t>
      </w:r>
      <w:r>
        <w:rPr>
          <w:rFonts w:ascii="Verdana" w:hAnsi="Verdana"/>
          <w:sz w:val="15"/>
          <w:szCs w:val="15"/>
        </w:rPr>
        <w:br/>
      </w:r>
      <w:r>
        <w:rPr>
          <w:rFonts w:ascii="Verdana" w:hAnsi="Verdana"/>
          <w:sz w:val="15"/>
          <w:szCs w:val="15"/>
        </w:rPr>
        <w:br/>
        <w:t xml:space="preserve">  bus = gst_pipeline_get_bus (GST_PIPELINE (play));</w:t>
      </w:r>
      <w:r>
        <w:rPr>
          <w:rFonts w:ascii="Verdana" w:hAnsi="Verdana"/>
          <w:sz w:val="15"/>
          <w:szCs w:val="15"/>
        </w:rPr>
        <w:br/>
        <w:t xml:space="preserve">  gst_bus_add_watch (bus, my_bus_callback, loop);</w:t>
      </w:r>
      <w:r>
        <w:rPr>
          <w:rFonts w:ascii="Verdana" w:hAnsi="Verdana"/>
          <w:sz w:val="15"/>
          <w:szCs w:val="15"/>
        </w:rPr>
        <w:br/>
        <w:t xml:space="preserve">  gst_object_unref (bus);</w:t>
      </w:r>
      <w:r>
        <w:rPr>
          <w:rFonts w:ascii="Verdana" w:hAnsi="Verdana"/>
          <w:sz w:val="15"/>
          <w:szCs w:val="15"/>
        </w:rPr>
        <w:br/>
      </w:r>
      <w:r>
        <w:rPr>
          <w:rFonts w:ascii="Verdana" w:hAnsi="Verdana"/>
          <w:sz w:val="15"/>
          <w:szCs w:val="15"/>
        </w:rPr>
        <w:br/>
        <w:t xml:space="preserve">  gst_element_set_state (play, GST_STATE_PLAYING);</w:t>
      </w:r>
      <w:r>
        <w:rPr>
          <w:rFonts w:ascii="Verdana" w:hAnsi="Verdana"/>
          <w:sz w:val="15"/>
          <w:szCs w:val="15"/>
        </w:rPr>
        <w:br/>
      </w:r>
      <w:r>
        <w:rPr>
          <w:rFonts w:ascii="Verdana" w:hAnsi="Verdana"/>
          <w:sz w:val="15"/>
          <w:szCs w:val="15"/>
        </w:rPr>
        <w:br/>
        <w:t xml:space="preserve">  /* now run */</w:t>
      </w:r>
      <w:r>
        <w:rPr>
          <w:rFonts w:ascii="Verdana" w:hAnsi="Verdana"/>
          <w:sz w:val="15"/>
          <w:szCs w:val="15"/>
        </w:rPr>
        <w:br/>
        <w:t xml:space="preserve">  g_main_loop_run (loop);</w:t>
      </w:r>
      <w:r>
        <w:rPr>
          <w:rFonts w:ascii="Verdana" w:hAnsi="Verdana"/>
          <w:sz w:val="15"/>
          <w:szCs w:val="15"/>
        </w:rPr>
        <w:br/>
      </w:r>
      <w:r>
        <w:rPr>
          <w:rFonts w:ascii="Verdana" w:hAnsi="Verdana"/>
          <w:sz w:val="15"/>
          <w:szCs w:val="15"/>
        </w:rPr>
        <w:br/>
        <w:t xml:space="preserve">  /* also clean up */</w:t>
      </w:r>
      <w:r>
        <w:rPr>
          <w:rFonts w:ascii="Verdana" w:hAnsi="Verdana"/>
          <w:sz w:val="15"/>
          <w:szCs w:val="15"/>
        </w:rPr>
        <w:br/>
        <w:t xml:space="preserve">  gst_element_set_state (play, GST_STATE_NULL);</w:t>
      </w:r>
      <w:r>
        <w:rPr>
          <w:rFonts w:ascii="Verdana" w:hAnsi="Verdana"/>
          <w:sz w:val="15"/>
          <w:szCs w:val="15"/>
        </w:rPr>
        <w:br/>
        <w:t xml:space="preserve">  gst_object_unref (GST_OBJECT (play));</w:t>
      </w:r>
      <w:r>
        <w:rPr>
          <w:rFonts w:ascii="Verdana" w:hAnsi="Verdana"/>
          <w:sz w:val="15"/>
          <w:szCs w:val="15"/>
        </w:rPr>
        <w:br/>
      </w:r>
      <w:r>
        <w:rPr>
          <w:rFonts w:ascii="Verdana" w:hAnsi="Verdana"/>
          <w:sz w:val="15"/>
          <w:szCs w:val="15"/>
        </w:rPr>
        <w:br/>
        <w:t xml:space="preserve">  return 0;</w:t>
      </w:r>
      <w:r>
        <w:rPr>
          <w:rFonts w:ascii="Verdana" w:hAnsi="Verdana"/>
          <w:sz w:val="15"/>
          <w:szCs w:val="15"/>
        </w:rPr>
        <w:br/>
        <w:t>}</w:t>
      </w:r>
      <w:r>
        <w:rPr>
          <w:rFonts w:ascii="Verdana" w:hAnsi="Verdana"/>
          <w:sz w:val="15"/>
          <w:szCs w:val="15"/>
        </w:rPr>
        <w:br/>
        <w:t xml:space="preserve">    </w:t>
      </w:r>
    </w:p>
    <w:p w:rsidR="00197D2E" w:rsidRDefault="00197D2E">
      <w:pPr>
        <w:jc w:val="left"/>
      </w:pPr>
      <w:r>
        <w:t>Playbin</w:t>
      </w:r>
      <w:r>
        <w:t>拥有如下一些功能，这些功能先前都被提起过：</w:t>
      </w:r>
    </w:p>
    <w:p w:rsidR="00197D2E" w:rsidRDefault="00197D2E">
      <w:pPr>
        <w:jc w:val="left"/>
      </w:pPr>
      <w:r>
        <w:t>可设置的</w:t>
      </w:r>
      <w:r>
        <w:t>(Settable)</w:t>
      </w:r>
      <w:r>
        <w:t>视频和音频输出</w:t>
      </w:r>
      <w:r>
        <w:t>(</w:t>
      </w:r>
      <w:r>
        <w:t>使用</w:t>
      </w:r>
      <w:r>
        <w:t>"video-sink" and "audio-sink")</w:t>
      </w:r>
      <w:r>
        <w:t>。</w:t>
      </w:r>
    </w:p>
    <w:p w:rsidR="00197D2E" w:rsidRDefault="00197D2E">
      <w:pPr>
        <w:jc w:val="left"/>
      </w:pPr>
      <w:r>
        <w:t>可控并可跟踪的</w:t>
      </w:r>
      <w:r>
        <w:t xml:space="preserve"> GstElement </w:t>
      </w:r>
      <w:r>
        <w:t>元件。包括错误处理、</w:t>
      </w:r>
      <w:r>
        <w:t xml:space="preserve">eos </w:t>
      </w:r>
      <w:r>
        <w:t>处理、标签处理、状态处理</w:t>
      </w:r>
      <w:r>
        <w:t>(</w:t>
      </w:r>
      <w:r>
        <w:t>通过</w:t>
      </w:r>
      <w:r>
        <w:t>GstBus)</w:t>
      </w:r>
      <w:r>
        <w:t>、媒体位置处理与查询。</w:t>
      </w:r>
    </w:p>
    <w:p w:rsidR="00197D2E" w:rsidRDefault="00197D2E">
      <w:pPr>
        <w:jc w:val="left"/>
      </w:pPr>
      <w:r>
        <w:t>带缓存的网络数据源，通过</w:t>
      </w:r>
      <w:r>
        <w:t xml:space="preserve"> GstBus </w:t>
      </w:r>
      <w:r>
        <w:t>来通知缓存已满。</w:t>
      </w:r>
    </w:p>
    <w:p w:rsidR="00197D2E" w:rsidRDefault="00197D2E">
      <w:pPr>
        <w:jc w:val="left"/>
      </w:pPr>
      <w:r>
        <w:t>支持可视化的音频媒体。</w:t>
      </w:r>
    </w:p>
    <w:p w:rsidR="00197D2E" w:rsidRDefault="00197D2E">
      <w:pPr>
        <w:jc w:val="left"/>
      </w:pPr>
      <w:r>
        <w:t>支持字幕。对媒体内嵌字幕和分开的字幕文件都有效。对于分开的字幕文件，需要使用</w:t>
      </w:r>
      <w:r>
        <w:t>"suburi"</w:t>
      </w:r>
      <w:r>
        <w:t>特性。</w:t>
      </w:r>
    </w:p>
    <w:p w:rsidR="00197D2E" w:rsidRDefault="00197D2E">
      <w:pPr>
        <w:jc w:val="left"/>
      </w:pPr>
      <w:r>
        <w:t>支持流的选择及禁止。如果你的媒体文件具有多个音轨或字幕，你可以动态选择其中一个来播放，或者将所有音轨一起关掉</w:t>
      </w:r>
      <w:r>
        <w:t>(</w:t>
      </w:r>
      <w:r>
        <w:t>当想关掉字幕时特别</w:t>
      </w:r>
      <w:r>
        <w:t xml:space="preserve"> </w:t>
      </w:r>
      <w:r>
        <w:t>有用</w:t>
      </w:r>
      <w:r>
        <w:t>)</w:t>
      </w:r>
      <w:r>
        <w:t>。要达到此目的，可以使用</w:t>
      </w:r>
      <w:r>
        <w:t>"current-text"</w:t>
      </w:r>
      <w:r>
        <w:t>以及一些其它的性质。</w:t>
      </w:r>
    </w:p>
    <w:p w:rsidR="00197D2E" w:rsidRDefault="00197D2E">
      <w:pPr>
        <w:jc w:val="left"/>
      </w:pPr>
      <w:r>
        <w:t>简单地，可以通过命令行来测试</w:t>
      </w:r>
      <w:r>
        <w:t>"playbin"</w:t>
      </w:r>
      <w:r>
        <w:t>：</w:t>
      </w:r>
      <w:r>
        <w:t>"gst-launch-0.10 playbin uri=file:///path/to/file"</w:t>
      </w:r>
      <w:r>
        <w:t>。</w:t>
      </w:r>
    </w:p>
    <w:p w:rsidR="00197D2E" w:rsidRDefault="00197D2E">
      <w:pPr>
        <w:jc w:val="left"/>
        <w:rPr>
          <w:b/>
          <w:sz w:val="32"/>
          <w:szCs w:val="32"/>
        </w:rPr>
      </w:pPr>
      <w:bookmarkStart w:id="103" w:name="section-components-decodebin"/>
      <w:r>
        <w:rPr>
          <w:b/>
          <w:sz w:val="32"/>
          <w:szCs w:val="32"/>
        </w:rPr>
        <w:t>19.2. Decodebin</w:t>
      </w:r>
      <w:bookmarkEnd w:id="103"/>
    </w:p>
    <w:p w:rsidR="00197D2E" w:rsidRDefault="00197D2E">
      <w:pPr>
        <w:jc w:val="left"/>
      </w:pPr>
      <w:r>
        <w:t>Decodebin</w:t>
      </w:r>
      <w:r>
        <w:t>实际是</w:t>
      </w:r>
      <w:r>
        <w:t xml:space="preserve"> playbin </w:t>
      </w:r>
      <w:r>
        <w:t>的后端自动加载器，</w:t>
      </w:r>
      <w:r>
        <w:t xml:space="preserve"> playbin </w:t>
      </w:r>
      <w:r>
        <w:t>在前部分已经讨论过。对于</w:t>
      </w:r>
      <w:r>
        <w:t xml:space="preserve"> Decodebin</w:t>
      </w:r>
      <w:r>
        <w:t>，</w:t>
      </w:r>
      <w:r>
        <w:t xml:space="preserve"> </w:t>
      </w:r>
      <w:r>
        <w:t>简单来说是从一个连接到相应接收衬垫</w:t>
      </w:r>
      <w:r>
        <w:t>(sinkpad)</w:t>
      </w:r>
      <w:r>
        <w:t>的源端接收输入，并试图检测数据流中的媒体类型，然后对数据流中的每种类型建立一个解码</w:t>
      </w:r>
      <w:r>
        <w:lastRenderedPageBreak/>
        <w:t>程序。它会自动选择解码器。对于每条需要解码的数据流，它会发射一个</w:t>
      </w:r>
      <w:r>
        <w:t>"new-decoded-pad"</w:t>
      </w:r>
      <w:r>
        <w:t>信号，让应用程序知道发现了一种新的需要被解码的流。对于未知的数据流</w:t>
      </w:r>
      <w:r>
        <w:t>(</w:t>
      </w:r>
      <w:r>
        <w:t>可能整条数据流都未知</w:t>
      </w:r>
      <w:r>
        <w:t>)</w:t>
      </w:r>
      <w:r>
        <w:t>，它会发射一个</w:t>
      </w:r>
      <w:r>
        <w:t>"unknown-type"</w:t>
      </w:r>
      <w:r>
        <w:t>信号。应用程序负责把这个错误报告给用户。</w:t>
      </w:r>
    </w:p>
    <w:p w:rsidR="00197D2E" w:rsidRDefault="00197D2E">
      <w:pPr>
        <w:spacing w:line="200" w:lineRule="exact"/>
        <w:jc w:val="left"/>
        <w:rPr>
          <w:rFonts w:ascii="Verdana" w:hAnsi="Verdana"/>
          <w:sz w:val="15"/>
          <w:szCs w:val="15"/>
        </w:rPr>
      </w:pPr>
      <w:r>
        <w:rPr>
          <w:rFonts w:ascii="Verdana" w:hAnsi="Verdana"/>
          <w:sz w:val="15"/>
          <w:szCs w:val="15"/>
        </w:rPr>
        <w:t>#include &lt;gst/gst.h&gt;</w:t>
      </w:r>
      <w:r>
        <w:rPr>
          <w:rFonts w:ascii="Verdana" w:hAnsi="Verdana"/>
          <w:sz w:val="15"/>
          <w:szCs w:val="15"/>
        </w:rPr>
        <w:br/>
      </w:r>
      <w:r>
        <w:rPr>
          <w:rFonts w:ascii="Verdana" w:hAnsi="Verdana"/>
          <w:sz w:val="15"/>
          <w:szCs w:val="15"/>
        </w:rPr>
        <w:br/>
        <w:t>[.. my_bus_callback goes here ..]</w:t>
      </w:r>
      <w:r>
        <w:rPr>
          <w:rFonts w:ascii="Verdana" w:hAnsi="Verdana"/>
          <w:sz w:val="15"/>
          <w:szCs w:val="15"/>
        </w:rPr>
        <w:br/>
      </w:r>
      <w:r>
        <w:rPr>
          <w:rFonts w:ascii="Verdana" w:hAnsi="Verdana"/>
          <w:sz w:val="15"/>
          <w:szCs w:val="15"/>
        </w:rPr>
        <w:br/>
        <w:t>GstElement *pipeline, *audio;</w:t>
      </w:r>
      <w:r>
        <w:rPr>
          <w:rFonts w:ascii="Verdana" w:hAnsi="Verdana"/>
          <w:sz w:val="15"/>
          <w:szCs w:val="15"/>
        </w:rPr>
        <w:br/>
      </w:r>
      <w:r>
        <w:rPr>
          <w:rFonts w:ascii="Verdana" w:hAnsi="Verdana"/>
          <w:sz w:val="15"/>
          <w:szCs w:val="15"/>
        </w:rPr>
        <w:br/>
        <w:t>static void</w:t>
      </w:r>
      <w:r>
        <w:rPr>
          <w:rFonts w:ascii="Verdana" w:hAnsi="Verdana"/>
          <w:sz w:val="15"/>
          <w:szCs w:val="15"/>
        </w:rPr>
        <w:br/>
        <w:t>cb_newpad (GstElement *decodebin,</w:t>
      </w:r>
      <w:r>
        <w:rPr>
          <w:rFonts w:ascii="Verdana" w:hAnsi="Verdana"/>
          <w:sz w:val="15"/>
          <w:szCs w:val="15"/>
        </w:rPr>
        <w:br/>
      </w:r>
      <w:r>
        <w:rPr>
          <w:rFonts w:ascii="Verdana" w:hAnsi="Verdana"/>
          <w:sz w:val="15"/>
          <w:szCs w:val="15"/>
        </w:rPr>
        <w:tab/>
        <w:t xml:space="preserve">   GstPad     *pad,</w:t>
      </w:r>
      <w:r>
        <w:rPr>
          <w:rFonts w:ascii="Verdana" w:hAnsi="Verdana"/>
          <w:sz w:val="15"/>
          <w:szCs w:val="15"/>
        </w:rPr>
        <w:br/>
      </w:r>
      <w:r>
        <w:rPr>
          <w:rFonts w:ascii="Verdana" w:hAnsi="Verdana"/>
          <w:sz w:val="15"/>
          <w:szCs w:val="15"/>
        </w:rPr>
        <w:tab/>
        <w:t xml:space="preserve">   gboolean    last,</w:t>
      </w:r>
      <w:r>
        <w:rPr>
          <w:rFonts w:ascii="Verdana" w:hAnsi="Verdana"/>
          <w:sz w:val="15"/>
          <w:szCs w:val="15"/>
        </w:rPr>
        <w:br/>
      </w:r>
      <w:r>
        <w:rPr>
          <w:rFonts w:ascii="Verdana" w:hAnsi="Verdana"/>
          <w:sz w:val="15"/>
          <w:szCs w:val="15"/>
        </w:rPr>
        <w:tab/>
        <w:t xml:space="preserve">   gpointer    data)</w:t>
      </w:r>
      <w:r>
        <w:rPr>
          <w:rFonts w:ascii="Verdana" w:hAnsi="Verdana"/>
          <w:sz w:val="15"/>
          <w:szCs w:val="15"/>
        </w:rPr>
        <w:br/>
        <w:t>{</w:t>
      </w:r>
      <w:r>
        <w:rPr>
          <w:rFonts w:ascii="Verdana" w:hAnsi="Verdana"/>
          <w:sz w:val="15"/>
          <w:szCs w:val="15"/>
        </w:rPr>
        <w:br/>
        <w:t xml:space="preserve">  GstCaps *caps;</w:t>
      </w:r>
      <w:r>
        <w:rPr>
          <w:rFonts w:ascii="Verdana" w:hAnsi="Verdana"/>
          <w:sz w:val="15"/>
          <w:szCs w:val="15"/>
        </w:rPr>
        <w:br/>
        <w:t xml:space="preserve">  GstStructure *str;</w:t>
      </w:r>
      <w:r>
        <w:rPr>
          <w:rFonts w:ascii="Verdana" w:hAnsi="Verdana"/>
          <w:sz w:val="15"/>
          <w:szCs w:val="15"/>
        </w:rPr>
        <w:br/>
        <w:t xml:space="preserve">  GstPad *audiopad;</w:t>
      </w:r>
      <w:r>
        <w:rPr>
          <w:rFonts w:ascii="Verdana" w:hAnsi="Verdana"/>
          <w:sz w:val="15"/>
          <w:szCs w:val="15"/>
        </w:rPr>
        <w:br/>
      </w:r>
      <w:r>
        <w:rPr>
          <w:rFonts w:ascii="Verdana" w:hAnsi="Verdana"/>
          <w:sz w:val="15"/>
          <w:szCs w:val="15"/>
        </w:rPr>
        <w:br/>
        <w:t xml:space="preserve">  /* only link once */</w:t>
      </w:r>
      <w:r>
        <w:rPr>
          <w:rFonts w:ascii="Verdana" w:hAnsi="Verdana"/>
          <w:sz w:val="15"/>
          <w:szCs w:val="15"/>
        </w:rPr>
        <w:br/>
        <w:t xml:space="preserve">  audiopad = gst_element_get_pad (audio, "sink");</w:t>
      </w:r>
      <w:r>
        <w:rPr>
          <w:rFonts w:ascii="Verdana" w:hAnsi="Verdana"/>
          <w:sz w:val="15"/>
          <w:szCs w:val="15"/>
        </w:rPr>
        <w:br/>
        <w:t xml:space="preserve">  if (GST_PAD_IS_LINKED (audiopad)) {</w:t>
      </w:r>
      <w:r>
        <w:rPr>
          <w:rFonts w:ascii="Verdana" w:hAnsi="Verdana"/>
          <w:sz w:val="15"/>
          <w:szCs w:val="15"/>
        </w:rPr>
        <w:br/>
        <w:t xml:space="preserve">    g_object_unref (audiopad);</w:t>
      </w:r>
      <w:r>
        <w:rPr>
          <w:rFonts w:ascii="Verdana" w:hAnsi="Verdana"/>
          <w:sz w:val="15"/>
          <w:szCs w:val="15"/>
        </w:rPr>
        <w:br/>
        <w:t xml:space="preserve">    return;</w:t>
      </w:r>
      <w:r>
        <w:rPr>
          <w:rFonts w:ascii="Verdana" w:hAnsi="Verdana"/>
          <w:sz w:val="15"/>
          <w:szCs w:val="15"/>
        </w:rPr>
        <w:br/>
        <w:t xml:space="preserve">  }</w:t>
      </w:r>
      <w:r>
        <w:rPr>
          <w:rFonts w:ascii="Verdana" w:hAnsi="Verdana"/>
          <w:sz w:val="15"/>
          <w:szCs w:val="15"/>
        </w:rPr>
        <w:br/>
      </w:r>
      <w:r>
        <w:rPr>
          <w:rFonts w:ascii="Verdana" w:hAnsi="Verdana"/>
          <w:sz w:val="15"/>
          <w:szCs w:val="15"/>
        </w:rPr>
        <w:br/>
        <w:t xml:space="preserve">  /* check media type */</w:t>
      </w:r>
      <w:r>
        <w:rPr>
          <w:rFonts w:ascii="Verdana" w:hAnsi="Verdana"/>
          <w:sz w:val="15"/>
          <w:szCs w:val="15"/>
        </w:rPr>
        <w:br/>
        <w:t xml:space="preserve">  caps = gst_pad_get_caps (pad);</w:t>
      </w:r>
      <w:r>
        <w:rPr>
          <w:rFonts w:ascii="Verdana" w:hAnsi="Verdana"/>
          <w:sz w:val="15"/>
          <w:szCs w:val="15"/>
        </w:rPr>
        <w:br/>
        <w:t xml:space="preserve">  str = gst_caps_get_structure (caps, 0);</w:t>
      </w:r>
      <w:r>
        <w:rPr>
          <w:rFonts w:ascii="Verdana" w:hAnsi="Verdana"/>
          <w:sz w:val="15"/>
          <w:szCs w:val="15"/>
        </w:rPr>
        <w:br/>
        <w:t xml:space="preserve">  if (!g_strrstr (gst_structure_get_name (str), "audio")) {</w:t>
      </w:r>
      <w:r>
        <w:rPr>
          <w:rFonts w:ascii="Verdana" w:hAnsi="Verdana"/>
          <w:sz w:val="15"/>
          <w:szCs w:val="15"/>
        </w:rPr>
        <w:br/>
        <w:t xml:space="preserve">    gst_caps_unref (caps);</w:t>
      </w:r>
      <w:r>
        <w:rPr>
          <w:rFonts w:ascii="Verdana" w:hAnsi="Verdana"/>
          <w:sz w:val="15"/>
          <w:szCs w:val="15"/>
        </w:rPr>
        <w:br/>
        <w:t xml:space="preserve">    gst_object_unref (audiopad);</w:t>
      </w:r>
      <w:r>
        <w:rPr>
          <w:rFonts w:ascii="Verdana" w:hAnsi="Verdana"/>
          <w:sz w:val="15"/>
          <w:szCs w:val="15"/>
        </w:rPr>
        <w:br/>
        <w:t xml:space="preserve">    return;</w:t>
      </w:r>
      <w:r>
        <w:rPr>
          <w:rFonts w:ascii="Verdana" w:hAnsi="Verdana"/>
          <w:sz w:val="15"/>
          <w:szCs w:val="15"/>
        </w:rPr>
        <w:br/>
        <w:t xml:space="preserve">  }</w:t>
      </w:r>
      <w:r>
        <w:rPr>
          <w:rFonts w:ascii="Verdana" w:hAnsi="Verdana"/>
          <w:sz w:val="15"/>
          <w:szCs w:val="15"/>
        </w:rPr>
        <w:br/>
        <w:t xml:space="preserve">  gst_caps_unref (caps);</w:t>
      </w:r>
      <w:r>
        <w:rPr>
          <w:rFonts w:ascii="Verdana" w:hAnsi="Verdana"/>
          <w:sz w:val="15"/>
          <w:szCs w:val="15"/>
        </w:rPr>
        <w:br/>
      </w:r>
      <w:r>
        <w:rPr>
          <w:rFonts w:ascii="Verdana" w:hAnsi="Verdana"/>
          <w:sz w:val="15"/>
          <w:szCs w:val="15"/>
        </w:rPr>
        <w:br/>
        <w:t xml:space="preserve">  /* link'n'play */</w:t>
      </w:r>
      <w:r>
        <w:rPr>
          <w:rFonts w:ascii="Verdana" w:hAnsi="Verdana"/>
          <w:sz w:val="15"/>
          <w:szCs w:val="15"/>
        </w:rPr>
        <w:br/>
        <w:t xml:space="preserve">  gst_pad_link (pad, audiopad);</w:t>
      </w:r>
      <w:r>
        <w:rPr>
          <w:rFonts w:ascii="Verdana" w:hAnsi="Verdana"/>
          <w:sz w:val="15"/>
          <w:szCs w:val="15"/>
        </w:rPr>
        <w:br/>
        <w:t>}</w:t>
      </w:r>
      <w:r>
        <w:rPr>
          <w:rFonts w:ascii="Verdana" w:hAnsi="Verdana"/>
          <w:sz w:val="15"/>
          <w:szCs w:val="15"/>
        </w:rPr>
        <w:br/>
      </w:r>
      <w:r>
        <w:rPr>
          <w:rFonts w:ascii="Verdana" w:hAnsi="Verdana"/>
          <w:sz w:val="15"/>
          <w:szCs w:val="15"/>
        </w:rPr>
        <w:br/>
        <w:t>gint</w:t>
      </w:r>
      <w:r>
        <w:rPr>
          <w:rFonts w:ascii="Verdana" w:hAnsi="Verdana"/>
          <w:sz w:val="15"/>
          <w:szCs w:val="15"/>
        </w:rPr>
        <w:br/>
        <w:t>main (gint   argc,</w:t>
      </w:r>
      <w:r>
        <w:rPr>
          <w:rFonts w:ascii="Verdana" w:hAnsi="Verdana"/>
          <w:sz w:val="15"/>
          <w:szCs w:val="15"/>
        </w:rPr>
        <w:br/>
        <w:t xml:space="preserve">      gchar *argv[])</w:t>
      </w:r>
      <w:r>
        <w:rPr>
          <w:rFonts w:ascii="Verdana" w:hAnsi="Verdana"/>
          <w:sz w:val="15"/>
          <w:szCs w:val="15"/>
        </w:rPr>
        <w:br/>
        <w:t>{</w:t>
      </w:r>
      <w:r>
        <w:rPr>
          <w:rFonts w:ascii="Verdana" w:hAnsi="Verdana"/>
          <w:sz w:val="15"/>
          <w:szCs w:val="15"/>
        </w:rPr>
        <w:br/>
        <w:t xml:space="preserve">  GMainLoop *loop;</w:t>
      </w:r>
      <w:r>
        <w:rPr>
          <w:rFonts w:ascii="Verdana" w:hAnsi="Verdana"/>
          <w:sz w:val="15"/>
          <w:szCs w:val="15"/>
        </w:rPr>
        <w:br/>
        <w:t xml:space="preserve">  GstElement *src, *dec, *conv, *sink;</w:t>
      </w:r>
      <w:r>
        <w:rPr>
          <w:rFonts w:ascii="Verdana" w:hAnsi="Verdana"/>
          <w:sz w:val="15"/>
          <w:szCs w:val="15"/>
        </w:rPr>
        <w:br/>
        <w:t xml:space="preserve">  GstPad *audiopad;</w:t>
      </w:r>
      <w:r>
        <w:rPr>
          <w:rFonts w:ascii="Verdana" w:hAnsi="Verdana"/>
          <w:sz w:val="15"/>
          <w:szCs w:val="15"/>
        </w:rPr>
        <w:br/>
        <w:t xml:space="preserve">  GstBus *bus;</w:t>
      </w:r>
      <w:r>
        <w:rPr>
          <w:rFonts w:ascii="Verdana" w:hAnsi="Verdana"/>
          <w:sz w:val="15"/>
          <w:szCs w:val="15"/>
        </w:rPr>
        <w:br/>
      </w:r>
      <w:r>
        <w:rPr>
          <w:rFonts w:ascii="Verdana" w:hAnsi="Verdana"/>
          <w:sz w:val="15"/>
          <w:szCs w:val="15"/>
        </w:rPr>
        <w:br/>
        <w:t xml:space="preserve">  /* init GStreamer */</w:t>
      </w:r>
      <w:r>
        <w:rPr>
          <w:rFonts w:ascii="Verdana" w:hAnsi="Verdana"/>
          <w:sz w:val="15"/>
          <w:szCs w:val="15"/>
        </w:rPr>
        <w:br/>
      </w:r>
      <w:r>
        <w:rPr>
          <w:rFonts w:ascii="Verdana" w:hAnsi="Verdana"/>
          <w:sz w:val="15"/>
          <w:szCs w:val="15"/>
        </w:rPr>
        <w:lastRenderedPageBreak/>
        <w:t xml:space="preserve">  gst_init (&amp;argc, &amp;argv);</w:t>
      </w:r>
      <w:r>
        <w:rPr>
          <w:rFonts w:ascii="Verdana" w:hAnsi="Verdana"/>
          <w:sz w:val="15"/>
          <w:szCs w:val="15"/>
        </w:rPr>
        <w:br/>
        <w:t xml:space="preserve">  loop = g_main_loop_new (NULL, FALSE);</w:t>
      </w:r>
      <w:r>
        <w:rPr>
          <w:rFonts w:ascii="Verdana" w:hAnsi="Verdana"/>
          <w:sz w:val="15"/>
          <w:szCs w:val="15"/>
        </w:rPr>
        <w:br/>
      </w:r>
      <w:r>
        <w:rPr>
          <w:rFonts w:ascii="Verdana" w:hAnsi="Verdana"/>
          <w:sz w:val="15"/>
          <w:szCs w:val="15"/>
        </w:rPr>
        <w:br/>
        <w:t xml:space="preserve">  /* make sure we have input */</w:t>
      </w:r>
      <w:r>
        <w:rPr>
          <w:rFonts w:ascii="Verdana" w:hAnsi="Verdana"/>
          <w:sz w:val="15"/>
          <w:szCs w:val="15"/>
        </w:rPr>
        <w:br/>
        <w:t xml:space="preserve">  if (argc != 2) {</w:t>
      </w:r>
      <w:r>
        <w:rPr>
          <w:rFonts w:ascii="Verdana" w:hAnsi="Verdana"/>
          <w:sz w:val="15"/>
          <w:szCs w:val="15"/>
        </w:rPr>
        <w:br/>
        <w:t xml:space="preserve">    g_print ("Usage: %s &lt;filename&gt;\n", argv[0]);</w:t>
      </w:r>
      <w:r>
        <w:rPr>
          <w:rFonts w:ascii="Verdana" w:hAnsi="Verdana"/>
          <w:sz w:val="15"/>
          <w:szCs w:val="15"/>
        </w:rPr>
        <w:br/>
        <w:t xml:space="preserve">    return -1;</w:t>
      </w:r>
      <w:r>
        <w:rPr>
          <w:rFonts w:ascii="Verdana" w:hAnsi="Verdana"/>
          <w:sz w:val="15"/>
          <w:szCs w:val="15"/>
        </w:rPr>
        <w:br/>
        <w:t xml:space="preserve">  }</w:t>
      </w:r>
      <w:r>
        <w:rPr>
          <w:rFonts w:ascii="Verdana" w:hAnsi="Verdana"/>
          <w:sz w:val="15"/>
          <w:szCs w:val="15"/>
        </w:rPr>
        <w:br/>
      </w:r>
      <w:r>
        <w:rPr>
          <w:rFonts w:ascii="Verdana" w:hAnsi="Verdana"/>
          <w:sz w:val="15"/>
          <w:szCs w:val="15"/>
        </w:rPr>
        <w:br/>
        <w:t xml:space="preserve">  /* setup */</w:t>
      </w:r>
      <w:r>
        <w:rPr>
          <w:rFonts w:ascii="Verdana" w:hAnsi="Verdana"/>
          <w:sz w:val="15"/>
          <w:szCs w:val="15"/>
        </w:rPr>
        <w:br/>
        <w:t xml:space="preserve">  pipeline = gst_pipeline_new ("pipeline");</w:t>
      </w:r>
      <w:r>
        <w:rPr>
          <w:rFonts w:ascii="Verdana" w:hAnsi="Verdana"/>
          <w:sz w:val="15"/>
          <w:szCs w:val="15"/>
        </w:rPr>
        <w:br/>
      </w:r>
      <w:r>
        <w:rPr>
          <w:rFonts w:ascii="Verdana" w:hAnsi="Verdana"/>
          <w:sz w:val="15"/>
          <w:szCs w:val="15"/>
        </w:rPr>
        <w:br/>
        <w:t xml:space="preserve">  bus = gst_pipeline_get_bus (GST_PIPELINE (pipeline));</w:t>
      </w:r>
      <w:r>
        <w:rPr>
          <w:rFonts w:ascii="Verdana" w:hAnsi="Verdana"/>
          <w:sz w:val="15"/>
          <w:szCs w:val="15"/>
        </w:rPr>
        <w:br/>
        <w:t xml:space="preserve">  gst_bus_add_watch (bus, my_bus_callback, loop);</w:t>
      </w:r>
      <w:r>
        <w:rPr>
          <w:rFonts w:ascii="Verdana" w:hAnsi="Verdana"/>
          <w:sz w:val="15"/>
          <w:szCs w:val="15"/>
        </w:rPr>
        <w:br/>
        <w:t xml:space="preserve">  gst_object_unref (bus);</w:t>
      </w:r>
      <w:r>
        <w:rPr>
          <w:rFonts w:ascii="Verdana" w:hAnsi="Verdana"/>
          <w:sz w:val="15"/>
          <w:szCs w:val="15"/>
        </w:rPr>
        <w:br/>
      </w:r>
      <w:r>
        <w:rPr>
          <w:rFonts w:ascii="Verdana" w:hAnsi="Verdana"/>
          <w:sz w:val="15"/>
          <w:szCs w:val="15"/>
        </w:rPr>
        <w:br/>
        <w:t xml:space="preserve">  src = gst_element_factory_make ("filesrc", "source");</w:t>
      </w:r>
      <w:r>
        <w:rPr>
          <w:rFonts w:ascii="Verdana" w:hAnsi="Verdana"/>
          <w:sz w:val="15"/>
          <w:szCs w:val="15"/>
        </w:rPr>
        <w:br/>
        <w:t xml:space="preserve">  g_object_set (G_OBJECT (src), "location", argv[1], NULL);</w:t>
      </w:r>
      <w:r>
        <w:rPr>
          <w:rFonts w:ascii="Verdana" w:hAnsi="Verdana"/>
          <w:sz w:val="15"/>
          <w:szCs w:val="15"/>
        </w:rPr>
        <w:br/>
        <w:t xml:space="preserve">  dec = gst_element_factory_make ("decodebin", "decoder");</w:t>
      </w:r>
      <w:r>
        <w:rPr>
          <w:rFonts w:ascii="Verdana" w:hAnsi="Verdana"/>
          <w:sz w:val="15"/>
          <w:szCs w:val="15"/>
        </w:rPr>
        <w:br/>
        <w:t xml:space="preserve">  g_signal_connect (dec, "new-decoded-pad", G_CALLBACK (cb_newpad), NULL);</w:t>
      </w:r>
      <w:r>
        <w:rPr>
          <w:rFonts w:ascii="Verdana" w:hAnsi="Verdana"/>
          <w:sz w:val="15"/>
          <w:szCs w:val="15"/>
        </w:rPr>
        <w:br/>
        <w:t xml:space="preserve">  gst_bin_add_many (GST_BIN (pipeline), src, dec, NULL);</w:t>
      </w:r>
      <w:r>
        <w:rPr>
          <w:rFonts w:ascii="Verdana" w:hAnsi="Verdana"/>
          <w:sz w:val="15"/>
          <w:szCs w:val="15"/>
        </w:rPr>
        <w:br/>
        <w:t xml:space="preserve">  gst_element_link (src, dec);</w:t>
      </w:r>
      <w:r>
        <w:rPr>
          <w:rFonts w:ascii="Verdana" w:hAnsi="Verdana"/>
          <w:sz w:val="15"/>
          <w:szCs w:val="15"/>
        </w:rPr>
        <w:br/>
      </w:r>
      <w:r>
        <w:rPr>
          <w:rFonts w:ascii="Verdana" w:hAnsi="Verdana"/>
          <w:sz w:val="15"/>
          <w:szCs w:val="15"/>
        </w:rPr>
        <w:br/>
        <w:t xml:space="preserve">  /* create audio output */</w:t>
      </w:r>
      <w:r>
        <w:rPr>
          <w:rFonts w:ascii="Verdana" w:hAnsi="Verdana"/>
          <w:sz w:val="15"/>
          <w:szCs w:val="15"/>
        </w:rPr>
        <w:br/>
        <w:t xml:space="preserve">  audio = gst_bin_new ("audiobin");</w:t>
      </w:r>
      <w:r>
        <w:rPr>
          <w:rFonts w:ascii="Verdana" w:hAnsi="Verdana"/>
          <w:sz w:val="15"/>
          <w:szCs w:val="15"/>
        </w:rPr>
        <w:br/>
        <w:t xml:space="preserve">  conv = gst_element_factory_make ("audioconvert", "aconv");</w:t>
      </w:r>
      <w:r>
        <w:rPr>
          <w:rFonts w:ascii="Verdana" w:hAnsi="Verdana"/>
          <w:sz w:val="15"/>
          <w:szCs w:val="15"/>
        </w:rPr>
        <w:br/>
        <w:t xml:space="preserve">  audiopad = gst_element_get_pad (conv, "sink");</w:t>
      </w:r>
      <w:r>
        <w:rPr>
          <w:rFonts w:ascii="Verdana" w:hAnsi="Verdana"/>
          <w:sz w:val="15"/>
          <w:szCs w:val="15"/>
        </w:rPr>
        <w:br/>
        <w:t xml:space="preserve">  sink = gst_element_factory_make ("alsasink", "sink");</w:t>
      </w:r>
      <w:r>
        <w:rPr>
          <w:rFonts w:ascii="Verdana" w:hAnsi="Verdana"/>
          <w:sz w:val="15"/>
          <w:szCs w:val="15"/>
        </w:rPr>
        <w:br/>
        <w:t xml:space="preserve">  gst_bin_add_many (GST_BIN (audio), conv, sink, NULL);</w:t>
      </w:r>
      <w:r>
        <w:rPr>
          <w:rFonts w:ascii="Verdana" w:hAnsi="Verdana"/>
          <w:sz w:val="15"/>
          <w:szCs w:val="15"/>
        </w:rPr>
        <w:br/>
        <w:t xml:space="preserve">  gst_element_link (conv, sink);</w:t>
      </w:r>
      <w:r>
        <w:rPr>
          <w:rFonts w:ascii="Verdana" w:hAnsi="Verdana"/>
          <w:sz w:val="15"/>
          <w:szCs w:val="15"/>
        </w:rPr>
        <w:br/>
        <w:t xml:space="preserve">  gst_element_add_pad (audio,</w:t>
      </w:r>
      <w:r>
        <w:rPr>
          <w:rFonts w:ascii="Verdana" w:hAnsi="Verdana"/>
          <w:sz w:val="15"/>
          <w:szCs w:val="15"/>
        </w:rPr>
        <w:br/>
        <w:t xml:space="preserve">      gst_ghost_pad_new ("sink", audiopad));</w:t>
      </w:r>
      <w:r>
        <w:rPr>
          <w:rFonts w:ascii="Verdana" w:hAnsi="Verdana"/>
          <w:sz w:val="15"/>
          <w:szCs w:val="15"/>
        </w:rPr>
        <w:br/>
        <w:t xml:space="preserve">  gst_object_unref (audiopad);</w:t>
      </w:r>
      <w:r>
        <w:rPr>
          <w:rFonts w:ascii="Verdana" w:hAnsi="Verdana"/>
          <w:sz w:val="15"/>
          <w:szCs w:val="15"/>
        </w:rPr>
        <w:br/>
        <w:t xml:space="preserve">  gst_bin_add (GST_BIN (pipeline), audio);</w:t>
      </w:r>
      <w:r>
        <w:rPr>
          <w:rFonts w:ascii="Verdana" w:hAnsi="Verdana"/>
          <w:sz w:val="15"/>
          <w:szCs w:val="15"/>
        </w:rPr>
        <w:br/>
      </w:r>
      <w:r>
        <w:rPr>
          <w:rFonts w:ascii="Verdana" w:hAnsi="Verdana"/>
          <w:sz w:val="15"/>
          <w:szCs w:val="15"/>
        </w:rPr>
        <w:br/>
        <w:t xml:space="preserve">  /* run */</w:t>
      </w:r>
      <w:r>
        <w:rPr>
          <w:rFonts w:ascii="Verdana" w:hAnsi="Verdana"/>
          <w:sz w:val="15"/>
          <w:szCs w:val="15"/>
        </w:rPr>
        <w:br/>
        <w:t xml:space="preserve">  gst_element_set_state (pipeline, GST_STATE_PLAYING);</w:t>
      </w:r>
      <w:r>
        <w:rPr>
          <w:rFonts w:ascii="Verdana" w:hAnsi="Verdana"/>
          <w:sz w:val="15"/>
          <w:szCs w:val="15"/>
        </w:rPr>
        <w:br/>
        <w:t xml:space="preserve">  g_main_loop_run (loop);</w:t>
      </w:r>
      <w:r>
        <w:rPr>
          <w:rFonts w:ascii="Verdana" w:hAnsi="Verdana"/>
          <w:sz w:val="15"/>
          <w:szCs w:val="15"/>
        </w:rPr>
        <w:br/>
      </w:r>
      <w:r>
        <w:rPr>
          <w:rFonts w:ascii="Verdana" w:hAnsi="Verdana"/>
          <w:sz w:val="15"/>
          <w:szCs w:val="15"/>
        </w:rPr>
        <w:br/>
        <w:t xml:space="preserve">  /* cleanup */</w:t>
      </w:r>
      <w:r>
        <w:rPr>
          <w:rFonts w:ascii="Verdana" w:hAnsi="Verdana"/>
          <w:sz w:val="15"/>
          <w:szCs w:val="15"/>
        </w:rPr>
        <w:br/>
        <w:t xml:space="preserve">  gst_element_set_state (pipeline, GST_STATE_NULL);</w:t>
      </w:r>
      <w:r>
        <w:rPr>
          <w:rFonts w:ascii="Verdana" w:hAnsi="Verdana"/>
          <w:sz w:val="15"/>
          <w:szCs w:val="15"/>
        </w:rPr>
        <w:br/>
        <w:t xml:space="preserve">  gst_object_unref (GST_OBJECT (pipeline));</w:t>
      </w:r>
      <w:r>
        <w:rPr>
          <w:rFonts w:ascii="Verdana" w:hAnsi="Verdana"/>
          <w:sz w:val="15"/>
          <w:szCs w:val="15"/>
        </w:rPr>
        <w:br/>
      </w:r>
      <w:r>
        <w:rPr>
          <w:rFonts w:ascii="Verdana" w:hAnsi="Verdana"/>
          <w:sz w:val="15"/>
          <w:szCs w:val="15"/>
        </w:rPr>
        <w:br/>
        <w:t xml:space="preserve">  return 0;</w:t>
      </w:r>
      <w:r>
        <w:rPr>
          <w:rFonts w:ascii="Verdana" w:hAnsi="Verdana"/>
          <w:sz w:val="15"/>
          <w:szCs w:val="15"/>
        </w:rPr>
        <w:br/>
        <w:t>}</w:t>
      </w:r>
      <w:r>
        <w:rPr>
          <w:rFonts w:ascii="Verdana" w:hAnsi="Verdana"/>
          <w:sz w:val="15"/>
          <w:szCs w:val="15"/>
        </w:rPr>
        <w:br/>
        <w:t xml:space="preserve">    </w:t>
      </w:r>
    </w:p>
    <w:p w:rsidR="00197D2E" w:rsidRDefault="00197D2E">
      <w:pPr>
        <w:jc w:val="left"/>
      </w:pPr>
      <w:r>
        <w:t>Decodebin</w:t>
      </w:r>
      <w:r>
        <w:t>同</w:t>
      </w:r>
      <w:r>
        <w:t xml:space="preserve"> playbin </w:t>
      </w:r>
      <w:r>
        <w:t>类似，支持下列功能：</w:t>
      </w:r>
    </w:p>
    <w:p w:rsidR="00197D2E" w:rsidRDefault="00197D2E">
      <w:pPr>
        <w:jc w:val="left"/>
      </w:pPr>
      <w:r>
        <w:t>可以为解码输出衬垫输送无限多已包含的流。</w:t>
      </w:r>
    </w:p>
    <w:p w:rsidR="00197D2E" w:rsidRDefault="00197D2E">
      <w:pPr>
        <w:jc w:val="left"/>
      </w:pPr>
      <w:r>
        <w:t>以</w:t>
      </w:r>
      <w:r>
        <w:t>gstElement</w:t>
      </w:r>
      <w:r>
        <w:t>方式处理事件，包括错误处理、标签处理、状态处理。</w:t>
      </w:r>
    </w:p>
    <w:p w:rsidR="00197D2E" w:rsidRDefault="00197D2E">
      <w:pPr>
        <w:jc w:val="left"/>
      </w:pPr>
      <w:r>
        <w:t>尽管</w:t>
      </w:r>
      <w:r>
        <w:t xml:space="preserve"> decodebin </w:t>
      </w:r>
      <w:r>
        <w:t>是一个优秀的自动插件，但仍有一些事情是它处理的，</w:t>
      </w:r>
      <w:r>
        <w:t xml:space="preserve"> decodebin </w:t>
      </w:r>
      <w:r>
        <w:t>本身也并没打算处理这些事情：</w:t>
      </w:r>
    </w:p>
    <w:p w:rsidR="00197D2E" w:rsidRDefault="00197D2E">
      <w:pPr>
        <w:jc w:val="left"/>
      </w:pPr>
      <w:r>
        <w:lastRenderedPageBreak/>
        <w:t>处理已知的媒体类型</w:t>
      </w:r>
      <w:r>
        <w:t>(</w:t>
      </w:r>
      <w:r>
        <w:t>像</w:t>
      </w:r>
      <w:r>
        <w:t xml:space="preserve"> DVD,</w:t>
      </w:r>
      <w:r>
        <w:t>以及</w:t>
      </w:r>
      <w:r>
        <w:t xml:space="preserve"> audio-CD</w:t>
      </w:r>
      <w:r>
        <w:t>等</w:t>
      </w:r>
      <w:r>
        <w:t>)</w:t>
      </w:r>
      <w:r>
        <w:t>。</w:t>
      </w:r>
    </w:p>
    <w:p w:rsidR="00197D2E" w:rsidRDefault="00197D2E">
      <w:pPr>
        <w:jc w:val="left"/>
      </w:pPr>
      <w:r>
        <w:t>选择流</w:t>
      </w:r>
      <w:r>
        <w:t>(</w:t>
      </w:r>
      <w:r>
        <w:t>像在多语言的媒体文件流中选择一种音频声道</w:t>
      </w:r>
      <w:r>
        <w:t>)</w:t>
      </w:r>
      <w:r>
        <w:t>。</w:t>
      </w:r>
    </w:p>
    <w:p w:rsidR="00197D2E" w:rsidRDefault="00197D2E">
      <w:pPr>
        <w:jc w:val="left"/>
      </w:pPr>
      <w:r>
        <w:t>在解码的视频流中加载字幕。</w:t>
      </w:r>
    </w:p>
    <w:p w:rsidR="00197D2E" w:rsidRDefault="00197D2E">
      <w:pPr>
        <w:jc w:val="left"/>
      </w:pPr>
      <w:r>
        <w:t>简单地，可以通过命令行来测试</w:t>
      </w:r>
      <w:r>
        <w:t>"Decodebin"</w:t>
      </w:r>
      <w:r>
        <w:t>：</w:t>
      </w:r>
      <w:r>
        <w:t>gst-launch-0.8 filesrc location=file.ogg ! decodebin ! audioconvert ! alsasink.</w:t>
      </w:r>
    </w:p>
    <w:p w:rsidR="00197D2E" w:rsidRDefault="00197D2E">
      <w:pPr>
        <w:jc w:val="left"/>
        <w:rPr>
          <w:b/>
          <w:sz w:val="32"/>
          <w:szCs w:val="32"/>
        </w:rPr>
      </w:pPr>
      <w:bookmarkStart w:id="104" w:name="section-components-gst-editor"/>
      <w:r>
        <w:rPr>
          <w:b/>
          <w:sz w:val="32"/>
          <w:szCs w:val="32"/>
        </w:rPr>
        <w:t>19.3. GstEditor</w:t>
      </w:r>
      <w:bookmarkEnd w:id="104"/>
    </w:p>
    <w:p w:rsidR="00197D2E" w:rsidRDefault="00197D2E">
      <w:pPr>
        <w:jc w:val="left"/>
        <w:rPr>
          <w:b/>
          <w:sz w:val="36"/>
          <w:szCs w:val="36"/>
        </w:rPr>
      </w:pPr>
      <w:r>
        <w:t>GstEditor</w:t>
      </w:r>
      <w:r>
        <w:t>使用一些窗口小部件来图形化显示一条管道。</w:t>
      </w:r>
      <w:r w:rsidR="0068033D">
        <w:br w:type="column"/>
      </w:r>
      <w:r>
        <w:rPr>
          <w:b/>
          <w:sz w:val="36"/>
          <w:szCs w:val="36"/>
        </w:rPr>
        <w:lastRenderedPageBreak/>
        <w:t>第</w:t>
      </w:r>
      <w:r>
        <w:rPr>
          <w:b/>
          <w:sz w:val="36"/>
          <w:szCs w:val="36"/>
        </w:rPr>
        <w:t>20</w:t>
      </w:r>
      <w:r>
        <w:rPr>
          <w:b/>
          <w:sz w:val="36"/>
          <w:szCs w:val="36"/>
        </w:rPr>
        <w:t>章</w:t>
      </w:r>
      <w:r>
        <w:rPr>
          <w:b/>
          <w:sz w:val="36"/>
          <w:szCs w:val="36"/>
        </w:rPr>
        <w:t>. XML</w:t>
      </w:r>
      <w:r>
        <w:rPr>
          <w:b/>
          <w:sz w:val="36"/>
          <w:szCs w:val="36"/>
        </w:rPr>
        <w:t>在</w:t>
      </w:r>
      <w:r>
        <w:rPr>
          <w:b/>
          <w:sz w:val="36"/>
          <w:szCs w:val="36"/>
        </w:rPr>
        <w:t xml:space="preserve">GStreamer </w:t>
      </w:r>
      <w:r>
        <w:rPr>
          <w:b/>
          <w:sz w:val="36"/>
          <w:szCs w:val="36"/>
        </w:rPr>
        <w:t>中的应用</w:t>
      </w:r>
    </w:p>
    <w:p w:rsidR="00197D2E" w:rsidRDefault="00197D2E">
      <w:pPr>
        <w:ind w:firstLine="420"/>
        <w:jc w:val="left"/>
      </w:pPr>
      <w:r>
        <w:t>GStreamer</w:t>
      </w:r>
      <w:r>
        <w:t>使用</w:t>
      </w:r>
      <w:r>
        <w:t>XML</w:t>
      </w:r>
      <w:r>
        <w:t>来存储和加载它的已有的管道信息</w:t>
      </w:r>
      <w:r>
        <w:t xml:space="preserve"> </w:t>
      </w:r>
      <w:r>
        <w:t>（</w:t>
      </w:r>
      <w:r>
        <w:t>definitions</w:t>
      </w:r>
      <w:r>
        <w:t>）。</w:t>
      </w:r>
      <w:r>
        <w:t xml:space="preserve">XML </w:t>
      </w:r>
      <w:r>
        <w:t>同样被用来在</w:t>
      </w:r>
      <w:r>
        <w:t>GStreamer</w:t>
      </w:r>
      <w:r>
        <w:t>内部管理插件注册中心（</w:t>
      </w:r>
      <w:r>
        <w:t xml:space="preserve"> plugin registry</w:t>
      </w:r>
      <w:r>
        <w:t>）。插件注册中心是一个包含了当前</w:t>
      </w:r>
      <w:r>
        <w:t xml:space="preserve"> GStreamer </w:t>
      </w:r>
      <w:r>
        <w:t>所涵盖的所有插件定义的文件，</w:t>
      </w:r>
      <w:r>
        <w:t xml:space="preserve">GStreamer </w:t>
      </w:r>
      <w:r>
        <w:t>能够根据这个文件快速访问到一个特定的插件。</w:t>
      </w:r>
      <w:r>
        <w:t> </w:t>
      </w:r>
    </w:p>
    <w:p w:rsidR="00197D2E" w:rsidRDefault="00197D2E">
      <w:pPr>
        <w:ind w:firstLine="420"/>
        <w:jc w:val="left"/>
      </w:pPr>
      <w:r>
        <w:t>我们将会介绍如何将一个管道的信息以</w:t>
      </w:r>
      <w:r>
        <w:t>XML</w:t>
      </w:r>
      <w:r>
        <w:t>文件形式存储，以及以后需要使用该管道的信息时如何再加载该</w:t>
      </w:r>
      <w:r>
        <w:t>XML</w:t>
      </w:r>
      <w:r>
        <w:t>文件。</w:t>
      </w:r>
    </w:p>
    <w:p w:rsidR="00197D2E" w:rsidRDefault="00197D2E">
      <w:pPr>
        <w:jc w:val="left"/>
        <w:rPr>
          <w:b/>
          <w:sz w:val="32"/>
          <w:szCs w:val="32"/>
        </w:rPr>
      </w:pPr>
      <w:bookmarkStart w:id="105" w:name="section-xml-write"/>
      <w:r>
        <w:rPr>
          <w:b/>
          <w:sz w:val="32"/>
          <w:szCs w:val="32"/>
        </w:rPr>
        <w:t xml:space="preserve">20.1. </w:t>
      </w:r>
      <w:r>
        <w:rPr>
          <w:b/>
          <w:sz w:val="32"/>
          <w:szCs w:val="32"/>
        </w:rPr>
        <w:t>将</w:t>
      </w:r>
      <w:r>
        <w:rPr>
          <w:b/>
          <w:sz w:val="32"/>
          <w:szCs w:val="32"/>
        </w:rPr>
        <w:t xml:space="preserve">GstElements </w:t>
      </w:r>
      <w:r>
        <w:rPr>
          <w:b/>
          <w:sz w:val="32"/>
          <w:szCs w:val="32"/>
        </w:rPr>
        <w:t>信息转换成</w:t>
      </w:r>
      <w:r>
        <w:rPr>
          <w:b/>
          <w:sz w:val="32"/>
          <w:szCs w:val="32"/>
        </w:rPr>
        <w:t xml:space="preserve"> XML</w:t>
      </w:r>
      <w:bookmarkEnd w:id="105"/>
    </w:p>
    <w:p w:rsidR="00197D2E" w:rsidRDefault="00197D2E">
      <w:pPr>
        <w:ind w:firstLine="420"/>
        <w:jc w:val="left"/>
      </w:pPr>
      <w:r>
        <w:t>我们创建一个简单的管道，然后使用</w:t>
      </w:r>
      <w:r>
        <w:t>gst_xml_write_file ()</w:t>
      </w:r>
      <w:r>
        <w:t>将其信息写到标准输出上。下面的代码构建了一个拥有</w:t>
      </w:r>
      <w:r>
        <w:t>2</w:t>
      </w:r>
      <w:r>
        <w:t>个线程的播放</w:t>
      </w:r>
      <w:r>
        <w:t>MP3</w:t>
      </w:r>
      <w:r>
        <w:t>的管道。然后将其</w:t>
      </w:r>
      <w:r>
        <w:t>XML</w:t>
      </w:r>
      <w:r>
        <w:t>信息写到标准输出和文件中。运行这个程序需要一个参数：磁盘上</w:t>
      </w:r>
      <w:r>
        <w:t xml:space="preserve"> MP3 </w:t>
      </w:r>
      <w:r>
        <w:t>文件的名字。</w:t>
      </w:r>
    </w:p>
    <w:p w:rsidR="00197D2E" w:rsidRDefault="00197D2E">
      <w:pPr>
        <w:spacing w:line="200" w:lineRule="exact"/>
        <w:jc w:val="left"/>
        <w:rPr>
          <w:rFonts w:ascii="Verdana" w:hAnsi="Verdana"/>
          <w:sz w:val="15"/>
          <w:szCs w:val="15"/>
        </w:rPr>
      </w:pPr>
      <w:r>
        <w:rPr>
          <w:rFonts w:ascii="Verdana" w:hAnsi="Verdana"/>
          <w:sz w:val="15"/>
          <w:szCs w:val="15"/>
        </w:rPr>
        <w:t>#include &lt;stdlib.h&gt;</w:t>
      </w:r>
    </w:p>
    <w:p w:rsidR="00197D2E" w:rsidRDefault="00197D2E">
      <w:pPr>
        <w:spacing w:line="200" w:lineRule="exact"/>
        <w:jc w:val="left"/>
        <w:rPr>
          <w:rFonts w:ascii="Verdana" w:hAnsi="Verdana"/>
          <w:sz w:val="15"/>
          <w:szCs w:val="15"/>
        </w:rPr>
      </w:pPr>
      <w:r>
        <w:rPr>
          <w:rFonts w:ascii="Verdana" w:hAnsi="Verdana"/>
          <w:sz w:val="15"/>
          <w:szCs w:val="15"/>
        </w:rPr>
        <w:t>#include &lt;gst/gst.h&gt;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gboolean playing;</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int </w:t>
      </w:r>
    </w:p>
    <w:p w:rsidR="00197D2E" w:rsidRDefault="00197D2E">
      <w:pPr>
        <w:spacing w:line="200" w:lineRule="exact"/>
        <w:jc w:val="left"/>
        <w:rPr>
          <w:rFonts w:ascii="Verdana" w:hAnsi="Verdana"/>
          <w:sz w:val="15"/>
          <w:szCs w:val="15"/>
        </w:rPr>
      </w:pPr>
      <w:r>
        <w:rPr>
          <w:rFonts w:ascii="Verdana" w:hAnsi="Verdana"/>
          <w:sz w:val="15"/>
          <w:szCs w:val="15"/>
        </w:rPr>
        <w:t xml:space="preserve">main (int argc, char *argv[]) </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r>
        <w:rPr>
          <w:rFonts w:ascii="Verdana" w:hAnsi="Verdana"/>
          <w:sz w:val="15"/>
          <w:szCs w:val="15"/>
        </w:rPr>
        <w:t xml:space="preserve">  GstElement *filesrc, *osssink, *queue, *queue2, *decode;</w:t>
      </w:r>
    </w:p>
    <w:p w:rsidR="00197D2E" w:rsidRDefault="00197D2E">
      <w:pPr>
        <w:spacing w:line="200" w:lineRule="exact"/>
        <w:jc w:val="left"/>
        <w:rPr>
          <w:rFonts w:ascii="Verdana" w:hAnsi="Verdana"/>
          <w:sz w:val="15"/>
          <w:szCs w:val="15"/>
        </w:rPr>
      </w:pPr>
      <w:r>
        <w:rPr>
          <w:rFonts w:ascii="Verdana" w:hAnsi="Verdana"/>
          <w:sz w:val="15"/>
          <w:szCs w:val="15"/>
        </w:rPr>
        <w:t xml:space="preserve">  GstElement *bin;</w:t>
      </w:r>
    </w:p>
    <w:p w:rsidR="00197D2E" w:rsidRDefault="00197D2E">
      <w:pPr>
        <w:spacing w:line="200" w:lineRule="exact"/>
        <w:jc w:val="left"/>
        <w:rPr>
          <w:rFonts w:ascii="Verdana" w:hAnsi="Verdana"/>
          <w:sz w:val="15"/>
          <w:szCs w:val="15"/>
        </w:rPr>
      </w:pPr>
      <w:r>
        <w:rPr>
          <w:rFonts w:ascii="Verdana" w:hAnsi="Verdana"/>
          <w:sz w:val="15"/>
          <w:szCs w:val="15"/>
        </w:rPr>
        <w:t xml:space="preserve">  GstElement *thread, *thread2;</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gst_init (&amp;argc,&amp;argv);</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if (argc != 2) {</w:t>
      </w:r>
    </w:p>
    <w:p w:rsidR="00197D2E" w:rsidRDefault="00197D2E">
      <w:pPr>
        <w:spacing w:line="200" w:lineRule="exact"/>
        <w:jc w:val="left"/>
        <w:rPr>
          <w:rFonts w:ascii="Verdana" w:hAnsi="Verdana"/>
          <w:sz w:val="15"/>
          <w:szCs w:val="15"/>
        </w:rPr>
      </w:pPr>
      <w:r>
        <w:rPr>
          <w:rFonts w:ascii="Verdana" w:hAnsi="Verdana"/>
          <w:sz w:val="15"/>
          <w:szCs w:val="15"/>
        </w:rPr>
        <w:t xml:space="preserve">    g_print ("usage: %s &lt;mp3 filename&gt;\n", argv[0]);</w:t>
      </w:r>
    </w:p>
    <w:p w:rsidR="00197D2E" w:rsidRDefault="00197D2E">
      <w:pPr>
        <w:spacing w:line="200" w:lineRule="exact"/>
        <w:jc w:val="left"/>
        <w:rPr>
          <w:rFonts w:ascii="Verdana" w:hAnsi="Verdana"/>
          <w:sz w:val="15"/>
          <w:szCs w:val="15"/>
        </w:rPr>
      </w:pPr>
      <w:r>
        <w:rPr>
          <w:rFonts w:ascii="Verdana" w:hAnsi="Verdana"/>
          <w:sz w:val="15"/>
          <w:szCs w:val="15"/>
        </w:rPr>
        <w:t xml:space="preserve">    exit (-1);</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create a new thread to hold the elements */</w:t>
      </w:r>
    </w:p>
    <w:p w:rsidR="00197D2E" w:rsidRDefault="00197D2E">
      <w:pPr>
        <w:spacing w:line="200" w:lineRule="exact"/>
        <w:jc w:val="left"/>
        <w:rPr>
          <w:rFonts w:ascii="Verdana" w:hAnsi="Verdana"/>
          <w:sz w:val="15"/>
          <w:szCs w:val="15"/>
        </w:rPr>
      </w:pPr>
      <w:r>
        <w:rPr>
          <w:rFonts w:ascii="Verdana" w:hAnsi="Verdana"/>
          <w:sz w:val="15"/>
          <w:szCs w:val="15"/>
        </w:rPr>
        <w:t xml:space="preserve">  thread = gst_element_factory_make ("thread", "thread");</w:t>
      </w:r>
    </w:p>
    <w:p w:rsidR="00197D2E" w:rsidRDefault="00197D2E">
      <w:pPr>
        <w:spacing w:line="200" w:lineRule="exact"/>
        <w:jc w:val="left"/>
        <w:rPr>
          <w:rFonts w:ascii="Verdana" w:hAnsi="Verdana"/>
          <w:sz w:val="15"/>
          <w:szCs w:val="15"/>
        </w:rPr>
      </w:pPr>
      <w:r>
        <w:rPr>
          <w:rFonts w:ascii="Verdana" w:hAnsi="Verdana"/>
          <w:sz w:val="15"/>
          <w:szCs w:val="15"/>
        </w:rPr>
        <w:t xml:space="preserve">  g_assert (thread != NULL);</w:t>
      </w:r>
    </w:p>
    <w:p w:rsidR="00197D2E" w:rsidRDefault="00197D2E">
      <w:pPr>
        <w:spacing w:line="200" w:lineRule="exact"/>
        <w:jc w:val="left"/>
        <w:rPr>
          <w:rFonts w:ascii="Verdana" w:hAnsi="Verdana"/>
          <w:sz w:val="15"/>
          <w:szCs w:val="15"/>
        </w:rPr>
      </w:pPr>
      <w:r>
        <w:rPr>
          <w:rFonts w:ascii="Verdana" w:hAnsi="Verdana"/>
          <w:sz w:val="15"/>
          <w:szCs w:val="15"/>
        </w:rPr>
        <w:t xml:space="preserve">  thread2 = gst_element_factory_make ("thread", "thread2");</w:t>
      </w:r>
    </w:p>
    <w:p w:rsidR="00197D2E" w:rsidRDefault="00197D2E">
      <w:pPr>
        <w:spacing w:line="200" w:lineRule="exact"/>
        <w:jc w:val="left"/>
        <w:rPr>
          <w:rFonts w:ascii="Verdana" w:hAnsi="Verdana"/>
          <w:sz w:val="15"/>
          <w:szCs w:val="15"/>
        </w:rPr>
      </w:pPr>
      <w:r>
        <w:rPr>
          <w:rFonts w:ascii="Verdana" w:hAnsi="Verdana"/>
          <w:sz w:val="15"/>
          <w:szCs w:val="15"/>
        </w:rPr>
        <w:t xml:space="preserve">  g_assert (thread2 != NULL);</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create a new bin to hold the elements */</w:t>
      </w:r>
    </w:p>
    <w:p w:rsidR="00197D2E" w:rsidRDefault="00197D2E">
      <w:pPr>
        <w:spacing w:line="200" w:lineRule="exact"/>
        <w:jc w:val="left"/>
        <w:rPr>
          <w:rFonts w:ascii="Verdana" w:hAnsi="Verdana"/>
          <w:sz w:val="15"/>
          <w:szCs w:val="15"/>
        </w:rPr>
      </w:pPr>
      <w:r>
        <w:rPr>
          <w:rFonts w:ascii="Verdana" w:hAnsi="Verdana"/>
          <w:sz w:val="15"/>
          <w:szCs w:val="15"/>
        </w:rPr>
        <w:t xml:space="preserve">  bin = gst_bin_new ("bin");</w:t>
      </w:r>
    </w:p>
    <w:p w:rsidR="00197D2E" w:rsidRDefault="00197D2E">
      <w:pPr>
        <w:spacing w:line="200" w:lineRule="exact"/>
        <w:jc w:val="left"/>
        <w:rPr>
          <w:rFonts w:ascii="Verdana" w:hAnsi="Verdana"/>
          <w:sz w:val="15"/>
          <w:szCs w:val="15"/>
        </w:rPr>
      </w:pPr>
      <w:r>
        <w:rPr>
          <w:rFonts w:ascii="Verdana" w:hAnsi="Verdana"/>
          <w:sz w:val="15"/>
          <w:szCs w:val="15"/>
        </w:rPr>
        <w:t xml:space="preserve">  g_assert (bin != NULL);</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create a disk reader */</w:t>
      </w:r>
    </w:p>
    <w:p w:rsidR="00197D2E" w:rsidRDefault="00197D2E">
      <w:pPr>
        <w:spacing w:line="200" w:lineRule="exact"/>
        <w:jc w:val="left"/>
        <w:rPr>
          <w:rFonts w:ascii="Verdana" w:hAnsi="Verdana"/>
          <w:sz w:val="15"/>
          <w:szCs w:val="15"/>
        </w:rPr>
      </w:pPr>
      <w:r>
        <w:rPr>
          <w:rFonts w:ascii="Verdana" w:hAnsi="Verdana"/>
          <w:sz w:val="15"/>
          <w:szCs w:val="15"/>
        </w:rPr>
        <w:t xml:space="preserve">  filesrc = gst_element_factory_make ("filesrc", "disk_source");</w:t>
      </w:r>
    </w:p>
    <w:p w:rsidR="00197D2E" w:rsidRDefault="00197D2E">
      <w:pPr>
        <w:spacing w:line="200" w:lineRule="exact"/>
        <w:jc w:val="left"/>
        <w:rPr>
          <w:rFonts w:ascii="Verdana" w:hAnsi="Verdana"/>
          <w:sz w:val="15"/>
          <w:szCs w:val="15"/>
        </w:rPr>
      </w:pPr>
      <w:r>
        <w:rPr>
          <w:rFonts w:ascii="Verdana" w:hAnsi="Verdana"/>
          <w:sz w:val="15"/>
          <w:szCs w:val="15"/>
        </w:rPr>
        <w:t xml:space="preserve">  g_assert (filesrc != NULL);</w:t>
      </w:r>
    </w:p>
    <w:p w:rsidR="00197D2E" w:rsidRDefault="00197D2E">
      <w:pPr>
        <w:spacing w:line="200" w:lineRule="exact"/>
        <w:jc w:val="left"/>
        <w:rPr>
          <w:rFonts w:ascii="Verdana" w:hAnsi="Verdana"/>
          <w:sz w:val="15"/>
          <w:szCs w:val="15"/>
        </w:rPr>
      </w:pPr>
      <w:r>
        <w:rPr>
          <w:rFonts w:ascii="Verdana" w:hAnsi="Verdana"/>
          <w:sz w:val="15"/>
          <w:szCs w:val="15"/>
        </w:rPr>
        <w:lastRenderedPageBreak/>
        <w:t xml:space="preserve">  g_object_set (G_OBJECT (filesrc), "location", argv[1], NULL);</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queue = gst_element_factory_make ("queue", "queue");</w:t>
      </w:r>
    </w:p>
    <w:p w:rsidR="00197D2E" w:rsidRDefault="00197D2E">
      <w:pPr>
        <w:spacing w:line="200" w:lineRule="exact"/>
        <w:jc w:val="left"/>
        <w:rPr>
          <w:rFonts w:ascii="Verdana" w:hAnsi="Verdana"/>
          <w:sz w:val="15"/>
          <w:szCs w:val="15"/>
        </w:rPr>
      </w:pPr>
      <w:r>
        <w:rPr>
          <w:rFonts w:ascii="Verdana" w:hAnsi="Verdana"/>
          <w:sz w:val="15"/>
          <w:szCs w:val="15"/>
        </w:rPr>
        <w:t xml:space="preserve">  queue2 = gst_element_factory_make ("queue", "queue2");</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and an audio sink */</w:t>
      </w:r>
    </w:p>
    <w:p w:rsidR="00197D2E" w:rsidRDefault="00197D2E">
      <w:pPr>
        <w:spacing w:line="200" w:lineRule="exact"/>
        <w:jc w:val="left"/>
        <w:rPr>
          <w:rFonts w:ascii="Verdana" w:hAnsi="Verdana"/>
          <w:sz w:val="15"/>
          <w:szCs w:val="15"/>
        </w:rPr>
      </w:pPr>
      <w:r>
        <w:rPr>
          <w:rFonts w:ascii="Verdana" w:hAnsi="Verdana"/>
          <w:sz w:val="15"/>
          <w:szCs w:val="15"/>
        </w:rPr>
        <w:t xml:space="preserve">  osssink = gst_element_factory_make ("osssink", "play_audio");</w:t>
      </w:r>
    </w:p>
    <w:p w:rsidR="00197D2E" w:rsidRDefault="00197D2E">
      <w:pPr>
        <w:spacing w:line="200" w:lineRule="exact"/>
        <w:jc w:val="left"/>
        <w:rPr>
          <w:rFonts w:ascii="Verdana" w:hAnsi="Verdana"/>
          <w:sz w:val="15"/>
          <w:szCs w:val="15"/>
        </w:rPr>
      </w:pPr>
      <w:r>
        <w:rPr>
          <w:rFonts w:ascii="Verdana" w:hAnsi="Verdana"/>
          <w:sz w:val="15"/>
          <w:szCs w:val="15"/>
        </w:rPr>
        <w:t xml:space="preserve">  g_assert (osssink != NULL);</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decode = gst_element_factory_make ("mad", "decode");</w:t>
      </w:r>
    </w:p>
    <w:p w:rsidR="00197D2E" w:rsidRDefault="00197D2E">
      <w:pPr>
        <w:spacing w:line="200" w:lineRule="exact"/>
        <w:jc w:val="left"/>
        <w:rPr>
          <w:rFonts w:ascii="Verdana" w:hAnsi="Verdana"/>
          <w:sz w:val="15"/>
          <w:szCs w:val="15"/>
        </w:rPr>
      </w:pPr>
      <w:r>
        <w:rPr>
          <w:rFonts w:ascii="Verdana" w:hAnsi="Verdana"/>
          <w:sz w:val="15"/>
          <w:szCs w:val="15"/>
        </w:rPr>
        <w:t xml:space="preserve">  g_assert (decode != NULL);</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add objects to the main bin */</w:t>
      </w:r>
    </w:p>
    <w:p w:rsidR="00197D2E" w:rsidRDefault="00197D2E">
      <w:pPr>
        <w:spacing w:line="200" w:lineRule="exact"/>
        <w:jc w:val="left"/>
        <w:rPr>
          <w:rFonts w:ascii="Verdana" w:hAnsi="Verdana"/>
          <w:sz w:val="15"/>
          <w:szCs w:val="15"/>
        </w:rPr>
      </w:pPr>
      <w:r>
        <w:rPr>
          <w:rFonts w:ascii="Verdana" w:hAnsi="Verdana"/>
          <w:sz w:val="15"/>
          <w:szCs w:val="15"/>
        </w:rPr>
        <w:t xml:space="preserve">  gst_bin_add_many (GST_BIN (bin), filesrc, queue, NULL);</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gst_bin_add_many (GST_BIN (thread), decode, queue2, NULL);</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gst_bin_add (GST_BIN (thread2), osssink);</w:t>
      </w:r>
    </w:p>
    <w:p w:rsidR="00197D2E" w:rsidRDefault="00197D2E">
      <w:pPr>
        <w:spacing w:line="200" w:lineRule="exact"/>
        <w:jc w:val="left"/>
        <w:rPr>
          <w:rFonts w:ascii="Verdana" w:hAnsi="Verdana"/>
          <w:sz w:val="15"/>
          <w:szCs w:val="15"/>
        </w:rPr>
      </w:pPr>
      <w:r>
        <w:rPr>
          <w:rFonts w:ascii="Verdana" w:hAnsi="Verdana"/>
          <w:sz w:val="15"/>
          <w:szCs w:val="15"/>
        </w:rPr>
        <w:t xml:space="preserve">  </w:t>
      </w:r>
    </w:p>
    <w:p w:rsidR="00197D2E" w:rsidRDefault="00197D2E">
      <w:pPr>
        <w:spacing w:line="200" w:lineRule="exact"/>
        <w:jc w:val="left"/>
        <w:rPr>
          <w:rFonts w:ascii="Verdana" w:hAnsi="Verdana"/>
          <w:sz w:val="15"/>
          <w:szCs w:val="15"/>
        </w:rPr>
      </w:pPr>
      <w:r>
        <w:rPr>
          <w:rFonts w:ascii="Verdana" w:hAnsi="Verdana"/>
          <w:sz w:val="15"/>
          <w:szCs w:val="15"/>
        </w:rPr>
        <w:t xml:space="preserve">  gst_element_link_many (filesrc, queue, decode, queue2, osssink, NULL);</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gst_bin_add_many (GST_BIN (bin), thread, thread2, NULL);</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write the bin to stdout */</w:t>
      </w:r>
    </w:p>
    <w:p w:rsidR="00197D2E" w:rsidRDefault="00197D2E">
      <w:pPr>
        <w:spacing w:line="200" w:lineRule="exact"/>
        <w:jc w:val="left"/>
        <w:rPr>
          <w:rFonts w:ascii="Verdana" w:hAnsi="Verdana"/>
          <w:sz w:val="15"/>
          <w:szCs w:val="15"/>
        </w:rPr>
      </w:pPr>
      <w:r>
        <w:rPr>
          <w:rFonts w:ascii="Verdana" w:hAnsi="Verdana"/>
          <w:sz w:val="15"/>
          <w:szCs w:val="15"/>
        </w:rPr>
        <w:t xml:space="preserve">  gst_xml_write_file (GST_ELEMENT (bin), stdout);</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 write the bin to a file */</w:t>
      </w:r>
    </w:p>
    <w:p w:rsidR="00197D2E" w:rsidRDefault="00197D2E">
      <w:pPr>
        <w:spacing w:line="200" w:lineRule="exact"/>
        <w:jc w:val="left"/>
        <w:rPr>
          <w:rFonts w:ascii="Verdana" w:hAnsi="Verdana"/>
          <w:sz w:val="15"/>
          <w:szCs w:val="15"/>
        </w:rPr>
      </w:pPr>
      <w:r>
        <w:rPr>
          <w:rFonts w:ascii="Verdana" w:hAnsi="Verdana"/>
          <w:sz w:val="15"/>
          <w:szCs w:val="15"/>
        </w:rPr>
        <w:t xml:space="preserve">  gst_xml_write_file (GST_ELEMENT (bin), fopen ("xmlTest.gst", "w"));</w:t>
      </w:r>
    </w:p>
    <w:p w:rsidR="00197D2E" w:rsidRDefault="00197D2E">
      <w:pPr>
        <w:spacing w:line="200" w:lineRule="exact"/>
        <w:jc w:val="left"/>
        <w:rPr>
          <w:rFonts w:ascii="Verdana" w:hAnsi="Verdana"/>
          <w:sz w:val="15"/>
          <w:szCs w:val="15"/>
        </w:rPr>
      </w:pPr>
    </w:p>
    <w:p w:rsidR="00197D2E" w:rsidRDefault="00197D2E">
      <w:pPr>
        <w:spacing w:line="200" w:lineRule="exact"/>
        <w:jc w:val="left"/>
        <w:rPr>
          <w:rFonts w:ascii="Verdana" w:hAnsi="Verdana"/>
          <w:sz w:val="15"/>
          <w:szCs w:val="15"/>
        </w:rPr>
      </w:pPr>
      <w:r>
        <w:rPr>
          <w:rFonts w:ascii="Verdana" w:hAnsi="Verdana"/>
          <w:sz w:val="15"/>
          <w:szCs w:val="15"/>
        </w:rPr>
        <w:t xml:space="preserve">  exit (0);</w:t>
      </w:r>
    </w:p>
    <w:p w:rsidR="00197D2E" w:rsidRDefault="00197D2E">
      <w:pPr>
        <w:spacing w:line="200" w:lineRule="exact"/>
        <w:jc w:val="left"/>
        <w:rPr>
          <w:rFonts w:ascii="Verdana" w:hAnsi="Verdana"/>
          <w:sz w:val="15"/>
          <w:szCs w:val="15"/>
        </w:rPr>
      </w:pPr>
      <w:r>
        <w:rPr>
          <w:rFonts w:ascii="Verdana" w:hAnsi="Verdana"/>
          <w:sz w:val="15"/>
          <w:szCs w:val="15"/>
        </w:rPr>
        <w:t>}</w:t>
      </w:r>
    </w:p>
    <w:p w:rsidR="00197D2E" w:rsidRDefault="00197D2E">
      <w:pPr>
        <w:spacing w:line="200" w:lineRule="exact"/>
        <w:jc w:val="left"/>
        <w:rPr>
          <w:rFonts w:ascii="Verdana" w:hAnsi="Verdana"/>
          <w:sz w:val="15"/>
          <w:szCs w:val="15"/>
        </w:rPr>
      </w:pPr>
    </w:p>
    <w:p w:rsidR="00197D2E" w:rsidRDefault="00197D2E">
      <w:pPr>
        <w:jc w:val="left"/>
      </w:pPr>
      <w:r>
        <w:t xml:space="preserve">    </w:t>
      </w:r>
    </w:p>
    <w:p w:rsidR="00197D2E" w:rsidRDefault="00197D2E">
      <w:pPr>
        <w:ind w:firstLine="420"/>
        <w:jc w:val="left"/>
      </w:pPr>
      <w:r>
        <w:t>上面代码中最重要的一行是：</w:t>
      </w:r>
    </w:p>
    <w:p w:rsidR="00197D2E" w:rsidRDefault="00197D2E">
      <w:pPr>
        <w:spacing w:line="200" w:lineRule="exact"/>
        <w:jc w:val="left"/>
        <w:rPr>
          <w:rFonts w:ascii="Verdana" w:hAnsi="Verdana"/>
          <w:sz w:val="15"/>
          <w:szCs w:val="15"/>
        </w:rPr>
      </w:pPr>
      <w:r>
        <w:rPr>
          <w:rFonts w:ascii="Verdana" w:hAnsi="Verdana"/>
          <w:sz w:val="15"/>
          <w:szCs w:val="15"/>
        </w:rPr>
        <w:t xml:space="preserve">  gst_xml_write_file (GST_ELEMENT (bin), stdout);</w:t>
      </w:r>
      <w:r>
        <w:rPr>
          <w:rFonts w:ascii="Verdana" w:hAnsi="Verdana"/>
          <w:sz w:val="15"/>
          <w:szCs w:val="15"/>
        </w:rPr>
        <w:br/>
        <w:t xml:space="preserve">    </w:t>
      </w:r>
    </w:p>
    <w:p w:rsidR="00197D2E" w:rsidRDefault="00197D2E">
      <w:pPr>
        <w:ind w:firstLine="420"/>
        <w:jc w:val="left"/>
      </w:pPr>
      <w:r>
        <w:t xml:space="preserve">gst_xml_write_file () </w:t>
      </w:r>
      <w:r>
        <w:t>函数会把给定的元件转换成</w:t>
      </w:r>
      <w:r>
        <w:t xml:space="preserve"> xmlDocPtr</w:t>
      </w:r>
      <w:r>
        <w:t>对象，</w:t>
      </w:r>
      <w:r>
        <w:t>xmlDocPtr</w:t>
      </w:r>
      <w:r>
        <w:t>对象会以一种</w:t>
      </w:r>
      <w:r>
        <w:t>XML</w:t>
      </w:r>
      <w:r>
        <w:t>格式存到文件中。如果想将信息存到磁盘上，在第二个参数处传递</w:t>
      </w:r>
      <w:r>
        <w:t>fopen(2)</w:t>
      </w:r>
      <w:r>
        <w:t>的结果。</w:t>
      </w:r>
    </w:p>
    <w:p w:rsidR="00197D2E" w:rsidRDefault="00197D2E">
      <w:pPr>
        <w:ind w:firstLine="420"/>
        <w:jc w:val="left"/>
      </w:pPr>
      <w:r>
        <w:t>完整的元件层次结构会随着连接的元件衬垫以及元件参数一起被存储，在今后的</w:t>
      </w:r>
      <w:r>
        <w:t xml:space="preserve"> GStreamer </w:t>
      </w:r>
      <w:r>
        <w:t>版本将会允许你将信号信息也存到</w:t>
      </w:r>
      <w:r>
        <w:t>XML</w:t>
      </w:r>
      <w:r>
        <w:t>文件中。</w:t>
      </w:r>
    </w:p>
    <w:p w:rsidR="00197D2E" w:rsidRDefault="00197D2E">
      <w:pPr>
        <w:jc w:val="left"/>
        <w:rPr>
          <w:b/>
          <w:sz w:val="32"/>
          <w:szCs w:val="32"/>
        </w:rPr>
      </w:pPr>
      <w:bookmarkStart w:id="106" w:name="section-xml-load"/>
      <w:r>
        <w:rPr>
          <w:b/>
          <w:sz w:val="32"/>
          <w:szCs w:val="32"/>
        </w:rPr>
        <w:t xml:space="preserve">20.2. </w:t>
      </w:r>
      <w:r>
        <w:rPr>
          <w:b/>
          <w:sz w:val="32"/>
          <w:szCs w:val="32"/>
        </w:rPr>
        <w:t>从</w:t>
      </w:r>
      <w:r>
        <w:rPr>
          <w:b/>
          <w:sz w:val="32"/>
          <w:szCs w:val="32"/>
        </w:rPr>
        <w:t>XML</w:t>
      </w:r>
      <w:r>
        <w:rPr>
          <w:b/>
          <w:sz w:val="32"/>
          <w:szCs w:val="32"/>
        </w:rPr>
        <w:t>文件加载一个</w:t>
      </w:r>
      <w:r>
        <w:rPr>
          <w:b/>
          <w:sz w:val="32"/>
          <w:szCs w:val="32"/>
        </w:rPr>
        <w:t>GstElement</w:t>
      </w:r>
      <w:r>
        <w:rPr>
          <w:b/>
          <w:sz w:val="32"/>
          <w:szCs w:val="32"/>
        </w:rPr>
        <w:t>对象</w:t>
      </w:r>
      <w:bookmarkEnd w:id="106"/>
    </w:p>
    <w:p w:rsidR="00197D2E" w:rsidRDefault="00197D2E">
      <w:pPr>
        <w:ind w:firstLine="420"/>
        <w:jc w:val="left"/>
      </w:pPr>
      <w:r>
        <w:t>在</w:t>
      </w:r>
      <w:r>
        <w:t>XML</w:t>
      </w:r>
      <w:r>
        <w:t>文件被装载前，你必须创建一个</w:t>
      </w:r>
      <w:r>
        <w:t xml:space="preserve"> GstXML </w:t>
      </w:r>
      <w:r>
        <w:t>对象。一个</w:t>
      </w:r>
      <w:r>
        <w:t>XML</w:t>
      </w:r>
      <w:r>
        <w:t>文件可以通过</w:t>
      </w:r>
      <w:r>
        <w:t>gst_xml_parse_file (xml, filename, rootelement)</w:t>
      </w:r>
      <w:r>
        <w:t>方法来装载，</w:t>
      </w:r>
      <w:r>
        <w:t>rootelement</w:t>
      </w:r>
      <w:r>
        <w:t>可以为</w:t>
      </w:r>
      <w:r>
        <w:t>NULL</w:t>
      </w:r>
      <w:r>
        <w:t>。下面的例子将装载上节创建的</w:t>
      </w:r>
      <w:r>
        <w:t>XML</w:t>
      </w:r>
      <w:r>
        <w:t>文件并运行管道。</w:t>
      </w:r>
    </w:p>
    <w:p w:rsidR="00197D2E" w:rsidRDefault="00197D2E">
      <w:pPr>
        <w:ind w:firstLine="420"/>
        <w:jc w:val="left"/>
      </w:pPr>
      <w:r>
        <w:lastRenderedPageBreak/>
        <w:t xml:space="preserve">gst_xml_get_element (xml, "name") </w:t>
      </w:r>
      <w:r>
        <w:t>可以从</w:t>
      </w:r>
      <w:r>
        <w:t>XML</w:t>
      </w:r>
      <w:r>
        <w:t>文件中得到一个特定的元件。</w:t>
      </w:r>
      <w:r>
        <w:t> </w:t>
      </w:r>
    </w:p>
    <w:p w:rsidR="00197D2E" w:rsidRDefault="00197D2E">
      <w:pPr>
        <w:ind w:firstLine="420"/>
        <w:jc w:val="left"/>
      </w:pPr>
      <w:r>
        <w:t>gst_xml_get_topelements (xml)</w:t>
      </w:r>
      <w:r>
        <w:t>可以从</w:t>
      </w:r>
      <w:r>
        <w:t>XML</w:t>
      </w:r>
      <w:r>
        <w:t>文件中得到一个顶层元件列表。</w:t>
      </w:r>
    </w:p>
    <w:p w:rsidR="00197D2E" w:rsidRDefault="00197D2E">
      <w:pPr>
        <w:ind w:firstLine="420"/>
        <w:jc w:val="left"/>
      </w:pPr>
      <w:r>
        <w:t>除了装载文件以外，你还可以通过装载</w:t>
      </w:r>
      <w:r>
        <w:t>xmlDocPtr</w:t>
      </w:r>
      <w:r>
        <w:t>得到管道信息，然后在内存缓冲中分别使用</w:t>
      </w:r>
      <w:r>
        <w:t>gst_xml_parse_doc</w:t>
      </w:r>
      <w:r>
        <w:t>和</w:t>
      </w:r>
      <w:r>
        <w:t xml:space="preserve"> gst_xml_parse_memory</w:t>
      </w:r>
      <w:r>
        <w:t>方法。这两种方法都会返回一个</w:t>
      </w:r>
      <w:r>
        <w:t xml:space="preserve"> gboolean</w:t>
      </w:r>
      <w:r>
        <w:t>值来指示请求动作的成功或失败。</w:t>
      </w:r>
    </w:p>
    <w:p w:rsidR="00197D2E" w:rsidRDefault="00197D2E">
      <w:pPr>
        <w:jc w:val="left"/>
        <w:rPr>
          <w:b/>
          <w:sz w:val="32"/>
          <w:szCs w:val="32"/>
        </w:rPr>
      </w:pPr>
      <w:bookmarkStart w:id="107" w:name="section-xml-custom"/>
      <w:r>
        <w:rPr>
          <w:b/>
          <w:sz w:val="32"/>
          <w:szCs w:val="32"/>
        </w:rPr>
        <w:t xml:space="preserve">20.3. </w:t>
      </w:r>
      <w:r>
        <w:rPr>
          <w:b/>
          <w:sz w:val="32"/>
          <w:szCs w:val="32"/>
        </w:rPr>
        <w:t>新增自定义</w:t>
      </w:r>
      <w:r>
        <w:rPr>
          <w:b/>
          <w:sz w:val="32"/>
          <w:szCs w:val="32"/>
        </w:rPr>
        <w:t>XML</w:t>
      </w:r>
      <w:r>
        <w:rPr>
          <w:b/>
          <w:sz w:val="32"/>
          <w:szCs w:val="32"/>
        </w:rPr>
        <w:t>标签到核心</w:t>
      </w:r>
      <w:r>
        <w:rPr>
          <w:b/>
          <w:sz w:val="32"/>
          <w:szCs w:val="32"/>
        </w:rPr>
        <w:t>XML</w:t>
      </w:r>
      <w:r>
        <w:rPr>
          <w:b/>
          <w:sz w:val="32"/>
          <w:szCs w:val="32"/>
        </w:rPr>
        <w:t>数据中</w:t>
      </w:r>
      <w:bookmarkEnd w:id="107"/>
    </w:p>
    <w:p w:rsidR="00197D2E" w:rsidRDefault="00197D2E">
      <w:pPr>
        <w:ind w:firstLine="420"/>
        <w:jc w:val="left"/>
      </w:pPr>
      <w:r>
        <w:t>你可以通过</w:t>
      </w:r>
      <w:r>
        <w:t>gst_xml_write</w:t>
      </w:r>
      <w:r>
        <w:t>给核心的</w:t>
      </w:r>
      <w:r>
        <w:t>XML</w:t>
      </w:r>
      <w:r>
        <w:t>文件添加自定义</w:t>
      </w:r>
      <w:r>
        <w:t>XML</w:t>
      </w:r>
      <w:r>
        <w:t>标签，这个功能可以使应用程序保存插件时存储更多的信息，例如编辑器</w:t>
      </w:r>
      <w:r>
        <w:t xml:space="preserve"> (editor)</w:t>
      </w:r>
      <w:r>
        <w:t>可以通过自定义</w:t>
      </w:r>
      <w:r>
        <w:t>XML</w:t>
      </w:r>
      <w:r>
        <w:t>标签存储元件在屏幕中的位置信息。</w:t>
      </w:r>
      <w:r>
        <w:t> </w:t>
      </w:r>
    </w:p>
    <w:p w:rsidR="00197D2E" w:rsidRDefault="00197D2E">
      <w:pPr>
        <w:ind w:firstLine="420"/>
        <w:jc w:val="left"/>
      </w:pPr>
      <w:r>
        <w:t>强烈建议使用命名空间</w:t>
      </w:r>
      <w:r>
        <w:t>(namespace)</w:t>
      </w:r>
      <w:r>
        <w:t>来存储和装载自定义</w:t>
      </w:r>
      <w:r>
        <w:t>XML</w:t>
      </w:r>
      <w:r>
        <w:t>标签，这将解决自定义</w:t>
      </w:r>
      <w:r>
        <w:t>XML</w:t>
      </w:r>
      <w:r>
        <w:t>标签与核心</w:t>
      </w:r>
      <w:r>
        <w:t>XML</w:t>
      </w:r>
      <w:r>
        <w:t>文件冲突的问题。</w:t>
      </w:r>
      <w:r>
        <w:t> </w:t>
      </w:r>
    </w:p>
    <w:p w:rsidR="00197D2E" w:rsidRDefault="00197D2E">
      <w:pPr>
        <w:ind w:firstLine="420"/>
        <w:jc w:val="left"/>
      </w:pPr>
      <w:r>
        <w:t>你可以使用下面的代码做这样一件事：当你给特定的</w:t>
      </w:r>
      <w:r>
        <w:t xml:space="preserve">GstElement </w:t>
      </w:r>
      <w:r>
        <w:t>连接一个信号时，在存储该元件的过程中插入一个吊钩</w:t>
      </w:r>
      <w:r>
        <w:t>(hook)</w:t>
      </w:r>
      <w:r>
        <w:t>。</w:t>
      </w:r>
    </w:p>
    <w:p w:rsidR="00197D2E" w:rsidRDefault="00197D2E">
      <w:pPr>
        <w:spacing w:line="200" w:lineRule="exact"/>
        <w:jc w:val="left"/>
        <w:rPr>
          <w:rFonts w:ascii="Verdana" w:hAnsi="Verdana"/>
          <w:sz w:val="15"/>
          <w:szCs w:val="15"/>
        </w:rPr>
      </w:pPr>
      <w:r>
        <w:rPr>
          <w:rFonts w:ascii="Verdana" w:hAnsi="Verdana"/>
          <w:sz w:val="15"/>
          <w:szCs w:val="15"/>
        </w:rPr>
        <w:t>xmlNsPtr ns;</w:t>
      </w:r>
      <w:r>
        <w:rPr>
          <w:rFonts w:ascii="Verdana" w:hAnsi="Verdana"/>
          <w:sz w:val="15"/>
          <w:szCs w:val="15"/>
        </w:rPr>
        <w:br/>
      </w:r>
      <w:r>
        <w:rPr>
          <w:rFonts w:ascii="Verdana" w:hAnsi="Verdana"/>
          <w:sz w:val="15"/>
          <w:szCs w:val="15"/>
        </w:rPr>
        <w:br/>
        <w:t xml:space="preserve">  ...</w:t>
      </w:r>
      <w:r>
        <w:rPr>
          <w:rFonts w:ascii="Verdana" w:hAnsi="Verdana"/>
          <w:sz w:val="15"/>
          <w:szCs w:val="15"/>
        </w:rPr>
        <w:br/>
        <w:t xml:space="preserve">  ns = xmlNewNs (NULL, "http://gstreamer.net/gst-test/1.0/", "test");</w:t>
      </w:r>
      <w:r>
        <w:rPr>
          <w:rFonts w:ascii="Verdana" w:hAnsi="Verdana"/>
          <w:sz w:val="15"/>
          <w:szCs w:val="15"/>
        </w:rPr>
        <w:br/>
        <w:t xml:space="preserve">    ...</w:t>
      </w:r>
      <w:r>
        <w:rPr>
          <w:rFonts w:ascii="Verdana" w:hAnsi="Verdana"/>
          <w:sz w:val="15"/>
          <w:szCs w:val="15"/>
        </w:rPr>
        <w:br/>
        <w:t xml:space="preserve">  thread = gst_element_factory_make ("thread", "thread");</w:t>
      </w:r>
      <w:r>
        <w:rPr>
          <w:rFonts w:ascii="Verdana" w:hAnsi="Verdana"/>
          <w:sz w:val="15"/>
          <w:szCs w:val="15"/>
        </w:rPr>
        <w:br/>
        <w:t xml:space="preserve">  g_signal_connect (G_OBJECT (thread), "object_saved", </w:t>
      </w:r>
      <w:r>
        <w:rPr>
          <w:rFonts w:ascii="Verdana" w:hAnsi="Verdana"/>
          <w:sz w:val="15"/>
          <w:szCs w:val="15"/>
        </w:rPr>
        <w:br/>
        <w:t xml:space="preserve">  </w:t>
      </w:r>
      <w:r>
        <w:rPr>
          <w:rFonts w:ascii="Verdana" w:hAnsi="Verdana"/>
          <w:sz w:val="15"/>
          <w:szCs w:val="15"/>
        </w:rPr>
        <w:tab/>
      </w:r>
      <w:r>
        <w:rPr>
          <w:rFonts w:ascii="Verdana" w:hAnsi="Verdana"/>
          <w:sz w:val="15"/>
          <w:szCs w:val="15"/>
        </w:rPr>
        <w:tab/>
        <w:t xml:space="preserve">     G_CALLBACK (object_saved), g_strdup ("decoder thread"));</w:t>
      </w:r>
      <w:r>
        <w:rPr>
          <w:rFonts w:ascii="Verdana" w:hAnsi="Verdana"/>
          <w:sz w:val="15"/>
          <w:szCs w:val="15"/>
        </w:rPr>
        <w:br/>
        <w:t xml:space="preserve">    ...</w:t>
      </w:r>
      <w:r>
        <w:rPr>
          <w:rFonts w:ascii="Verdana" w:hAnsi="Verdana"/>
          <w:sz w:val="15"/>
          <w:szCs w:val="15"/>
        </w:rPr>
        <w:br/>
        <w:t xml:space="preserve">    </w:t>
      </w:r>
    </w:p>
    <w:p w:rsidR="00197D2E" w:rsidRDefault="00197D2E">
      <w:pPr>
        <w:ind w:firstLine="420"/>
        <w:jc w:val="left"/>
      </w:pPr>
      <w:r>
        <w:t>当线程被保存时，方法</w:t>
      </w:r>
      <w:r>
        <w:t xml:space="preserve"> object_save </w:t>
      </w:r>
      <w:r>
        <w:t>将会被调用。下面的例子将会插入一个</w:t>
      </w:r>
      <w:r>
        <w:t xml:space="preserve"> comment </w:t>
      </w:r>
      <w:r>
        <w:t>标签：</w:t>
      </w:r>
    </w:p>
    <w:p w:rsidR="00197D2E" w:rsidRDefault="00197D2E">
      <w:pPr>
        <w:spacing w:line="200" w:lineRule="exact"/>
        <w:jc w:val="left"/>
        <w:rPr>
          <w:rFonts w:ascii="Verdana" w:hAnsi="Verdana"/>
          <w:sz w:val="15"/>
          <w:szCs w:val="15"/>
        </w:rPr>
      </w:pPr>
      <w:r>
        <w:rPr>
          <w:rFonts w:ascii="Verdana" w:hAnsi="Verdana"/>
          <w:sz w:val="15"/>
          <w:szCs w:val="15"/>
        </w:rPr>
        <w:t>static void</w:t>
      </w:r>
      <w:r>
        <w:rPr>
          <w:rFonts w:ascii="Verdana" w:hAnsi="Verdana"/>
          <w:sz w:val="15"/>
          <w:szCs w:val="15"/>
        </w:rPr>
        <w:br/>
        <w:t>object_saved (GstObject *object, xmlNodePtr parent, gpointer data)</w:t>
      </w:r>
      <w:r>
        <w:rPr>
          <w:rFonts w:ascii="Verdana" w:hAnsi="Verdana"/>
          <w:sz w:val="15"/>
          <w:szCs w:val="15"/>
        </w:rPr>
        <w:br/>
        <w:t>{</w:t>
      </w:r>
      <w:r>
        <w:rPr>
          <w:rFonts w:ascii="Verdana" w:hAnsi="Verdana"/>
          <w:sz w:val="15"/>
          <w:szCs w:val="15"/>
        </w:rPr>
        <w:br/>
        <w:t xml:space="preserve">  xmlNodePtr child;</w:t>
      </w:r>
      <w:r>
        <w:rPr>
          <w:rFonts w:ascii="Verdana" w:hAnsi="Verdana"/>
          <w:sz w:val="15"/>
          <w:szCs w:val="15"/>
        </w:rPr>
        <w:br/>
      </w:r>
      <w:r>
        <w:rPr>
          <w:rFonts w:ascii="Verdana" w:hAnsi="Verdana"/>
          <w:sz w:val="15"/>
          <w:szCs w:val="15"/>
        </w:rPr>
        <w:br/>
        <w:t xml:space="preserve">  child = xmlNewChild (parent, ns, "comment", NULL);</w:t>
      </w:r>
      <w:r>
        <w:rPr>
          <w:rFonts w:ascii="Verdana" w:hAnsi="Verdana"/>
          <w:sz w:val="15"/>
          <w:szCs w:val="15"/>
        </w:rPr>
        <w:br/>
        <w:t xml:space="preserve">  xmlNewChild (child, ns, "text", (gchar *)data);</w:t>
      </w:r>
      <w:r>
        <w:rPr>
          <w:rFonts w:ascii="Verdana" w:hAnsi="Verdana"/>
          <w:sz w:val="15"/>
          <w:szCs w:val="15"/>
        </w:rPr>
        <w:br/>
        <w:t>}</w:t>
      </w:r>
      <w:r>
        <w:rPr>
          <w:rFonts w:ascii="Verdana" w:hAnsi="Verdana"/>
          <w:sz w:val="15"/>
          <w:szCs w:val="15"/>
        </w:rPr>
        <w:br/>
        <w:t xml:space="preserve">    </w:t>
      </w:r>
    </w:p>
    <w:p w:rsidR="00197D2E" w:rsidRDefault="00197D2E">
      <w:pPr>
        <w:ind w:firstLine="420"/>
        <w:jc w:val="left"/>
      </w:pPr>
      <w:r>
        <w:t>在上面加入添加自定义标签的例子中，你将会得到一个添加了自定义标签的</w:t>
      </w:r>
      <w:r>
        <w:t xml:space="preserve"> XML </w:t>
      </w:r>
      <w:r>
        <w:t>文件。下面是一部分摘录：</w:t>
      </w:r>
    </w:p>
    <w:p w:rsidR="00197D2E" w:rsidRDefault="00197D2E">
      <w:pPr>
        <w:spacing w:line="200" w:lineRule="exact"/>
        <w:jc w:val="left"/>
        <w:rPr>
          <w:rFonts w:ascii="Verdana" w:hAnsi="Verdana"/>
          <w:sz w:val="15"/>
          <w:szCs w:val="15"/>
        </w:rPr>
      </w:pPr>
      <w:r>
        <w:rPr>
          <w:rFonts w:ascii="Verdana" w:hAnsi="Verdana"/>
          <w:sz w:val="15"/>
          <w:szCs w:val="15"/>
        </w:rPr>
        <w:t xml:space="preserve">          ...</w:t>
      </w:r>
      <w:r>
        <w:rPr>
          <w:rFonts w:ascii="Verdana" w:hAnsi="Verdana"/>
          <w:sz w:val="15"/>
          <w:szCs w:val="15"/>
        </w:rPr>
        <w:br/>
        <w:t xml:space="preserve">        &lt;gst:element&gt;</w:t>
      </w:r>
      <w:r>
        <w:rPr>
          <w:rFonts w:ascii="Verdana" w:hAnsi="Verdana"/>
          <w:sz w:val="15"/>
          <w:szCs w:val="15"/>
        </w:rPr>
        <w:br/>
        <w:t xml:space="preserve">          &lt;gst:name&gt;thread&lt;/gst:name&gt;</w:t>
      </w:r>
      <w:r>
        <w:rPr>
          <w:rFonts w:ascii="Verdana" w:hAnsi="Verdana"/>
          <w:sz w:val="15"/>
          <w:szCs w:val="15"/>
        </w:rPr>
        <w:br/>
        <w:t xml:space="preserve">          &lt;gst:type&gt;thread&lt;/gst:type&gt;</w:t>
      </w:r>
      <w:r>
        <w:rPr>
          <w:rFonts w:ascii="Verdana" w:hAnsi="Verdana"/>
          <w:sz w:val="15"/>
          <w:szCs w:val="15"/>
        </w:rPr>
        <w:br/>
        <w:t xml:space="preserve">          &lt;gst:version&gt;0.1.0&lt;/gst:version&gt;</w:t>
      </w:r>
      <w:r>
        <w:rPr>
          <w:rFonts w:ascii="Verdana" w:hAnsi="Verdana"/>
          <w:sz w:val="15"/>
          <w:szCs w:val="15"/>
        </w:rPr>
        <w:br/>
      </w:r>
      <w:r>
        <w:rPr>
          <w:rFonts w:ascii="Verdana" w:hAnsi="Verdana"/>
          <w:sz w:val="15"/>
          <w:szCs w:val="15"/>
        </w:rPr>
        <w:lastRenderedPageBreak/>
        <w:tab/>
        <w:t xml:space="preserve">  ...</w:t>
      </w:r>
      <w:r>
        <w:rPr>
          <w:rFonts w:ascii="Verdana" w:hAnsi="Verdana"/>
          <w:sz w:val="15"/>
          <w:szCs w:val="15"/>
        </w:rPr>
        <w:br/>
        <w:t xml:space="preserve">        &lt;/gst:children&gt;</w:t>
      </w:r>
      <w:r>
        <w:rPr>
          <w:rFonts w:ascii="Verdana" w:hAnsi="Verdana"/>
          <w:sz w:val="15"/>
          <w:szCs w:val="15"/>
        </w:rPr>
        <w:br/>
        <w:t xml:space="preserve">        &lt;test:comment&gt;</w:t>
      </w:r>
      <w:r>
        <w:rPr>
          <w:rFonts w:ascii="Verdana" w:hAnsi="Verdana"/>
          <w:sz w:val="15"/>
          <w:szCs w:val="15"/>
        </w:rPr>
        <w:br/>
        <w:t xml:space="preserve">          &lt;test:text&gt;decoder thread&lt;/test:text&gt;</w:t>
      </w:r>
      <w:r>
        <w:rPr>
          <w:rFonts w:ascii="Verdana" w:hAnsi="Verdana"/>
          <w:sz w:val="15"/>
          <w:szCs w:val="15"/>
        </w:rPr>
        <w:br/>
        <w:t xml:space="preserve">        &lt;/test:comment&gt;</w:t>
      </w:r>
      <w:r>
        <w:rPr>
          <w:rFonts w:ascii="Verdana" w:hAnsi="Verdana"/>
          <w:sz w:val="15"/>
          <w:szCs w:val="15"/>
        </w:rPr>
        <w:br/>
        <w:t xml:space="preserve">      &lt;/gst:element&gt;</w:t>
      </w:r>
      <w:r>
        <w:rPr>
          <w:rFonts w:ascii="Verdana" w:hAnsi="Verdana"/>
          <w:sz w:val="15"/>
          <w:szCs w:val="15"/>
        </w:rPr>
        <w:br/>
        <w:t xml:space="preserve">          ...</w:t>
      </w:r>
      <w:r>
        <w:rPr>
          <w:rFonts w:ascii="Verdana" w:hAnsi="Verdana"/>
          <w:sz w:val="15"/>
          <w:szCs w:val="15"/>
        </w:rPr>
        <w:br/>
        <w:t xml:space="preserve">    </w:t>
      </w:r>
    </w:p>
    <w:p w:rsidR="00197D2E" w:rsidRDefault="00197D2E">
      <w:pPr>
        <w:ind w:firstLine="420"/>
        <w:jc w:val="left"/>
      </w:pPr>
      <w:r>
        <w:t>为了重新得到自定义</w:t>
      </w:r>
      <w:r>
        <w:t>XML</w:t>
      </w:r>
      <w:r>
        <w:t>，你需要给</w:t>
      </w:r>
      <w:r>
        <w:t xml:space="preserve"> GstXML </w:t>
      </w:r>
      <w:r>
        <w:t>对象添加一个信号来加载</w:t>
      </w:r>
      <w:r>
        <w:t xml:space="preserve"> XML </w:t>
      </w:r>
      <w:r>
        <w:t>数据。只要</w:t>
      </w:r>
      <w:r>
        <w:t>GstXML</w:t>
      </w:r>
      <w:r>
        <w:t>被成功加载，你可以</w:t>
      </w:r>
      <w:r>
        <w:t>XML</w:t>
      </w:r>
      <w:r>
        <w:t>树来解析你的自定义</w:t>
      </w:r>
      <w:r>
        <w:t>XML</w:t>
      </w:r>
      <w:r>
        <w:t>文件。</w:t>
      </w:r>
      <w:r>
        <w:t> </w:t>
      </w:r>
    </w:p>
    <w:p w:rsidR="00197D2E" w:rsidRDefault="00197D2E">
      <w:pPr>
        <w:ind w:firstLine="420"/>
        <w:jc w:val="left"/>
      </w:pPr>
      <w:r>
        <w:t>我们可以使用下面的代码段来扩展我们先前提出的例子：</w:t>
      </w:r>
    </w:p>
    <w:p w:rsidR="00197D2E" w:rsidRDefault="00197D2E">
      <w:pPr>
        <w:spacing w:line="200" w:lineRule="exact"/>
        <w:jc w:val="left"/>
        <w:rPr>
          <w:rFonts w:ascii="Verdana" w:hAnsi="Verdana"/>
          <w:sz w:val="15"/>
          <w:szCs w:val="15"/>
        </w:rPr>
      </w:pPr>
      <w:r>
        <w:rPr>
          <w:rFonts w:ascii="Verdana" w:hAnsi="Verdana"/>
          <w:sz w:val="15"/>
          <w:szCs w:val="15"/>
        </w:rPr>
        <w:t xml:space="preserve">  xml = gst_xml_new ();</w:t>
      </w:r>
      <w:r>
        <w:rPr>
          <w:rFonts w:ascii="Verdana" w:hAnsi="Verdana"/>
          <w:sz w:val="15"/>
          <w:szCs w:val="15"/>
        </w:rPr>
        <w:br/>
      </w:r>
      <w:r>
        <w:rPr>
          <w:rFonts w:ascii="Verdana" w:hAnsi="Verdana"/>
          <w:sz w:val="15"/>
          <w:szCs w:val="15"/>
        </w:rPr>
        <w:br/>
        <w:t xml:space="preserve">  g_signal_connect (G_OBJECT (xml), "object_loaded", </w:t>
      </w:r>
      <w:r>
        <w:rPr>
          <w:rFonts w:ascii="Verdana" w:hAnsi="Verdana"/>
          <w:sz w:val="15"/>
          <w:szCs w:val="15"/>
        </w:rPr>
        <w:br/>
        <w:t xml:space="preserve">  </w:t>
      </w:r>
      <w:r>
        <w:rPr>
          <w:rFonts w:ascii="Verdana" w:hAnsi="Verdana"/>
          <w:sz w:val="15"/>
          <w:szCs w:val="15"/>
        </w:rPr>
        <w:tab/>
      </w:r>
      <w:r>
        <w:rPr>
          <w:rFonts w:ascii="Verdana" w:hAnsi="Verdana"/>
          <w:sz w:val="15"/>
          <w:szCs w:val="15"/>
        </w:rPr>
        <w:tab/>
        <w:t xml:space="preserve">     G_CALLBACK (xml_loaded), xml);</w:t>
      </w:r>
      <w:r>
        <w:rPr>
          <w:rFonts w:ascii="Verdana" w:hAnsi="Verdana"/>
          <w:sz w:val="15"/>
          <w:szCs w:val="15"/>
        </w:rPr>
        <w:br/>
      </w:r>
      <w:r>
        <w:rPr>
          <w:rFonts w:ascii="Verdana" w:hAnsi="Verdana"/>
          <w:sz w:val="15"/>
          <w:szCs w:val="15"/>
        </w:rPr>
        <w:br/>
        <w:t xml:space="preserve">  ret = gst_xml_parse_file (xml, "xmlTest.gst", NULL);</w:t>
      </w:r>
      <w:r>
        <w:rPr>
          <w:rFonts w:ascii="Verdana" w:hAnsi="Verdana"/>
          <w:sz w:val="15"/>
          <w:szCs w:val="15"/>
        </w:rPr>
        <w:br/>
        <w:t xml:space="preserve">  g_assert (ret == TRUE);</w:t>
      </w:r>
      <w:r>
        <w:rPr>
          <w:rFonts w:ascii="Verdana" w:hAnsi="Verdana"/>
          <w:sz w:val="15"/>
          <w:szCs w:val="15"/>
        </w:rPr>
        <w:br/>
        <w:t xml:space="preserve">    </w:t>
      </w:r>
    </w:p>
    <w:p w:rsidR="00197D2E" w:rsidRDefault="00197D2E">
      <w:pPr>
        <w:ind w:firstLine="420"/>
        <w:jc w:val="left"/>
      </w:pPr>
      <w:r>
        <w:t>不论什么时候一个新的对象被加载，</w:t>
      </w:r>
      <w:r>
        <w:t>xml_loaded</w:t>
      </w:r>
      <w:r>
        <w:t>函数都将被调用。函数如下所示：</w:t>
      </w:r>
    </w:p>
    <w:p w:rsidR="00197D2E" w:rsidRDefault="00197D2E">
      <w:pPr>
        <w:spacing w:line="200" w:lineRule="exact"/>
        <w:jc w:val="left"/>
        <w:rPr>
          <w:rFonts w:ascii="Verdana" w:hAnsi="Verdana"/>
          <w:sz w:val="15"/>
          <w:szCs w:val="15"/>
        </w:rPr>
      </w:pPr>
      <w:r>
        <w:rPr>
          <w:rFonts w:ascii="Verdana" w:hAnsi="Verdana"/>
          <w:sz w:val="15"/>
          <w:szCs w:val="15"/>
        </w:rPr>
        <w:t>static void</w:t>
      </w:r>
      <w:r>
        <w:rPr>
          <w:rFonts w:ascii="Verdana" w:hAnsi="Verdana"/>
          <w:sz w:val="15"/>
          <w:szCs w:val="15"/>
        </w:rPr>
        <w:br/>
        <w:t>xml_loaded (GstXML *xml, GstObject *object, xmlNodePtr self, gpointer data)</w:t>
      </w:r>
      <w:r>
        <w:rPr>
          <w:rFonts w:ascii="Verdana" w:hAnsi="Verdana"/>
          <w:sz w:val="15"/>
          <w:szCs w:val="15"/>
        </w:rPr>
        <w:br/>
        <w:t>{</w:t>
      </w:r>
      <w:r>
        <w:rPr>
          <w:rFonts w:ascii="Verdana" w:hAnsi="Verdana"/>
          <w:sz w:val="15"/>
          <w:szCs w:val="15"/>
        </w:rPr>
        <w:br/>
        <w:t xml:space="preserve">  xmlNodePtr children = self-&gt;xmlChildrenNode;</w:t>
      </w:r>
      <w:r>
        <w:rPr>
          <w:rFonts w:ascii="Verdana" w:hAnsi="Verdana"/>
          <w:sz w:val="15"/>
          <w:szCs w:val="15"/>
        </w:rPr>
        <w:br/>
      </w:r>
      <w:r>
        <w:rPr>
          <w:rFonts w:ascii="Verdana" w:hAnsi="Verdana"/>
          <w:sz w:val="15"/>
          <w:szCs w:val="15"/>
        </w:rPr>
        <w:br/>
        <w:t xml:space="preserve">  while (children) {</w:t>
      </w:r>
      <w:r>
        <w:rPr>
          <w:rFonts w:ascii="Verdana" w:hAnsi="Verdana"/>
          <w:sz w:val="15"/>
          <w:szCs w:val="15"/>
        </w:rPr>
        <w:br/>
        <w:t xml:space="preserve">    if (!strcmp (children-&gt;name, "comment")) {</w:t>
      </w:r>
      <w:r>
        <w:rPr>
          <w:rFonts w:ascii="Verdana" w:hAnsi="Verdana"/>
          <w:sz w:val="15"/>
          <w:szCs w:val="15"/>
        </w:rPr>
        <w:br/>
        <w:t xml:space="preserve">      xmlNodePtr nodes = children-&gt;xmlChildrenNode;</w:t>
      </w:r>
      <w:r>
        <w:rPr>
          <w:rFonts w:ascii="Verdana" w:hAnsi="Verdana"/>
          <w:sz w:val="15"/>
          <w:szCs w:val="15"/>
        </w:rPr>
        <w:br/>
      </w:r>
      <w:r>
        <w:rPr>
          <w:rFonts w:ascii="Verdana" w:hAnsi="Verdana"/>
          <w:sz w:val="15"/>
          <w:szCs w:val="15"/>
        </w:rPr>
        <w:br/>
        <w:t xml:space="preserve">      while (nodes) {</w:t>
      </w:r>
      <w:r>
        <w:rPr>
          <w:rFonts w:ascii="Verdana" w:hAnsi="Verdana"/>
          <w:sz w:val="15"/>
          <w:szCs w:val="15"/>
        </w:rPr>
        <w:br/>
        <w:t xml:space="preserve">        if (!strcmp (nodes-&gt;name, "text")) {</w:t>
      </w:r>
      <w:r>
        <w:rPr>
          <w:rFonts w:ascii="Verdana" w:hAnsi="Verdana"/>
          <w:sz w:val="15"/>
          <w:szCs w:val="15"/>
        </w:rPr>
        <w:br/>
        <w:t xml:space="preserve">          gchar *name = g_strdup (xmlNodeGetContent (nodes));</w:t>
      </w:r>
      <w:r>
        <w:rPr>
          <w:rFonts w:ascii="Verdana" w:hAnsi="Verdana"/>
          <w:sz w:val="15"/>
          <w:szCs w:val="15"/>
        </w:rPr>
        <w:br/>
        <w:t xml:space="preserve">          g_print ("object %s loaded with comment '%s'\n",</w:t>
      </w:r>
      <w:r>
        <w:rPr>
          <w:rFonts w:ascii="Verdana" w:hAnsi="Verdana"/>
          <w:sz w:val="15"/>
          <w:szCs w:val="15"/>
        </w:rPr>
        <w:br/>
        <w:t xml:space="preserve">                   gst_object_get_name (object), name);</w:t>
      </w:r>
      <w:r>
        <w:rPr>
          <w:rFonts w:ascii="Verdana" w:hAnsi="Verdana"/>
          <w:sz w:val="15"/>
          <w:szCs w:val="15"/>
        </w:rPr>
        <w:br/>
        <w:t xml:space="preserve">        }</w:t>
      </w:r>
      <w:r>
        <w:rPr>
          <w:rFonts w:ascii="Verdana" w:hAnsi="Verdana"/>
          <w:sz w:val="15"/>
          <w:szCs w:val="15"/>
        </w:rPr>
        <w:br/>
        <w:t xml:space="preserve">        nodes = nodes-&gt;next;</w:t>
      </w:r>
      <w:r>
        <w:rPr>
          <w:rFonts w:ascii="Verdana" w:hAnsi="Verdana"/>
          <w:sz w:val="15"/>
          <w:szCs w:val="15"/>
        </w:rPr>
        <w:br/>
        <w:t xml:space="preserve">      }</w:t>
      </w:r>
      <w:r>
        <w:rPr>
          <w:rFonts w:ascii="Verdana" w:hAnsi="Verdana"/>
          <w:sz w:val="15"/>
          <w:szCs w:val="15"/>
        </w:rPr>
        <w:br/>
        <w:t xml:space="preserve">    }</w:t>
      </w:r>
      <w:r>
        <w:rPr>
          <w:rFonts w:ascii="Verdana" w:hAnsi="Verdana"/>
          <w:sz w:val="15"/>
          <w:szCs w:val="15"/>
        </w:rPr>
        <w:br/>
        <w:t xml:space="preserve">    children = children-&gt;next;</w:t>
      </w:r>
      <w:r>
        <w:rPr>
          <w:rFonts w:ascii="Verdana" w:hAnsi="Verdana"/>
          <w:sz w:val="15"/>
          <w:szCs w:val="15"/>
        </w:rPr>
        <w:br/>
        <w:t xml:space="preserve">  }</w:t>
      </w:r>
      <w:r>
        <w:rPr>
          <w:rFonts w:ascii="Verdana" w:hAnsi="Verdana"/>
          <w:sz w:val="15"/>
          <w:szCs w:val="15"/>
        </w:rPr>
        <w:br/>
        <w:t>}</w:t>
      </w:r>
      <w:r>
        <w:rPr>
          <w:rFonts w:ascii="Verdana" w:hAnsi="Verdana"/>
          <w:sz w:val="15"/>
          <w:szCs w:val="15"/>
        </w:rPr>
        <w:br/>
        <w:t xml:space="preserve">    </w:t>
      </w:r>
    </w:p>
    <w:p w:rsidR="00197D2E" w:rsidRDefault="00197D2E">
      <w:pPr>
        <w:ind w:firstLine="420"/>
        <w:jc w:val="left"/>
      </w:pPr>
      <w:r>
        <w:t>如你所看到的那样，我们将得到一个处理</w:t>
      </w:r>
      <w:r>
        <w:t xml:space="preserve"> GstXML </w:t>
      </w:r>
      <w:r>
        <w:t>对象的句柄</w:t>
      </w:r>
      <w:r>
        <w:t>(handle)</w:t>
      </w:r>
      <w:r>
        <w:t>。新加载的</w:t>
      </w:r>
      <w:r>
        <w:t>GstObject</w:t>
      </w:r>
      <w:r>
        <w:t>以及</w:t>
      </w:r>
      <w:r>
        <w:t xml:space="preserve"> xmlNodePtr</w:t>
      </w:r>
      <w:r>
        <w:t>都是用来创建该句柄。上面的例子中，我们在</w:t>
      </w:r>
      <w:r>
        <w:t>XML</w:t>
      </w:r>
      <w:r>
        <w:t>树中寻找特定的用来加载对象的标签，然后我们将提示信息打印到控制台上。</w:t>
      </w:r>
    </w:p>
    <w:p w:rsidR="00197D2E" w:rsidRDefault="00197D2E">
      <w:pPr>
        <w:jc w:val="left"/>
      </w:pPr>
    </w:p>
    <w:sectPr w:rsidR="00197D2E" w:rsidSect="0068033D">
      <w:footerReference w:type="even" r:id="rId233"/>
      <w:footerReference w:type="default" r:id="rId234"/>
      <w:footerReference w:type="first" r:id="rId235"/>
      <w:footnotePr>
        <w:pos w:val="beneathText"/>
      </w:footnotePr>
      <w:pgSz w:w="16837" w:h="11905" w:orient="landscape"/>
      <w:pgMar w:top="567" w:right="567" w:bottom="567" w:left="567" w:header="284" w:footer="284" w:gutter="0"/>
      <w:cols w:num="2"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95B" w:rsidRDefault="00D9795B">
      <w:r>
        <w:separator/>
      </w:r>
    </w:p>
  </w:endnote>
  <w:endnote w:type="continuationSeparator" w:id="1">
    <w:p w:rsidR="00D9795B" w:rsidRDefault="00D9795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itstream Vera Sans">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7163"/>
      <w:gridCol w:w="1592"/>
      <w:gridCol w:w="7164"/>
    </w:tblGrid>
    <w:tr w:rsidR="00D530A0" w:rsidTr="00417EB5">
      <w:trPr>
        <w:trHeight w:val="95"/>
      </w:trPr>
      <w:tc>
        <w:tcPr>
          <w:tcW w:w="2250" w:type="pct"/>
          <w:tcBorders>
            <w:bottom w:val="single" w:sz="4" w:space="0" w:color="4F81BD"/>
          </w:tcBorders>
        </w:tcPr>
        <w:p w:rsidR="00D530A0" w:rsidRDefault="00D530A0">
          <w:pPr>
            <w:pStyle w:val="ae"/>
            <w:rPr>
              <w:rFonts w:ascii="Cambria" w:hAnsi="Cambria"/>
              <w:b/>
              <w:bCs/>
            </w:rPr>
          </w:pPr>
        </w:p>
      </w:tc>
      <w:tc>
        <w:tcPr>
          <w:tcW w:w="500" w:type="pct"/>
          <w:vMerge w:val="restart"/>
          <w:noWrap/>
          <w:vAlign w:val="center"/>
        </w:tcPr>
        <w:p w:rsidR="00D530A0" w:rsidRPr="00D530A0" w:rsidRDefault="00D530A0">
          <w:pPr>
            <w:pStyle w:val="af"/>
            <w:rPr>
              <w:rFonts w:ascii="Cambria" w:hAnsi="Cambria"/>
            </w:rPr>
          </w:pPr>
          <w:r w:rsidRPr="00D530A0">
            <w:rPr>
              <w:rFonts w:ascii="Cambria" w:hAnsi="Cambria"/>
              <w:b/>
              <w:lang w:val="zh-CN"/>
            </w:rPr>
            <w:t xml:space="preserve"> </w:t>
          </w:r>
          <w:fldSimple w:instr=" PAGE  \* MERGEFORMAT ">
            <w:r w:rsidR="0068033D" w:rsidRPr="0068033D">
              <w:rPr>
                <w:rFonts w:ascii="Cambria" w:hAnsi="Cambria"/>
                <w:b/>
                <w:noProof/>
                <w:lang w:val="zh-CN"/>
              </w:rPr>
              <w:t>1</w:t>
            </w:r>
          </w:fldSimple>
        </w:p>
      </w:tc>
      <w:tc>
        <w:tcPr>
          <w:tcW w:w="2250" w:type="pct"/>
          <w:tcBorders>
            <w:bottom w:val="single" w:sz="4" w:space="0" w:color="4F81BD"/>
          </w:tcBorders>
        </w:tcPr>
        <w:p w:rsidR="00D530A0" w:rsidRDefault="00D530A0">
          <w:pPr>
            <w:pStyle w:val="ae"/>
            <w:rPr>
              <w:rFonts w:ascii="Cambria" w:hAnsi="Cambria"/>
              <w:b/>
              <w:bCs/>
            </w:rPr>
          </w:pPr>
        </w:p>
      </w:tc>
    </w:tr>
    <w:tr w:rsidR="00D530A0">
      <w:trPr>
        <w:trHeight w:val="150"/>
      </w:trPr>
      <w:tc>
        <w:tcPr>
          <w:tcW w:w="2250" w:type="pct"/>
          <w:tcBorders>
            <w:top w:val="single" w:sz="4" w:space="0" w:color="4F81BD"/>
          </w:tcBorders>
        </w:tcPr>
        <w:p w:rsidR="00D530A0" w:rsidRDefault="00D530A0">
          <w:pPr>
            <w:pStyle w:val="ae"/>
            <w:rPr>
              <w:rFonts w:ascii="Cambria" w:hAnsi="Cambria"/>
              <w:b/>
              <w:bCs/>
            </w:rPr>
          </w:pPr>
        </w:p>
      </w:tc>
      <w:tc>
        <w:tcPr>
          <w:tcW w:w="500" w:type="pct"/>
          <w:vMerge/>
        </w:tcPr>
        <w:p w:rsidR="00D530A0" w:rsidRDefault="00D530A0">
          <w:pPr>
            <w:pStyle w:val="ae"/>
            <w:jc w:val="center"/>
            <w:rPr>
              <w:rFonts w:ascii="Cambria" w:hAnsi="Cambria"/>
              <w:b/>
              <w:bCs/>
            </w:rPr>
          </w:pPr>
        </w:p>
      </w:tc>
      <w:tc>
        <w:tcPr>
          <w:tcW w:w="2250" w:type="pct"/>
          <w:tcBorders>
            <w:top w:val="single" w:sz="4" w:space="0" w:color="4F81BD"/>
          </w:tcBorders>
        </w:tcPr>
        <w:p w:rsidR="00D530A0" w:rsidRDefault="00D530A0">
          <w:pPr>
            <w:pStyle w:val="ae"/>
            <w:rPr>
              <w:rFonts w:ascii="Cambria" w:hAnsi="Cambria"/>
              <w:b/>
              <w:bCs/>
            </w:rPr>
          </w:pPr>
        </w:p>
      </w:tc>
    </w:tr>
  </w:tbl>
  <w:p w:rsidR="00197D2E" w:rsidRDefault="00197D2E">
    <w:pPr>
      <w:pStyle w:val="aa"/>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7163"/>
      <w:gridCol w:w="1592"/>
      <w:gridCol w:w="7164"/>
    </w:tblGrid>
    <w:tr w:rsidR="00E61E6E">
      <w:trPr>
        <w:trHeight w:val="151"/>
      </w:trPr>
      <w:tc>
        <w:tcPr>
          <w:tcW w:w="2250" w:type="pct"/>
          <w:tcBorders>
            <w:bottom w:val="single" w:sz="4" w:space="0" w:color="4F81BD"/>
          </w:tcBorders>
        </w:tcPr>
        <w:p w:rsidR="00E61E6E" w:rsidRDefault="00E61E6E">
          <w:pPr>
            <w:pStyle w:val="ae"/>
            <w:rPr>
              <w:rFonts w:ascii="Cambria" w:hAnsi="Cambria"/>
              <w:b/>
              <w:bCs/>
            </w:rPr>
          </w:pPr>
        </w:p>
      </w:tc>
      <w:tc>
        <w:tcPr>
          <w:tcW w:w="500" w:type="pct"/>
          <w:vMerge w:val="restart"/>
          <w:noWrap/>
          <w:vAlign w:val="center"/>
        </w:tcPr>
        <w:p w:rsidR="00E61E6E" w:rsidRDefault="00E61E6E">
          <w:pPr>
            <w:pStyle w:val="af"/>
            <w:rPr>
              <w:rFonts w:ascii="Cambria" w:hAnsi="Cambria"/>
            </w:rPr>
          </w:pPr>
          <w:r>
            <w:rPr>
              <w:rFonts w:ascii="Cambria" w:hAnsi="Cambria"/>
              <w:b/>
              <w:lang w:val="zh-CN"/>
            </w:rPr>
            <w:t xml:space="preserve"> </w:t>
          </w:r>
          <w:fldSimple w:instr=" PAGE  \* MERGEFORMAT ">
            <w:r w:rsidR="0068033D" w:rsidRPr="0068033D">
              <w:rPr>
                <w:rFonts w:ascii="Cambria" w:hAnsi="Cambria"/>
                <w:b/>
                <w:noProof/>
                <w:lang w:val="zh-CN"/>
              </w:rPr>
              <w:t>6</w:t>
            </w:r>
          </w:fldSimple>
        </w:p>
      </w:tc>
      <w:tc>
        <w:tcPr>
          <w:tcW w:w="2250" w:type="pct"/>
          <w:tcBorders>
            <w:bottom w:val="single" w:sz="4" w:space="0" w:color="4F81BD"/>
          </w:tcBorders>
        </w:tcPr>
        <w:p w:rsidR="00E61E6E" w:rsidRDefault="00E61E6E">
          <w:pPr>
            <w:pStyle w:val="ae"/>
            <w:rPr>
              <w:rFonts w:ascii="Cambria" w:hAnsi="Cambria"/>
              <w:b/>
              <w:bCs/>
            </w:rPr>
          </w:pPr>
        </w:p>
      </w:tc>
    </w:tr>
    <w:tr w:rsidR="00E61E6E">
      <w:trPr>
        <w:trHeight w:val="150"/>
      </w:trPr>
      <w:tc>
        <w:tcPr>
          <w:tcW w:w="2250" w:type="pct"/>
          <w:tcBorders>
            <w:top w:val="single" w:sz="4" w:space="0" w:color="4F81BD"/>
          </w:tcBorders>
        </w:tcPr>
        <w:p w:rsidR="00E61E6E" w:rsidRDefault="00E61E6E">
          <w:pPr>
            <w:pStyle w:val="ae"/>
            <w:rPr>
              <w:rFonts w:ascii="Cambria" w:hAnsi="Cambria"/>
              <w:b/>
              <w:bCs/>
            </w:rPr>
          </w:pPr>
        </w:p>
      </w:tc>
      <w:tc>
        <w:tcPr>
          <w:tcW w:w="500" w:type="pct"/>
          <w:vMerge/>
        </w:tcPr>
        <w:p w:rsidR="00E61E6E" w:rsidRDefault="00E61E6E">
          <w:pPr>
            <w:pStyle w:val="ae"/>
            <w:jc w:val="center"/>
            <w:rPr>
              <w:rFonts w:ascii="Cambria" w:hAnsi="Cambria"/>
              <w:b/>
              <w:bCs/>
            </w:rPr>
          </w:pPr>
        </w:p>
      </w:tc>
      <w:tc>
        <w:tcPr>
          <w:tcW w:w="2250" w:type="pct"/>
          <w:tcBorders>
            <w:top w:val="single" w:sz="4" w:space="0" w:color="4F81BD"/>
          </w:tcBorders>
        </w:tcPr>
        <w:p w:rsidR="00E61E6E" w:rsidRDefault="00E61E6E">
          <w:pPr>
            <w:pStyle w:val="ae"/>
            <w:rPr>
              <w:rFonts w:ascii="Cambria" w:hAnsi="Cambria"/>
              <w:b/>
              <w:bCs/>
            </w:rPr>
          </w:pPr>
        </w:p>
      </w:tc>
    </w:tr>
  </w:tbl>
  <w:p w:rsidR="00197D2E" w:rsidRDefault="00197D2E">
    <w:pPr>
      <w:pStyle w:val="aa"/>
      <w:ind w:right="360"/>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7163"/>
      <w:gridCol w:w="1592"/>
      <w:gridCol w:w="7164"/>
    </w:tblGrid>
    <w:tr w:rsidR="00E61E6E">
      <w:trPr>
        <w:trHeight w:val="151"/>
      </w:trPr>
      <w:tc>
        <w:tcPr>
          <w:tcW w:w="2250" w:type="pct"/>
          <w:tcBorders>
            <w:bottom w:val="single" w:sz="4" w:space="0" w:color="4F81BD"/>
          </w:tcBorders>
        </w:tcPr>
        <w:p w:rsidR="00E61E6E" w:rsidRDefault="00E61E6E">
          <w:pPr>
            <w:pStyle w:val="ae"/>
            <w:rPr>
              <w:rFonts w:ascii="Cambria" w:hAnsi="Cambria"/>
              <w:b/>
              <w:bCs/>
            </w:rPr>
          </w:pPr>
        </w:p>
      </w:tc>
      <w:tc>
        <w:tcPr>
          <w:tcW w:w="500" w:type="pct"/>
          <w:vMerge w:val="restart"/>
          <w:noWrap/>
          <w:vAlign w:val="center"/>
        </w:tcPr>
        <w:p w:rsidR="00E61E6E" w:rsidRDefault="00E61E6E">
          <w:pPr>
            <w:pStyle w:val="af"/>
            <w:rPr>
              <w:rFonts w:ascii="Cambria" w:hAnsi="Cambria"/>
            </w:rPr>
          </w:pPr>
          <w:r>
            <w:rPr>
              <w:rFonts w:ascii="Cambria" w:hAnsi="Cambria"/>
              <w:b/>
              <w:lang w:val="zh-CN"/>
            </w:rPr>
            <w:t xml:space="preserve"> </w:t>
          </w:r>
          <w:fldSimple w:instr=" PAGE  \* MERGEFORMAT ">
            <w:r w:rsidR="0068033D" w:rsidRPr="0068033D">
              <w:rPr>
                <w:rFonts w:ascii="Cambria" w:hAnsi="Cambria"/>
                <w:b/>
                <w:noProof/>
                <w:lang w:val="zh-CN"/>
              </w:rPr>
              <w:t>7</w:t>
            </w:r>
          </w:fldSimple>
        </w:p>
      </w:tc>
      <w:tc>
        <w:tcPr>
          <w:tcW w:w="2250" w:type="pct"/>
          <w:tcBorders>
            <w:bottom w:val="single" w:sz="4" w:space="0" w:color="4F81BD"/>
          </w:tcBorders>
        </w:tcPr>
        <w:p w:rsidR="00E61E6E" w:rsidRDefault="00E61E6E">
          <w:pPr>
            <w:pStyle w:val="ae"/>
            <w:rPr>
              <w:rFonts w:ascii="Cambria" w:hAnsi="Cambria"/>
              <w:b/>
              <w:bCs/>
            </w:rPr>
          </w:pPr>
        </w:p>
      </w:tc>
    </w:tr>
    <w:tr w:rsidR="00E61E6E">
      <w:trPr>
        <w:trHeight w:val="150"/>
      </w:trPr>
      <w:tc>
        <w:tcPr>
          <w:tcW w:w="2250" w:type="pct"/>
          <w:tcBorders>
            <w:top w:val="single" w:sz="4" w:space="0" w:color="4F81BD"/>
          </w:tcBorders>
        </w:tcPr>
        <w:p w:rsidR="00E61E6E" w:rsidRDefault="00E61E6E">
          <w:pPr>
            <w:pStyle w:val="ae"/>
            <w:rPr>
              <w:rFonts w:ascii="Cambria" w:hAnsi="Cambria"/>
              <w:b/>
              <w:bCs/>
            </w:rPr>
          </w:pPr>
        </w:p>
      </w:tc>
      <w:tc>
        <w:tcPr>
          <w:tcW w:w="500" w:type="pct"/>
          <w:vMerge/>
        </w:tcPr>
        <w:p w:rsidR="00E61E6E" w:rsidRDefault="00E61E6E">
          <w:pPr>
            <w:pStyle w:val="ae"/>
            <w:jc w:val="center"/>
            <w:rPr>
              <w:rFonts w:ascii="Cambria" w:hAnsi="Cambria"/>
              <w:b/>
              <w:bCs/>
            </w:rPr>
          </w:pPr>
        </w:p>
      </w:tc>
      <w:tc>
        <w:tcPr>
          <w:tcW w:w="2250" w:type="pct"/>
          <w:tcBorders>
            <w:top w:val="single" w:sz="4" w:space="0" w:color="4F81BD"/>
          </w:tcBorders>
        </w:tcPr>
        <w:p w:rsidR="00E61E6E" w:rsidRDefault="00E61E6E">
          <w:pPr>
            <w:pStyle w:val="ae"/>
            <w:rPr>
              <w:rFonts w:ascii="Cambria" w:hAnsi="Cambria"/>
              <w:b/>
              <w:bCs/>
            </w:rPr>
          </w:pPr>
        </w:p>
      </w:tc>
    </w:tr>
  </w:tbl>
  <w:p w:rsidR="00197D2E" w:rsidRDefault="00197D2E">
    <w:pPr>
      <w:pStyle w:val="aa"/>
      <w:ind w:right="360"/>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7163"/>
      <w:gridCol w:w="1592"/>
      <w:gridCol w:w="7164"/>
    </w:tblGrid>
    <w:tr w:rsidR="00E61E6E">
      <w:trPr>
        <w:trHeight w:val="151"/>
      </w:trPr>
      <w:tc>
        <w:tcPr>
          <w:tcW w:w="2250" w:type="pct"/>
          <w:tcBorders>
            <w:bottom w:val="single" w:sz="4" w:space="0" w:color="4F81BD"/>
          </w:tcBorders>
        </w:tcPr>
        <w:p w:rsidR="00E61E6E" w:rsidRDefault="00E61E6E">
          <w:pPr>
            <w:pStyle w:val="ae"/>
            <w:rPr>
              <w:rFonts w:ascii="Cambria" w:hAnsi="Cambria"/>
              <w:b/>
              <w:bCs/>
            </w:rPr>
          </w:pPr>
        </w:p>
      </w:tc>
      <w:tc>
        <w:tcPr>
          <w:tcW w:w="500" w:type="pct"/>
          <w:vMerge w:val="restart"/>
          <w:noWrap/>
          <w:vAlign w:val="center"/>
        </w:tcPr>
        <w:p w:rsidR="00E61E6E" w:rsidRDefault="00E61E6E">
          <w:pPr>
            <w:pStyle w:val="af"/>
            <w:rPr>
              <w:rFonts w:ascii="Cambria" w:hAnsi="Cambria"/>
            </w:rPr>
          </w:pPr>
          <w:r>
            <w:rPr>
              <w:rFonts w:ascii="Cambria" w:hAnsi="Cambria"/>
              <w:b/>
              <w:lang w:val="zh-CN"/>
            </w:rPr>
            <w:t xml:space="preserve"> </w:t>
          </w:r>
          <w:fldSimple w:instr=" PAGE  \* MERGEFORMAT ">
            <w:r w:rsidR="0068033D" w:rsidRPr="0068033D">
              <w:rPr>
                <w:rFonts w:ascii="Cambria" w:hAnsi="Cambria"/>
                <w:b/>
                <w:noProof/>
                <w:lang w:val="zh-CN"/>
              </w:rPr>
              <w:t>13</w:t>
            </w:r>
          </w:fldSimple>
        </w:p>
      </w:tc>
      <w:tc>
        <w:tcPr>
          <w:tcW w:w="2250" w:type="pct"/>
          <w:tcBorders>
            <w:bottom w:val="single" w:sz="4" w:space="0" w:color="4F81BD"/>
          </w:tcBorders>
        </w:tcPr>
        <w:p w:rsidR="00E61E6E" w:rsidRDefault="00E61E6E">
          <w:pPr>
            <w:pStyle w:val="ae"/>
            <w:rPr>
              <w:rFonts w:ascii="Cambria" w:hAnsi="Cambria"/>
              <w:b/>
              <w:bCs/>
            </w:rPr>
          </w:pPr>
        </w:p>
      </w:tc>
    </w:tr>
    <w:tr w:rsidR="00E61E6E">
      <w:trPr>
        <w:trHeight w:val="150"/>
      </w:trPr>
      <w:tc>
        <w:tcPr>
          <w:tcW w:w="2250" w:type="pct"/>
          <w:tcBorders>
            <w:top w:val="single" w:sz="4" w:space="0" w:color="4F81BD"/>
          </w:tcBorders>
        </w:tcPr>
        <w:p w:rsidR="00E61E6E" w:rsidRDefault="00E61E6E">
          <w:pPr>
            <w:pStyle w:val="ae"/>
            <w:rPr>
              <w:rFonts w:ascii="Cambria" w:hAnsi="Cambria"/>
              <w:b/>
              <w:bCs/>
            </w:rPr>
          </w:pPr>
        </w:p>
      </w:tc>
      <w:tc>
        <w:tcPr>
          <w:tcW w:w="500" w:type="pct"/>
          <w:vMerge/>
        </w:tcPr>
        <w:p w:rsidR="00E61E6E" w:rsidRDefault="00E61E6E">
          <w:pPr>
            <w:pStyle w:val="ae"/>
            <w:jc w:val="center"/>
            <w:rPr>
              <w:rFonts w:ascii="Cambria" w:hAnsi="Cambria"/>
              <w:b/>
              <w:bCs/>
            </w:rPr>
          </w:pPr>
        </w:p>
      </w:tc>
      <w:tc>
        <w:tcPr>
          <w:tcW w:w="2250" w:type="pct"/>
          <w:tcBorders>
            <w:top w:val="single" w:sz="4" w:space="0" w:color="4F81BD"/>
          </w:tcBorders>
        </w:tcPr>
        <w:p w:rsidR="00E61E6E" w:rsidRDefault="00E61E6E">
          <w:pPr>
            <w:pStyle w:val="ae"/>
            <w:rPr>
              <w:rFonts w:ascii="Cambria" w:hAnsi="Cambria"/>
              <w:b/>
              <w:bCs/>
            </w:rPr>
          </w:pPr>
        </w:p>
      </w:tc>
    </w:tr>
  </w:tbl>
  <w:p w:rsidR="00197D2E" w:rsidRDefault="00197D2E">
    <w:pPr>
      <w:pStyle w:val="aa"/>
      <w:ind w:right="360"/>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7163"/>
      <w:gridCol w:w="1592"/>
      <w:gridCol w:w="7164"/>
    </w:tblGrid>
    <w:tr w:rsidR="00E61E6E">
      <w:trPr>
        <w:trHeight w:val="151"/>
      </w:trPr>
      <w:tc>
        <w:tcPr>
          <w:tcW w:w="2250" w:type="pct"/>
          <w:tcBorders>
            <w:bottom w:val="single" w:sz="4" w:space="0" w:color="4F81BD"/>
          </w:tcBorders>
        </w:tcPr>
        <w:p w:rsidR="00E61E6E" w:rsidRDefault="00E61E6E">
          <w:pPr>
            <w:pStyle w:val="ae"/>
            <w:rPr>
              <w:rFonts w:ascii="Cambria" w:hAnsi="Cambria"/>
              <w:b/>
              <w:bCs/>
            </w:rPr>
          </w:pPr>
        </w:p>
      </w:tc>
      <w:tc>
        <w:tcPr>
          <w:tcW w:w="500" w:type="pct"/>
          <w:vMerge w:val="restart"/>
          <w:noWrap/>
          <w:vAlign w:val="center"/>
        </w:tcPr>
        <w:p w:rsidR="00E61E6E" w:rsidRDefault="00E61E6E">
          <w:pPr>
            <w:pStyle w:val="af"/>
            <w:rPr>
              <w:rFonts w:ascii="Cambria" w:hAnsi="Cambria"/>
            </w:rPr>
          </w:pPr>
          <w:r>
            <w:rPr>
              <w:rFonts w:ascii="Cambria" w:hAnsi="Cambria"/>
              <w:b/>
              <w:lang w:val="zh-CN"/>
            </w:rPr>
            <w:t xml:space="preserve"> </w:t>
          </w:r>
          <w:fldSimple w:instr=" PAGE  \* MERGEFORMAT ">
            <w:r w:rsidR="0068033D" w:rsidRPr="0068033D">
              <w:rPr>
                <w:rFonts w:ascii="Cambria" w:hAnsi="Cambria"/>
                <w:b/>
                <w:noProof/>
                <w:lang w:val="zh-CN"/>
              </w:rPr>
              <w:t>24</w:t>
            </w:r>
          </w:fldSimple>
        </w:p>
      </w:tc>
      <w:tc>
        <w:tcPr>
          <w:tcW w:w="2250" w:type="pct"/>
          <w:tcBorders>
            <w:bottom w:val="single" w:sz="4" w:space="0" w:color="4F81BD"/>
          </w:tcBorders>
        </w:tcPr>
        <w:p w:rsidR="00E61E6E" w:rsidRDefault="00E61E6E">
          <w:pPr>
            <w:pStyle w:val="ae"/>
            <w:rPr>
              <w:rFonts w:ascii="Cambria" w:hAnsi="Cambria"/>
              <w:b/>
              <w:bCs/>
            </w:rPr>
          </w:pPr>
        </w:p>
      </w:tc>
    </w:tr>
    <w:tr w:rsidR="00E61E6E">
      <w:trPr>
        <w:trHeight w:val="150"/>
      </w:trPr>
      <w:tc>
        <w:tcPr>
          <w:tcW w:w="2250" w:type="pct"/>
          <w:tcBorders>
            <w:top w:val="single" w:sz="4" w:space="0" w:color="4F81BD"/>
          </w:tcBorders>
        </w:tcPr>
        <w:p w:rsidR="00E61E6E" w:rsidRDefault="00E61E6E">
          <w:pPr>
            <w:pStyle w:val="ae"/>
            <w:rPr>
              <w:rFonts w:ascii="Cambria" w:hAnsi="Cambria"/>
              <w:b/>
              <w:bCs/>
            </w:rPr>
          </w:pPr>
        </w:p>
      </w:tc>
      <w:tc>
        <w:tcPr>
          <w:tcW w:w="500" w:type="pct"/>
          <w:vMerge/>
        </w:tcPr>
        <w:p w:rsidR="00E61E6E" w:rsidRDefault="00E61E6E">
          <w:pPr>
            <w:pStyle w:val="ae"/>
            <w:jc w:val="center"/>
            <w:rPr>
              <w:rFonts w:ascii="Cambria" w:hAnsi="Cambria"/>
              <w:b/>
              <w:bCs/>
            </w:rPr>
          </w:pPr>
        </w:p>
      </w:tc>
      <w:tc>
        <w:tcPr>
          <w:tcW w:w="2250" w:type="pct"/>
          <w:tcBorders>
            <w:top w:val="single" w:sz="4" w:space="0" w:color="4F81BD"/>
          </w:tcBorders>
        </w:tcPr>
        <w:p w:rsidR="00E61E6E" w:rsidRDefault="00E61E6E">
          <w:pPr>
            <w:pStyle w:val="ae"/>
            <w:rPr>
              <w:rFonts w:ascii="Cambria" w:hAnsi="Cambria"/>
              <w:b/>
              <w:bCs/>
            </w:rPr>
          </w:pPr>
        </w:p>
      </w:tc>
    </w:tr>
  </w:tbl>
  <w:p w:rsidR="00197D2E" w:rsidRDefault="00197D2E">
    <w:pPr>
      <w:pStyle w:val="aa"/>
      <w:ind w:right="360"/>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7163"/>
      <w:gridCol w:w="1592"/>
      <w:gridCol w:w="7164"/>
    </w:tblGrid>
    <w:tr w:rsidR="00E61E6E">
      <w:trPr>
        <w:trHeight w:val="151"/>
      </w:trPr>
      <w:tc>
        <w:tcPr>
          <w:tcW w:w="2250" w:type="pct"/>
          <w:tcBorders>
            <w:bottom w:val="single" w:sz="4" w:space="0" w:color="4F81BD"/>
          </w:tcBorders>
        </w:tcPr>
        <w:p w:rsidR="00E61E6E" w:rsidRDefault="00E61E6E">
          <w:pPr>
            <w:pStyle w:val="ae"/>
            <w:rPr>
              <w:rFonts w:ascii="Cambria" w:hAnsi="Cambria"/>
              <w:b/>
              <w:bCs/>
            </w:rPr>
          </w:pPr>
        </w:p>
      </w:tc>
      <w:tc>
        <w:tcPr>
          <w:tcW w:w="500" w:type="pct"/>
          <w:vMerge w:val="restart"/>
          <w:noWrap/>
          <w:vAlign w:val="center"/>
        </w:tcPr>
        <w:p w:rsidR="00E61E6E" w:rsidRDefault="00E61E6E">
          <w:pPr>
            <w:pStyle w:val="af"/>
            <w:rPr>
              <w:rFonts w:ascii="Cambria" w:hAnsi="Cambria"/>
            </w:rPr>
          </w:pPr>
          <w:r>
            <w:rPr>
              <w:rFonts w:ascii="Cambria" w:hAnsi="Cambria"/>
              <w:b/>
              <w:lang w:val="zh-CN"/>
            </w:rPr>
            <w:t xml:space="preserve"> </w:t>
          </w:r>
          <w:fldSimple w:instr=" PAGE  \* MERGEFORMAT ">
            <w:r w:rsidR="0068033D" w:rsidRPr="0068033D">
              <w:rPr>
                <w:rFonts w:ascii="Cambria" w:hAnsi="Cambria"/>
                <w:b/>
                <w:noProof/>
                <w:lang w:val="zh-CN"/>
              </w:rPr>
              <w:t>25</w:t>
            </w:r>
          </w:fldSimple>
        </w:p>
      </w:tc>
      <w:tc>
        <w:tcPr>
          <w:tcW w:w="2250" w:type="pct"/>
          <w:tcBorders>
            <w:bottom w:val="single" w:sz="4" w:space="0" w:color="4F81BD"/>
          </w:tcBorders>
        </w:tcPr>
        <w:p w:rsidR="00E61E6E" w:rsidRDefault="00E61E6E">
          <w:pPr>
            <w:pStyle w:val="ae"/>
            <w:rPr>
              <w:rFonts w:ascii="Cambria" w:hAnsi="Cambria"/>
              <w:b/>
              <w:bCs/>
            </w:rPr>
          </w:pPr>
        </w:p>
      </w:tc>
    </w:tr>
    <w:tr w:rsidR="00E61E6E">
      <w:trPr>
        <w:trHeight w:val="150"/>
      </w:trPr>
      <w:tc>
        <w:tcPr>
          <w:tcW w:w="2250" w:type="pct"/>
          <w:tcBorders>
            <w:top w:val="single" w:sz="4" w:space="0" w:color="4F81BD"/>
          </w:tcBorders>
        </w:tcPr>
        <w:p w:rsidR="00E61E6E" w:rsidRDefault="00E61E6E">
          <w:pPr>
            <w:pStyle w:val="ae"/>
            <w:rPr>
              <w:rFonts w:ascii="Cambria" w:hAnsi="Cambria"/>
              <w:b/>
              <w:bCs/>
            </w:rPr>
          </w:pPr>
        </w:p>
      </w:tc>
      <w:tc>
        <w:tcPr>
          <w:tcW w:w="500" w:type="pct"/>
          <w:vMerge/>
        </w:tcPr>
        <w:p w:rsidR="00E61E6E" w:rsidRDefault="00E61E6E">
          <w:pPr>
            <w:pStyle w:val="ae"/>
            <w:jc w:val="center"/>
            <w:rPr>
              <w:rFonts w:ascii="Cambria" w:hAnsi="Cambria"/>
              <w:b/>
              <w:bCs/>
            </w:rPr>
          </w:pPr>
        </w:p>
      </w:tc>
      <w:tc>
        <w:tcPr>
          <w:tcW w:w="2250" w:type="pct"/>
          <w:tcBorders>
            <w:top w:val="single" w:sz="4" w:space="0" w:color="4F81BD"/>
          </w:tcBorders>
        </w:tcPr>
        <w:p w:rsidR="00E61E6E" w:rsidRDefault="00E61E6E">
          <w:pPr>
            <w:pStyle w:val="ae"/>
            <w:rPr>
              <w:rFonts w:ascii="Cambria" w:hAnsi="Cambria"/>
              <w:b/>
              <w:bCs/>
            </w:rPr>
          </w:pPr>
        </w:p>
      </w:tc>
    </w:tr>
  </w:tbl>
  <w:p w:rsidR="00197D2E" w:rsidRDefault="00197D2E">
    <w:pPr>
      <w:pStyle w:val="aa"/>
      <w:ind w:right="360"/>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7163"/>
      <w:gridCol w:w="1592"/>
      <w:gridCol w:w="7164"/>
    </w:tblGrid>
    <w:tr w:rsidR="00E61E6E">
      <w:trPr>
        <w:trHeight w:val="151"/>
      </w:trPr>
      <w:tc>
        <w:tcPr>
          <w:tcW w:w="2250" w:type="pct"/>
          <w:tcBorders>
            <w:bottom w:val="single" w:sz="4" w:space="0" w:color="4F81BD"/>
          </w:tcBorders>
        </w:tcPr>
        <w:p w:rsidR="00E61E6E" w:rsidRDefault="00E61E6E">
          <w:pPr>
            <w:pStyle w:val="ae"/>
            <w:rPr>
              <w:rFonts w:ascii="Cambria" w:hAnsi="Cambria"/>
              <w:b/>
              <w:bCs/>
            </w:rPr>
          </w:pPr>
        </w:p>
      </w:tc>
      <w:tc>
        <w:tcPr>
          <w:tcW w:w="500" w:type="pct"/>
          <w:vMerge w:val="restart"/>
          <w:noWrap/>
          <w:vAlign w:val="center"/>
        </w:tcPr>
        <w:p w:rsidR="00E61E6E" w:rsidRDefault="00E61E6E">
          <w:pPr>
            <w:pStyle w:val="af"/>
            <w:rPr>
              <w:rFonts w:ascii="Cambria" w:hAnsi="Cambria"/>
            </w:rPr>
          </w:pPr>
          <w:r>
            <w:rPr>
              <w:rFonts w:ascii="Cambria" w:hAnsi="Cambria"/>
              <w:b/>
              <w:lang w:val="zh-CN"/>
            </w:rPr>
            <w:t xml:space="preserve"> </w:t>
          </w:r>
          <w:fldSimple w:instr=" PAGE  \* MERGEFORMAT ">
            <w:r w:rsidR="0068033D" w:rsidRPr="0068033D">
              <w:rPr>
                <w:rFonts w:ascii="Cambria" w:hAnsi="Cambria"/>
                <w:b/>
                <w:noProof/>
                <w:lang w:val="zh-CN"/>
              </w:rPr>
              <w:t>28</w:t>
            </w:r>
          </w:fldSimple>
        </w:p>
      </w:tc>
      <w:tc>
        <w:tcPr>
          <w:tcW w:w="2250" w:type="pct"/>
          <w:tcBorders>
            <w:bottom w:val="single" w:sz="4" w:space="0" w:color="4F81BD"/>
          </w:tcBorders>
        </w:tcPr>
        <w:p w:rsidR="00E61E6E" w:rsidRDefault="00E61E6E">
          <w:pPr>
            <w:pStyle w:val="ae"/>
            <w:rPr>
              <w:rFonts w:ascii="Cambria" w:hAnsi="Cambria"/>
              <w:b/>
              <w:bCs/>
            </w:rPr>
          </w:pPr>
        </w:p>
      </w:tc>
    </w:tr>
    <w:tr w:rsidR="00E61E6E">
      <w:trPr>
        <w:trHeight w:val="150"/>
      </w:trPr>
      <w:tc>
        <w:tcPr>
          <w:tcW w:w="2250" w:type="pct"/>
          <w:tcBorders>
            <w:top w:val="single" w:sz="4" w:space="0" w:color="4F81BD"/>
          </w:tcBorders>
        </w:tcPr>
        <w:p w:rsidR="00E61E6E" w:rsidRDefault="00E61E6E">
          <w:pPr>
            <w:pStyle w:val="ae"/>
            <w:rPr>
              <w:rFonts w:ascii="Cambria" w:hAnsi="Cambria"/>
              <w:b/>
              <w:bCs/>
            </w:rPr>
          </w:pPr>
        </w:p>
      </w:tc>
      <w:tc>
        <w:tcPr>
          <w:tcW w:w="500" w:type="pct"/>
          <w:vMerge/>
        </w:tcPr>
        <w:p w:rsidR="00E61E6E" w:rsidRDefault="00E61E6E">
          <w:pPr>
            <w:pStyle w:val="ae"/>
            <w:jc w:val="center"/>
            <w:rPr>
              <w:rFonts w:ascii="Cambria" w:hAnsi="Cambria"/>
              <w:b/>
              <w:bCs/>
            </w:rPr>
          </w:pPr>
        </w:p>
      </w:tc>
      <w:tc>
        <w:tcPr>
          <w:tcW w:w="2250" w:type="pct"/>
          <w:tcBorders>
            <w:top w:val="single" w:sz="4" w:space="0" w:color="4F81BD"/>
          </w:tcBorders>
        </w:tcPr>
        <w:p w:rsidR="00E61E6E" w:rsidRDefault="00E61E6E">
          <w:pPr>
            <w:pStyle w:val="ae"/>
            <w:rPr>
              <w:rFonts w:ascii="Cambria" w:hAnsi="Cambria"/>
              <w:b/>
              <w:bCs/>
            </w:rPr>
          </w:pPr>
        </w:p>
      </w:tc>
    </w:tr>
  </w:tbl>
  <w:p w:rsidR="00197D2E" w:rsidRDefault="00197D2E">
    <w:pPr>
      <w:pStyle w:val="aa"/>
      <w:ind w:right="360"/>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7163"/>
      <w:gridCol w:w="1592"/>
      <w:gridCol w:w="7164"/>
    </w:tblGrid>
    <w:tr w:rsidR="00D530A0">
      <w:trPr>
        <w:trHeight w:val="151"/>
      </w:trPr>
      <w:tc>
        <w:tcPr>
          <w:tcW w:w="2250" w:type="pct"/>
          <w:tcBorders>
            <w:bottom w:val="single" w:sz="4" w:space="0" w:color="4F81BD"/>
          </w:tcBorders>
        </w:tcPr>
        <w:p w:rsidR="00D530A0" w:rsidRDefault="00D530A0">
          <w:pPr>
            <w:pStyle w:val="ae"/>
            <w:rPr>
              <w:rFonts w:ascii="Cambria" w:hAnsi="Cambria"/>
              <w:b/>
              <w:bCs/>
            </w:rPr>
          </w:pPr>
        </w:p>
      </w:tc>
      <w:tc>
        <w:tcPr>
          <w:tcW w:w="500" w:type="pct"/>
          <w:vMerge w:val="restart"/>
          <w:noWrap/>
          <w:vAlign w:val="center"/>
        </w:tcPr>
        <w:p w:rsidR="00D530A0" w:rsidRPr="00D530A0" w:rsidRDefault="00D530A0">
          <w:pPr>
            <w:pStyle w:val="af"/>
            <w:rPr>
              <w:rFonts w:ascii="Cambria" w:hAnsi="Cambria"/>
            </w:rPr>
          </w:pPr>
          <w:r w:rsidRPr="00D530A0">
            <w:rPr>
              <w:rFonts w:ascii="Cambria" w:hAnsi="Cambria"/>
              <w:b/>
              <w:lang w:val="zh-CN"/>
            </w:rPr>
            <w:t xml:space="preserve"> </w:t>
          </w:r>
          <w:fldSimple w:instr=" PAGE  \* MERGEFORMAT ">
            <w:r w:rsidR="0068033D" w:rsidRPr="0068033D">
              <w:rPr>
                <w:rFonts w:ascii="Cambria" w:hAnsi="Cambria"/>
                <w:b/>
                <w:noProof/>
                <w:lang w:val="zh-CN"/>
              </w:rPr>
              <w:t>2</w:t>
            </w:r>
          </w:fldSimple>
        </w:p>
      </w:tc>
      <w:tc>
        <w:tcPr>
          <w:tcW w:w="2250" w:type="pct"/>
          <w:tcBorders>
            <w:bottom w:val="single" w:sz="4" w:space="0" w:color="4F81BD"/>
          </w:tcBorders>
        </w:tcPr>
        <w:p w:rsidR="00D530A0" w:rsidRDefault="00D530A0">
          <w:pPr>
            <w:pStyle w:val="ae"/>
            <w:rPr>
              <w:rFonts w:ascii="Cambria" w:hAnsi="Cambria"/>
              <w:b/>
              <w:bCs/>
            </w:rPr>
          </w:pPr>
        </w:p>
      </w:tc>
    </w:tr>
    <w:tr w:rsidR="00D530A0">
      <w:trPr>
        <w:trHeight w:val="150"/>
      </w:trPr>
      <w:tc>
        <w:tcPr>
          <w:tcW w:w="2250" w:type="pct"/>
          <w:tcBorders>
            <w:top w:val="single" w:sz="4" w:space="0" w:color="4F81BD"/>
          </w:tcBorders>
        </w:tcPr>
        <w:p w:rsidR="00D530A0" w:rsidRDefault="00D530A0">
          <w:pPr>
            <w:pStyle w:val="ae"/>
            <w:rPr>
              <w:rFonts w:ascii="Cambria" w:hAnsi="Cambria"/>
              <w:b/>
              <w:bCs/>
            </w:rPr>
          </w:pPr>
        </w:p>
      </w:tc>
      <w:tc>
        <w:tcPr>
          <w:tcW w:w="500" w:type="pct"/>
          <w:vMerge/>
        </w:tcPr>
        <w:p w:rsidR="00D530A0" w:rsidRDefault="00D530A0">
          <w:pPr>
            <w:pStyle w:val="ae"/>
            <w:jc w:val="center"/>
            <w:rPr>
              <w:rFonts w:ascii="Cambria" w:hAnsi="Cambria"/>
              <w:b/>
              <w:bCs/>
            </w:rPr>
          </w:pPr>
        </w:p>
      </w:tc>
      <w:tc>
        <w:tcPr>
          <w:tcW w:w="2250" w:type="pct"/>
          <w:tcBorders>
            <w:top w:val="single" w:sz="4" w:space="0" w:color="4F81BD"/>
          </w:tcBorders>
        </w:tcPr>
        <w:p w:rsidR="00D530A0" w:rsidRDefault="00D530A0">
          <w:pPr>
            <w:pStyle w:val="ae"/>
            <w:rPr>
              <w:rFonts w:ascii="Cambria" w:hAnsi="Cambria"/>
              <w:b/>
              <w:bCs/>
            </w:rPr>
          </w:pPr>
        </w:p>
      </w:tc>
    </w:tr>
  </w:tbl>
  <w:p w:rsidR="00197D2E" w:rsidRDefault="00197D2E">
    <w:pPr>
      <w:pStyle w:val="aa"/>
      <w:ind w:right="360"/>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7163"/>
      <w:gridCol w:w="1592"/>
      <w:gridCol w:w="7164"/>
    </w:tblGrid>
    <w:tr w:rsidR="00E61E6E">
      <w:trPr>
        <w:trHeight w:val="151"/>
      </w:trPr>
      <w:tc>
        <w:tcPr>
          <w:tcW w:w="2250" w:type="pct"/>
          <w:tcBorders>
            <w:bottom w:val="single" w:sz="4" w:space="0" w:color="4F81BD"/>
          </w:tcBorders>
        </w:tcPr>
        <w:p w:rsidR="00E61E6E" w:rsidRDefault="00E61E6E">
          <w:pPr>
            <w:pStyle w:val="ae"/>
            <w:rPr>
              <w:rFonts w:ascii="Cambria" w:hAnsi="Cambria"/>
              <w:b/>
              <w:bCs/>
            </w:rPr>
          </w:pPr>
        </w:p>
      </w:tc>
      <w:tc>
        <w:tcPr>
          <w:tcW w:w="500" w:type="pct"/>
          <w:vMerge w:val="restart"/>
          <w:noWrap/>
          <w:vAlign w:val="center"/>
        </w:tcPr>
        <w:p w:rsidR="00E61E6E" w:rsidRDefault="00E61E6E">
          <w:pPr>
            <w:pStyle w:val="af"/>
            <w:rPr>
              <w:rFonts w:ascii="Cambria" w:hAnsi="Cambria"/>
            </w:rPr>
          </w:pPr>
          <w:r>
            <w:rPr>
              <w:rFonts w:ascii="Cambria" w:hAnsi="Cambria"/>
              <w:b/>
              <w:lang w:val="zh-CN"/>
            </w:rPr>
            <w:t xml:space="preserve"> </w:t>
          </w:r>
          <w:fldSimple w:instr=" PAGE  \* MERGEFORMAT ">
            <w:r w:rsidR="0068033D" w:rsidRPr="0068033D">
              <w:rPr>
                <w:rFonts w:ascii="Cambria" w:hAnsi="Cambria"/>
                <w:b/>
                <w:noProof/>
                <w:lang w:val="zh-CN"/>
              </w:rPr>
              <w:t>39</w:t>
            </w:r>
          </w:fldSimple>
        </w:p>
      </w:tc>
      <w:tc>
        <w:tcPr>
          <w:tcW w:w="2250" w:type="pct"/>
          <w:tcBorders>
            <w:bottom w:val="single" w:sz="4" w:space="0" w:color="4F81BD"/>
          </w:tcBorders>
        </w:tcPr>
        <w:p w:rsidR="00E61E6E" w:rsidRDefault="00E61E6E">
          <w:pPr>
            <w:pStyle w:val="ae"/>
            <w:rPr>
              <w:rFonts w:ascii="Cambria" w:hAnsi="Cambria"/>
              <w:b/>
              <w:bCs/>
            </w:rPr>
          </w:pPr>
        </w:p>
      </w:tc>
    </w:tr>
    <w:tr w:rsidR="00E61E6E">
      <w:trPr>
        <w:trHeight w:val="150"/>
      </w:trPr>
      <w:tc>
        <w:tcPr>
          <w:tcW w:w="2250" w:type="pct"/>
          <w:tcBorders>
            <w:top w:val="single" w:sz="4" w:space="0" w:color="4F81BD"/>
          </w:tcBorders>
        </w:tcPr>
        <w:p w:rsidR="00E61E6E" w:rsidRDefault="00E61E6E">
          <w:pPr>
            <w:pStyle w:val="ae"/>
            <w:rPr>
              <w:rFonts w:ascii="Cambria" w:hAnsi="Cambria"/>
              <w:b/>
              <w:bCs/>
            </w:rPr>
          </w:pPr>
        </w:p>
      </w:tc>
      <w:tc>
        <w:tcPr>
          <w:tcW w:w="500" w:type="pct"/>
          <w:vMerge/>
        </w:tcPr>
        <w:p w:rsidR="00E61E6E" w:rsidRDefault="00E61E6E">
          <w:pPr>
            <w:pStyle w:val="ae"/>
            <w:jc w:val="center"/>
            <w:rPr>
              <w:rFonts w:ascii="Cambria" w:hAnsi="Cambria"/>
              <w:b/>
              <w:bCs/>
            </w:rPr>
          </w:pPr>
        </w:p>
      </w:tc>
      <w:tc>
        <w:tcPr>
          <w:tcW w:w="2250" w:type="pct"/>
          <w:tcBorders>
            <w:top w:val="single" w:sz="4" w:space="0" w:color="4F81BD"/>
          </w:tcBorders>
        </w:tcPr>
        <w:p w:rsidR="00E61E6E" w:rsidRDefault="00E61E6E">
          <w:pPr>
            <w:pStyle w:val="ae"/>
            <w:rPr>
              <w:rFonts w:ascii="Cambria" w:hAnsi="Cambria"/>
              <w:b/>
              <w:bCs/>
            </w:rPr>
          </w:pPr>
        </w:p>
      </w:tc>
    </w:tr>
  </w:tbl>
  <w:p w:rsidR="00197D2E" w:rsidRDefault="00197D2E">
    <w:pPr>
      <w:pStyle w:val="aa"/>
      <w:ind w:right="360"/>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7163"/>
      <w:gridCol w:w="1592"/>
      <w:gridCol w:w="7164"/>
    </w:tblGrid>
    <w:tr w:rsidR="00E61E6E">
      <w:trPr>
        <w:trHeight w:val="151"/>
      </w:trPr>
      <w:tc>
        <w:tcPr>
          <w:tcW w:w="2250" w:type="pct"/>
          <w:tcBorders>
            <w:bottom w:val="single" w:sz="4" w:space="0" w:color="4F81BD"/>
          </w:tcBorders>
        </w:tcPr>
        <w:p w:rsidR="00E61E6E" w:rsidRDefault="00E61E6E">
          <w:pPr>
            <w:pStyle w:val="ae"/>
            <w:rPr>
              <w:rFonts w:ascii="Cambria" w:hAnsi="Cambria"/>
              <w:b/>
              <w:bCs/>
            </w:rPr>
          </w:pPr>
        </w:p>
      </w:tc>
      <w:tc>
        <w:tcPr>
          <w:tcW w:w="500" w:type="pct"/>
          <w:vMerge w:val="restart"/>
          <w:noWrap/>
          <w:vAlign w:val="center"/>
        </w:tcPr>
        <w:p w:rsidR="00E61E6E" w:rsidRDefault="00E61E6E">
          <w:pPr>
            <w:pStyle w:val="af"/>
            <w:rPr>
              <w:rFonts w:ascii="Cambria" w:hAnsi="Cambria"/>
            </w:rPr>
          </w:pPr>
          <w:r>
            <w:rPr>
              <w:rFonts w:ascii="Cambria" w:hAnsi="Cambria"/>
              <w:b/>
              <w:lang w:val="zh-CN"/>
            </w:rPr>
            <w:t xml:space="preserve"> </w:t>
          </w:r>
          <w:fldSimple w:instr=" PAGE  \* MERGEFORMAT ">
            <w:r w:rsidR="0068033D" w:rsidRPr="0068033D">
              <w:rPr>
                <w:rFonts w:ascii="Cambria" w:hAnsi="Cambria"/>
                <w:b/>
                <w:noProof/>
                <w:lang w:val="zh-CN"/>
              </w:rPr>
              <w:t>43</w:t>
            </w:r>
          </w:fldSimple>
        </w:p>
      </w:tc>
      <w:tc>
        <w:tcPr>
          <w:tcW w:w="2250" w:type="pct"/>
          <w:tcBorders>
            <w:bottom w:val="single" w:sz="4" w:space="0" w:color="4F81BD"/>
          </w:tcBorders>
        </w:tcPr>
        <w:p w:rsidR="00E61E6E" w:rsidRDefault="00E61E6E">
          <w:pPr>
            <w:pStyle w:val="ae"/>
            <w:rPr>
              <w:rFonts w:ascii="Cambria" w:hAnsi="Cambria"/>
              <w:b/>
              <w:bCs/>
            </w:rPr>
          </w:pPr>
        </w:p>
      </w:tc>
    </w:tr>
    <w:tr w:rsidR="00E61E6E">
      <w:trPr>
        <w:trHeight w:val="150"/>
      </w:trPr>
      <w:tc>
        <w:tcPr>
          <w:tcW w:w="2250" w:type="pct"/>
          <w:tcBorders>
            <w:top w:val="single" w:sz="4" w:space="0" w:color="4F81BD"/>
          </w:tcBorders>
        </w:tcPr>
        <w:p w:rsidR="00E61E6E" w:rsidRDefault="00E61E6E">
          <w:pPr>
            <w:pStyle w:val="ae"/>
            <w:rPr>
              <w:rFonts w:ascii="Cambria" w:hAnsi="Cambria"/>
              <w:b/>
              <w:bCs/>
            </w:rPr>
          </w:pPr>
        </w:p>
      </w:tc>
      <w:tc>
        <w:tcPr>
          <w:tcW w:w="500" w:type="pct"/>
          <w:vMerge/>
        </w:tcPr>
        <w:p w:rsidR="00E61E6E" w:rsidRDefault="00E61E6E">
          <w:pPr>
            <w:pStyle w:val="ae"/>
            <w:jc w:val="center"/>
            <w:rPr>
              <w:rFonts w:ascii="Cambria" w:hAnsi="Cambria"/>
              <w:b/>
              <w:bCs/>
            </w:rPr>
          </w:pPr>
        </w:p>
      </w:tc>
      <w:tc>
        <w:tcPr>
          <w:tcW w:w="2250" w:type="pct"/>
          <w:tcBorders>
            <w:top w:val="single" w:sz="4" w:space="0" w:color="4F81BD"/>
          </w:tcBorders>
        </w:tcPr>
        <w:p w:rsidR="00E61E6E" w:rsidRDefault="00E61E6E">
          <w:pPr>
            <w:pStyle w:val="ae"/>
            <w:rPr>
              <w:rFonts w:ascii="Cambria" w:hAnsi="Cambria"/>
              <w:b/>
              <w:bCs/>
            </w:rPr>
          </w:pPr>
        </w:p>
      </w:tc>
    </w:tr>
  </w:tbl>
  <w:p w:rsidR="00197D2E" w:rsidRDefault="00197D2E">
    <w:pPr>
      <w:pStyle w:val="aa"/>
      <w:ind w:right="360"/>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7163"/>
      <w:gridCol w:w="1592"/>
      <w:gridCol w:w="7164"/>
    </w:tblGrid>
    <w:tr w:rsidR="00E61E6E">
      <w:trPr>
        <w:trHeight w:val="151"/>
      </w:trPr>
      <w:tc>
        <w:tcPr>
          <w:tcW w:w="2250" w:type="pct"/>
          <w:tcBorders>
            <w:bottom w:val="single" w:sz="4" w:space="0" w:color="4F81BD"/>
          </w:tcBorders>
        </w:tcPr>
        <w:p w:rsidR="00E61E6E" w:rsidRDefault="00E61E6E">
          <w:pPr>
            <w:pStyle w:val="ae"/>
            <w:rPr>
              <w:rFonts w:ascii="Cambria" w:hAnsi="Cambria"/>
              <w:b/>
              <w:bCs/>
            </w:rPr>
          </w:pPr>
        </w:p>
      </w:tc>
      <w:tc>
        <w:tcPr>
          <w:tcW w:w="500" w:type="pct"/>
          <w:vMerge w:val="restart"/>
          <w:noWrap/>
          <w:vAlign w:val="center"/>
        </w:tcPr>
        <w:p w:rsidR="00E61E6E" w:rsidRDefault="00E61E6E">
          <w:pPr>
            <w:pStyle w:val="af"/>
            <w:rPr>
              <w:rFonts w:ascii="Cambria" w:hAnsi="Cambria"/>
            </w:rPr>
          </w:pPr>
          <w:r>
            <w:rPr>
              <w:rFonts w:ascii="Cambria" w:hAnsi="Cambria"/>
              <w:b/>
              <w:lang w:val="zh-CN"/>
            </w:rPr>
            <w:t xml:space="preserve"> </w:t>
          </w:r>
          <w:fldSimple w:instr=" PAGE  \* MERGEFORMAT ">
            <w:r w:rsidR="0068033D" w:rsidRPr="0068033D">
              <w:rPr>
                <w:rFonts w:ascii="Cambria" w:hAnsi="Cambria"/>
                <w:b/>
                <w:noProof/>
                <w:lang w:val="zh-CN"/>
              </w:rPr>
              <w:t>4</w:t>
            </w:r>
          </w:fldSimple>
        </w:p>
      </w:tc>
      <w:tc>
        <w:tcPr>
          <w:tcW w:w="2250" w:type="pct"/>
          <w:tcBorders>
            <w:bottom w:val="single" w:sz="4" w:space="0" w:color="4F81BD"/>
          </w:tcBorders>
        </w:tcPr>
        <w:p w:rsidR="00E61E6E" w:rsidRDefault="00E61E6E">
          <w:pPr>
            <w:pStyle w:val="ae"/>
            <w:rPr>
              <w:rFonts w:ascii="Cambria" w:hAnsi="Cambria"/>
              <w:b/>
              <w:bCs/>
            </w:rPr>
          </w:pPr>
        </w:p>
      </w:tc>
    </w:tr>
    <w:tr w:rsidR="00E61E6E">
      <w:trPr>
        <w:trHeight w:val="150"/>
      </w:trPr>
      <w:tc>
        <w:tcPr>
          <w:tcW w:w="2250" w:type="pct"/>
          <w:tcBorders>
            <w:top w:val="single" w:sz="4" w:space="0" w:color="4F81BD"/>
          </w:tcBorders>
        </w:tcPr>
        <w:p w:rsidR="00E61E6E" w:rsidRDefault="00E61E6E">
          <w:pPr>
            <w:pStyle w:val="ae"/>
            <w:rPr>
              <w:rFonts w:ascii="Cambria" w:hAnsi="Cambria"/>
              <w:b/>
              <w:bCs/>
            </w:rPr>
          </w:pPr>
        </w:p>
      </w:tc>
      <w:tc>
        <w:tcPr>
          <w:tcW w:w="500" w:type="pct"/>
          <w:vMerge/>
        </w:tcPr>
        <w:p w:rsidR="00E61E6E" w:rsidRDefault="00E61E6E">
          <w:pPr>
            <w:pStyle w:val="ae"/>
            <w:jc w:val="center"/>
            <w:rPr>
              <w:rFonts w:ascii="Cambria" w:hAnsi="Cambria"/>
              <w:b/>
              <w:bCs/>
            </w:rPr>
          </w:pPr>
        </w:p>
      </w:tc>
      <w:tc>
        <w:tcPr>
          <w:tcW w:w="2250" w:type="pct"/>
          <w:tcBorders>
            <w:top w:val="single" w:sz="4" w:space="0" w:color="4F81BD"/>
          </w:tcBorders>
        </w:tcPr>
        <w:p w:rsidR="00E61E6E" w:rsidRDefault="00E61E6E">
          <w:pPr>
            <w:pStyle w:val="ae"/>
            <w:rPr>
              <w:rFonts w:ascii="Cambria" w:hAnsi="Cambria"/>
              <w:b/>
              <w:bCs/>
            </w:rPr>
          </w:pPr>
        </w:p>
      </w:tc>
    </w:tr>
  </w:tbl>
  <w:p w:rsidR="00197D2E" w:rsidRDefault="00197D2E">
    <w:pPr>
      <w:pStyle w:val="aa"/>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2E" w:rsidRDefault="00197D2E"/>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7163"/>
      <w:gridCol w:w="1592"/>
      <w:gridCol w:w="7164"/>
    </w:tblGrid>
    <w:tr w:rsidR="00E61E6E">
      <w:trPr>
        <w:trHeight w:val="151"/>
      </w:trPr>
      <w:tc>
        <w:tcPr>
          <w:tcW w:w="2250" w:type="pct"/>
          <w:tcBorders>
            <w:bottom w:val="single" w:sz="4" w:space="0" w:color="4F81BD"/>
          </w:tcBorders>
        </w:tcPr>
        <w:p w:rsidR="00E61E6E" w:rsidRDefault="00E61E6E">
          <w:pPr>
            <w:pStyle w:val="ae"/>
            <w:rPr>
              <w:rFonts w:ascii="Cambria" w:hAnsi="Cambria"/>
              <w:b/>
              <w:bCs/>
            </w:rPr>
          </w:pPr>
        </w:p>
      </w:tc>
      <w:tc>
        <w:tcPr>
          <w:tcW w:w="500" w:type="pct"/>
          <w:vMerge w:val="restart"/>
          <w:noWrap/>
          <w:vAlign w:val="center"/>
        </w:tcPr>
        <w:p w:rsidR="00E61E6E" w:rsidRDefault="00E61E6E">
          <w:pPr>
            <w:pStyle w:val="af"/>
            <w:rPr>
              <w:rFonts w:ascii="Cambria" w:hAnsi="Cambria"/>
            </w:rPr>
          </w:pPr>
          <w:r>
            <w:rPr>
              <w:rFonts w:ascii="Cambria" w:hAnsi="Cambria"/>
              <w:b/>
              <w:lang w:val="zh-CN"/>
            </w:rPr>
            <w:t xml:space="preserve"> </w:t>
          </w:r>
          <w:fldSimple w:instr=" PAGE  \* MERGEFORMAT ">
            <w:r w:rsidR="0068033D" w:rsidRPr="0068033D">
              <w:rPr>
                <w:rFonts w:ascii="Cambria" w:hAnsi="Cambria"/>
                <w:b/>
                <w:noProof/>
                <w:lang w:val="zh-CN"/>
              </w:rPr>
              <w:t>5</w:t>
            </w:r>
          </w:fldSimple>
        </w:p>
      </w:tc>
      <w:tc>
        <w:tcPr>
          <w:tcW w:w="2250" w:type="pct"/>
          <w:tcBorders>
            <w:bottom w:val="single" w:sz="4" w:space="0" w:color="4F81BD"/>
          </w:tcBorders>
        </w:tcPr>
        <w:p w:rsidR="00E61E6E" w:rsidRDefault="00E61E6E">
          <w:pPr>
            <w:pStyle w:val="ae"/>
            <w:rPr>
              <w:rFonts w:ascii="Cambria" w:hAnsi="Cambria"/>
              <w:b/>
              <w:bCs/>
            </w:rPr>
          </w:pPr>
        </w:p>
      </w:tc>
    </w:tr>
    <w:tr w:rsidR="00E61E6E">
      <w:trPr>
        <w:trHeight w:val="150"/>
      </w:trPr>
      <w:tc>
        <w:tcPr>
          <w:tcW w:w="2250" w:type="pct"/>
          <w:tcBorders>
            <w:top w:val="single" w:sz="4" w:space="0" w:color="4F81BD"/>
          </w:tcBorders>
        </w:tcPr>
        <w:p w:rsidR="00E61E6E" w:rsidRDefault="00E61E6E">
          <w:pPr>
            <w:pStyle w:val="ae"/>
            <w:rPr>
              <w:rFonts w:ascii="Cambria" w:hAnsi="Cambria"/>
              <w:b/>
              <w:bCs/>
            </w:rPr>
          </w:pPr>
        </w:p>
      </w:tc>
      <w:tc>
        <w:tcPr>
          <w:tcW w:w="500" w:type="pct"/>
          <w:vMerge/>
        </w:tcPr>
        <w:p w:rsidR="00E61E6E" w:rsidRDefault="00E61E6E">
          <w:pPr>
            <w:pStyle w:val="ae"/>
            <w:jc w:val="center"/>
            <w:rPr>
              <w:rFonts w:ascii="Cambria" w:hAnsi="Cambria"/>
              <w:b/>
              <w:bCs/>
            </w:rPr>
          </w:pPr>
        </w:p>
      </w:tc>
      <w:tc>
        <w:tcPr>
          <w:tcW w:w="2250" w:type="pct"/>
          <w:tcBorders>
            <w:top w:val="single" w:sz="4" w:space="0" w:color="4F81BD"/>
          </w:tcBorders>
        </w:tcPr>
        <w:p w:rsidR="00E61E6E" w:rsidRDefault="00E61E6E">
          <w:pPr>
            <w:pStyle w:val="ae"/>
            <w:rPr>
              <w:rFonts w:ascii="Cambria" w:hAnsi="Cambria"/>
              <w:b/>
              <w:bCs/>
            </w:rPr>
          </w:pPr>
        </w:p>
      </w:tc>
    </w:tr>
  </w:tbl>
  <w:p w:rsidR="00197D2E" w:rsidRDefault="00197D2E">
    <w:pPr>
      <w:pStyle w:val="a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95B" w:rsidRDefault="00D9795B">
      <w:r>
        <w:separator/>
      </w:r>
    </w:p>
  </w:footnote>
  <w:footnote w:type="continuationSeparator" w:id="1">
    <w:p w:rsidR="00D9795B" w:rsidRDefault="00D979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420"/>
        </w:tabs>
        <w:ind w:left="420" w:hanging="420"/>
      </w:pPr>
      <w:rPr>
        <w:rFonts w:ascii="Wingdings" w:hAnsi="Wingdings"/>
        <w:sz w:val="20"/>
      </w:rPr>
    </w:lvl>
  </w:abstractNum>
  <w:abstractNum w:abstractNumId="2">
    <w:nsid w:val="00000003"/>
    <w:multiLevelType w:val="multilevel"/>
    <w:tmpl w:val="00000003"/>
    <w:name w:val="WW8Num3"/>
    <w:lvl w:ilvl="0">
      <w:start w:val="1"/>
      <w:numFmt w:val="bullet"/>
      <w:lvlText w:val=""/>
      <w:lvlJc w:val="left"/>
      <w:pPr>
        <w:tabs>
          <w:tab w:val="num" w:pos="840"/>
        </w:tabs>
        <w:ind w:left="840" w:hanging="420"/>
      </w:pPr>
      <w:rPr>
        <w:rFonts w:ascii="Wingdings" w:hAnsi="Wingdings"/>
        <w:sz w:val="20"/>
      </w:rPr>
    </w:lvl>
    <w:lvl w:ilvl="1">
      <w:start w:val="1"/>
      <w:numFmt w:val="bullet"/>
      <w:lvlText w:val=""/>
      <w:lvlJc w:val="left"/>
      <w:pPr>
        <w:tabs>
          <w:tab w:val="num" w:pos="1260"/>
        </w:tabs>
        <w:ind w:left="1260" w:hanging="420"/>
      </w:pPr>
      <w:rPr>
        <w:rFonts w:ascii="Wingdings" w:hAnsi="Wingdings"/>
        <w:sz w:val="20"/>
      </w:rPr>
    </w:lvl>
    <w:lvl w:ilvl="2">
      <w:start w:val="1"/>
      <w:numFmt w:val="bullet"/>
      <w:lvlText w:val=""/>
      <w:lvlJc w:val="left"/>
      <w:pPr>
        <w:tabs>
          <w:tab w:val="num" w:pos="1680"/>
        </w:tabs>
        <w:ind w:left="1680" w:hanging="420"/>
      </w:pPr>
      <w:rPr>
        <w:rFonts w:ascii="Wingdings" w:hAnsi="Wingdings"/>
        <w:sz w:val="20"/>
      </w:rPr>
    </w:lvl>
    <w:lvl w:ilvl="3">
      <w:start w:val="1"/>
      <w:numFmt w:val="bullet"/>
      <w:lvlText w:val=""/>
      <w:lvlJc w:val="left"/>
      <w:pPr>
        <w:tabs>
          <w:tab w:val="num" w:pos="2100"/>
        </w:tabs>
        <w:ind w:left="2100" w:hanging="420"/>
      </w:pPr>
      <w:rPr>
        <w:rFonts w:ascii="Wingdings" w:hAnsi="Wingdings"/>
        <w:sz w:val="20"/>
      </w:rPr>
    </w:lvl>
    <w:lvl w:ilvl="4">
      <w:start w:val="1"/>
      <w:numFmt w:val="bullet"/>
      <w:lvlText w:val=""/>
      <w:lvlJc w:val="left"/>
      <w:pPr>
        <w:tabs>
          <w:tab w:val="num" w:pos="2520"/>
        </w:tabs>
        <w:ind w:left="2520" w:hanging="420"/>
      </w:pPr>
      <w:rPr>
        <w:rFonts w:ascii="Wingdings" w:hAnsi="Wingdings"/>
        <w:sz w:val="20"/>
      </w:rPr>
    </w:lvl>
    <w:lvl w:ilvl="5">
      <w:start w:val="1"/>
      <w:numFmt w:val="bullet"/>
      <w:lvlText w:val=""/>
      <w:lvlJc w:val="left"/>
      <w:pPr>
        <w:tabs>
          <w:tab w:val="num" w:pos="2940"/>
        </w:tabs>
        <w:ind w:left="2940" w:hanging="420"/>
      </w:pPr>
      <w:rPr>
        <w:rFonts w:ascii="Wingdings" w:hAnsi="Wingdings"/>
        <w:sz w:val="20"/>
      </w:rPr>
    </w:lvl>
    <w:lvl w:ilvl="6">
      <w:start w:val="1"/>
      <w:numFmt w:val="bullet"/>
      <w:lvlText w:val=""/>
      <w:lvlJc w:val="left"/>
      <w:pPr>
        <w:tabs>
          <w:tab w:val="num" w:pos="3360"/>
        </w:tabs>
        <w:ind w:left="3360" w:hanging="420"/>
      </w:pPr>
      <w:rPr>
        <w:rFonts w:ascii="Wingdings" w:hAnsi="Wingdings"/>
        <w:sz w:val="20"/>
      </w:rPr>
    </w:lvl>
    <w:lvl w:ilvl="7">
      <w:start w:val="1"/>
      <w:numFmt w:val="bullet"/>
      <w:lvlText w:val=""/>
      <w:lvlJc w:val="left"/>
      <w:pPr>
        <w:tabs>
          <w:tab w:val="num" w:pos="3780"/>
        </w:tabs>
        <w:ind w:left="3780" w:hanging="420"/>
      </w:pPr>
      <w:rPr>
        <w:rFonts w:ascii="Wingdings" w:hAnsi="Wingdings"/>
        <w:sz w:val="20"/>
      </w:rPr>
    </w:lvl>
    <w:lvl w:ilvl="8">
      <w:start w:val="1"/>
      <w:numFmt w:val="bullet"/>
      <w:lvlText w:val=""/>
      <w:lvlJc w:val="left"/>
      <w:pPr>
        <w:tabs>
          <w:tab w:val="num" w:pos="4200"/>
        </w:tabs>
        <w:ind w:left="4200" w:hanging="420"/>
      </w:pPr>
      <w:rPr>
        <w:rFonts w:ascii="Wingdings" w:hAnsi="Wingdings"/>
        <w:sz w:val="20"/>
      </w:rPr>
    </w:lvl>
  </w:abstractNum>
  <w:abstractNum w:abstractNumId="3">
    <w:nsid w:val="00000004"/>
    <w:multiLevelType w:val="singleLevel"/>
    <w:tmpl w:val="00000004"/>
    <w:name w:val="WW8Num4"/>
    <w:lvl w:ilvl="0">
      <w:start w:val="1"/>
      <w:numFmt w:val="bullet"/>
      <w:lvlText w:val=""/>
      <w:lvlJc w:val="left"/>
      <w:pPr>
        <w:tabs>
          <w:tab w:val="num" w:pos="420"/>
        </w:tabs>
        <w:ind w:left="420" w:hanging="420"/>
      </w:pPr>
      <w:rPr>
        <w:rFonts w:ascii="Wingdings" w:hAnsi="Wingdings"/>
        <w:sz w:val="20"/>
      </w:rPr>
    </w:lvl>
  </w:abstractNum>
  <w:abstractNum w:abstractNumId="4">
    <w:nsid w:val="00000005"/>
    <w:multiLevelType w:val="multilevel"/>
    <w:tmpl w:val="00000005"/>
    <w:name w:val="WW8Num5"/>
    <w:lvl w:ilvl="0">
      <w:start w:val="1"/>
      <w:numFmt w:val="bullet"/>
      <w:lvlText w:val=""/>
      <w:lvlJc w:val="left"/>
      <w:pPr>
        <w:tabs>
          <w:tab w:val="num" w:pos="420"/>
        </w:tabs>
        <w:ind w:left="420" w:hanging="420"/>
      </w:pPr>
      <w:rPr>
        <w:rFonts w:ascii="Wingdings" w:hAnsi="Wingdings"/>
      </w:rPr>
    </w:lvl>
    <w:lvl w:ilvl="1">
      <w:start w:val="1"/>
      <w:numFmt w:val="bullet"/>
      <w:lvlText w:val=""/>
      <w:lvlJc w:val="left"/>
      <w:pPr>
        <w:tabs>
          <w:tab w:val="num" w:pos="840"/>
        </w:tabs>
        <w:ind w:left="840" w:hanging="420"/>
      </w:pPr>
      <w:rPr>
        <w:rFonts w:ascii="Wingdings" w:hAnsi="Wingdings"/>
      </w:rPr>
    </w:lvl>
    <w:lvl w:ilvl="2">
      <w:start w:val="1"/>
      <w:numFmt w:val="bullet"/>
      <w:lvlText w:val=""/>
      <w:lvlJc w:val="left"/>
      <w:pPr>
        <w:tabs>
          <w:tab w:val="num" w:pos="1260"/>
        </w:tabs>
        <w:ind w:left="1260" w:hanging="420"/>
      </w:pPr>
      <w:rPr>
        <w:rFonts w:ascii="Wingdings" w:hAnsi="Wingdings"/>
      </w:rPr>
    </w:lvl>
    <w:lvl w:ilvl="3">
      <w:start w:val="1"/>
      <w:numFmt w:val="bullet"/>
      <w:lvlText w:val=""/>
      <w:lvlJc w:val="left"/>
      <w:pPr>
        <w:tabs>
          <w:tab w:val="num" w:pos="1680"/>
        </w:tabs>
        <w:ind w:left="1680" w:hanging="420"/>
      </w:pPr>
      <w:rPr>
        <w:rFonts w:ascii="Wingdings" w:hAnsi="Wingdings"/>
      </w:rPr>
    </w:lvl>
    <w:lvl w:ilvl="4">
      <w:start w:val="1"/>
      <w:numFmt w:val="bullet"/>
      <w:lvlText w:val=""/>
      <w:lvlJc w:val="left"/>
      <w:pPr>
        <w:tabs>
          <w:tab w:val="num" w:pos="2100"/>
        </w:tabs>
        <w:ind w:left="2100" w:hanging="420"/>
      </w:pPr>
      <w:rPr>
        <w:rFonts w:ascii="Wingdings" w:hAnsi="Wingdings"/>
      </w:rPr>
    </w:lvl>
    <w:lvl w:ilvl="5">
      <w:start w:val="1"/>
      <w:numFmt w:val="bullet"/>
      <w:lvlText w:val=""/>
      <w:lvlJc w:val="left"/>
      <w:pPr>
        <w:tabs>
          <w:tab w:val="num" w:pos="2520"/>
        </w:tabs>
        <w:ind w:left="2520" w:hanging="420"/>
      </w:pPr>
      <w:rPr>
        <w:rFonts w:ascii="Wingdings" w:hAnsi="Wingdings"/>
      </w:rPr>
    </w:lvl>
    <w:lvl w:ilvl="6">
      <w:start w:val="1"/>
      <w:numFmt w:val="bullet"/>
      <w:lvlText w:val=""/>
      <w:lvlJc w:val="left"/>
      <w:pPr>
        <w:tabs>
          <w:tab w:val="num" w:pos="2940"/>
        </w:tabs>
        <w:ind w:left="2940" w:hanging="420"/>
      </w:pPr>
      <w:rPr>
        <w:rFonts w:ascii="Wingdings" w:hAnsi="Wingdings"/>
      </w:rPr>
    </w:lvl>
    <w:lvl w:ilvl="7">
      <w:start w:val="1"/>
      <w:numFmt w:val="bullet"/>
      <w:lvlText w:val=""/>
      <w:lvlJc w:val="left"/>
      <w:pPr>
        <w:tabs>
          <w:tab w:val="num" w:pos="3360"/>
        </w:tabs>
        <w:ind w:left="3360" w:hanging="420"/>
      </w:pPr>
      <w:rPr>
        <w:rFonts w:ascii="Wingdings" w:hAnsi="Wingdings"/>
      </w:rPr>
    </w:lvl>
    <w:lvl w:ilvl="8">
      <w:start w:val="1"/>
      <w:numFmt w:val="bullet"/>
      <w:lvlText w:val=""/>
      <w:lvlJc w:val="left"/>
      <w:pPr>
        <w:tabs>
          <w:tab w:val="num" w:pos="3780"/>
        </w:tabs>
        <w:ind w:left="3780" w:hanging="420"/>
      </w:pPr>
      <w:rPr>
        <w:rFonts w:ascii="Wingdings" w:hAnsi="Wingdings"/>
      </w:rPr>
    </w:lvl>
  </w:abstractNum>
  <w:abstractNum w:abstractNumId="5">
    <w:nsid w:val="00000006"/>
    <w:multiLevelType w:val="singleLevel"/>
    <w:tmpl w:val="00000006"/>
    <w:name w:val="WW8Num6"/>
    <w:lvl w:ilvl="0">
      <w:start w:val="1"/>
      <w:numFmt w:val="bullet"/>
      <w:lvlText w:val=""/>
      <w:lvlJc w:val="left"/>
      <w:pPr>
        <w:tabs>
          <w:tab w:val="num" w:pos="840"/>
        </w:tabs>
        <w:ind w:left="840" w:hanging="420"/>
      </w:pPr>
      <w:rPr>
        <w:rFonts w:ascii="Wingdings" w:hAnsi="Wingdings"/>
        <w:sz w:val="20"/>
      </w:rPr>
    </w:lvl>
  </w:abstractNum>
  <w:abstractNum w:abstractNumId="6">
    <w:nsid w:val="00000007"/>
    <w:multiLevelType w:val="singleLevel"/>
    <w:tmpl w:val="00000007"/>
    <w:name w:val="WW8Num7"/>
    <w:lvl w:ilvl="0">
      <w:start w:val="1"/>
      <w:numFmt w:val="bullet"/>
      <w:lvlText w:val=""/>
      <w:lvlJc w:val="left"/>
      <w:pPr>
        <w:tabs>
          <w:tab w:val="num" w:pos="840"/>
        </w:tabs>
        <w:ind w:left="840" w:hanging="420"/>
      </w:pPr>
      <w:rPr>
        <w:rFonts w:ascii="Wingdings" w:hAnsi="Wingdings"/>
      </w:rPr>
    </w:lvl>
  </w:abstractNum>
  <w:abstractNum w:abstractNumId="7">
    <w:nsid w:val="00000008"/>
    <w:multiLevelType w:val="singleLevel"/>
    <w:tmpl w:val="00000008"/>
    <w:name w:val="WW8Num8"/>
    <w:lvl w:ilvl="0">
      <w:start w:val="1"/>
      <w:numFmt w:val="bullet"/>
      <w:lvlText w:val=""/>
      <w:lvlJc w:val="left"/>
      <w:pPr>
        <w:tabs>
          <w:tab w:val="num" w:pos="840"/>
        </w:tabs>
        <w:ind w:left="840" w:hanging="420"/>
      </w:pPr>
      <w:rPr>
        <w:rFonts w:ascii="Wingdings" w:hAnsi="Wingdings"/>
      </w:rPr>
    </w:lvl>
  </w:abstractNum>
  <w:abstractNum w:abstractNumId="8">
    <w:nsid w:val="00000009"/>
    <w:multiLevelType w:val="singleLevel"/>
    <w:tmpl w:val="00000009"/>
    <w:name w:val="WW8Num9"/>
    <w:lvl w:ilvl="0">
      <w:start w:val="1"/>
      <w:numFmt w:val="bullet"/>
      <w:lvlText w:val=""/>
      <w:lvlJc w:val="left"/>
      <w:pPr>
        <w:tabs>
          <w:tab w:val="num" w:pos="840"/>
        </w:tabs>
        <w:ind w:left="840" w:hanging="420"/>
      </w:pPr>
      <w:rPr>
        <w:rFonts w:ascii="Wingdings" w:hAnsi="Wingdings"/>
      </w:rPr>
    </w:lvl>
  </w:abstractNum>
  <w:abstractNum w:abstractNumId="9">
    <w:nsid w:val="109960B7"/>
    <w:multiLevelType w:val="hybridMultilevel"/>
    <w:tmpl w:val="EBF0E1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3317DCD"/>
    <w:multiLevelType w:val="hybridMultilevel"/>
    <w:tmpl w:val="DBA4A068"/>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defaultTabStop w:val="420"/>
  <w:drawingGridHorizontalSpacing w:val="105"/>
  <w:drawingGridVerticalSpacing w:val="156"/>
  <w:displayHorizontalDrawingGridEvery w:val="0"/>
  <w:displayVerticalDrawingGridEvery w:val="0"/>
  <w:characterSpacingControl w:val="compressPunctuation"/>
  <w:hdrShapeDefaults>
    <o:shapedefaults v:ext="edit" spidmax="3074">
      <o:colormenu v:ext="edit" fillcolor="none [4]" strokecolor="none [1]" shadowcolor="none [2]"/>
    </o:shapedefaults>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30A0"/>
    <w:rsid w:val="00022D77"/>
    <w:rsid w:val="0004523B"/>
    <w:rsid w:val="000660A7"/>
    <w:rsid w:val="00122AD3"/>
    <w:rsid w:val="00146406"/>
    <w:rsid w:val="00197D2E"/>
    <w:rsid w:val="001B085A"/>
    <w:rsid w:val="00232A94"/>
    <w:rsid w:val="00250B0F"/>
    <w:rsid w:val="00250E9F"/>
    <w:rsid w:val="00273D3E"/>
    <w:rsid w:val="002B0BEA"/>
    <w:rsid w:val="00417EB5"/>
    <w:rsid w:val="004835F3"/>
    <w:rsid w:val="004A546B"/>
    <w:rsid w:val="00542657"/>
    <w:rsid w:val="00616BDD"/>
    <w:rsid w:val="0068033D"/>
    <w:rsid w:val="00691291"/>
    <w:rsid w:val="00734922"/>
    <w:rsid w:val="007F27A2"/>
    <w:rsid w:val="00864139"/>
    <w:rsid w:val="008941DF"/>
    <w:rsid w:val="00C0073C"/>
    <w:rsid w:val="00C136FF"/>
    <w:rsid w:val="00CF0AB8"/>
    <w:rsid w:val="00D530A0"/>
    <w:rsid w:val="00D9795B"/>
    <w:rsid w:val="00DD7694"/>
    <w:rsid w:val="00DE4590"/>
    <w:rsid w:val="00E61E6E"/>
    <w:rsid w:val="00EA57F7"/>
    <w:rsid w:val="00F95031"/>
    <w:rsid w:val="00F973CD"/>
    <w:rsid w:val="00FB39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kern w:val="1"/>
      <w:sz w:val="21"/>
      <w:szCs w:val="24"/>
      <w:lang w:eastAsia="ar-SA"/>
    </w:rPr>
  </w:style>
  <w:style w:type="paragraph" w:styleId="1">
    <w:name w:val="heading 1"/>
    <w:basedOn w:val="a"/>
    <w:next w:val="a0"/>
    <w:qFormat/>
    <w:pPr>
      <w:widowControl/>
      <w:numPr>
        <w:numId w:val="1"/>
      </w:numPr>
      <w:spacing w:before="280" w:after="280"/>
      <w:jc w:val="left"/>
      <w:outlineLvl w:val="0"/>
    </w:pPr>
    <w:rPr>
      <w:rFonts w:ascii="宋体" w:hAnsi="宋体" w:cs="宋体"/>
      <w:b/>
      <w:bCs/>
      <w:sz w:val="48"/>
      <w:szCs w:val="48"/>
    </w:rPr>
  </w:style>
  <w:style w:type="paragraph" w:styleId="2">
    <w:name w:val="heading 2"/>
    <w:basedOn w:val="a"/>
    <w:next w:val="a"/>
    <w:qFormat/>
    <w:pPr>
      <w:keepNext/>
      <w:keepLines/>
      <w:numPr>
        <w:ilvl w:val="1"/>
        <w:numId w:val="1"/>
      </w:numPr>
      <w:spacing w:before="260" w:after="260" w:line="410"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0" w:lineRule="auto"/>
      <w:outlineLvl w:val="2"/>
    </w:pPr>
    <w:rPr>
      <w:b/>
      <w:bCs/>
      <w:sz w:val="32"/>
      <w:szCs w:val="32"/>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2z0">
    <w:name w:val="WW8Num2z0"/>
    <w:rPr>
      <w:rFonts w:ascii="Symbol" w:hAnsi="Symbol"/>
      <w:sz w:val="20"/>
    </w:rPr>
  </w:style>
  <w:style w:type="character" w:customStyle="1" w:styleId="WW8Num3z0">
    <w:name w:val="WW8Num3z0"/>
    <w:rPr>
      <w:rFonts w:ascii="Symbol" w:hAnsi="Symbol"/>
      <w:sz w:val="20"/>
    </w:rPr>
  </w:style>
  <w:style w:type="character" w:customStyle="1" w:styleId="WW8Num4z0">
    <w:name w:val="WW8Num4z0"/>
    <w:rPr>
      <w:rFonts w:ascii="Symbol" w:hAnsi="Symbol"/>
      <w:sz w:val="20"/>
    </w:rPr>
  </w:style>
  <w:style w:type="character" w:customStyle="1" w:styleId="WW8Num5z0">
    <w:name w:val="WW8Num5z0"/>
    <w:rPr>
      <w:rFonts w:ascii="Wingdings" w:hAnsi="Wingdings"/>
    </w:rPr>
  </w:style>
  <w:style w:type="character" w:customStyle="1" w:styleId="WW8Num6z0">
    <w:name w:val="WW8Num6z0"/>
    <w:rPr>
      <w:rFonts w:ascii="Symbol" w:hAnsi="Symbol"/>
      <w:sz w:val="20"/>
    </w:rPr>
  </w:style>
  <w:style w:type="character" w:customStyle="1" w:styleId="WW8Num7z0">
    <w:name w:val="WW8Num7z0"/>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2z1">
    <w:name w:val="WW8Num2z1"/>
    <w:rPr>
      <w:rFonts w:ascii="Courier New" w:hAnsi="Courier New"/>
      <w:sz w:val="20"/>
    </w:rPr>
  </w:style>
  <w:style w:type="character" w:customStyle="1" w:styleId="WW8Num2z2">
    <w:name w:val="WW8Num2z2"/>
    <w:rPr>
      <w:rFonts w:ascii="Wingdings" w:hAnsi="Wingdings"/>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1">
    <w:name w:val="WW8Num4z1"/>
    <w:rPr>
      <w:rFonts w:ascii="Courier New" w:hAnsi="Courier New"/>
      <w:sz w:val="20"/>
    </w:rPr>
  </w:style>
  <w:style w:type="character" w:customStyle="1" w:styleId="WW8Num4z2">
    <w:name w:val="WW8Num4z2"/>
    <w:rPr>
      <w:rFonts w:ascii="Wingdings" w:hAnsi="Wingdings"/>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8Num10z0">
    <w:name w:val="WW8Num10z0"/>
    <w:rPr>
      <w:rFonts w:ascii="Wingdings" w:hAnsi="Wingdings"/>
    </w:rPr>
  </w:style>
  <w:style w:type="character" w:customStyle="1" w:styleId="WW8Num11z0">
    <w:name w:val="WW8Num11z0"/>
    <w:rPr>
      <w:rFonts w:ascii="Symbol" w:hAnsi="Symbol"/>
      <w:sz w:val="20"/>
    </w:rPr>
  </w:style>
  <w:style w:type="character" w:customStyle="1" w:styleId="WW8Num11z1">
    <w:name w:val="WW8Num11z1"/>
    <w:rPr>
      <w:rFonts w:ascii="Courier New" w:hAnsi="Courier New"/>
      <w:sz w:val="20"/>
    </w:rPr>
  </w:style>
  <w:style w:type="character" w:customStyle="1" w:styleId="WW8Num11z2">
    <w:name w:val="WW8Num11z2"/>
    <w:rPr>
      <w:rFonts w:ascii="Wingdings" w:hAnsi="Wingdings"/>
      <w:sz w:val="20"/>
    </w:rPr>
  </w:style>
  <w:style w:type="character" w:customStyle="1" w:styleId="WW8Num12z0">
    <w:name w:val="WW8Num12z0"/>
    <w:rPr>
      <w:rFonts w:ascii="Wingdings" w:hAnsi="Wingdings"/>
    </w:rPr>
  </w:style>
  <w:style w:type="character" w:customStyle="1" w:styleId="WW8Num13z0">
    <w:name w:val="WW8Num13z0"/>
    <w:rPr>
      <w:rFonts w:ascii="Symbol" w:hAnsi="Symbol"/>
      <w:sz w:val="20"/>
    </w:rPr>
  </w:style>
  <w:style w:type="character" w:customStyle="1" w:styleId="WW8Num13z1">
    <w:name w:val="WW8Num13z1"/>
    <w:rPr>
      <w:rFonts w:ascii="Courier New" w:hAnsi="Courier New"/>
      <w:sz w:val="20"/>
    </w:rPr>
  </w:style>
  <w:style w:type="character" w:customStyle="1" w:styleId="WW8Num13z2">
    <w:name w:val="WW8Num13z2"/>
    <w:rPr>
      <w:rFonts w:ascii="Wingdings" w:hAnsi="Wingdings"/>
      <w:sz w:val="20"/>
    </w:rPr>
  </w:style>
  <w:style w:type="character" w:customStyle="1" w:styleId="WW8Num14z0">
    <w:name w:val="WW8Num14z0"/>
    <w:rPr>
      <w:rFonts w:ascii="Wingdings" w:hAnsi="Wingdings"/>
    </w:rPr>
  </w:style>
  <w:style w:type="character" w:customStyle="1" w:styleId="WW8Num15z0">
    <w:name w:val="WW8Num15z0"/>
    <w:rPr>
      <w:rFonts w:ascii="Wingdings" w:hAnsi="Wingdings"/>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7z0">
    <w:name w:val="WW8Num17z0"/>
    <w:rPr>
      <w:rFonts w:ascii="Symbol" w:hAnsi="Symbol"/>
      <w:sz w:val="20"/>
    </w:rPr>
  </w:style>
  <w:style w:type="character" w:customStyle="1" w:styleId="WW8Num17z1">
    <w:name w:val="WW8Num17z1"/>
    <w:rPr>
      <w:rFonts w:ascii="Courier New" w:hAnsi="Courier New"/>
      <w:sz w:val="20"/>
    </w:rPr>
  </w:style>
  <w:style w:type="character" w:customStyle="1" w:styleId="WW8Num17z2">
    <w:name w:val="WW8Num17z2"/>
    <w:rPr>
      <w:rFonts w:ascii="Wingdings" w:hAnsi="Wingdings"/>
      <w:sz w:val="20"/>
    </w:rPr>
  </w:style>
  <w:style w:type="character" w:customStyle="1" w:styleId="WW8Num18z0">
    <w:name w:val="WW8Num18z0"/>
    <w:rPr>
      <w:rFonts w:ascii="Symbol" w:hAnsi="Symbol"/>
      <w:sz w:val="20"/>
    </w:rPr>
  </w:style>
  <w:style w:type="character" w:customStyle="1" w:styleId="WW8Num18z1">
    <w:name w:val="WW8Num18z1"/>
    <w:rPr>
      <w:rFonts w:ascii="Courier New" w:hAnsi="Courier New"/>
      <w:sz w:val="20"/>
    </w:rPr>
  </w:style>
  <w:style w:type="character" w:customStyle="1" w:styleId="WW8Num18z2">
    <w:name w:val="WW8Num18z2"/>
    <w:rPr>
      <w:rFonts w:ascii="Wingdings" w:hAnsi="Wingdings"/>
      <w:sz w:val="20"/>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sz w:val="20"/>
    </w:rPr>
  </w:style>
  <w:style w:type="character" w:customStyle="1" w:styleId="WW8Num21z1">
    <w:name w:val="WW8Num21z1"/>
    <w:rPr>
      <w:rFonts w:ascii="Courier New" w:hAnsi="Courier New"/>
      <w:sz w:val="20"/>
    </w:rPr>
  </w:style>
  <w:style w:type="character" w:customStyle="1" w:styleId="WW8Num21z2">
    <w:name w:val="WW8Num21z2"/>
    <w:rPr>
      <w:rFonts w:ascii="Wingdings" w:hAnsi="Wingdings"/>
      <w:sz w:val="20"/>
    </w:rPr>
  </w:style>
  <w:style w:type="character" w:customStyle="1" w:styleId="DefaultParagraphFont">
    <w:name w:val="Default Paragraph Font"/>
  </w:style>
  <w:style w:type="character" w:customStyle="1" w:styleId="application">
    <w:name w:val="application"/>
    <w:basedOn w:val="DefaultParagraphFont"/>
  </w:style>
  <w:style w:type="character" w:customStyle="1" w:styleId="apple-converted-space">
    <w:name w:val="apple-converted-space"/>
    <w:basedOn w:val="DefaultParagraphFont"/>
  </w:style>
  <w:style w:type="character" w:customStyle="1" w:styleId="HTMLTypewriter">
    <w:name w:val="HTML Typewriter"/>
    <w:basedOn w:val="DefaultParagraphFont"/>
    <w:rPr>
      <w:rFonts w:ascii="宋体" w:eastAsia="宋体" w:hAnsi="宋体" w:cs="宋体"/>
      <w:sz w:val="24"/>
      <w:szCs w:val="24"/>
    </w:rPr>
  </w:style>
  <w:style w:type="character" w:styleId="a4">
    <w:name w:val="Hyperlink"/>
    <w:basedOn w:val="DefaultParagraphFont"/>
    <w:semiHidden/>
    <w:rPr>
      <w:color w:val="0000FF"/>
      <w:u w:val="single"/>
    </w:rPr>
  </w:style>
  <w:style w:type="character" w:customStyle="1" w:styleId="trademark">
    <w:name w:val="trademark"/>
    <w:basedOn w:val="DefaultParagraphFont"/>
  </w:style>
  <w:style w:type="character" w:customStyle="1" w:styleId="emphasis">
    <w:name w:val="emphasis"/>
    <w:basedOn w:val="DefaultParagraphFont"/>
  </w:style>
  <w:style w:type="character" w:customStyle="1" w:styleId="HTMLCode">
    <w:name w:val="HTML Code"/>
    <w:basedOn w:val="DefaultParagraphFont"/>
    <w:rPr>
      <w:rFonts w:ascii="宋体" w:eastAsia="宋体" w:hAnsi="宋体" w:cs="宋体"/>
      <w:sz w:val="24"/>
      <w:szCs w:val="24"/>
    </w:rPr>
  </w:style>
  <w:style w:type="character" w:customStyle="1" w:styleId="footnote">
    <w:name w:val="footnote"/>
    <w:basedOn w:val="DefaultParagraphFont"/>
  </w:style>
  <w:style w:type="character" w:customStyle="1" w:styleId="apple-style-span">
    <w:name w:val="apple-style-span"/>
    <w:basedOn w:val="DefaultParagraphFont"/>
  </w:style>
  <w:style w:type="character" w:customStyle="1" w:styleId="quote">
    <w:name w:val="quote"/>
    <w:basedOn w:val="DefaultParagraphFont"/>
  </w:style>
  <w:style w:type="character" w:styleId="a5">
    <w:name w:val="page number"/>
    <w:basedOn w:val="DefaultParagraphFont"/>
    <w:semiHidden/>
  </w:style>
  <w:style w:type="character" w:styleId="a6">
    <w:name w:val="FollowedHyperlink"/>
    <w:semiHidden/>
    <w:rPr>
      <w:color w:val="800000"/>
      <w:u w:val="single"/>
      <w:lang/>
    </w:rPr>
  </w:style>
  <w:style w:type="paragraph" w:customStyle="1" w:styleId="10">
    <w:name w:val="标题1"/>
    <w:basedOn w:val="a"/>
    <w:next w:val="a0"/>
    <w:pPr>
      <w:keepNext/>
      <w:spacing w:before="240" w:after="120"/>
    </w:pPr>
    <w:rPr>
      <w:rFonts w:ascii="Bitstream Vera Sans" w:eastAsia="Bitstream Vera Sans" w:hAnsi="Bitstream Vera Sans" w:cs="Bitstream Vera Sans"/>
      <w:sz w:val="28"/>
      <w:szCs w:val="28"/>
    </w:rPr>
  </w:style>
  <w:style w:type="paragraph" w:styleId="a0">
    <w:name w:val="Body Text"/>
    <w:basedOn w:val="a"/>
    <w:semiHidden/>
    <w:pPr>
      <w:spacing w:after="120"/>
    </w:pPr>
  </w:style>
  <w:style w:type="paragraph" w:styleId="a7">
    <w:name w:val="List"/>
    <w:basedOn w:val="a0"/>
    <w:semiHidden/>
  </w:style>
  <w:style w:type="paragraph" w:customStyle="1" w:styleId="a8">
    <w:name w:val="标签"/>
    <w:basedOn w:val="a"/>
    <w:pPr>
      <w:suppressLineNumbers/>
      <w:spacing w:before="120" w:after="120"/>
    </w:pPr>
    <w:rPr>
      <w:i/>
      <w:iCs/>
      <w:sz w:val="24"/>
    </w:rPr>
  </w:style>
  <w:style w:type="paragraph" w:customStyle="1" w:styleId="a9">
    <w:name w:val="目录"/>
    <w:basedOn w:val="a"/>
    <w:pPr>
      <w:suppressLineNumbers/>
    </w:pPr>
  </w:style>
  <w:style w:type="paragraph" w:customStyle="1" w:styleId="NormalWeb">
    <w:name w:val="Normal (Web)"/>
    <w:basedOn w:val="a"/>
    <w:pPr>
      <w:widowControl/>
      <w:spacing w:before="280" w:after="280"/>
      <w:jc w:val="left"/>
    </w:pPr>
    <w:rPr>
      <w:rFonts w:ascii="宋体" w:hAnsi="宋体" w:cs="宋体"/>
      <w:sz w:val="24"/>
    </w:rPr>
  </w:style>
  <w:style w:type="paragraph" w:customStyle="1" w:styleId="HTMLPreformatted">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rPr>
  </w:style>
  <w:style w:type="paragraph" w:customStyle="1" w:styleId="BalloonText">
    <w:name w:val="Balloon Text"/>
    <w:basedOn w:val="a"/>
    <w:rPr>
      <w:sz w:val="16"/>
      <w:szCs w:val="16"/>
    </w:rPr>
  </w:style>
  <w:style w:type="paragraph" w:customStyle="1" w:styleId="DocumentMap">
    <w:name w:val="Document Map"/>
    <w:basedOn w:val="a"/>
    <w:pPr>
      <w:shd w:val="clear" w:color="auto" w:fill="000080"/>
    </w:pPr>
  </w:style>
  <w:style w:type="paragraph" w:styleId="aa">
    <w:name w:val="footer"/>
    <w:basedOn w:val="a"/>
    <w:link w:val="Char"/>
    <w:uiPriority w:val="99"/>
    <w:pPr>
      <w:tabs>
        <w:tab w:val="center" w:pos="4153"/>
        <w:tab w:val="right" w:pos="8306"/>
      </w:tabs>
      <w:snapToGrid w:val="0"/>
      <w:jc w:val="left"/>
    </w:pPr>
    <w:rPr>
      <w:sz w:val="18"/>
      <w:szCs w:val="18"/>
    </w:rPr>
  </w:style>
  <w:style w:type="paragraph" w:customStyle="1" w:styleId="ab">
    <w:name w:val="表格内容"/>
    <w:basedOn w:val="a"/>
    <w:pPr>
      <w:suppressLineNumbers/>
    </w:pPr>
  </w:style>
  <w:style w:type="paragraph" w:customStyle="1" w:styleId="ac">
    <w:name w:val="表格标题"/>
    <w:basedOn w:val="ab"/>
    <w:pPr>
      <w:jc w:val="center"/>
    </w:pPr>
    <w:rPr>
      <w:b/>
      <w:bCs/>
    </w:rPr>
  </w:style>
  <w:style w:type="paragraph" w:customStyle="1" w:styleId="ad">
    <w:name w:val="框内容"/>
    <w:basedOn w:val="a0"/>
  </w:style>
  <w:style w:type="paragraph" w:styleId="ae">
    <w:name w:val="header"/>
    <w:basedOn w:val="a"/>
    <w:link w:val="Char0"/>
    <w:uiPriority w:val="99"/>
    <w:pPr>
      <w:suppressLineNumbers/>
      <w:tabs>
        <w:tab w:val="center" w:pos="4818"/>
        <w:tab w:val="right" w:pos="9637"/>
      </w:tabs>
    </w:pPr>
  </w:style>
  <w:style w:type="paragraph" w:styleId="af">
    <w:name w:val="No Spacing"/>
    <w:link w:val="Char1"/>
    <w:uiPriority w:val="1"/>
    <w:qFormat/>
    <w:rsid w:val="00D530A0"/>
    <w:rPr>
      <w:rFonts w:ascii="Calibri" w:hAnsi="Calibri"/>
      <w:sz w:val="22"/>
      <w:szCs w:val="22"/>
    </w:rPr>
  </w:style>
  <w:style w:type="character" w:customStyle="1" w:styleId="Char1">
    <w:name w:val="无间隔 Char"/>
    <w:basedOn w:val="a1"/>
    <w:link w:val="af"/>
    <w:uiPriority w:val="1"/>
    <w:rsid w:val="00D530A0"/>
    <w:rPr>
      <w:rFonts w:ascii="Calibri" w:hAnsi="Calibri"/>
      <w:sz w:val="22"/>
      <w:szCs w:val="22"/>
      <w:lang w:val="en-US" w:eastAsia="zh-CN" w:bidi="ar-SA"/>
    </w:rPr>
  </w:style>
  <w:style w:type="character" w:customStyle="1" w:styleId="Char0">
    <w:name w:val="页眉 Char"/>
    <w:basedOn w:val="a1"/>
    <w:link w:val="ae"/>
    <w:uiPriority w:val="99"/>
    <w:rsid w:val="00D530A0"/>
    <w:rPr>
      <w:rFonts w:eastAsia="宋体"/>
      <w:kern w:val="1"/>
      <w:sz w:val="21"/>
      <w:szCs w:val="24"/>
      <w:lang w:eastAsia="ar-SA"/>
    </w:rPr>
  </w:style>
  <w:style w:type="character" w:customStyle="1" w:styleId="Char">
    <w:name w:val="页脚 Char"/>
    <w:basedOn w:val="a1"/>
    <w:link w:val="aa"/>
    <w:uiPriority w:val="99"/>
    <w:rsid w:val="00D530A0"/>
    <w:rPr>
      <w:rFonts w:eastAsia="宋体"/>
      <w:kern w:val="1"/>
      <w:sz w:val="18"/>
      <w:szCs w:val="18"/>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gstreamer.freedesktop.org/data/doc/gstreamer/stable/gstreamer/html/GstElementFactory.html" TargetMode="External"/><Relationship Id="rId21" Type="http://schemas.openxmlformats.org/officeDocument/2006/relationships/hyperlink" Target="http://www.gstreamer.cn/data/doc/gstreamer/stable/manual/html/section-goals-design.html" TargetMode="External"/><Relationship Id="rId42" Type="http://schemas.openxmlformats.org/officeDocument/2006/relationships/hyperlink" Target="http://www.gstreamer.cn/data/doc/gstreamer/stable/manual/html/part-appendices.html" TargetMode="External"/><Relationship Id="rId63" Type="http://schemas.openxmlformats.org/officeDocument/2006/relationships/hyperlink" Target="http://www.gstreamer.cn/data/doc/gstreamer/stable/manual/html/chapter-elements.html" TargetMode="External"/><Relationship Id="rId84" Type="http://schemas.openxmlformats.org/officeDocument/2006/relationships/hyperlink" Target="http://www.gstreamer.cn/data/doc/gstreamer/stable/manual/html/section-caps.html" TargetMode="External"/><Relationship Id="rId138" Type="http://schemas.openxmlformats.org/officeDocument/2006/relationships/hyperlink" Target="http://gstreamer.freedesktop.org/data/doc/gstreamer/head/gst-plugins-base-plugins/html/index.html" TargetMode="External"/><Relationship Id="rId159" Type="http://schemas.openxmlformats.org/officeDocument/2006/relationships/footer" Target="footer21.xml"/><Relationship Id="rId170" Type="http://schemas.openxmlformats.org/officeDocument/2006/relationships/hyperlink" Target="http://www.gstreamer.cn/data/doc/gstreamer/stable/manual/html/section-interfaces-tuner.html" TargetMode="External"/><Relationship Id="rId191" Type="http://schemas.openxmlformats.org/officeDocument/2006/relationships/hyperlink" Target="http://www.gstreamer.cn/data/doc/gstreamer/stable/manual/html/section-data-spoof.html" TargetMode="External"/><Relationship Id="rId205" Type="http://schemas.openxmlformats.org/officeDocument/2006/relationships/image" Target="media/image10.png"/><Relationship Id="rId226" Type="http://schemas.openxmlformats.org/officeDocument/2006/relationships/footer" Target="footer31.xml"/><Relationship Id="rId107" Type="http://schemas.openxmlformats.org/officeDocument/2006/relationships/image" Target="media/image1.png"/><Relationship Id="rId11" Type="http://schemas.openxmlformats.org/officeDocument/2006/relationships/hyperlink" Target="http://www.gstreamer.cn/data/doc/gstreamer/stable/manual/html/section-intro-structure.html" TargetMode="External"/><Relationship Id="rId32" Type="http://schemas.openxmlformats.org/officeDocument/2006/relationships/hyperlink" Target="http://gstreamer.freedesktop.org/data/doc/gstreamer/head/pwg/html/index.html" TargetMode="External"/><Relationship Id="rId53" Type="http://schemas.openxmlformats.org/officeDocument/2006/relationships/footer" Target="footer9.xml"/><Relationship Id="rId74" Type="http://schemas.openxmlformats.org/officeDocument/2006/relationships/hyperlink" Target="http://www.gstreamer.cn/data/doc/gstreamer/stable/manual/html/section-bin-create.html" TargetMode="External"/><Relationship Id="rId128" Type="http://schemas.openxmlformats.org/officeDocument/2006/relationships/hyperlink" Target="http://gstreamer.freedesktop.org/data/doc/gstreamer/stable/gstreamer/html/GstBus.html" TargetMode="External"/><Relationship Id="rId149" Type="http://schemas.openxmlformats.org/officeDocument/2006/relationships/hyperlink" Target="http://www.gstreamer.cn/data/doc/gstreamer/stable/gstreamer/html/GstBin.html" TargetMode="External"/><Relationship Id="rId5" Type="http://schemas.openxmlformats.org/officeDocument/2006/relationships/footnotes" Target="footnotes.xml"/><Relationship Id="rId95" Type="http://schemas.openxmlformats.org/officeDocument/2006/relationships/hyperlink" Target="http://www.gstreamer.cn/data/doc/gstreamer/stable/manual/html/section-helloworld-compilerun.html" TargetMode="External"/><Relationship Id="rId160" Type="http://schemas.openxmlformats.org/officeDocument/2006/relationships/footer" Target="footer22.xml"/><Relationship Id="rId181" Type="http://schemas.openxmlformats.org/officeDocument/2006/relationships/hyperlink" Target="http://www.gstreamer.cn/data/doc/gstreamer/stable/manual/html/chapter-threads.html" TargetMode="External"/><Relationship Id="rId216" Type="http://schemas.openxmlformats.org/officeDocument/2006/relationships/hyperlink" Target="http://gstreamer.freedesktop.org/data/doc/gstreamer/head/pwg/html/index.html" TargetMode="External"/><Relationship Id="rId237" Type="http://schemas.openxmlformats.org/officeDocument/2006/relationships/theme" Target="theme/theme1.xml"/><Relationship Id="rId22" Type="http://schemas.openxmlformats.org/officeDocument/2006/relationships/hyperlink" Target="http://www.gstreamer.cn/data/doc/gstreamer/stable/manual/html/section-goals-design.html" TargetMode="External"/><Relationship Id="rId43" Type="http://schemas.openxmlformats.org/officeDocument/2006/relationships/hyperlink" Target="http://gnome.org/" TargetMode="External"/><Relationship Id="rId64" Type="http://schemas.openxmlformats.org/officeDocument/2006/relationships/hyperlink" Target="http://www.gstreamer.cn/data/doc/gstreamer/stable/manual/html/chapter-elements.html" TargetMode="External"/><Relationship Id="rId118" Type="http://schemas.openxmlformats.org/officeDocument/2006/relationships/hyperlink" Target="http://gstreamer.freedesktop.org/data/doc/gstreamer/stable/gstreamer/html/GstElementFactory.html" TargetMode="External"/><Relationship Id="rId139" Type="http://schemas.openxmlformats.org/officeDocument/2006/relationships/hyperlink" Target="http://gstreamer.freedesktop.org/data/doc/gstreamer/stable/gstreamer/html/GstBus.html" TargetMode="External"/><Relationship Id="rId80" Type="http://schemas.openxmlformats.org/officeDocument/2006/relationships/hyperlink" Target="http://www.gstreamer.cn/data/doc/gstreamer/stable/manual/html/chapter-pads.html" TargetMode="External"/><Relationship Id="rId85" Type="http://schemas.openxmlformats.org/officeDocument/2006/relationships/hyperlink" Target="http://www.gstreamer.cn/data/doc/gstreamer/stable/manual/html/section-caps.html" TargetMode="External"/><Relationship Id="rId150" Type="http://schemas.openxmlformats.org/officeDocument/2006/relationships/image" Target="media/image8.png"/><Relationship Id="rId155" Type="http://schemas.openxmlformats.org/officeDocument/2006/relationships/hyperlink" Target="http://www.gstreamer.cn/data/doc/gstreamer/stable/manual/html/section-elements-states.html" TargetMode="External"/><Relationship Id="rId171" Type="http://schemas.openxmlformats.org/officeDocument/2006/relationships/hyperlink" Target="http://www.gstreamer.cn/data/doc/gstreamer/stable/manual/html/section-interfaces-colorbalance.html" TargetMode="External"/><Relationship Id="rId176" Type="http://schemas.openxmlformats.org/officeDocument/2006/relationships/hyperlink" Target="http://www.gstreamer.cn/data/doc/gstreamer/stable/manual/html/chapter-clocks.html" TargetMode="External"/><Relationship Id="rId192" Type="http://schemas.openxmlformats.org/officeDocument/2006/relationships/hyperlink" Target="http://www.gstreamer.cn/data/doc/gstreamer/stable/manual/html/section-data-spoof.html" TargetMode="External"/><Relationship Id="rId197" Type="http://schemas.openxmlformats.org/officeDocument/2006/relationships/hyperlink" Target="http://www.gstreamer.cn/data/doc/gstreamer/stable/manual/html/section-data-manager.html" TargetMode="External"/><Relationship Id="rId206" Type="http://schemas.openxmlformats.org/officeDocument/2006/relationships/hyperlink" Target="http://www.gstreamer.cn/data/doc/gstreamer/stable/manual/html/chapter-helloworld.html" TargetMode="External"/><Relationship Id="rId227" Type="http://schemas.openxmlformats.org/officeDocument/2006/relationships/hyperlink" Target="http://www.gstreamer.cn/data/doc/gstreamer/stable/manual/html/section-xml-custom.html" TargetMode="External"/><Relationship Id="rId201" Type="http://schemas.openxmlformats.org/officeDocument/2006/relationships/footer" Target="footer26.xml"/><Relationship Id="rId222" Type="http://schemas.openxmlformats.org/officeDocument/2006/relationships/hyperlink" Target="http://www.gstreamer.cn/data/doc/gstreamer/stable/manual/html/chapter-xml.html" TargetMode="External"/><Relationship Id="rId12" Type="http://schemas.openxmlformats.org/officeDocument/2006/relationships/hyperlink" Target="http://www.gstreamer.cn/data/doc/gstreamer/stable/manual/html/chapter-motivation.html" TargetMode="External"/><Relationship Id="rId17" Type="http://schemas.openxmlformats.org/officeDocument/2006/relationships/hyperlink" Target="http://www.gstreamer.cn/data/doc/gstreamer/stable/manual/html/chapter-motivation.html" TargetMode="External"/><Relationship Id="rId33" Type="http://schemas.openxmlformats.org/officeDocument/2006/relationships/hyperlink" Target="http://developer.gnome.org/doc/API/2.0/gobject/index.html" TargetMode="External"/><Relationship Id="rId38" Type="http://schemas.openxmlformats.org/officeDocument/2006/relationships/hyperlink" Target="http://www.gstreamer.cn/data/doc/gstreamer/stable/manual/html/part-highlevel.html" TargetMode="External"/><Relationship Id="rId59" Type="http://schemas.openxmlformats.org/officeDocument/2006/relationships/hyperlink" Target="http://www.gstreamer.cn/data/doc/gstreamer/stable/manual/html/x293.html" TargetMode="External"/><Relationship Id="rId103" Type="http://schemas.openxmlformats.org/officeDocument/2006/relationships/hyperlink" Target="http://developer.gnome.org/doc/API/2.0/glib/glib-Commandline-option-parser.html" TargetMode="External"/><Relationship Id="rId108" Type="http://schemas.openxmlformats.org/officeDocument/2006/relationships/image" Target="media/image2.png"/><Relationship Id="rId124" Type="http://schemas.openxmlformats.org/officeDocument/2006/relationships/hyperlink" Target="http://gstreamer.freedesktop.org/data/doc/gstreamer/stable/gstreamer/html/GstElement.html" TargetMode="External"/><Relationship Id="rId129" Type="http://schemas.openxmlformats.org/officeDocument/2006/relationships/hyperlink" Target="http://www.gstreamer.cn/data/doc/gstreamer/stable/manual/html/chapter-bus.html" TargetMode="External"/><Relationship Id="rId54" Type="http://schemas.openxmlformats.org/officeDocument/2006/relationships/footer" Target="footer10.xml"/><Relationship Id="rId70" Type="http://schemas.openxmlformats.org/officeDocument/2006/relationships/hyperlink" Target="http://www.gstreamer.cn/data/doc/gstreamer/stable/manual/html/section-elements-link.html" TargetMode="External"/><Relationship Id="rId75" Type="http://schemas.openxmlformats.org/officeDocument/2006/relationships/hyperlink" Target="http://www.gstreamer.cn/data/doc/gstreamer/stable/manual/html/section-bin-custom.html" TargetMode="External"/><Relationship Id="rId91" Type="http://schemas.openxmlformats.org/officeDocument/2006/relationships/hyperlink" Target="http://www.gstreamer.cn/data/doc/gstreamer/stable/manual/html/chapter-data.html" TargetMode="External"/><Relationship Id="rId96" Type="http://schemas.openxmlformats.org/officeDocument/2006/relationships/footer" Target="footer11.xml"/><Relationship Id="rId140" Type="http://schemas.openxmlformats.org/officeDocument/2006/relationships/hyperlink" Target="http://www.gstreamer.cn/data/doc/gstreamer/stable/manual/html/chapter-elements.html" TargetMode="External"/><Relationship Id="rId145" Type="http://schemas.openxmlformats.org/officeDocument/2006/relationships/hyperlink" Target="http://www.gstreamer.cn/data/doc/gstreamer/stable/manual/html/section-data-spoof.html" TargetMode="External"/><Relationship Id="rId161" Type="http://schemas.openxmlformats.org/officeDocument/2006/relationships/hyperlink" Target="http://www.gstreamer.cn/data/doc/gstreamer/stable/manual/html/chapter-queryevents.html" TargetMode="External"/><Relationship Id="rId166" Type="http://schemas.openxmlformats.org/officeDocument/2006/relationships/hyperlink" Target="http://www.gstreamer.cn/data/doc/gstreamer/stable/manual/html/section-tags-write.html" TargetMode="External"/><Relationship Id="rId182" Type="http://schemas.openxmlformats.org/officeDocument/2006/relationships/hyperlink" Target="http://www.gstreamer.cn/data/doc/gstreamer/stable/manual/html/chapter-threads.html" TargetMode="External"/><Relationship Id="rId187" Type="http://schemas.openxmlformats.org/officeDocument/2006/relationships/hyperlink" Target="http://www.gstreamer.cn/data/doc/gstreamer/stable/manual/html/section-dynamic.html" TargetMode="External"/><Relationship Id="rId217" Type="http://schemas.openxmlformats.org/officeDocument/2006/relationships/hyperlink" Target="http://www.gstreamer.cn/data/doc/gstreamer/stable/manual/html/chapter-components.html"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11.png"/><Relationship Id="rId233" Type="http://schemas.openxmlformats.org/officeDocument/2006/relationships/footer" Target="footer32.xml"/><Relationship Id="rId23" Type="http://schemas.openxmlformats.org/officeDocument/2006/relationships/hyperlink" Target="http://www.gstreamer.cn/data/doc/gstreamer/stable/manual/html/section-goals-design.html" TargetMode="External"/><Relationship Id="rId28" Type="http://schemas.openxmlformats.org/officeDocument/2006/relationships/hyperlink" Target="http://www.gstreamer.cn/data/doc/gstreamer/stable/manual/html/chapter-intro-basics.html" TargetMode="External"/><Relationship Id="rId49" Type="http://schemas.openxmlformats.org/officeDocument/2006/relationships/footer" Target="footer7.xml"/><Relationship Id="rId114" Type="http://schemas.openxmlformats.org/officeDocument/2006/relationships/hyperlink" Target="http://gstreamer.freedesktop.org/data/doc/gstreamer/stable/gstreamer/html/GstElementFactory.html" TargetMode="External"/><Relationship Id="rId119" Type="http://schemas.openxmlformats.org/officeDocument/2006/relationships/hyperlink" Target="http://gstreamer.freedesktop.org/data/doc/gstreamer/stable/gstreamer/html/GstElementFactory.html" TargetMode="External"/><Relationship Id="rId44" Type="http://schemas.openxmlformats.org/officeDocument/2006/relationships/hyperlink" Target="http://www.kde.org/" TargetMode="External"/><Relationship Id="rId60" Type="http://schemas.openxmlformats.org/officeDocument/2006/relationships/hyperlink" Target="http://www.gstreamer.cn/data/doc/gstreamer/stable/manual/html/chapter-elements.html" TargetMode="External"/><Relationship Id="rId65" Type="http://schemas.openxmlformats.org/officeDocument/2006/relationships/hyperlink" Target="http://www.gstreamer.cn/data/doc/gstreamer/stable/manual/html/section-elements-create.html" TargetMode="External"/><Relationship Id="rId81" Type="http://schemas.openxmlformats.org/officeDocument/2006/relationships/hyperlink" Target="http://www.gstreamer.cn/data/doc/gstreamer/stable/manual/html/chapter-pads.html" TargetMode="External"/><Relationship Id="rId86" Type="http://schemas.openxmlformats.org/officeDocument/2006/relationships/hyperlink" Target="http://www.gstreamer.cn/data/doc/gstreamer/stable/manual/html/section-caps-api.html" TargetMode="External"/><Relationship Id="rId130" Type="http://schemas.openxmlformats.org/officeDocument/2006/relationships/hyperlink" Target="http://www.gstreamer.cn/data/doc/gstreamer/stable/manual/html/chapter-elements.html" TargetMode="External"/><Relationship Id="rId135" Type="http://schemas.openxmlformats.org/officeDocument/2006/relationships/footer" Target="footer18.xml"/><Relationship Id="rId151" Type="http://schemas.openxmlformats.org/officeDocument/2006/relationships/hyperlink" Target="http://www.gstreamer.cn/data/doc/gstreamer/stable/manual/html/section-pads-ghost.html" TargetMode="External"/><Relationship Id="rId156" Type="http://schemas.openxmlformats.org/officeDocument/2006/relationships/image" Target="media/image9.png"/><Relationship Id="rId177" Type="http://schemas.openxmlformats.org/officeDocument/2006/relationships/hyperlink" Target="http://www.gstreamer.cn/data/doc/gstreamer/stable/manual/html/section-clocks-slaves.html" TargetMode="External"/><Relationship Id="rId198" Type="http://schemas.openxmlformats.org/officeDocument/2006/relationships/hyperlink" Target="http://www.gstreamer.cn/data/doc/gstreamer/stable/manual/html/section-caps-api.html" TargetMode="External"/><Relationship Id="rId172" Type="http://schemas.openxmlformats.org/officeDocument/2006/relationships/hyperlink" Target="http://www.gstreamer.cn/data/doc/gstreamer/stable/manual/html/section-interfaces-proprobe.html" TargetMode="External"/><Relationship Id="rId193" Type="http://schemas.openxmlformats.org/officeDocument/2006/relationships/hyperlink" Target="http://www.gstreamer.cn/data/doc/gstreamer/stable/manual/html/section-data-spoof.html" TargetMode="External"/><Relationship Id="rId202" Type="http://schemas.openxmlformats.org/officeDocument/2006/relationships/footer" Target="footer27.xml"/><Relationship Id="rId207" Type="http://schemas.openxmlformats.org/officeDocument/2006/relationships/hyperlink" Target="http://www.gstreamer.cn/data/doc/gstreamer/stable/manual/html/chapter-components.html" TargetMode="External"/><Relationship Id="rId223" Type="http://schemas.openxmlformats.org/officeDocument/2006/relationships/hyperlink" Target="http://www.gstreamer.cn/data/doc/gstreamer/stable/manual/html/section-xml-load.html" TargetMode="External"/><Relationship Id="rId228" Type="http://schemas.openxmlformats.org/officeDocument/2006/relationships/hyperlink" Target="http://www.gstreamer.cn/data/doc/gstreamer/stable/manual/html/part-advanced.html" TargetMode="External"/><Relationship Id="rId13" Type="http://schemas.openxmlformats.org/officeDocument/2006/relationships/hyperlink" Target="http://www.gstreamer.cn/data/doc/gstreamer/stable/manual/html/chapter-motivation.html" TargetMode="External"/><Relationship Id="rId18" Type="http://schemas.openxmlformats.org/officeDocument/2006/relationships/hyperlink" Target="http://www.gstreamer.cn/data/doc/gstreamer/stable/manual/html/chapter-motivation.html" TargetMode="External"/><Relationship Id="rId39" Type="http://schemas.openxmlformats.org/officeDocument/2006/relationships/footer" Target="footer2.xml"/><Relationship Id="rId109" Type="http://schemas.openxmlformats.org/officeDocument/2006/relationships/hyperlink" Target="http://www.gstreamer.cn/data/doc/gstreamer/stable/manual/html/chapter-elements.html" TargetMode="External"/><Relationship Id="rId34" Type="http://schemas.openxmlformats.org/officeDocument/2006/relationships/hyperlink" Target="http://gstreamer.freedesktop.org/documentation/" TargetMode="External"/><Relationship Id="rId50" Type="http://schemas.openxmlformats.org/officeDocument/2006/relationships/hyperlink" Target="http://www.xiph.org/ogg/index.html" TargetMode="External"/><Relationship Id="rId55" Type="http://schemas.openxmlformats.org/officeDocument/2006/relationships/hyperlink" Target="http://gstreamer.freedesktop.org/data/doc/gstreamer/stable/gstreamer/html/gstreamer-GstBuffer.html" TargetMode="External"/><Relationship Id="rId76" Type="http://schemas.openxmlformats.org/officeDocument/2006/relationships/hyperlink" Target="http://www.gstreamer.cn/data/doc/gstreamer/stable/manual/html/chapter-bus.html" TargetMode="External"/><Relationship Id="rId97" Type="http://schemas.openxmlformats.org/officeDocument/2006/relationships/footer" Target="footer12.xml"/><Relationship Id="rId104" Type="http://schemas.openxmlformats.org/officeDocument/2006/relationships/hyperlink" Target="http://gstreamer.freedesktop.org/data/doc/gstreamer/head/gstreamer/html/GstElement.html" TargetMode="External"/><Relationship Id="rId120" Type="http://schemas.openxmlformats.org/officeDocument/2006/relationships/hyperlink" Target="http://gstreamer.freedesktop.org/data/doc/gstreamer/stable/gstreamer/html/GstElement.html" TargetMode="External"/><Relationship Id="rId125" Type="http://schemas.openxmlformats.org/officeDocument/2006/relationships/hyperlink" Target="http://gstreamer.freedesktop.org/modules/gst-editor.html" TargetMode="External"/><Relationship Id="rId141" Type="http://schemas.openxmlformats.org/officeDocument/2006/relationships/hyperlink" Target="http://www.gstreamer.cn/data/doc/gstreamer/stable/manual/html/section-caps.html" TargetMode="External"/><Relationship Id="rId146" Type="http://schemas.openxmlformats.org/officeDocument/2006/relationships/hyperlink" Target="http://www.gstreamer.cn/data/doc/gstreamer/stable/manual/html/section-pads-ghost.html" TargetMode="External"/><Relationship Id="rId167" Type="http://schemas.openxmlformats.org/officeDocument/2006/relationships/hyperlink" Target="http://www.gstreamer.cn/data/doc/gstreamer/stable/manual/html/chapter-interfaces.html" TargetMode="External"/><Relationship Id="rId188" Type="http://schemas.openxmlformats.org/officeDocument/2006/relationships/hyperlink" Target="http://www.gstreamer.cn/data/doc/gstreamer/stable/manual/html/chapter-dataaccess.html" TargetMode="External"/><Relationship Id="rId7" Type="http://schemas.openxmlformats.org/officeDocument/2006/relationships/hyperlink" Target="http://www.gstreamer.cn/data/doc/gstreamer/stable/manual/html/chapter-intro.html" TargetMode="External"/><Relationship Id="rId71" Type="http://schemas.openxmlformats.org/officeDocument/2006/relationships/hyperlink" Target="http://www.gstreamer.cn/data/doc/gstreamer/stable/manual/html/section-elements-states.html" TargetMode="External"/><Relationship Id="rId92" Type="http://schemas.openxmlformats.org/officeDocument/2006/relationships/hyperlink" Target="http://www.gstreamer.cn/data/doc/gstreamer/stable/manual/html/section-events.html" TargetMode="External"/><Relationship Id="rId162" Type="http://schemas.openxmlformats.org/officeDocument/2006/relationships/hyperlink" Target="http://www.gstreamer.cn/data/doc/gstreamer/stable/manual/html/chapter-queryevents.html" TargetMode="External"/><Relationship Id="rId183" Type="http://schemas.openxmlformats.org/officeDocument/2006/relationships/hyperlink" Target="http://www.gstreamer.cn/data/doc/gstreamer/stable/manual/html/section-threads-scheduling.html" TargetMode="External"/><Relationship Id="rId213" Type="http://schemas.openxmlformats.org/officeDocument/2006/relationships/hyperlink" Target="http://www.gstreamer.cn/data/doc/gstreamer/stable/manual/html/section-typefinding.html" TargetMode="External"/><Relationship Id="rId218" Type="http://schemas.openxmlformats.org/officeDocument/2006/relationships/hyperlink" Target="http://www.gstreamer.cn/data/doc/gstreamer/stable/manual/html/chapter-components.html" TargetMode="External"/><Relationship Id="rId234" Type="http://schemas.openxmlformats.org/officeDocument/2006/relationships/footer" Target="footer33.xml"/><Relationship Id="rId2" Type="http://schemas.openxmlformats.org/officeDocument/2006/relationships/styles" Target="styles.xml"/><Relationship Id="rId29" Type="http://schemas.openxmlformats.org/officeDocument/2006/relationships/hyperlink" Target="http://www.gstreamer.cn/data/doc/gstreamer/stable/manual/html/chapter-intro-basics.html" TargetMode="External"/><Relationship Id="rId24" Type="http://schemas.openxmlformats.org/officeDocument/2006/relationships/hyperlink" Target="http://www.gstreamer.cn/data/doc/gstreamer/stable/manual/html/section-goals-design.html" TargetMode="External"/><Relationship Id="rId40" Type="http://schemas.openxmlformats.org/officeDocument/2006/relationships/footer" Target="footer3.xml"/><Relationship Id="rId45" Type="http://schemas.openxmlformats.org/officeDocument/2006/relationships/hyperlink" Target="http://gnome.org/" TargetMode="External"/><Relationship Id="rId66" Type="http://schemas.openxmlformats.org/officeDocument/2006/relationships/hyperlink" Target="http://www.gstreamer.cn/data/doc/gstreamer/stable/manual/html/section-elements-properties.html" TargetMode="External"/><Relationship Id="rId87" Type="http://schemas.openxmlformats.org/officeDocument/2006/relationships/hyperlink" Target="http://www.gstreamer.cn/data/doc/gstreamer/stable/manual/html/section-caps-api.html" TargetMode="External"/><Relationship Id="rId110" Type="http://schemas.openxmlformats.org/officeDocument/2006/relationships/image" Target="media/image3.png"/><Relationship Id="rId115" Type="http://schemas.openxmlformats.org/officeDocument/2006/relationships/hyperlink" Target="http://gstreamer.freedesktop.org/data/doc/gstreamer/stable/gstreamer/html/GstObject.html" TargetMode="External"/><Relationship Id="rId131" Type="http://schemas.openxmlformats.org/officeDocument/2006/relationships/hyperlink" Target="http://www.gstreamer.cn/data/doc/gstreamer/stable/manual/html/section-threads-scheduling.html" TargetMode="External"/><Relationship Id="rId136" Type="http://schemas.openxmlformats.org/officeDocument/2006/relationships/footer" Target="footer19.xml"/><Relationship Id="rId157" Type="http://schemas.openxmlformats.org/officeDocument/2006/relationships/hyperlink" Target="http://www.gstreamer.cn/data/doc/gstreamer/stable/manual/html/part-highlevel.html" TargetMode="External"/><Relationship Id="rId178" Type="http://schemas.openxmlformats.org/officeDocument/2006/relationships/hyperlink" Target="http://www.gstreamer.cn/data/doc/gstreamer/stable/manual/html/chapter-dparams.html" TargetMode="External"/><Relationship Id="rId61" Type="http://schemas.openxmlformats.org/officeDocument/2006/relationships/hyperlink" Target="http://www.gstreamer.cn/data/doc/gstreamer/stable/manual/html/chapter-elements.html" TargetMode="External"/><Relationship Id="rId82" Type="http://schemas.openxmlformats.org/officeDocument/2006/relationships/hyperlink" Target="http://www.gstreamer.cn/data/doc/gstreamer/stable/manual/html/chapter-pads.html" TargetMode="External"/><Relationship Id="rId152" Type="http://schemas.openxmlformats.org/officeDocument/2006/relationships/hyperlink" Target="http://www.gstreamer.cn/data/doc/gstreamer/stable/manual/html/chapter-init.html" TargetMode="External"/><Relationship Id="rId173" Type="http://schemas.openxmlformats.org/officeDocument/2006/relationships/hyperlink" Target="http://www.gstreamer.cn/data/doc/gstreamer/stable/manual/html/section-interfaces-xoverlay.html" TargetMode="External"/><Relationship Id="rId194" Type="http://schemas.openxmlformats.org/officeDocument/2006/relationships/footer" Target="footer23.xml"/><Relationship Id="rId199" Type="http://schemas.openxmlformats.org/officeDocument/2006/relationships/hyperlink" Target="http://www.gstreamer.cn/data/doc/gstreamer/stable/manual/html/chapter-bus.html" TargetMode="External"/><Relationship Id="rId203" Type="http://schemas.openxmlformats.org/officeDocument/2006/relationships/footer" Target="footer28.xml"/><Relationship Id="rId208" Type="http://schemas.openxmlformats.org/officeDocument/2006/relationships/hyperlink" Target="http://www.gstreamer.cn/data/doc/gstreamer/stable/manual/html/section-caps.html" TargetMode="External"/><Relationship Id="rId229" Type="http://schemas.openxmlformats.org/officeDocument/2006/relationships/hyperlink" Target="http://www.gstreamer.cn/data/doc/gstreamer/stable/manual/html/part-advanced.html" TargetMode="External"/><Relationship Id="rId19" Type="http://schemas.openxmlformats.org/officeDocument/2006/relationships/hyperlink" Target="http://www.gstreamer.cn/data/doc/gstreamer/stable/manual/html/chapter-motivation.html" TargetMode="External"/><Relationship Id="rId224" Type="http://schemas.openxmlformats.org/officeDocument/2006/relationships/footer" Target="footer29.xml"/><Relationship Id="rId14" Type="http://schemas.openxmlformats.org/officeDocument/2006/relationships/hyperlink" Target="http://www.gstreamer.cn/data/doc/gstreamer/stable/manual/html/chapter-motivation.html" TargetMode="External"/><Relationship Id="rId30" Type="http://schemas.openxmlformats.org/officeDocument/2006/relationships/hyperlink" Target="http://www.gstreamer.cn/data/doc/gstreamer/stable/manual/html/section-intro-basics-bins.html" TargetMode="External"/><Relationship Id="rId35" Type="http://schemas.openxmlformats.org/officeDocument/2006/relationships/hyperlink" Target="http://www.gstreamer.cn/data/doc/gstreamer/stable/manual/html/part-introduction.html" TargetMode="External"/><Relationship Id="rId56" Type="http://schemas.openxmlformats.org/officeDocument/2006/relationships/hyperlink" Target="http://gstreamer.freedesktop.org/data/doc/gstreamer/stable/gstreamer/html/gstreamer-GstEvent.html" TargetMode="External"/><Relationship Id="rId77" Type="http://schemas.openxmlformats.org/officeDocument/2006/relationships/hyperlink" Target="http://www.gstreamer.cn/data/doc/gstreamer/stable/manual/html/chapter-bus.html" TargetMode="External"/><Relationship Id="rId100" Type="http://schemas.openxmlformats.org/officeDocument/2006/relationships/footer" Target="footer14.xml"/><Relationship Id="rId105" Type="http://schemas.openxmlformats.org/officeDocument/2006/relationships/hyperlink" Target="http://www.gstreamer.cn/data/doc/gstreamer/stable/manual/html/chapter-pads.html" TargetMode="External"/><Relationship Id="rId126" Type="http://schemas.openxmlformats.org/officeDocument/2006/relationships/hyperlink" Target="http://www.gstreamer.cn/data/doc/gstreamer/stable/manual/html/chapter-pads.html" TargetMode="External"/><Relationship Id="rId147" Type="http://schemas.openxmlformats.org/officeDocument/2006/relationships/hyperlink" Target="http://www.gstreamer.cn/data/doc/gstreamer/stable/gstreamer/html/GstBin.html" TargetMode="External"/><Relationship Id="rId168" Type="http://schemas.openxmlformats.org/officeDocument/2006/relationships/hyperlink" Target="http://www.gstreamer.cn/data/doc/gstreamer/stable/manual/html/chapter-interfaces.html" TargetMode="External"/><Relationship Id="rId8" Type="http://schemas.openxmlformats.org/officeDocument/2006/relationships/hyperlink" Target="http://www.gstreamer.cn/data/doc/gstreamer/stable/manual/html/chapter-intro.html" TargetMode="External"/><Relationship Id="rId51" Type="http://schemas.openxmlformats.org/officeDocument/2006/relationships/hyperlink" Target="http://www.xiph.org/ogg/index.html" TargetMode="External"/><Relationship Id="rId72" Type="http://schemas.openxmlformats.org/officeDocument/2006/relationships/hyperlink" Target="http://www.gstreamer.cn/data/doc/gstreamer/stable/manual/html/chapter-bins.html" TargetMode="External"/><Relationship Id="rId93" Type="http://schemas.openxmlformats.org/officeDocument/2006/relationships/hyperlink" Target="http://www.gstreamer.cn/data/doc/gstreamer/stable/manual/html/chapter-helloworld.html" TargetMode="External"/><Relationship Id="rId98" Type="http://schemas.openxmlformats.org/officeDocument/2006/relationships/footer" Target="footer13.xml"/><Relationship Id="rId121" Type="http://schemas.openxmlformats.org/officeDocument/2006/relationships/hyperlink" Target="http://developer.gnome.org/doc/API/2.0/gobject/index.html" TargetMode="External"/><Relationship Id="rId142" Type="http://schemas.openxmlformats.org/officeDocument/2006/relationships/hyperlink" Target="http://gstreamer.freedesktop.org/data/doc/gstreamer/head/pwg/html/index.html" TargetMode="External"/><Relationship Id="rId163" Type="http://schemas.openxmlformats.org/officeDocument/2006/relationships/hyperlink" Target="http://www.gstreamer.cn/data/doc/gstreamer/stable/manual/html/section-eventsseek.html" TargetMode="External"/><Relationship Id="rId184" Type="http://schemas.openxmlformats.org/officeDocument/2006/relationships/hyperlink" Target="http://www.gstreamer.cn/data/doc/gstreamer/stable/manual/html/chapter-autoplugging.html" TargetMode="External"/><Relationship Id="rId189" Type="http://schemas.openxmlformats.org/officeDocument/2006/relationships/hyperlink" Target="http://www.gstreamer.cn/data/doc/gstreamer/stable/manual/html/chapter-dataaccess.html" TargetMode="External"/><Relationship Id="rId219" Type="http://schemas.openxmlformats.org/officeDocument/2006/relationships/hyperlink" Target="http://www.gstreamer.cn/data/doc/gstreamer/stable/manual/html/section-components-decodebin.html" TargetMode="External"/><Relationship Id="rId3" Type="http://schemas.openxmlformats.org/officeDocument/2006/relationships/settings" Target="settings.xml"/><Relationship Id="rId214" Type="http://schemas.openxmlformats.org/officeDocument/2006/relationships/hyperlink" Target="http://www.gstreamer.cn/data/doc/gstreamer/stable/manual/html/section-elements-create.html" TargetMode="External"/><Relationship Id="rId230" Type="http://schemas.openxmlformats.org/officeDocument/2006/relationships/hyperlink" Target="http://www.gstreamer.cn/data/doc/gstreamer/stable/manual/html/part-advanced.html" TargetMode="External"/><Relationship Id="rId235" Type="http://schemas.openxmlformats.org/officeDocument/2006/relationships/footer" Target="footer34.xml"/><Relationship Id="rId25" Type="http://schemas.openxmlformats.org/officeDocument/2006/relationships/hyperlink" Target="http://www.gstreamer.cn/data/doc/gstreamer/stable/manual/html/section-goals-design.html" TargetMode="External"/><Relationship Id="rId46" Type="http://schemas.openxmlformats.org/officeDocument/2006/relationships/hyperlink" Target="http://www.kde.org/" TargetMode="External"/><Relationship Id="rId67" Type="http://schemas.openxmlformats.org/officeDocument/2006/relationships/hyperlink" Target="http://www.gstreamer.cn/data/doc/gstreamer/stable/manual/html/section-elements-factories.html" TargetMode="External"/><Relationship Id="rId116" Type="http://schemas.openxmlformats.org/officeDocument/2006/relationships/hyperlink" Target="http://gstreamer.freedesktop.org/data/doc/gstreamer/stable/gstreamer/html/GstElement.html" TargetMode="External"/><Relationship Id="rId137" Type="http://schemas.openxmlformats.org/officeDocument/2006/relationships/hyperlink" Target="http://gstreamer.freedesktop.org/data/doc/gstreamer/head/pwg/html/index.html" TargetMode="External"/><Relationship Id="rId158" Type="http://schemas.openxmlformats.org/officeDocument/2006/relationships/footer" Target="footer20.xml"/><Relationship Id="rId20" Type="http://schemas.openxmlformats.org/officeDocument/2006/relationships/hyperlink" Target="http://www.gstreamer.cn/data/doc/gstreamer/stable/manual/html/section-goals-design.html" TargetMode="External"/><Relationship Id="rId41" Type="http://schemas.openxmlformats.org/officeDocument/2006/relationships/footer" Target="footer4.xml"/><Relationship Id="rId62" Type="http://schemas.openxmlformats.org/officeDocument/2006/relationships/hyperlink" Target="http://www.gstreamer.cn/data/doc/gstreamer/stable/manual/html/chapter-elements.html" TargetMode="External"/><Relationship Id="rId83" Type="http://schemas.openxmlformats.org/officeDocument/2006/relationships/hyperlink" Target="http://www.gstreamer.cn/data/doc/gstreamer/stable/manual/html/section-caps.html" TargetMode="External"/><Relationship Id="rId88" Type="http://schemas.openxmlformats.org/officeDocument/2006/relationships/hyperlink" Target="http://www.gstreamer.cn/data/doc/gstreamer/stable/manual/html/section-caps-api.html" TargetMode="External"/><Relationship Id="rId111" Type="http://schemas.openxmlformats.org/officeDocument/2006/relationships/hyperlink" Target="http://www.gstreamer.cn/data/doc/gstreamer/stable/manual/html/chapter-elements.html" TargetMode="External"/><Relationship Id="rId132" Type="http://schemas.openxmlformats.org/officeDocument/2006/relationships/image" Target="media/image6.png"/><Relationship Id="rId153" Type="http://schemas.openxmlformats.org/officeDocument/2006/relationships/hyperlink" Target="http://www.gstreamer.cn/data/doc/gstreamer/stable/manual/html/chapter-pads.html" TargetMode="External"/><Relationship Id="rId174" Type="http://schemas.openxmlformats.org/officeDocument/2006/relationships/hyperlink" Target="http://www.gstreamer.cn/data/doc/gstreamer/stable/manual/html/chapter-interfaces.html" TargetMode="External"/><Relationship Id="rId179" Type="http://schemas.openxmlformats.org/officeDocument/2006/relationships/hyperlink" Target="http://www.gstreamer.cn/data/doc/gstreamer/stable/manual/html/chapter-dparams.html" TargetMode="External"/><Relationship Id="rId195" Type="http://schemas.openxmlformats.org/officeDocument/2006/relationships/footer" Target="footer24.xml"/><Relationship Id="rId209" Type="http://schemas.openxmlformats.org/officeDocument/2006/relationships/hyperlink" Target="http://gstreamer.freedesktop.org/data/doc/gstreamer/head/pwg/html/section-types-definitions.html" TargetMode="External"/><Relationship Id="rId190" Type="http://schemas.openxmlformats.org/officeDocument/2006/relationships/hyperlink" Target="http://www.gstreamer.cn/data/doc/gstreamer/stable/manual/html/section-data-spoof.html" TargetMode="External"/><Relationship Id="rId204" Type="http://schemas.openxmlformats.org/officeDocument/2006/relationships/hyperlink" Target="http://www.gstreamer.cn/data/doc/gstreamer/stable/manual/html/chapter-threads.html" TargetMode="External"/><Relationship Id="rId220" Type="http://schemas.openxmlformats.org/officeDocument/2006/relationships/hyperlink" Target="http://www.gstreamer.cn/data/doc/gstreamer/stable/manual/html/section-components-gst-editor.html" TargetMode="External"/><Relationship Id="rId225" Type="http://schemas.openxmlformats.org/officeDocument/2006/relationships/footer" Target="footer30.xml"/><Relationship Id="rId15" Type="http://schemas.openxmlformats.org/officeDocument/2006/relationships/hyperlink" Target="http://www.gstreamer.cn/data/doc/gstreamer/stable/manual/html/chapter-motivation.html" TargetMode="External"/><Relationship Id="rId36" Type="http://schemas.openxmlformats.org/officeDocument/2006/relationships/hyperlink" Target="http://www.gstreamer.cn/data/doc/gstreamer/stable/manual/html/part-building.html" TargetMode="External"/><Relationship Id="rId57" Type="http://schemas.openxmlformats.org/officeDocument/2006/relationships/hyperlink" Target="http://www.gstreamer.cn/data/doc/gstreamer/stable/manual/html/chapter-init.html" TargetMode="External"/><Relationship Id="rId106" Type="http://schemas.openxmlformats.org/officeDocument/2006/relationships/hyperlink" Target="http://www.gstreamer.cn/data/doc/gstreamer/stable/manual/html/chapter-elements.html" TargetMode="External"/><Relationship Id="rId127" Type="http://schemas.openxmlformats.org/officeDocument/2006/relationships/image" Target="media/image5.png"/><Relationship Id="rId10" Type="http://schemas.openxmlformats.org/officeDocument/2006/relationships/hyperlink" Target="http://www.gstreamer.cn/data/doc/gstreamer/stable/manual/html/section-intro-reading.html" TargetMode="External"/><Relationship Id="rId31" Type="http://schemas.openxmlformats.org/officeDocument/2006/relationships/footer" Target="footer1.xml"/><Relationship Id="rId52" Type="http://schemas.openxmlformats.org/officeDocument/2006/relationships/footer" Target="footer8.xml"/><Relationship Id="rId73" Type="http://schemas.openxmlformats.org/officeDocument/2006/relationships/hyperlink" Target="http://www.gstreamer.cn/data/doc/gstreamer/stable/manual/html/chapter-bins.html" TargetMode="External"/><Relationship Id="rId78" Type="http://schemas.openxmlformats.org/officeDocument/2006/relationships/hyperlink" Target="http://www.gstreamer.cn/data/doc/gstreamer/stable/manual/html/section-bus-message-types.html" TargetMode="External"/><Relationship Id="rId94" Type="http://schemas.openxmlformats.org/officeDocument/2006/relationships/hyperlink" Target="http://www.gstreamer.cn/data/doc/gstreamer/stable/manual/html/chapter-helloworld.html" TargetMode="External"/><Relationship Id="rId99" Type="http://schemas.openxmlformats.org/officeDocument/2006/relationships/hyperlink" Target="http://www.gstreamer.cn/data/doc/gstreamer/stable/manual/html/section-hello-world-conclusion.html" TargetMode="External"/><Relationship Id="rId101" Type="http://schemas.openxmlformats.org/officeDocument/2006/relationships/footer" Target="footer15.xml"/><Relationship Id="rId122" Type="http://schemas.openxmlformats.org/officeDocument/2006/relationships/hyperlink" Target="http://developer.gnome.org/doc/API/2.0/gobject/pr01.html" TargetMode="External"/><Relationship Id="rId143" Type="http://schemas.openxmlformats.org/officeDocument/2006/relationships/hyperlink" Target="http://gstreamer.freedesktop.org/data/doc/gstreamer/head/gstreamer/html/gstreamer-GstCaps.html" TargetMode="External"/><Relationship Id="rId148" Type="http://schemas.openxmlformats.org/officeDocument/2006/relationships/image" Target="media/image7.png"/><Relationship Id="rId164" Type="http://schemas.openxmlformats.org/officeDocument/2006/relationships/hyperlink" Target="http://www.gstreamer.cn/data/doc/gstreamer/stable/manual/html/chapter-metadata.html" TargetMode="External"/><Relationship Id="rId169" Type="http://schemas.openxmlformats.org/officeDocument/2006/relationships/hyperlink" Target="http://www.gstreamer.cn/data/doc/gstreamer/stable/manual/html/section-interfaces-mixer.html" TargetMode="External"/><Relationship Id="rId185" Type="http://schemas.openxmlformats.org/officeDocument/2006/relationships/hyperlink" Target="http://www.gstreamer.cn/data/doc/gstreamer/stable/manual/html/chapter-autoplugging.html" TargetMode="External"/><Relationship Id="rId4" Type="http://schemas.openxmlformats.org/officeDocument/2006/relationships/webSettings" Target="webSettings.xml"/><Relationship Id="rId9" Type="http://schemas.openxmlformats.org/officeDocument/2006/relationships/hyperlink" Target="http://www.gstreamer.cn/data/doc/gstreamer/stable/manual/html/section-intro-who.html" TargetMode="External"/><Relationship Id="rId180" Type="http://schemas.openxmlformats.org/officeDocument/2006/relationships/hyperlink" Target="http://www.gstreamer.cn/data/doc/gstreamer/stable/manual/html/section-dparams-parameters.html" TargetMode="External"/><Relationship Id="rId210" Type="http://schemas.openxmlformats.org/officeDocument/2006/relationships/hyperlink" Target="http://www.gstreamer.cn/data/doc/gstreamer/stable/manual/html/chapter-helloworld.html" TargetMode="External"/><Relationship Id="rId215" Type="http://schemas.openxmlformats.org/officeDocument/2006/relationships/hyperlink" Target="http://www.gstreamer.cn/data/doc/gstreamer/stable/manual/html/chapter-pads.html" TargetMode="External"/><Relationship Id="rId236" Type="http://schemas.openxmlformats.org/officeDocument/2006/relationships/fontTable" Target="fontTable.xml"/><Relationship Id="rId26" Type="http://schemas.openxmlformats.org/officeDocument/2006/relationships/hyperlink" Target="http://www.gstreamer.cn/data/doc/gstreamer/stable/manual/html/section-goals-design.html" TargetMode="External"/><Relationship Id="rId231" Type="http://schemas.openxmlformats.org/officeDocument/2006/relationships/hyperlink" Target="http://www.gstreamer.cn/data/doc/gstreamer/stable/manual/html/chapter-components.html" TargetMode="External"/><Relationship Id="rId47" Type="http://schemas.openxmlformats.org/officeDocument/2006/relationships/footer" Target="footer5.xml"/><Relationship Id="rId68" Type="http://schemas.openxmlformats.org/officeDocument/2006/relationships/hyperlink" Target="http://www.gstreamer.cn/data/doc/gstreamer/stable/manual/html/section-elements-factories.html" TargetMode="External"/><Relationship Id="rId89" Type="http://schemas.openxmlformats.org/officeDocument/2006/relationships/hyperlink" Target="http://www.gstreamer.cn/data/doc/gstreamer/stable/manual/html/section-pads-ghost.html" TargetMode="External"/><Relationship Id="rId112" Type="http://schemas.openxmlformats.org/officeDocument/2006/relationships/hyperlink" Target="http://www.gstreamer.cn/data/doc/gstreamer/stable/manual/html/chapter-elements.html" TargetMode="External"/><Relationship Id="rId133" Type="http://schemas.openxmlformats.org/officeDocument/2006/relationships/hyperlink" Target="http://gstreamer.freedesktop.org/data/doc/gstreamer/stable/gstreamer/html/GstBin.html" TargetMode="External"/><Relationship Id="rId154" Type="http://schemas.openxmlformats.org/officeDocument/2006/relationships/hyperlink" Target="http://www.gstreamer.cn/data/doc/gstreamer/stable/manual/html/chapter-bins.html" TargetMode="External"/><Relationship Id="rId175" Type="http://schemas.openxmlformats.org/officeDocument/2006/relationships/hyperlink" Target="http://www.gstreamer.cn/data/doc/gstreamer/stable/manual/html/chapter-clocks.html" TargetMode="External"/><Relationship Id="rId196" Type="http://schemas.openxmlformats.org/officeDocument/2006/relationships/footer" Target="footer25.xml"/><Relationship Id="rId200" Type="http://schemas.openxmlformats.org/officeDocument/2006/relationships/hyperlink" Target="http://www.gstreamer.cn/data/doc/gstreamer/stable/manual/html/section-elements-properties.html" TargetMode="External"/><Relationship Id="rId16" Type="http://schemas.openxmlformats.org/officeDocument/2006/relationships/hyperlink" Target="http://www.gstreamer.cn/data/doc/gstreamer/stable/manual/html/chapter-motivation.html" TargetMode="External"/><Relationship Id="rId221" Type="http://schemas.openxmlformats.org/officeDocument/2006/relationships/hyperlink" Target="http://www.gstreamer.cn/data/doc/gstreamer/stable/manual/html/chapter-xml.html" TargetMode="External"/><Relationship Id="rId37" Type="http://schemas.openxmlformats.org/officeDocument/2006/relationships/hyperlink" Target="http://www.gstreamer.cn/data/doc/gstreamer/stable/manual/html/part-advanced.html" TargetMode="External"/><Relationship Id="rId58" Type="http://schemas.openxmlformats.org/officeDocument/2006/relationships/hyperlink" Target="http://www.gstreamer.cn/data/doc/gstreamer/stable/manual/html/chapter-init.html" TargetMode="External"/><Relationship Id="rId79" Type="http://schemas.openxmlformats.org/officeDocument/2006/relationships/hyperlink" Target="http://www.gstreamer.cn/data/doc/gstreamer/stable/manual/html/chapter-pads.html" TargetMode="External"/><Relationship Id="rId102" Type="http://schemas.openxmlformats.org/officeDocument/2006/relationships/footer" Target="footer16.xml"/><Relationship Id="rId123" Type="http://schemas.openxmlformats.org/officeDocument/2006/relationships/hyperlink" Target="http://gstreamer.freedesktop.org/data/doc/gstreamer/stable/gstreamer/html/gstreamer/html/GstElementFactory.html" TargetMode="External"/><Relationship Id="rId144" Type="http://schemas.openxmlformats.org/officeDocument/2006/relationships/hyperlink" Target="http://gstreamer.freedesktop.org/data/doc/gstreamer/head/gstreamer/html/gstreamer-GstStructure.html" TargetMode="External"/><Relationship Id="rId90" Type="http://schemas.openxmlformats.org/officeDocument/2006/relationships/hyperlink" Target="http://www.gstreamer.cn/data/doc/gstreamer/stable/manual/html/chapter-data.html" TargetMode="External"/><Relationship Id="rId165" Type="http://schemas.openxmlformats.org/officeDocument/2006/relationships/hyperlink" Target="http://www.gstreamer.cn/data/doc/gstreamer/stable/manual/html/chapter-metadata.html" TargetMode="External"/><Relationship Id="rId186" Type="http://schemas.openxmlformats.org/officeDocument/2006/relationships/hyperlink" Target="http://www.gstreamer.cn/data/doc/gstreamer/stable/manual/html/section-typefinding.html" TargetMode="External"/><Relationship Id="rId211" Type="http://schemas.openxmlformats.org/officeDocument/2006/relationships/hyperlink" Target="http://www.gstreamer.cn/data/doc/gstreamer/stable/manual/html/chapter-autoplugging.html" TargetMode="External"/><Relationship Id="rId232" Type="http://schemas.openxmlformats.org/officeDocument/2006/relationships/hyperlink" Target="http://www.gstreamer.cn/data/doc/gstreamer/stable/manual/html/section-components-decodebin.html" TargetMode="External"/><Relationship Id="rId27" Type="http://schemas.openxmlformats.org/officeDocument/2006/relationships/hyperlink" Target="http://www.gstreamer.cn/data/doc/gstreamer/stable/manual/html/section-goals-design.html" TargetMode="External"/><Relationship Id="rId48" Type="http://schemas.openxmlformats.org/officeDocument/2006/relationships/footer" Target="footer6.xml"/><Relationship Id="rId69" Type="http://schemas.openxmlformats.org/officeDocument/2006/relationships/hyperlink" Target="http://www.gstreamer.cn/data/doc/gstreamer/stable/manual/html/section-elements-factories.html" TargetMode="External"/><Relationship Id="rId113" Type="http://schemas.openxmlformats.org/officeDocument/2006/relationships/image" Target="media/image4.png"/><Relationship Id="rId134" Type="http://schemas.openxmlformats.org/officeDocument/2006/relationships/footer" Target="foot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44</Pages>
  <Words>15201</Words>
  <Characters>86647</Characters>
  <Application>Microsoft Office Word</Application>
  <DocSecurity>0</DocSecurity>
  <Lines>722</Lines>
  <Paragraphs>203</Paragraphs>
  <ScaleCrop>false</ScaleCrop>
  <Company>BBC</Company>
  <LinksUpToDate>false</LinksUpToDate>
  <CharactersWithSpaces>101645</CharactersWithSpaces>
  <SharedDoc>false</SharedDoc>
  <HLinks>
    <vt:vector size="1140" baseType="variant">
      <vt:variant>
        <vt:i4>3539056</vt:i4>
      </vt:variant>
      <vt:variant>
        <vt:i4>567</vt:i4>
      </vt:variant>
      <vt:variant>
        <vt:i4>0</vt:i4>
      </vt:variant>
      <vt:variant>
        <vt:i4>5</vt:i4>
      </vt:variant>
      <vt:variant>
        <vt:lpwstr>http://www.gstreamer.cn/data/doc/gstreamer/stable/manual/html/section-components-decodebin.html</vt:lpwstr>
      </vt:variant>
      <vt:variant>
        <vt:lpwstr/>
      </vt:variant>
      <vt:variant>
        <vt:i4>7864446</vt:i4>
      </vt:variant>
      <vt:variant>
        <vt:i4>564</vt:i4>
      </vt:variant>
      <vt:variant>
        <vt:i4>0</vt:i4>
      </vt:variant>
      <vt:variant>
        <vt:i4>5</vt:i4>
      </vt:variant>
      <vt:variant>
        <vt:lpwstr>http://www.gstreamer.cn/data/doc/gstreamer/stable/manual/html/chapter-components.html</vt:lpwstr>
      </vt:variant>
      <vt:variant>
        <vt:lpwstr>section-components-playbin</vt:lpwstr>
      </vt:variant>
      <vt:variant>
        <vt:i4>6029390</vt:i4>
      </vt:variant>
      <vt:variant>
        <vt:i4>561</vt:i4>
      </vt:variant>
      <vt:variant>
        <vt:i4>0</vt:i4>
      </vt:variant>
      <vt:variant>
        <vt:i4>5</vt:i4>
      </vt:variant>
      <vt:variant>
        <vt:lpwstr>http://www.gstreamer.cn/data/doc/gstreamer/stable/manual/html/part-advanced.html</vt:lpwstr>
      </vt:variant>
      <vt:variant>
        <vt:lpwstr/>
      </vt:variant>
      <vt:variant>
        <vt:i4>6029390</vt:i4>
      </vt:variant>
      <vt:variant>
        <vt:i4>558</vt:i4>
      </vt:variant>
      <vt:variant>
        <vt:i4>0</vt:i4>
      </vt:variant>
      <vt:variant>
        <vt:i4>5</vt:i4>
      </vt:variant>
      <vt:variant>
        <vt:lpwstr>http://www.gstreamer.cn/data/doc/gstreamer/stable/manual/html/part-advanced.html</vt:lpwstr>
      </vt:variant>
      <vt:variant>
        <vt:lpwstr/>
      </vt:variant>
      <vt:variant>
        <vt:i4>6029390</vt:i4>
      </vt:variant>
      <vt:variant>
        <vt:i4>555</vt:i4>
      </vt:variant>
      <vt:variant>
        <vt:i4>0</vt:i4>
      </vt:variant>
      <vt:variant>
        <vt:i4>5</vt:i4>
      </vt:variant>
      <vt:variant>
        <vt:lpwstr>http://www.gstreamer.cn/data/doc/gstreamer/stable/manual/html/part-advanced.html</vt:lpwstr>
      </vt:variant>
      <vt:variant>
        <vt:lpwstr/>
      </vt:variant>
      <vt:variant>
        <vt:i4>1638464</vt:i4>
      </vt:variant>
      <vt:variant>
        <vt:i4>552</vt:i4>
      </vt:variant>
      <vt:variant>
        <vt:i4>0</vt:i4>
      </vt:variant>
      <vt:variant>
        <vt:i4>5</vt:i4>
      </vt:variant>
      <vt:variant>
        <vt:lpwstr>http://www.gstreamer.cn/data/doc/gstreamer/stable/manual/html/section-xml-custom.html</vt:lpwstr>
      </vt:variant>
      <vt:variant>
        <vt:lpwstr/>
      </vt:variant>
      <vt:variant>
        <vt:i4>8257586</vt:i4>
      </vt:variant>
      <vt:variant>
        <vt:i4>549</vt:i4>
      </vt:variant>
      <vt:variant>
        <vt:i4>0</vt:i4>
      </vt:variant>
      <vt:variant>
        <vt:i4>5</vt:i4>
      </vt:variant>
      <vt:variant>
        <vt:lpwstr>http://www.gstreamer.cn/data/doc/gstreamer/stable/manual/html/section-xml-load.html</vt:lpwstr>
      </vt:variant>
      <vt:variant>
        <vt:lpwstr/>
      </vt:variant>
      <vt:variant>
        <vt:i4>8192110</vt:i4>
      </vt:variant>
      <vt:variant>
        <vt:i4>546</vt:i4>
      </vt:variant>
      <vt:variant>
        <vt:i4>0</vt:i4>
      </vt:variant>
      <vt:variant>
        <vt:i4>5</vt:i4>
      </vt:variant>
      <vt:variant>
        <vt:lpwstr>http://www.gstreamer.cn/data/doc/gstreamer/stable/manual/html/chapter-xml.html</vt:lpwstr>
      </vt:variant>
      <vt:variant>
        <vt:lpwstr>section-xml-write</vt:lpwstr>
      </vt:variant>
      <vt:variant>
        <vt:i4>6815859</vt:i4>
      </vt:variant>
      <vt:variant>
        <vt:i4>543</vt:i4>
      </vt:variant>
      <vt:variant>
        <vt:i4>0</vt:i4>
      </vt:variant>
      <vt:variant>
        <vt:i4>5</vt:i4>
      </vt:variant>
      <vt:variant>
        <vt:lpwstr>http://www.gstreamer.cn/data/doc/gstreamer/stable/manual/html/chapter-xml.html</vt:lpwstr>
      </vt:variant>
      <vt:variant>
        <vt:lpwstr/>
      </vt:variant>
      <vt:variant>
        <vt:i4>1703957</vt:i4>
      </vt:variant>
      <vt:variant>
        <vt:i4>540</vt:i4>
      </vt:variant>
      <vt:variant>
        <vt:i4>0</vt:i4>
      </vt:variant>
      <vt:variant>
        <vt:i4>5</vt:i4>
      </vt:variant>
      <vt:variant>
        <vt:lpwstr>http://www.gstreamer.cn/data/doc/gstreamer/stable/manual/html/section-components-gst-editor.html</vt:lpwstr>
      </vt:variant>
      <vt:variant>
        <vt:lpwstr/>
      </vt:variant>
      <vt:variant>
        <vt:i4>3539056</vt:i4>
      </vt:variant>
      <vt:variant>
        <vt:i4>537</vt:i4>
      </vt:variant>
      <vt:variant>
        <vt:i4>0</vt:i4>
      </vt:variant>
      <vt:variant>
        <vt:i4>5</vt:i4>
      </vt:variant>
      <vt:variant>
        <vt:lpwstr>http://www.gstreamer.cn/data/doc/gstreamer/stable/manual/html/section-components-decodebin.html</vt:lpwstr>
      </vt:variant>
      <vt:variant>
        <vt:lpwstr/>
      </vt:variant>
      <vt:variant>
        <vt:i4>7864446</vt:i4>
      </vt:variant>
      <vt:variant>
        <vt:i4>534</vt:i4>
      </vt:variant>
      <vt:variant>
        <vt:i4>0</vt:i4>
      </vt:variant>
      <vt:variant>
        <vt:i4>5</vt:i4>
      </vt:variant>
      <vt:variant>
        <vt:lpwstr>http://www.gstreamer.cn/data/doc/gstreamer/stable/manual/html/chapter-components.html</vt:lpwstr>
      </vt:variant>
      <vt:variant>
        <vt:lpwstr>section-components-playbin</vt:lpwstr>
      </vt:variant>
      <vt:variant>
        <vt:i4>5898312</vt:i4>
      </vt:variant>
      <vt:variant>
        <vt:i4>531</vt:i4>
      </vt:variant>
      <vt:variant>
        <vt:i4>0</vt:i4>
      </vt:variant>
      <vt:variant>
        <vt:i4>5</vt:i4>
      </vt:variant>
      <vt:variant>
        <vt:lpwstr>http://www.gstreamer.cn/data/doc/gstreamer/stable/manual/html/chapter-components.html</vt:lpwstr>
      </vt:variant>
      <vt:variant>
        <vt:lpwstr/>
      </vt:variant>
      <vt:variant>
        <vt:i4>917599</vt:i4>
      </vt:variant>
      <vt:variant>
        <vt:i4>528</vt:i4>
      </vt:variant>
      <vt:variant>
        <vt:i4>0</vt:i4>
      </vt:variant>
      <vt:variant>
        <vt:i4>5</vt:i4>
      </vt:variant>
      <vt:variant>
        <vt:lpwstr>http://gstreamer.freedesktop.org/data/doc/gstreamer/head/pwg/html/index.html</vt:lpwstr>
      </vt:variant>
      <vt:variant>
        <vt:lpwstr/>
      </vt:variant>
      <vt:variant>
        <vt:i4>6357107</vt:i4>
      </vt:variant>
      <vt:variant>
        <vt:i4>525</vt:i4>
      </vt:variant>
      <vt:variant>
        <vt:i4>0</vt:i4>
      </vt:variant>
      <vt:variant>
        <vt:i4>5</vt:i4>
      </vt:variant>
      <vt:variant>
        <vt:lpwstr>http://www.gstreamer.cn/data/doc/gstreamer/stable/manual/html/chapter-pads.html</vt:lpwstr>
      </vt:variant>
      <vt:variant>
        <vt:lpwstr>section-pads-dynamic</vt:lpwstr>
      </vt:variant>
      <vt:variant>
        <vt:i4>6815806</vt:i4>
      </vt:variant>
      <vt:variant>
        <vt:i4>522</vt:i4>
      </vt:variant>
      <vt:variant>
        <vt:i4>0</vt:i4>
      </vt:variant>
      <vt:variant>
        <vt:i4>5</vt:i4>
      </vt:variant>
      <vt:variant>
        <vt:lpwstr>http://www.gstreamer.cn/data/doc/gstreamer/stable/manual/html/section-elements-create.html</vt:lpwstr>
      </vt:variant>
      <vt:variant>
        <vt:lpwstr/>
      </vt:variant>
      <vt:variant>
        <vt:i4>7929974</vt:i4>
      </vt:variant>
      <vt:variant>
        <vt:i4>519</vt:i4>
      </vt:variant>
      <vt:variant>
        <vt:i4>0</vt:i4>
      </vt:variant>
      <vt:variant>
        <vt:i4>5</vt:i4>
      </vt:variant>
      <vt:variant>
        <vt:lpwstr>http://www.gstreamer.cn/data/doc/gstreamer/stable/manual/html/section-typefinding.html</vt:lpwstr>
      </vt:variant>
      <vt:variant>
        <vt:lpwstr/>
      </vt:variant>
      <vt:variant>
        <vt:i4>7864438</vt:i4>
      </vt:variant>
      <vt:variant>
        <vt:i4>516</vt:i4>
      </vt:variant>
      <vt:variant>
        <vt:i4>0</vt:i4>
      </vt:variant>
      <vt:variant>
        <vt:i4>5</vt:i4>
      </vt:variant>
      <vt:variant>
        <vt:lpwstr>http://www.gstreamer.cn/data/doc/gstreamer/stable/manual/html/chapter-autoplugging.html</vt:lpwstr>
      </vt:variant>
      <vt:variant>
        <vt:lpwstr>section-mime-img</vt:lpwstr>
      </vt:variant>
      <vt:variant>
        <vt:i4>6160464</vt:i4>
      </vt:variant>
      <vt:variant>
        <vt:i4>513</vt:i4>
      </vt:variant>
      <vt:variant>
        <vt:i4>0</vt:i4>
      </vt:variant>
      <vt:variant>
        <vt:i4>5</vt:i4>
      </vt:variant>
      <vt:variant>
        <vt:lpwstr>http://www.gstreamer.cn/data/doc/gstreamer/stable/manual/html/chapter-helloworld.html</vt:lpwstr>
      </vt:variant>
      <vt:variant>
        <vt:lpwstr/>
      </vt:variant>
      <vt:variant>
        <vt:i4>327758</vt:i4>
      </vt:variant>
      <vt:variant>
        <vt:i4>510</vt:i4>
      </vt:variant>
      <vt:variant>
        <vt:i4>0</vt:i4>
      </vt:variant>
      <vt:variant>
        <vt:i4>5</vt:i4>
      </vt:variant>
      <vt:variant>
        <vt:lpwstr>http://gstreamer.freedesktop.org/data/doc/gstreamer/head/pwg/html/section-types-definitions.html</vt:lpwstr>
      </vt:variant>
      <vt:variant>
        <vt:lpwstr/>
      </vt:variant>
      <vt:variant>
        <vt:i4>2555960</vt:i4>
      </vt:variant>
      <vt:variant>
        <vt:i4>507</vt:i4>
      </vt:variant>
      <vt:variant>
        <vt:i4>0</vt:i4>
      </vt:variant>
      <vt:variant>
        <vt:i4>5</vt:i4>
      </vt:variant>
      <vt:variant>
        <vt:lpwstr>http://www.gstreamer.cn/data/doc/gstreamer/stable/manual/html/section-caps.html</vt:lpwstr>
      </vt:variant>
      <vt:variant>
        <vt:lpwstr/>
      </vt:variant>
      <vt:variant>
        <vt:i4>5898312</vt:i4>
      </vt:variant>
      <vt:variant>
        <vt:i4>504</vt:i4>
      </vt:variant>
      <vt:variant>
        <vt:i4>0</vt:i4>
      </vt:variant>
      <vt:variant>
        <vt:i4>5</vt:i4>
      </vt:variant>
      <vt:variant>
        <vt:lpwstr>http://www.gstreamer.cn/data/doc/gstreamer/stable/manual/html/chapter-components.html</vt:lpwstr>
      </vt:variant>
      <vt:variant>
        <vt:lpwstr/>
      </vt:variant>
      <vt:variant>
        <vt:i4>6160464</vt:i4>
      </vt:variant>
      <vt:variant>
        <vt:i4>501</vt:i4>
      </vt:variant>
      <vt:variant>
        <vt:i4>0</vt:i4>
      </vt:variant>
      <vt:variant>
        <vt:i4>5</vt:i4>
      </vt:variant>
      <vt:variant>
        <vt:lpwstr>http://www.gstreamer.cn/data/doc/gstreamer/stable/manual/html/chapter-helloworld.html</vt:lpwstr>
      </vt:variant>
      <vt:variant>
        <vt:lpwstr/>
      </vt:variant>
      <vt:variant>
        <vt:i4>5636106</vt:i4>
      </vt:variant>
      <vt:variant>
        <vt:i4>498</vt:i4>
      </vt:variant>
      <vt:variant>
        <vt:i4>0</vt:i4>
      </vt:variant>
      <vt:variant>
        <vt:i4>5</vt:i4>
      </vt:variant>
      <vt:variant>
        <vt:lpwstr>http://www.gstreamer.cn/data/doc/gstreamer/stable/manual/html/chapter-threads.html</vt:lpwstr>
      </vt:variant>
      <vt:variant>
        <vt:lpwstr>section-queues-img%23section-queues-img</vt:lpwstr>
      </vt:variant>
      <vt:variant>
        <vt:i4>7405602</vt:i4>
      </vt:variant>
      <vt:variant>
        <vt:i4>495</vt:i4>
      </vt:variant>
      <vt:variant>
        <vt:i4>0</vt:i4>
      </vt:variant>
      <vt:variant>
        <vt:i4>5</vt:i4>
      </vt:variant>
      <vt:variant>
        <vt:lpwstr>http://www.gstreamer.cn/data/doc/gstreamer/stable/manual/html/section-elements-properties.html</vt:lpwstr>
      </vt:variant>
      <vt:variant>
        <vt:lpwstr/>
      </vt:variant>
      <vt:variant>
        <vt:i4>7340150</vt:i4>
      </vt:variant>
      <vt:variant>
        <vt:i4>492</vt:i4>
      </vt:variant>
      <vt:variant>
        <vt:i4>0</vt:i4>
      </vt:variant>
      <vt:variant>
        <vt:i4>5</vt:i4>
      </vt:variant>
      <vt:variant>
        <vt:lpwstr>http://www.gstreamer.cn/data/doc/gstreamer/stable/manual/html/chapter-bus.html</vt:lpwstr>
      </vt:variant>
      <vt:variant>
        <vt:lpwstr/>
      </vt:variant>
      <vt:variant>
        <vt:i4>6750249</vt:i4>
      </vt:variant>
      <vt:variant>
        <vt:i4>489</vt:i4>
      </vt:variant>
      <vt:variant>
        <vt:i4>0</vt:i4>
      </vt:variant>
      <vt:variant>
        <vt:i4>5</vt:i4>
      </vt:variant>
      <vt:variant>
        <vt:lpwstr>http://www.gstreamer.cn/data/doc/gstreamer/stable/manual/html/section-caps-api.html</vt:lpwstr>
      </vt:variant>
      <vt:variant>
        <vt:lpwstr>section-caps-metadata</vt:lpwstr>
      </vt:variant>
      <vt:variant>
        <vt:i4>2293875</vt:i4>
      </vt:variant>
      <vt:variant>
        <vt:i4>486</vt:i4>
      </vt:variant>
      <vt:variant>
        <vt:i4>0</vt:i4>
      </vt:variant>
      <vt:variant>
        <vt:i4>5</vt:i4>
      </vt:variant>
      <vt:variant>
        <vt:lpwstr>http://www.gstreamer.cn/data/doc/gstreamer/stable/manual/html/section-data-manager.html</vt:lpwstr>
      </vt:variant>
      <vt:variant>
        <vt:lpwstr/>
      </vt:variant>
      <vt:variant>
        <vt:i4>5701648</vt:i4>
      </vt:variant>
      <vt:variant>
        <vt:i4>483</vt:i4>
      </vt:variant>
      <vt:variant>
        <vt:i4>0</vt:i4>
      </vt:variant>
      <vt:variant>
        <vt:i4>5</vt:i4>
      </vt:variant>
      <vt:variant>
        <vt:lpwstr>http://www.gstreamer.cn/data/doc/gstreamer/stable/manual/html/section-data-spoof.html</vt:lpwstr>
      </vt:variant>
      <vt:variant>
        <vt:lpwstr>section-spoof-example</vt:lpwstr>
      </vt:variant>
      <vt:variant>
        <vt:i4>5767185</vt:i4>
      </vt:variant>
      <vt:variant>
        <vt:i4>480</vt:i4>
      </vt:variant>
      <vt:variant>
        <vt:i4>0</vt:i4>
      </vt:variant>
      <vt:variant>
        <vt:i4>5</vt:i4>
      </vt:variant>
      <vt:variant>
        <vt:lpwstr>http://www.gstreamer.cn/data/doc/gstreamer/stable/manual/html/section-data-spoof.html</vt:lpwstr>
      </vt:variant>
      <vt:variant>
        <vt:lpwstr>section-spoof-format</vt:lpwstr>
      </vt:variant>
      <vt:variant>
        <vt:i4>5046285</vt:i4>
      </vt:variant>
      <vt:variant>
        <vt:i4>477</vt:i4>
      </vt:variant>
      <vt:variant>
        <vt:i4>0</vt:i4>
      </vt:variant>
      <vt:variant>
        <vt:i4>5</vt:i4>
      </vt:variant>
      <vt:variant>
        <vt:lpwstr>http://www.gstreamer.cn/data/doc/gstreamer/stable/manual/html/section-data-spoof.html</vt:lpwstr>
      </vt:variant>
      <vt:variant>
        <vt:lpwstr>section-spoof-handoff</vt:lpwstr>
      </vt:variant>
      <vt:variant>
        <vt:i4>5177353</vt:i4>
      </vt:variant>
      <vt:variant>
        <vt:i4>474</vt:i4>
      </vt:variant>
      <vt:variant>
        <vt:i4>0</vt:i4>
      </vt:variant>
      <vt:variant>
        <vt:i4>5</vt:i4>
      </vt:variant>
      <vt:variant>
        <vt:lpwstr>http://www.gstreamer.cn/data/doc/gstreamer/stable/manual/html/section-data-spoof.html</vt:lpwstr>
      </vt:variant>
      <vt:variant>
        <vt:lpwstr/>
      </vt:variant>
      <vt:variant>
        <vt:i4>6946915</vt:i4>
      </vt:variant>
      <vt:variant>
        <vt:i4>471</vt:i4>
      </vt:variant>
      <vt:variant>
        <vt:i4>0</vt:i4>
      </vt:variant>
      <vt:variant>
        <vt:i4>5</vt:i4>
      </vt:variant>
      <vt:variant>
        <vt:lpwstr>http://www.gstreamer.cn/data/doc/gstreamer/stable/manual/html/chapter-dataaccess.html</vt:lpwstr>
      </vt:variant>
      <vt:variant>
        <vt:lpwstr>section-data-probe</vt:lpwstr>
      </vt:variant>
      <vt:variant>
        <vt:i4>4391001</vt:i4>
      </vt:variant>
      <vt:variant>
        <vt:i4>468</vt:i4>
      </vt:variant>
      <vt:variant>
        <vt:i4>0</vt:i4>
      </vt:variant>
      <vt:variant>
        <vt:i4>5</vt:i4>
      </vt:variant>
      <vt:variant>
        <vt:lpwstr>http://www.gstreamer.cn/data/doc/gstreamer/stable/manual/html/chapter-dataaccess.html</vt:lpwstr>
      </vt:variant>
      <vt:variant>
        <vt:lpwstr/>
      </vt:variant>
      <vt:variant>
        <vt:i4>7798896</vt:i4>
      </vt:variant>
      <vt:variant>
        <vt:i4>465</vt:i4>
      </vt:variant>
      <vt:variant>
        <vt:i4>0</vt:i4>
      </vt:variant>
      <vt:variant>
        <vt:i4>5</vt:i4>
      </vt:variant>
      <vt:variant>
        <vt:lpwstr>http://www.gstreamer.cn/data/doc/gstreamer/stable/manual/html/section-dynamic.html</vt:lpwstr>
      </vt:variant>
      <vt:variant>
        <vt:lpwstr/>
      </vt:variant>
      <vt:variant>
        <vt:i4>7929974</vt:i4>
      </vt:variant>
      <vt:variant>
        <vt:i4>462</vt:i4>
      </vt:variant>
      <vt:variant>
        <vt:i4>0</vt:i4>
      </vt:variant>
      <vt:variant>
        <vt:i4>5</vt:i4>
      </vt:variant>
      <vt:variant>
        <vt:lpwstr>http://www.gstreamer.cn/data/doc/gstreamer/stable/manual/html/section-typefinding.html</vt:lpwstr>
      </vt:variant>
      <vt:variant>
        <vt:lpwstr/>
      </vt:variant>
      <vt:variant>
        <vt:i4>7733302</vt:i4>
      </vt:variant>
      <vt:variant>
        <vt:i4>459</vt:i4>
      </vt:variant>
      <vt:variant>
        <vt:i4>0</vt:i4>
      </vt:variant>
      <vt:variant>
        <vt:i4>5</vt:i4>
      </vt:variant>
      <vt:variant>
        <vt:lpwstr>http://www.gstreamer.cn/data/doc/gstreamer/stable/manual/html/chapter-autoplugging.html</vt:lpwstr>
      </vt:variant>
      <vt:variant>
        <vt:lpwstr>section-mime</vt:lpwstr>
      </vt:variant>
      <vt:variant>
        <vt:i4>2687009</vt:i4>
      </vt:variant>
      <vt:variant>
        <vt:i4>456</vt:i4>
      </vt:variant>
      <vt:variant>
        <vt:i4>0</vt:i4>
      </vt:variant>
      <vt:variant>
        <vt:i4>5</vt:i4>
      </vt:variant>
      <vt:variant>
        <vt:lpwstr>http://www.gstreamer.cn/data/doc/gstreamer/stable/manual/html/chapter-autoplugging.html</vt:lpwstr>
      </vt:variant>
      <vt:variant>
        <vt:lpwstr/>
      </vt:variant>
      <vt:variant>
        <vt:i4>786498</vt:i4>
      </vt:variant>
      <vt:variant>
        <vt:i4>453</vt:i4>
      </vt:variant>
      <vt:variant>
        <vt:i4>0</vt:i4>
      </vt:variant>
      <vt:variant>
        <vt:i4>5</vt:i4>
      </vt:variant>
      <vt:variant>
        <vt:lpwstr>http://www.gstreamer.cn/data/doc/gstreamer/stable/manual/html/section-threads-scheduling.html</vt:lpwstr>
      </vt:variant>
      <vt:variant>
        <vt:lpwstr/>
      </vt:variant>
      <vt:variant>
        <vt:i4>8061024</vt:i4>
      </vt:variant>
      <vt:variant>
        <vt:i4>450</vt:i4>
      </vt:variant>
      <vt:variant>
        <vt:i4>0</vt:i4>
      </vt:variant>
      <vt:variant>
        <vt:i4>5</vt:i4>
      </vt:variant>
      <vt:variant>
        <vt:lpwstr>http://www.gstreamer.cn/data/doc/gstreamer/stable/manual/html/chapter-threads.html</vt:lpwstr>
      </vt:variant>
      <vt:variant>
        <vt:lpwstr>section-threads-uses</vt:lpwstr>
      </vt:variant>
      <vt:variant>
        <vt:i4>7078003</vt:i4>
      </vt:variant>
      <vt:variant>
        <vt:i4>447</vt:i4>
      </vt:variant>
      <vt:variant>
        <vt:i4>0</vt:i4>
      </vt:variant>
      <vt:variant>
        <vt:i4>5</vt:i4>
      </vt:variant>
      <vt:variant>
        <vt:lpwstr>http://www.gstreamer.cn/data/doc/gstreamer/stable/manual/html/chapter-threads.html</vt:lpwstr>
      </vt:variant>
      <vt:variant>
        <vt:lpwstr/>
      </vt:variant>
      <vt:variant>
        <vt:i4>262229</vt:i4>
      </vt:variant>
      <vt:variant>
        <vt:i4>444</vt:i4>
      </vt:variant>
      <vt:variant>
        <vt:i4>0</vt:i4>
      </vt:variant>
      <vt:variant>
        <vt:i4>5</vt:i4>
      </vt:variant>
      <vt:variant>
        <vt:lpwstr>http://www.gstreamer.cn/data/doc/gstreamer/stable/manual/html/section-dparams-parameters.html</vt:lpwstr>
      </vt:variant>
      <vt:variant>
        <vt:lpwstr/>
      </vt:variant>
      <vt:variant>
        <vt:i4>4849675</vt:i4>
      </vt:variant>
      <vt:variant>
        <vt:i4>441</vt:i4>
      </vt:variant>
      <vt:variant>
        <vt:i4>0</vt:i4>
      </vt:variant>
      <vt:variant>
        <vt:i4>5</vt:i4>
      </vt:variant>
      <vt:variant>
        <vt:lpwstr>http://www.gstreamer.cn/data/doc/gstreamer/stable/manual/html/chapter-dparams.html</vt:lpwstr>
      </vt:variant>
      <vt:variant>
        <vt:lpwstr>section-dparams-getting-started</vt:lpwstr>
      </vt:variant>
      <vt:variant>
        <vt:i4>6946928</vt:i4>
      </vt:variant>
      <vt:variant>
        <vt:i4>438</vt:i4>
      </vt:variant>
      <vt:variant>
        <vt:i4>0</vt:i4>
      </vt:variant>
      <vt:variant>
        <vt:i4>5</vt:i4>
      </vt:variant>
      <vt:variant>
        <vt:lpwstr>http://www.gstreamer.cn/data/doc/gstreamer/stable/manual/html/chapter-dparams.html</vt:lpwstr>
      </vt:variant>
      <vt:variant>
        <vt:lpwstr/>
      </vt:variant>
      <vt:variant>
        <vt:i4>852055</vt:i4>
      </vt:variant>
      <vt:variant>
        <vt:i4>435</vt:i4>
      </vt:variant>
      <vt:variant>
        <vt:i4>0</vt:i4>
      </vt:variant>
      <vt:variant>
        <vt:i4>5</vt:i4>
      </vt:variant>
      <vt:variant>
        <vt:lpwstr>http://www.gstreamer.cn/data/doc/gstreamer/stable/manual/html/section-clocks-slaves.html</vt:lpwstr>
      </vt:variant>
      <vt:variant>
        <vt:lpwstr/>
      </vt:variant>
      <vt:variant>
        <vt:i4>327696</vt:i4>
      </vt:variant>
      <vt:variant>
        <vt:i4>432</vt:i4>
      </vt:variant>
      <vt:variant>
        <vt:i4>0</vt:i4>
      </vt:variant>
      <vt:variant>
        <vt:i4>5</vt:i4>
      </vt:variant>
      <vt:variant>
        <vt:lpwstr>http://www.gstreamer.cn/data/doc/gstreamer/stable/manual/html/chapter-clocks.html</vt:lpwstr>
      </vt:variant>
      <vt:variant>
        <vt:lpwstr>section-clocks-providers</vt:lpwstr>
      </vt:variant>
      <vt:variant>
        <vt:i4>4849759</vt:i4>
      </vt:variant>
      <vt:variant>
        <vt:i4>429</vt:i4>
      </vt:variant>
      <vt:variant>
        <vt:i4>0</vt:i4>
      </vt:variant>
      <vt:variant>
        <vt:i4>5</vt:i4>
      </vt:variant>
      <vt:variant>
        <vt:lpwstr>http://www.gstreamer.cn/data/doc/gstreamer/stable/manual/html/chapter-clocks.html</vt:lpwstr>
      </vt:variant>
      <vt:variant>
        <vt:lpwstr/>
      </vt:variant>
      <vt:variant>
        <vt:i4>7929968</vt:i4>
      </vt:variant>
      <vt:variant>
        <vt:i4>426</vt:i4>
      </vt:variant>
      <vt:variant>
        <vt:i4>0</vt:i4>
      </vt:variant>
      <vt:variant>
        <vt:i4>5</vt:i4>
      </vt:variant>
      <vt:variant>
        <vt:lpwstr>http://www.gstreamer.cn/data/doc/gstreamer/stable/manual/html/chapter-interfaces.html</vt:lpwstr>
      </vt:variant>
      <vt:variant>
        <vt:lpwstr>section-interfaces-uri</vt:lpwstr>
      </vt:variant>
      <vt:variant>
        <vt:i4>6684717</vt:i4>
      </vt:variant>
      <vt:variant>
        <vt:i4>423</vt:i4>
      </vt:variant>
      <vt:variant>
        <vt:i4>0</vt:i4>
      </vt:variant>
      <vt:variant>
        <vt:i4>5</vt:i4>
      </vt:variant>
      <vt:variant>
        <vt:lpwstr>http://www.gstreamer.cn/data/doc/gstreamer/stable/manual/html/section-interfaces-xoverlay.html</vt:lpwstr>
      </vt:variant>
      <vt:variant>
        <vt:lpwstr/>
      </vt:variant>
      <vt:variant>
        <vt:i4>7602234</vt:i4>
      </vt:variant>
      <vt:variant>
        <vt:i4>420</vt:i4>
      </vt:variant>
      <vt:variant>
        <vt:i4>0</vt:i4>
      </vt:variant>
      <vt:variant>
        <vt:i4>5</vt:i4>
      </vt:variant>
      <vt:variant>
        <vt:lpwstr>http://www.gstreamer.cn/data/doc/gstreamer/stable/manual/html/section-interfaces-proprobe.html</vt:lpwstr>
      </vt:variant>
      <vt:variant>
        <vt:lpwstr/>
      </vt:variant>
      <vt:variant>
        <vt:i4>6619191</vt:i4>
      </vt:variant>
      <vt:variant>
        <vt:i4>417</vt:i4>
      </vt:variant>
      <vt:variant>
        <vt:i4>0</vt:i4>
      </vt:variant>
      <vt:variant>
        <vt:i4>5</vt:i4>
      </vt:variant>
      <vt:variant>
        <vt:lpwstr>http://www.gstreamer.cn/data/doc/gstreamer/stable/manual/html/section-interfaces-colorbalance.html</vt:lpwstr>
      </vt:variant>
      <vt:variant>
        <vt:lpwstr/>
      </vt:variant>
      <vt:variant>
        <vt:i4>2097277</vt:i4>
      </vt:variant>
      <vt:variant>
        <vt:i4>414</vt:i4>
      </vt:variant>
      <vt:variant>
        <vt:i4>0</vt:i4>
      </vt:variant>
      <vt:variant>
        <vt:i4>5</vt:i4>
      </vt:variant>
      <vt:variant>
        <vt:lpwstr>http://www.gstreamer.cn/data/doc/gstreamer/stable/manual/html/section-interfaces-tuner.html</vt:lpwstr>
      </vt:variant>
      <vt:variant>
        <vt:lpwstr/>
      </vt:variant>
      <vt:variant>
        <vt:i4>3080289</vt:i4>
      </vt:variant>
      <vt:variant>
        <vt:i4>411</vt:i4>
      </vt:variant>
      <vt:variant>
        <vt:i4>0</vt:i4>
      </vt:variant>
      <vt:variant>
        <vt:i4>5</vt:i4>
      </vt:variant>
      <vt:variant>
        <vt:lpwstr>http://www.gstreamer.cn/data/doc/gstreamer/stable/manual/html/section-interfaces-mixer.html</vt:lpwstr>
      </vt:variant>
      <vt:variant>
        <vt:lpwstr/>
      </vt:variant>
      <vt:variant>
        <vt:i4>7929968</vt:i4>
      </vt:variant>
      <vt:variant>
        <vt:i4>408</vt:i4>
      </vt:variant>
      <vt:variant>
        <vt:i4>0</vt:i4>
      </vt:variant>
      <vt:variant>
        <vt:i4>5</vt:i4>
      </vt:variant>
      <vt:variant>
        <vt:lpwstr>http://www.gstreamer.cn/data/doc/gstreamer/stable/manual/html/chapter-interfaces.html</vt:lpwstr>
      </vt:variant>
      <vt:variant>
        <vt:lpwstr>section-interfaces-uri</vt:lpwstr>
      </vt:variant>
      <vt:variant>
        <vt:i4>4915283</vt:i4>
      </vt:variant>
      <vt:variant>
        <vt:i4>405</vt:i4>
      </vt:variant>
      <vt:variant>
        <vt:i4>0</vt:i4>
      </vt:variant>
      <vt:variant>
        <vt:i4>5</vt:i4>
      </vt:variant>
      <vt:variant>
        <vt:lpwstr>http://www.gstreamer.cn/data/doc/gstreamer/stable/manual/html/chapter-interfaces.html</vt:lpwstr>
      </vt:variant>
      <vt:variant>
        <vt:lpwstr/>
      </vt:variant>
      <vt:variant>
        <vt:i4>6029331</vt:i4>
      </vt:variant>
      <vt:variant>
        <vt:i4>402</vt:i4>
      </vt:variant>
      <vt:variant>
        <vt:i4>0</vt:i4>
      </vt:variant>
      <vt:variant>
        <vt:i4>5</vt:i4>
      </vt:variant>
      <vt:variant>
        <vt:lpwstr>http://www.gstreamer.cn/data/doc/gstreamer/stable/manual/html/section-tags-write.html</vt:lpwstr>
      </vt:variant>
      <vt:variant>
        <vt:lpwstr/>
      </vt:variant>
      <vt:variant>
        <vt:i4>6291581</vt:i4>
      </vt:variant>
      <vt:variant>
        <vt:i4>399</vt:i4>
      </vt:variant>
      <vt:variant>
        <vt:i4>0</vt:i4>
      </vt:variant>
      <vt:variant>
        <vt:i4>5</vt:i4>
      </vt:variant>
      <vt:variant>
        <vt:lpwstr>http://www.gstreamer.cn/data/doc/gstreamer/stable/manual/html/chapter-metadata.html</vt:lpwstr>
      </vt:variant>
      <vt:variant>
        <vt:lpwstr>section-tags-read</vt:lpwstr>
      </vt:variant>
      <vt:variant>
        <vt:i4>3276849</vt:i4>
      </vt:variant>
      <vt:variant>
        <vt:i4>396</vt:i4>
      </vt:variant>
      <vt:variant>
        <vt:i4>0</vt:i4>
      </vt:variant>
      <vt:variant>
        <vt:i4>5</vt:i4>
      </vt:variant>
      <vt:variant>
        <vt:lpwstr>http://www.gstreamer.cn/data/doc/gstreamer/stable/manual/html/chapter-metadata.html</vt:lpwstr>
      </vt:variant>
      <vt:variant>
        <vt:lpwstr/>
      </vt:variant>
      <vt:variant>
        <vt:i4>5242953</vt:i4>
      </vt:variant>
      <vt:variant>
        <vt:i4>393</vt:i4>
      </vt:variant>
      <vt:variant>
        <vt:i4>0</vt:i4>
      </vt:variant>
      <vt:variant>
        <vt:i4>5</vt:i4>
      </vt:variant>
      <vt:variant>
        <vt:lpwstr>http://www.gstreamer.cn/data/doc/gstreamer/stable/manual/html/section-eventsseek.html</vt:lpwstr>
      </vt:variant>
      <vt:variant>
        <vt:lpwstr/>
      </vt:variant>
      <vt:variant>
        <vt:i4>2883701</vt:i4>
      </vt:variant>
      <vt:variant>
        <vt:i4>390</vt:i4>
      </vt:variant>
      <vt:variant>
        <vt:i4>0</vt:i4>
      </vt:variant>
      <vt:variant>
        <vt:i4>5</vt:i4>
      </vt:variant>
      <vt:variant>
        <vt:lpwstr>http://www.gstreamer.cn/data/doc/gstreamer/stable/manual/html/chapter-queryevents.html</vt:lpwstr>
      </vt:variant>
      <vt:variant>
        <vt:lpwstr>section-querying</vt:lpwstr>
      </vt:variant>
      <vt:variant>
        <vt:i4>7733345</vt:i4>
      </vt:variant>
      <vt:variant>
        <vt:i4>387</vt:i4>
      </vt:variant>
      <vt:variant>
        <vt:i4>0</vt:i4>
      </vt:variant>
      <vt:variant>
        <vt:i4>5</vt:i4>
      </vt:variant>
      <vt:variant>
        <vt:lpwstr>http://www.gstreamer.cn/data/doc/gstreamer/stable/manual/html/chapter-queryevents.html</vt:lpwstr>
      </vt:variant>
      <vt:variant>
        <vt:lpwstr/>
      </vt:variant>
      <vt:variant>
        <vt:i4>655378</vt:i4>
      </vt:variant>
      <vt:variant>
        <vt:i4>384</vt:i4>
      </vt:variant>
      <vt:variant>
        <vt:i4>0</vt:i4>
      </vt:variant>
      <vt:variant>
        <vt:i4>5</vt:i4>
      </vt:variant>
      <vt:variant>
        <vt:lpwstr>http://www.gstreamer.cn/data/doc/gstreamer/stable/manual/html/part-highlevel.html</vt:lpwstr>
      </vt:variant>
      <vt:variant>
        <vt:lpwstr/>
      </vt:variant>
      <vt:variant>
        <vt:i4>7143483</vt:i4>
      </vt:variant>
      <vt:variant>
        <vt:i4>381</vt:i4>
      </vt:variant>
      <vt:variant>
        <vt:i4>0</vt:i4>
      </vt:variant>
      <vt:variant>
        <vt:i4>5</vt:i4>
      </vt:variant>
      <vt:variant>
        <vt:lpwstr>http://www.gstreamer.cn/data/doc/gstreamer/stable/manual/html/section-elements-states.html</vt:lpwstr>
      </vt:variant>
      <vt:variant>
        <vt:lpwstr/>
      </vt:variant>
      <vt:variant>
        <vt:i4>2883636</vt:i4>
      </vt:variant>
      <vt:variant>
        <vt:i4>378</vt:i4>
      </vt:variant>
      <vt:variant>
        <vt:i4>0</vt:i4>
      </vt:variant>
      <vt:variant>
        <vt:i4>5</vt:i4>
      </vt:variant>
      <vt:variant>
        <vt:lpwstr>http://www.gstreamer.cn/data/doc/gstreamer/stable/manual/html/chapter-bins.html</vt:lpwstr>
      </vt:variant>
      <vt:variant>
        <vt:lpwstr/>
      </vt:variant>
      <vt:variant>
        <vt:i4>6357107</vt:i4>
      </vt:variant>
      <vt:variant>
        <vt:i4>375</vt:i4>
      </vt:variant>
      <vt:variant>
        <vt:i4>0</vt:i4>
      </vt:variant>
      <vt:variant>
        <vt:i4>5</vt:i4>
      </vt:variant>
      <vt:variant>
        <vt:lpwstr>http://www.gstreamer.cn/data/doc/gstreamer/stable/manual/html/chapter-pads.html</vt:lpwstr>
      </vt:variant>
      <vt:variant>
        <vt:lpwstr>section-pads-dynamic</vt:lpwstr>
      </vt:variant>
      <vt:variant>
        <vt:i4>2883640</vt:i4>
      </vt:variant>
      <vt:variant>
        <vt:i4>372</vt:i4>
      </vt:variant>
      <vt:variant>
        <vt:i4>0</vt:i4>
      </vt:variant>
      <vt:variant>
        <vt:i4>5</vt:i4>
      </vt:variant>
      <vt:variant>
        <vt:lpwstr>http://www.gstreamer.cn/data/doc/gstreamer/stable/manual/html/chapter-init.html</vt:lpwstr>
      </vt:variant>
      <vt:variant>
        <vt:lpwstr/>
      </vt:variant>
      <vt:variant>
        <vt:i4>1507335</vt:i4>
      </vt:variant>
      <vt:variant>
        <vt:i4>369</vt:i4>
      </vt:variant>
      <vt:variant>
        <vt:i4>0</vt:i4>
      </vt:variant>
      <vt:variant>
        <vt:i4>5</vt:i4>
      </vt:variant>
      <vt:variant>
        <vt:lpwstr>http://www.gstreamer.cn/data/doc/gstreamer/stable/manual/html/section-pads-ghost.html</vt:lpwstr>
      </vt:variant>
      <vt:variant>
        <vt:lpwstr>section-bin-ghost-img</vt:lpwstr>
      </vt:variant>
      <vt:variant>
        <vt:i4>5177354</vt:i4>
      </vt:variant>
      <vt:variant>
        <vt:i4>366</vt:i4>
      </vt:variant>
      <vt:variant>
        <vt:i4>0</vt:i4>
      </vt:variant>
      <vt:variant>
        <vt:i4>5</vt:i4>
      </vt:variant>
      <vt:variant>
        <vt:lpwstr>http://www.gstreamer.cn/data/doc/gstreamer/stable/gstreamer/html/GstBin.html</vt:lpwstr>
      </vt:variant>
      <vt:variant>
        <vt:lpwstr/>
      </vt:variant>
      <vt:variant>
        <vt:i4>5177354</vt:i4>
      </vt:variant>
      <vt:variant>
        <vt:i4>363</vt:i4>
      </vt:variant>
      <vt:variant>
        <vt:i4>0</vt:i4>
      </vt:variant>
      <vt:variant>
        <vt:i4>5</vt:i4>
      </vt:variant>
      <vt:variant>
        <vt:lpwstr>http://www.gstreamer.cn/data/doc/gstreamer/stable/gstreamer/html/GstBin.html</vt:lpwstr>
      </vt:variant>
      <vt:variant>
        <vt:lpwstr/>
      </vt:variant>
      <vt:variant>
        <vt:i4>7864425</vt:i4>
      </vt:variant>
      <vt:variant>
        <vt:i4>360</vt:i4>
      </vt:variant>
      <vt:variant>
        <vt:i4>0</vt:i4>
      </vt:variant>
      <vt:variant>
        <vt:i4>5</vt:i4>
      </vt:variant>
      <vt:variant>
        <vt:lpwstr>http://www.gstreamer.cn/data/doc/gstreamer/stable/manual/html/section-pads-ghost.html</vt:lpwstr>
      </vt:variant>
      <vt:variant>
        <vt:lpwstr>section-bin-noghost-img</vt:lpwstr>
      </vt:variant>
      <vt:variant>
        <vt:i4>5177353</vt:i4>
      </vt:variant>
      <vt:variant>
        <vt:i4>357</vt:i4>
      </vt:variant>
      <vt:variant>
        <vt:i4>0</vt:i4>
      </vt:variant>
      <vt:variant>
        <vt:i4>5</vt:i4>
      </vt:variant>
      <vt:variant>
        <vt:lpwstr>http://www.gstreamer.cn/data/doc/gstreamer/stable/manual/html/section-data-spoof.html</vt:lpwstr>
      </vt:variant>
      <vt:variant>
        <vt:lpwstr/>
      </vt:variant>
      <vt:variant>
        <vt:i4>6357114</vt:i4>
      </vt:variant>
      <vt:variant>
        <vt:i4>354</vt:i4>
      </vt:variant>
      <vt:variant>
        <vt:i4>0</vt:i4>
      </vt:variant>
      <vt:variant>
        <vt:i4>5</vt:i4>
      </vt:variant>
      <vt:variant>
        <vt:lpwstr>http://gstreamer.freedesktop.org/data/doc/gstreamer/head/gstreamer/html/gstreamer-GstStructure.html</vt:lpwstr>
      </vt:variant>
      <vt:variant>
        <vt:lpwstr/>
      </vt:variant>
      <vt:variant>
        <vt:i4>3342384</vt:i4>
      </vt:variant>
      <vt:variant>
        <vt:i4>351</vt:i4>
      </vt:variant>
      <vt:variant>
        <vt:i4>0</vt:i4>
      </vt:variant>
      <vt:variant>
        <vt:i4>5</vt:i4>
      </vt:variant>
      <vt:variant>
        <vt:lpwstr>http://gstreamer.freedesktop.org/data/doc/gstreamer/head/gstreamer/html/gstreamer-GstCaps.html</vt:lpwstr>
      </vt:variant>
      <vt:variant>
        <vt:lpwstr/>
      </vt:variant>
      <vt:variant>
        <vt:i4>917599</vt:i4>
      </vt:variant>
      <vt:variant>
        <vt:i4>348</vt:i4>
      </vt:variant>
      <vt:variant>
        <vt:i4>0</vt:i4>
      </vt:variant>
      <vt:variant>
        <vt:i4>5</vt:i4>
      </vt:variant>
      <vt:variant>
        <vt:lpwstr>http://gstreamer.freedesktop.org/data/doc/gstreamer/head/pwg/html/index.html</vt:lpwstr>
      </vt:variant>
      <vt:variant>
        <vt:lpwstr/>
      </vt:variant>
      <vt:variant>
        <vt:i4>5111827</vt:i4>
      </vt:variant>
      <vt:variant>
        <vt:i4>345</vt:i4>
      </vt:variant>
      <vt:variant>
        <vt:i4>0</vt:i4>
      </vt:variant>
      <vt:variant>
        <vt:i4>5</vt:i4>
      </vt:variant>
      <vt:variant>
        <vt:lpwstr>http://www.gstreamer.cn/data/doc/gstreamer/stable/manual/html/chapter-pads.html</vt:lpwstr>
      </vt:variant>
      <vt:variant>
        <vt:lpwstr>AEN609</vt:lpwstr>
      </vt:variant>
      <vt:variant>
        <vt:i4>1310747</vt:i4>
      </vt:variant>
      <vt:variant>
        <vt:i4>342</vt:i4>
      </vt:variant>
      <vt:variant>
        <vt:i4>0</vt:i4>
      </vt:variant>
      <vt:variant>
        <vt:i4>5</vt:i4>
      </vt:variant>
      <vt:variant>
        <vt:lpwstr>http://www.gstreamer.cn/data/doc/gstreamer/stable/manual/html/chapter-pads.html</vt:lpwstr>
      </vt:variant>
      <vt:variant>
        <vt:lpwstr>FTN.AEN609</vt:lpwstr>
      </vt:variant>
      <vt:variant>
        <vt:i4>2555960</vt:i4>
      </vt:variant>
      <vt:variant>
        <vt:i4>339</vt:i4>
      </vt:variant>
      <vt:variant>
        <vt:i4>0</vt:i4>
      </vt:variant>
      <vt:variant>
        <vt:i4>5</vt:i4>
      </vt:variant>
      <vt:variant>
        <vt:lpwstr>http://www.gstreamer.cn/data/doc/gstreamer/stable/manual/html/section-caps.html</vt:lpwstr>
      </vt:variant>
      <vt:variant>
        <vt:lpwstr/>
      </vt:variant>
      <vt:variant>
        <vt:i4>2752553</vt:i4>
      </vt:variant>
      <vt:variant>
        <vt:i4>336</vt:i4>
      </vt:variant>
      <vt:variant>
        <vt:i4>0</vt:i4>
      </vt:variant>
      <vt:variant>
        <vt:i4>5</vt:i4>
      </vt:variant>
      <vt:variant>
        <vt:lpwstr>http://www.gstreamer.cn/data/doc/gstreamer/stable/manual/html/chapter-elements.html</vt:lpwstr>
      </vt:variant>
      <vt:variant>
        <vt:lpwstr/>
      </vt:variant>
      <vt:variant>
        <vt:i4>5767190</vt:i4>
      </vt:variant>
      <vt:variant>
        <vt:i4>333</vt:i4>
      </vt:variant>
      <vt:variant>
        <vt:i4>0</vt:i4>
      </vt:variant>
      <vt:variant>
        <vt:i4>5</vt:i4>
      </vt:variant>
      <vt:variant>
        <vt:lpwstr>http://gstreamer.freedesktop.org/data/doc/gstreamer/stable/gstreamer/html/GstBus.html</vt:lpwstr>
      </vt:variant>
      <vt:variant>
        <vt:lpwstr/>
      </vt:variant>
      <vt:variant>
        <vt:i4>1835033</vt:i4>
      </vt:variant>
      <vt:variant>
        <vt:i4>330</vt:i4>
      </vt:variant>
      <vt:variant>
        <vt:i4>0</vt:i4>
      </vt:variant>
      <vt:variant>
        <vt:i4>5</vt:i4>
      </vt:variant>
      <vt:variant>
        <vt:lpwstr>http://gstreamer.freedesktop.org/data/doc/gstreamer/head/gst-plugins-base-plugins/html/index.html</vt:lpwstr>
      </vt:variant>
      <vt:variant>
        <vt:lpwstr/>
      </vt:variant>
      <vt:variant>
        <vt:i4>917599</vt:i4>
      </vt:variant>
      <vt:variant>
        <vt:i4>327</vt:i4>
      </vt:variant>
      <vt:variant>
        <vt:i4>0</vt:i4>
      </vt:variant>
      <vt:variant>
        <vt:i4>5</vt:i4>
      </vt:variant>
      <vt:variant>
        <vt:lpwstr>http://gstreamer.freedesktop.org/data/doc/gstreamer/head/pwg/html/index.html</vt:lpwstr>
      </vt:variant>
      <vt:variant>
        <vt:lpwstr/>
      </vt:variant>
      <vt:variant>
        <vt:i4>4521994</vt:i4>
      </vt:variant>
      <vt:variant>
        <vt:i4>324</vt:i4>
      </vt:variant>
      <vt:variant>
        <vt:i4>0</vt:i4>
      </vt:variant>
      <vt:variant>
        <vt:i4>5</vt:i4>
      </vt:variant>
      <vt:variant>
        <vt:lpwstr>http://gstreamer.freedesktop.org/data/doc/gstreamer/stable/gstreamer/html/GstBin.html</vt:lpwstr>
      </vt:variant>
      <vt:variant>
        <vt:lpwstr/>
      </vt:variant>
      <vt:variant>
        <vt:i4>786498</vt:i4>
      </vt:variant>
      <vt:variant>
        <vt:i4>321</vt:i4>
      </vt:variant>
      <vt:variant>
        <vt:i4>0</vt:i4>
      </vt:variant>
      <vt:variant>
        <vt:i4>5</vt:i4>
      </vt:variant>
      <vt:variant>
        <vt:lpwstr>http://www.gstreamer.cn/data/doc/gstreamer/stable/manual/html/section-threads-scheduling.html</vt:lpwstr>
      </vt:variant>
      <vt:variant>
        <vt:lpwstr/>
      </vt:variant>
      <vt:variant>
        <vt:i4>2752553</vt:i4>
      </vt:variant>
      <vt:variant>
        <vt:i4>318</vt:i4>
      </vt:variant>
      <vt:variant>
        <vt:i4>0</vt:i4>
      </vt:variant>
      <vt:variant>
        <vt:i4>5</vt:i4>
      </vt:variant>
      <vt:variant>
        <vt:lpwstr>http://www.gstreamer.cn/data/doc/gstreamer/stable/manual/html/chapter-elements.html</vt:lpwstr>
      </vt:variant>
      <vt:variant>
        <vt:lpwstr/>
      </vt:variant>
      <vt:variant>
        <vt:i4>7340150</vt:i4>
      </vt:variant>
      <vt:variant>
        <vt:i4>315</vt:i4>
      </vt:variant>
      <vt:variant>
        <vt:i4>0</vt:i4>
      </vt:variant>
      <vt:variant>
        <vt:i4>5</vt:i4>
      </vt:variant>
      <vt:variant>
        <vt:lpwstr>http://www.gstreamer.cn/data/doc/gstreamer/stable/manual/html/chapter-bus.html</vt:lpwstr>
      </vt:variant>
      <vt:variant>
        <vt:lpwstr/>
      </vt:variant>
      <vt:variant>
        <vt:i4>5767190</vt:i4>
      </vt:variant>
      <vt:variant>
        <vt:i4>312</vt:i4>
      </vt:variant>
      <vt:variant>
        <vt:i4>0</vt:i4>
      </vt:variant>
      <vt:variant>
        <vt:i4>5</vt:i4>
      </vt:variant>
      <vt:variant>
        <vt:lpwstr>http://gstreamer.freedesktop.org/data/doc/gstreamer/stable/gstreamer/html/GstBus.html</vt:lpwstr>
      </vt:variant>
      <vt:variant>
        <vt:lpwstr/>
      </vt:variant>
      <vt:variant>
        <vt:i4>2359340</vt:i4>
      </vt:variant>
      <vt:variant>
        <vt:i4>309</vt:i4>
      </vt:variant>
      <vt:variant>
        <vt:i4>0</vt:i4>
      </vt:variant>
      <vt:variant>
        <vt:i4>5</vt:i4>
      </vt:variant>
      <vt:variant>
        <vt:lpwstr>http://www.gstreamer.cn/data/doc/gstreamer/stable/manual/html/chapter-pads.html</vt:lpwstr>
      </vt:variant>
      <vt:variant>
        <vt:lpwstr/>
      </vt:variant>
      <vt:variant>
        <vt:i4>655438</vt:i4>
      </vt:variant>
      <vt:variant>
        <vt:i4>306</vt:i4>
      </vt:variant>
      <vt:variant>
        <vt:i4>0</vt:i4>
      </vt:variant>
      <vt:variant>
        <vt:i4>5</vt:i4>
      </vt:variant>
      <vt:variant>
        <vt:lpwstr>http://gstreamer.freedesktop.org/modules/gst-editor.html</vt:lpwstr>
      </vt:variant>
      <vt:variant>
        <vt:lpwstr/>
      </vt:variant>
      <vt:variant>
        <vt:i4>5767180</vt:i4>
      </vt:variant>
      <vt:variant>
        <vt:i4>303</vt:i4>
      </vt:variant>
      <vt:variant>
        <vt:i4>0</vt:i4>
      </vt:variant>
      <vt:variant>
        <vt:i4>5</vt:i4>
      </vt:variant>
      <vt:variant>
        <vt:lpwstr>http://gstreamer.freedesktop.org/data/doc/gstreamer/stable/gstreamer/html/GstElement.html</vt:lpwstr>
      </vt:variant>
      <vt:variant>
        <vt:lpwstr/>
      </vt:variant>
      <vt:variant>
        <vt:i4>6750262</vt:i4>
      </vt:variant>
      <vt:variant>
        <vt:i4>300</vt:i4>
      </vt:variant>
      <vt:variant>
        <vt:i4>0</vt:i4>
      </vt:variant>
      <vt:variant>
        <vt:i4>5</vt:i4>
      </vt:variant>
      <vt:variant>
        <vt:lpwstr>http://gstreamer.freedesktop.org/data/doc/gstreamer/stable/gstreamer/html/gstreamer/html/GstElementFactory.html</vt:lpwstr>
      </vt:variant>
      <vt:variant>
        <vt:lpwstr/>
      </vt:variant>
      <vt:variant>
        <vt:i4>6094924</vt:i4>
      </vt:variant>
      <vt:variant>
        <vt:i4>297</vt:i4>
      </vt:variant>
      <vt:variant>
        <vt:i4>0</vt:i4>
      </vt:variant>
      <vt:variant>
        <vt:i4>5</vt:i4>
      </vt:variant>
      <vt:variant>
        <vt:lpwstr>http://developer.gnome.org/doc/API/2.0/gobject/pr01.html</vt:lpwstr>
      </vt:variant>
      <vt:variant>
        <vt:lpwstr/>
      </vt:variant>
      <vt:variant>
        <vt:i4>5963867</vt:i4>
      </vt:variant>
      <vt:variant>
        <vt:i4>294</vt:i4>
      </vt:variant>
      <vt:variant>
        <vt:i4>0</vt:i4>
      </vt:variant>
      <vt:variant>
        <vt:i4>5</vt:i4>
      </vt:variant>
      <vt:variant>
        <vt:lpwstr>http://developer.gnome.org/doc/API/2.0/gobject/index.html</vt:lpwstr>
      </vt:variant>
      <vt:variant>
        <vt:lpwstr/>
      </vt:variant>
      <vt:variant>
        <vt:i4>5767180</vt:i4>
      </vt:variant>
      <vt:variant>
        <vt:i4>291</vt:i4>
      </vt:variant>
      <vt:variant>
        <vt:i4>0</vt:i4>
      </vt:variant>
      <vt:variant>
        <vt:i4>5</vt:i4>
      </vt:variant>
      <vt:variant>
        <vt:lpwstr>http://gstreamer.freedesktop.org/data/doc/gstreamer/stable/gstreamer/html/GstElement.html</vt:lpwstr>
      </vt:variant>
      <vt:variant>
        <vt:lpwstr/>
      </vt:variant>
      <vt:variant>
        <vt:i4>851975</vt:i4>
      </vt:variant>
      <vt:variant>
        <vt:i4>288</vt:i4>
      </vt:variant>
      <vt:variant>
        <vt:i4>0</vt:i4>
      </vt:variant>
      <vt:variant>
        <vt:i4>5</vt:i4>
      </vt:variant>
      <vt:variant>
        <vt:lpwstr>http://www.gstreamer.cn/data/doc/gstreamer/stable/manual/html/section-elements-create.html</vt:lpwstr>
      </vt:variant>
      <vt:variant>
        <vt:lpwstr>AEN363</vt:lpwstr>
      </vt:variant>
      <vt:variant>
        <vt:i4>2883619</vt:i4>
      </vt:variant>
      <vt:variant>
        <vt:i4>285</vt:i4>
      </vt:variant>
      <vt:variant>
        <vt:i4>0</vt:i4>
      </vt:variant>
      <vt:variant>
        <vt:i4>5</vt:i4>
      </vt:variant>
      <vt:variant>
        <vt:lpwstr>http://gstreamer.freedesktop.org/data/doc/gstreamer/stable/gstreamer/html/GstElementFactory.html</vt:lpwstr>
      </vt:variant>
      <vt:variant>
        <vt:lpwstr>gst-element-factory-create</vt:lpwstr>
      </vt:variant>
      <vt:variant>
        <vt:i4>5701721</vt:i4>
      </vt:variant>
      <vt:variant>
        <vt:i4>282</vt:i4>
      </vt:variant>
      <vt:variant>
        <vt:i4>0</vt:i4>
      </vt:variant>
      <vt:variant>
        <vt:i4>5</vt:i4>
      </vt:variant>
      <vt:variant>
        <vt:lpwstr>http://gstreamer.freedesktop.org/data/doc/gstreamer/stable/gstreamer/html/GstElementFactory.html</vt:lpwstr>
      </vt:variant>
      <vt:variant>
        <vt:lpwstr>gst-element-factory-find</vt:lpwstr>
      </vt:variant>
      <vt:variant>
        <vt:i4>786496</vt:i4>
      </vt:variant>
      <vt:variant>
        <vt:i4>279</vt:i4>
      </vt:variant>
      <vt:variant>
        <vt:i4>0</vt:i4>
      </vt:variant>
      <vt:variant>
        <vt:i4>5</vt:i4>
      </vt:variant>
      <vt:variant>
        <vt:lpwstr>http://gstreamer.freedesktop.org/data/doc/gstreamer/stable/gstreamer/html/GstElementFactory.html</vt:lpwstr>
      </vt:variant>
      <vt:variant>
        <vt:lpwstr/>
      </vt:variant>
      <vt:variant>
        <vt:i4>5767180</vt:i4>
      </vt:variant>
      <vt:variant>
        <vt:i4>276</vt:i4>
      </vt:variant>
      <vt:variant>
        <vt:i4>0</vt:i4>
      </vt:variant>
      <vt:variant>
        <vt:i4>5</vt:i4>
      </vt:variant>
      <vt:variant>
        <vt:lpwstr>http://gstreamer.freedesktop.org/data/doc/gstreamer/stable/gstreamer/html/GstElement.html</vt:lpwstr>
      </vt:variant>
      <vt:variant>
        <vt:lpwstr/>
      </vt:variant>
      <vt:variant>
        <vt:i4>5701647</vt:i4>
      </vt:variant>
      <vt:variant>
        <vt:i4>273</vt:i4>
      </vt:variant>
      <vt:variant>
        <vt:i4>0</vt:i4>
      </vt:variant>
      <vt:variant>
        <vt:i4>5</vt:i4>
      </vt:variant>
      <vt:variant>
        <vt:lpwstr>http://www.gstreamer.cn/data/doc/gstreamer/stable/manual/html/section-elements-create.html</vt:lpwstr>
      </vt:variant>
      <vt:variant>
        <vt:lpwstr>FTN.AEN363</vt:lpwstr>
      </vt:variant>
      <vt:variant>
        <vt:i4>5242908</vt:i4>
      </vt:variant>
      <vt:variant>
        <vt:i4>270</vt:i4>
      </vt:variant>
      <vt:variant>
        <vt:i4>0</vt:i4>
      </vt:variant>
      <vt:variant>
        <vt:i4>5</vt:i4>
      </vt:variant>
      <vt:variant>
        <vt:lpwstr>http://gstreamer.freedesktop.org/data/doc/gstreamer/stable/gstreamer/html/GstObject.html</vt:lpwstr>
      </vt:variant>
      <vt:variant>
        <vt:lpwstr>gst-object-unref</vt:lpwstr>
      </vt:variant>
      <vt:variant>
        <vt:i4>6160471</vt:i4>
      </vt:variant>
      <vt:variant>
        <vt:i4>267</vt:i4>
      </vt:variant>
      <vt:variant>
        <vt:i4>0</vt:i4>
      </vt:variant>
      <vt:variant>
        <vt:i4>5</vt:i4>
      </vt:variant>
      <vt:variant>
        <vt:lpwstr>http://gstreamer.freedesktop.org/data/doc/gstreamer/stable/gstreamer/html/GstElementFactory.html</vt:lpwstr>
      </vt:variant>
      <vt:variant>
        <vt:lpwstr>gst-element-factory-make</vt:lpwstr>
      </vt:variant>
      <vt:variant>
        <vt:i4>5505115</vt:i4>
      </vt:variant>
      <vt:variant>
        <vt:i4>264</vt:i4>
      </vt:variant>
      <vt:variant>
        <vt:i4>0</vt:i4>
      </vt:variant>
      <vt:variant>
        <vt:i4>5</vt:i4>
      </vt:variant>
      <vt:variant>
        <vt:lpwstr>http://www.gstreamer.cn/data/doc/gstreamer/stable/manual/html/chapter-elements.html</vt:lpwstr>
      </vt:variant>
      <vt:variant>
        <vt:lpwstr>section-element-sinkimg</vt:lpwstr>
      </vt:variant>
      <vt:variant>
        <vt:i4>5963845</vt:i4>
      </vt:variant>
      <vt:variant>
        <vt:i4>261</vt:i4>
      </vt:variant>
      <vt:variant>
        <vt:i4>0</vt:i4>
      </vt:variant>
      <vt:variant>
        <vt:i4>5</vt:i4>
      </vt:variant>
      <vt:variant>
        <vt:lpwstr>http://www.gstreamer.cn/data/doc/gstreamer/stable/manual/html/chapter-elements.html</vt:lpwstr>
      </vt:variant>
      <vt:variant>
        <vt:lpwstr>section-element-multifilterimg</vt:lpwstr>
      </vt:variant>
      <vt:variant>
        <vt:i4>3735593</vt:i4>
      </vt:variant>
      <vt:variant>
        <vt:i4>258</vt:i4>
      </vt:variant>
      <vt:variant>
        <vt:i4>0</vt:i4>
      </vt:variant>
      <vt:variant>
        <vt:i4>5</vt:i4>
      </vt:variant>
      <vt:variant>
        <vt:lpwstr>http://www.gstreamer.cn/data/doc/gstreamer/stable/manual/html/chapter-elements.html</vt:lpwstr>
      </vt:variant>
      <vt:variant>
        <vt:lpwstr>section-element-filterimg</vt:lpwstr>
      </vt:variant>
      <vt:variant>
        <vt:i4>4653138</vt:i4>
      </vt:variant>
      <vt:variant>
        <vt:i4>255</vt:i4>
      </vt:variant>
      <vt:variant>
        <vt:i4>0</vt:i4>
      </vt:variant>
      <vt:variant>
        <vt:i4>5</vt:i4>
      </vt:variant>
      <vt:variant>
        <vt:lpwstr>http://www.gstreamer.cn/data/doc/gstreamer/stable/manual/html/chapter-elements.html</vt:lpwstr>
      </vt:variant>
      <vt:variant>
        <vt:lpwstr>section-element-srcimg</vt:lpwstr>
      </vt:variant>
      <vt:variant>
        <vt:i4>2359340</vt:i4>
      </vt:variant>
      <vt:variant>
        <vt:i4>252</vt:i4>
      </vt:variant>
      <vt:variant>
        <vt:i4>0</vt:i4>
      </vt:variant>
      <vt:variant>
        <vt:i4>5</vt:i4>
      </vt:variant>
      <vt:variant>
        <vt:lpwstr>http://www.gstreamer.cn/data/doc/gstreamer/stable/manual/html/chapter-pads.html</vt:lpwstr>
      </vt:variant>
      <vt:variant>
        <vt:lpwstr/>
      </vt:variant>
      <vt:variant>
        <vt:i4>2752635</vt:i4>
      </vt:variant>
      <vt:variant>
        <vt:i4>249</vt:i4>
      </vt:variant>
      <vt:variant>
        <vt:i4>0</vt:i4>
      </vt:variant>
      <vt:variant>
        <vt:i4>5</vt:i4>
      </vt:variant>
      <vt:variant>
        <vt:lpwstr>http://gstreamer.freedesktop.org/data/doc/gstreamer/head/gstreamer/html/GstElement.html</vt:lpwstr>
      </vt:variant>
      <vt:variant>
        <vt:lpwstr/>
      </vt:variant>
      <vt:variant>
        <vt:i4>2818151</vt:i4>
      </vt:variant>
      <vt:variant>
        <vt:i4>246</vt:i4>
      </vt:variant>
      <vt:variant>
        <vt:i4>0</vt:i4>
      </vt:variant>
      <vt:variant>
        <vt:i4>5</vt:i4>
      </vt:variant>
      <vt:variant>
        <vt:lpwstr>http://developer.gnome.org/doc/API/2.0/glib/glib-Commandline-option-parser.html</vt:lpwstr>
      </vt:variant>
      <vt:variant>
        <vt:lpwstr/>
      </vt:variant>
      <vt:variant>
        <vt:i4>5111808</vt:i4>
      </vt:variant>
      <vt:variant>
        <vt:i4>243</vt:i4>
      </vt:variant>
      <vt:variant>
        <vt:i4>0</vt:i4>
      </vt:variant>
      <vt:variant>
        <vt:i4>5</vt:i4>
      </vt:variant>
      <vt:variant>
        <vt:lpwstr>http://www.gstreamer.cn/data/doc/gstreamer/stable/manual/html/chapter-init.html</vt:lpwstr>
      </vt:variant>
      <vt:variant>
        <vt:lpwstr>AEN275</vt:lpwstr>
      </vt:variant>
      <vt:variant>
        <vt:i4>1310728</vt:i4>
      </vt:variant>
      <vt:variant>
        <vt:i4>240</vt:i4>
      </vt:variant>
      <vt:variant>
        <vt:i4>0</vt:i4>
      </vt:variant>
      <vt:variant>
        <vt:i4>5</vt:i4>
      </vt:variant>
      <vt:variant>
        <vt:lpwstr>http://www.gstreamer.cn/data/doc/gstreamer/stable/manual/html/chapter-init.html</vt:lpwstr>
      </vt:variant>
      <vt:variant>
        <vt:lpwstr>FTN.AEN275</vt:lpwstr>
      </vt:variant>
      <vt:variant>
        <vt:i4>4259932</vt:i4>
      </vt:variant>
      <vt:variant>
        <vt:i4>237</vt:i4>
      </vt:variant>
      <vt:variant>
        <vt:i4>0</vt:i4>
      </vt:variant>
      <vt:variant>
        <vt:i4>5</vt:i4>
      </vt:variant>
      <vt:variant>
        <vt:lpwstr>http://www.gstreamer.cn/data/doc/gstreamer/stable/manual/html/section-hello-world-conclusion.html</vt:lpwstr>
      </vt:variant>
      <vt:variant>
        <vt:lpwstr/>
      </vt:variant>
      <vt:variant>
        <vt:i4>1638494</vt:i4>
      </vt:variant>
      <vt:variant>
        <vt:i4>234</vt:i4>
      </vt:variant>
      <vt:variant>
        <vt:i4>0</vt:i4>
      </vt:variant>
      <vt:variant>
        <vt:i4>5</vt:i4>
      </vt:variant>
      <vt:variant>
        <vt:lpwstr>http://www.gstreamer.cn/data/doc/gstreamer/stable/manual/html/section-helloworld-compilerun.html</vt:lpwstr>
      </vt:variant>
      <vt:variant>
        <vt:lpwstr/>
      </vt:variant>
      <vt:variant>
        <vt:i4>6619183</vt:i4>
      </vt:variant>
      <vt:variant>
        <vt:i4>231</vt:i4>
      </vt:variant>
      <vt:variant>
        <vt:i4>0</vt:i4>
      </vt:variant>
      <vt:variant>
        <vt:i4>5</vt:i4>
      </vt:variant>
      <vt:variant>
        <vt:lpwstr>http://www.gstreamer.cn/data/doc/gstreamer/stable/manual/html/chapter-helloworld.html</vt:lpwstr>
      </vt:variant>
      <vt:variant>
        <vt:lpwstr>section-helloworld</vt:lpwstr>
      </vt:variant>
      <vt:variant>
        <vt:i4>6160464</vt:i4>
      </vt:variant>
      <vt:variant>
        <vt:i4>228</vt:i4>
      </vt:variant>
      <vt:variant>
        <vt:i4>0</vt:i4>
      </vt:variant>
      <vt:variant>
        <vt:i4>5</vt:i4>
      </vt:variant>
      <vt:variant>
        <vt:lpwstr>http://www.gstreamer.cn/data/doc/gstreamer/stable/manual/html/chapter-helloworld.html</vt:lpwstr>
      </vt:variant>
      <vt:variant>
        <vt:lpwstr/>
      </vt:variant>
      <vt:variant>
        <vt:i4>6160479</vt:i4>
      </vt:variant>
      <vt:variant>
        <vt:i4>225</vt:i4>
      </vt:variant>
      <vt:variant>
        <vt:i4>0</vt:i4>
      </vt:variant>
      <vt:variant>
        <vt:i4>5</vt:i4>
      </vt:variant>
      <vt:variant>
        <vt:lpwstr>http://www.gstreamer.cn/data/doc/gstreamer/stable/manual/html/section-events.html</vt:lpwstr>
      </vt:variant>
      <vt:variant>
        <vt:lpwstr/>
      </vt:variant>
      <vt:variant>
        <vt:i4>262238</vt:i4>
      </vt:variant>
      <vt:variant>
        <vt:i4>222</vt:i4>
      </vt:variant>
      <vt:variant>
        <vt:i4>0</vt:i4>
      </vt:variant>
      <vt:variant>
        <vt:i4>5</vt:i4>
      </vt:variant>
      <vt:variant>
        <vt:lpwstr>http://www.gstreamer.cn/data/doc/gstreamer/stable/manual/html/chapter-data.html</vt:lpwstr>
      </vt:variant>
      <vt:variant>
        <vt:lpwstr>section-buffers</vt:lpwstr>
      </vt:variant>
      <vt:variant>
        <vt:i4>3538984</vt:i4>
      </vt:variant>
      <vt:variant>
        <vt:i4>219</vt:i4>
      </vt:variant>
      <vt:variant>
        <vt:i4>0</vt:i4>
      </vt:variant>
      <vt:variant>
        <vt:i4>5</vt:i4>
      </vt:variant>
      <vt:variant>
        <vt:lpwstr>http://www.gstreamer.cn/data/doc/gstreamer/stable/manual/html/chapter-data.html</vt:lpwstr>
      </vt:variant>
      <vt:variant>
        <vt:lpwstr/>
      </vt:variant>
      <vt:variant>
        <vt:i4>5963785</vt:i4>
      </vt:variant>
      <vt:variant>
        <vt:i4>216</vt:i4>
      </vt:variant>
      <vt:variant>
        <vt:i4>0</vt:i4>
      </vt:variant>
      <vt:variant>
        <vt:i4>5</vt:i4>
      </vt:variant>
      <vt:variant>
        <vt:lpwstr>http://www.gstreamer.cn/data/doc/gstreamer/stable/manual/html/section-pads-ghost.html</vt:lpwstr>
      </vt:variant>
      <vt:variant>
        <vt:lpwstr/>
      </vt:variant>
      <vt:variant>
        <vt:i4>65617</vt:i4>
      </vt:variant>
      <vt:variant>
        <vt:i4>213</vt:i4>
      </vt:variant>
      <vt:variant>
        <vt:i4>0</vt:i4>
      </vt:variant>
      <vt:variant>
        <vt:i4>5</vt:i4>
      </vt:variant>
      <vt:variant>
        <vt:lpwstr>http://www.gstreamer.cn/data/doc/gstreamer/stable/manual/html/section-caps-api.html</vt:lpwstr>
      </vt:variant>
      <vt:variant>
        <vt:lpwstr>section-caps-filter</vt:lpwstr>
      </vt:variant>
      <vt:variant>
        <vt:i4>6750249</vt:i4>
      </vt:variant>
      <vt:variant>
        <vt:i4>210</vt:i4>
      </vt:variant>
      <vt:variant>
        <vt:i4>0</vt:i4>
      </vt:variant>
      <vt:variant>
        <vt:i4>5</vt:i4>
      </vt:variant>
      <vt:variant>
        <vt:lpwstr>http://www.gstreamer.cn/data/doc/gstreamer/stable/manual/html/section-caps-api.html</vt:lpwstr>
      </vt:variant>
      <vt:variant>
        <vt:lpwstr>section-caps-metadata</vt:lpwstr>
      </vt:variant>
      <vt:variant>
        <vt:i4>3080293</vt:i4>
      </vt:variant>
      <vt:variant>
        <vt:i4>207</vt:i4>
      </vt:variant>
      <vt:variant>
        <vt:i4>0</vt:i4>
      </vt:variant>
      <vt:variant>
        <vt:i4>5</vt:i4>
      </vt:variant>
      <vt:variant>
        <vt:lpwstr>http://www.gstreamer.cn/data/doc/gstreamer/stable/manual/html/section-caps-api.html</vt:lpwstr>
      </vt:variant>
      <vt:variant>
        <vt:lpwstr/>
      </vt:variant>
      <vt:variant>
        <vt:i4>655379</vt:i4>
      </vt:variant>
      <vt:variant>
        <vt:i4>204</vt:i4>
      </vt:variant>
      <vt:variant>
        <vt:i4>0</vt:i4>
      </vt:variant>
      <vt:variant>
        <vt:i4>5</vt:i4>
      </vt:variant>
      <vt:variant>
        <vt:lpwstr>http://www.gstreamer.cn/data/doc/gstreamer/stable/manual/html/section-caps.html</vt:lpwstr>
      </vt:variant>
      <vt:variant>
        <vt:lpwstr>section-caps-props</vt:lpwstr>
      </vt:variant>
      <vt:variant>
        <vt:i4>1310742</vt:i4>
      </vt:variant>
      <vt:variant>
        <vt:i4>201</vt:i4>
      </vt:variant>
      <vt:variant>
        <vt:i4>0</vt:i4>
      </vt:variant>
      <vt:variant>
        <vt:i4>5</vt:i4>
      </vt:variant>
      <vt:variant>
        <vt:lpwstr>http://www.gstreamer.cn/data/doc/gstreamer/stable/manual/html/section-caps.html</vt:lpwstr>
      </vt:variant>
      <vt:variant>
        <vt:lpwstr>section-caps-structure</vt:lpwstr>
      </vt:variant>
      <vt:variant>
        <vt:i4>2555960</vt:i4>
      </vt:variant>
      <vt:variant>
        <vt:i4>198</vt:i4>
      </vt:variant>
      <vt:variant>
        <vt:i4>0</vt:i4>
      </vt:variant>
      <vt:variant>
        <vt:i4>5</vt:i4>
      </vt:variant>
      <vt:variant>
        <vt:lpwstr>http://www.gstreamer.cn/data/doc/gstreamer/stable/manual/html/section-caps.html</vt:lpwstr>
      </vt:variant>
      <vt:variant>
        <vt:lpwstr/>
      </vt:variant>
      <vt:variant>
        <vt:i4>7798881</vt:i4>
      </vt:variant>
      <vt:variant>
        <vt:i4>195</vt:i4>
      </vt:variant>
      <vt:variant>
        <vt:i4>0</vt:i4>
      </vt:variant>
      <vt:variant>
        <vt:i4>5</vt:i4>
      </vt:variant>
      <vt:variant>
        <vt:lpwstr>http://www.gstreamer.cn/data/doc/gstreamer/stable/manual/html/chapter-pads.html</vt:lpwstr>
      </vt:variant>
      <vt:variant>
        <vt:lpwstr>section-pads-request</vt:lpwstr>
      </vt:variant>
      <vt:variant>
        <vt:i4>6357107</vt:i4>
      </vt:variant>
      <vt:variant>
        <vt:i4>192</vt:i4>
      </vt:variant>
      <vt:variant>
        <vt:i4>0</vt:i4>
      </vt:variant>
      <vt:variant>
        <vt:i4>5</vt:i4>
      </vt:variant>
      <vt:variant>
        <vt:lpwstr>http://www.gstreamer.cn/data/doc/gstreamer/stable/manual/html/chapter-pads.html</vt:lpwstr>
      </vt:variant>
      <vt:variant>
        <vt:lpwstr>section-pads-dynamic</vt:lpwstr>
      </vt:variant>
      <vt:variant>
        <vt:i4>6619183</vt:i4>
      </vt:variant>
      <vt:variant>
        <vt:i4>189</vt:i4>
      </vt:variant>
      <vt:variant>
        <vt:i4>0</vt:i4>
      </vt:variant>
      <vt:variant>
        <vt:i4>5</vt:i4>
      </vt:variant>
      <vt:variant>
        <vt:lpwstr>http://www.gstreamer.cn/data/doc/gstreamer/stable/manual/html/chapter-pads.html</vt:lpwstr>
      </vt:variant>
      <vt:variant>
        <vt:lpwstr>section-pads</vt:lpwstr>
      </vt:variant>
      <vt:variant>
        <vt:i4>2359340</vt:i4>
      </vt:variant>
      <vt:variant>
        <vt:i4>186</vt:i4>
      </vt:variant>
      <vt:variant>
        <vt:i4>0</vt:i4>
      </vt:variant>
      <vt:variant>
        <vt:i4>5</vt:i4>
      </vt:variant>
      <vt:variant>
        <vt:lpwstr>http://www.gstreamer.cn/data/doc/gstreamer/stable/manual/html/chapter-pads.html</vt:lpwstr>
      </vt:variant>
      <vt:variant>
        <vt:lpwstr/>
      </vt:variant>
      <vt:variant>
        <vt:i4>1966088</vt:i4>
      </vt:variant>
      <vt:variant>
        <vt:i4>183</vt:i4>
      </vt:variant>
      <vt:variant>
        <vt:i4>0</vt:i4>
      </vt:variant>
      <vt:variant>
        <vt:i4>5</vt:i4>
      </vt:variant>
      <vt:variant>
        <vt:lpwstr>http://www.gstreamer.cn/data/doc/gstreamer/stable/manual/html/section-bus-message-types.html</vt:lpwstr>
      </vt:variant>
      <vt:variant>
        <vt:lpwstr/>
      </vt:variant>
      <vt:variant>
        <vt:i4>6291567</vt:i4>
      </vt:variant>
      <vt:variant>
        <vt:i4>180</vt:i4>
      </vt:variant>
      <vt:variant>
        <vt:i4>0</vt:i4>
      </vt:variant>
      <vt:variant>
        <vt:i4>5</vt:i4>
      </vt:variant>
      <vt:variant>
        <vt:lpwstr>http://www.gstreamer.cn/data/doc/gstreamer/stable/manual/html/chapter-bus.html</vt:lpwstr>
      </vt:variant>
      <vt:variant>
        <vt:lpwstr>section-bus-howto</vt:lpwstr>
      </vt:variant>
      <vt:variant>
        <vt:i4>7340150</vt:i4>
      </vt:variant>
      <vt:variant>
        <vt:i4>177</vt:i4>
      </vt:variant>
      <vt:variant>
        <vt:i4>0</vt:i4>
      </vt:variant>
      <vt:variant>
        <vt:i4>5</vt:i4>
      </vt:variant>
      <vt:variant>
        <vt:lpwstr>http://www.gstreamer.cn/data/doc/gstreamer/stable/manual/html/chapter-bus.html</vt:lpwstr>
      </vt:variant>
      <vt:variant>
        <vt:lpwstr/>
      </vt:variant>
      <vt:variant>
        <vt:i4>1900632</vt:i4>
      </vt:variant>
      <vt:variant>
        <vt:i4>174</vt:i4>
      </vt:variant>
      <vt:variant>
        <vt:i4>0</vt:i4>
      </vt:variant>
      <vt:variant>
        <vt:i4>5</vt:i4>
      </vt:variant>
      <vt:variant>
        <vt:lpwstr>http://www.gstreamer.cn/data/doc/gstreamer/stable/manual/html/section-bin-custom.html</vt:lpwstr>
      </vt:variant>
      <vt:variant>
        <vt:lpwstr/>
      </vt:variant>
      <vt:variant>
        <vt:i4>458837</vt:i4>
      </vt:variant>
      <vt:variant>
        <vt:i4>171</vt:i4>
      </vt:variant>
      <vt:variant>
        <vt:i4>0</vt:i4>
      </vt:variant>
      <vt:variant>
        <vt:i4>5</vt:i4>
      </vt:variant>
      <vt:variant>
        <vt:lpwstr>http://www.gstreamer.cn/data/doc/gstreamer/stable/manual/html/section-bin-create.html</vt:lpwstr>
      </vt:variant>
      <vt:variant>
        <vt:lpwstr/>
      </vt:variant>
      <vt:variant>
        <vt:i4>6619183</vt:i4>
      </vt:variant>
      <vt:variant>
        <vt:i4>168</vt:i4>
      </vt:variant>
      <vt:variant>
        <vt:i4>0</vt:i4>
      </vt:variant>
      <vt:variant>
        <vt:i4>5</vt:i4>
      </vt:variant>
      <vt:variant>
        <vt:lpwstr>http://www.gstreamer.cn/data/doc/gstreamer/stable/manual/html/chapter-bins.html</vt:lpwstr>
      </vt:variant>
      <vt:variant>
        <vt:lpwstr>section-bins</vt:lpwstr>
      </vt:variant>
      <vt:variant>
        <vt:i4>2883636</vt:i4>
      </vt:variant>
      <vt:variant>
        <vt:i4>165</vt:i4>
      </vt:variant>
      <vt:variant>
        <vt:i4>0</vt:i4>
      </vt:variant>
      <vt:variant>
        <vt:i4>5</vt:i4>
      </vt:variant>
      <vt:variant>
        <vt:lpwstr>http://www.gstreamer.cn/data/doc/gstreamer/stable/manual/html/chapter-bins.html</vt:lpwstr>
      </vt:variant>
      <vt:variant>
        <vt:lpwstr/>
      </vt:variant>
      <vt:variant>
        <vt:i4>7143483</vt:i4>
      </vt:variant>
      <vt:variant>
        <vt:i4>162</vt:i4>
      </vt:variant>
      <vt:variant>
        <vt:i4>0</vt:i4>
      </vt:variant>
      <vt:variant>
        <vt:i4>5</vt:i4>
      </vt:variant>
      <vt:variant>
        <vt:lpwstr>http://www.gstreamer.cn/data/doc/gstreamer/stable/manual/html/section-elements-states.html</vt:lpwstr>
      </vt:variant>
      <vt:variant>
        <vt:lpwstr/>
      </vt:variant>
      <vt:variant>
        <vt:i4>1572938</vt:i4>
      </vt:variant>
      <vt:variant>
        <vt:i4>159</vt:i4>
      </vt:variant>
      <vt:variant>
        <vt:i4>0</vt:i4>
      </vt:variant>
      <vt:variant>
        <vt:i4>5</vt:i4>
      </vt:variant>
      <vt:variant>
        <vt:lpwstr>http://www.gstreamer.cn/data/doc/gstreamer/stable/manual/html/section-elements-link.html</vt:lpwstr>
      </vt:variant>
      <vt:variant>
        <vt:lpwstr/>
      </vt:variant>
      <vt:variant>
        <vt:i4>6488177</vt:i4>
      </vt:variant>
      <vt:variant>
        <vt:i4>156</vt:i4>
      </vt:variant>
      <vt:variant>
        <vt:i4>0</vt:i4>
      </vt:variant>
      <vt:variant>
        <vt:i4>5</vt:i4>
      </vt:variant>
      <vt:variant>
        <vt:lpwstr>http://www.gstreamer.cn/data/doc/gstreamer/stable/manual/html/section-elements-factories.html</vt:lpwstr>
      </vt:variant>
      <vt:variant>
        <vt:lpwstr>section-elements-factories-padtemplates</vt:lpwstr>
      </vt:variant>
      <vt:variant>
        <vt:i4>7078009</vt:i4>
      </vt:variant>
      <vt:variant>
        <vt:i4>153</vt:i4>
      </vt:variant>
      <vt:variant>
        <vt:i4>0</vt:i4>
      </vt:variant>
      <vt:variant>
        <vt:i4>5</vt:i4>
      </vt:variant>
      <vt:variant>
        <vt:lpwstr>http://www.gstreamer.cn/data/doc/gstreamer/stable/manual/html/section-elements-factories.html</vt:lpwstr>
      </vt:variant>
      <vt:variant>
        <vt:lpwstr>section-elements-factories-details</vt:lpwstr>
      </vt:variant>
      <vt:variant>
        <vt:i4>5832725</vt:i4>
      </vt:variant>
      <vt:variant>
        <vt:i4>150</vt:i4>
      </vt:variant>
      <vt:variant>
        <vt:i4>0</vt:i4>
      </vt:variant>
      <vt:variant>
        <vt:i4>5</vt:i4>
      </vt:variant>
      <vt:variant>
        <vt:lpwstr>http://www.gstreamer.cn/data/doc/gstreamer/stable/manual/html/section-elements-factories.html</vt:lpwstr>
      </vt:variant>
      <vt:variant>
        <vt:lpwstr/>
      </vt:variant>
      <vt:variant>
        <vt:i4>7405602</vt:i4>
      </vt:variant>
      <vt:variant>
        <vt:i4>147</vt:i4>
      </vt:variant>
      <vt:variant>
        <vt:i4>0</vt:i4>
      </vt:variant>
      <vt:variant>
        <vt:i4>5</vt:i4>
      </vt:variant>
      <vt:variant>
        <vt:lpwstr>http://www.gstreamer.cn/data/doc/gstreamer/stable/manual/html/section-elements-properties.html</vt:lpwstr>
      </vt:variant>
      <vt:variant>
        <vt:lpwstr/>
      </vt:variant>
      <vt:variant>
        <vt:i4>6815806</vt:i4>
      </vt:variant>
      <vt:variant>
        <vt:i4>144</vt:i4>
      </vt:variant>
      <vt:variant>
        <vt:i4>0</vt:i4>
      </vt:variant>
      <vt:variant>
        <vt:i4>5</vt:i4>
      </vt:variant>
      <vt:variant>
        <vt:lpwstr>http://www.gstreamer.cn/data/doc/gstreamer/stable/manual/html/section-elements-create.html</vt:lpwstr>
      </vt:variant>
      <vt:variant>
        <vt:lpwstr/>
      </vt:variant>
      <vt:variant>
        <vt:i4>7864427</vt:i4>
      </vt:variant>
      <vt:variant>
        <vt:i4>141</vt:i4>
      </vt:variant>
      <vt:variant>
        <vt:i4>0</vt:i4>
      </vt:variant>
      <vt:variant>
        <vt:i4>5</vt:i4>
      </vt:variant>
      <vt:variant>
        <vt:lpwstr>http://www.gstreamer.cn/data/doc/gstreamer/stable/manual/html/chapter-elements.html</vt:lpwstr>
      </vt:variant>
      <vt:variant>
        <vt:lpwstr>section-elements-sink</vt:lpwstr>
      </vt:variant>
      <vt:variant>
        <vt:i4>655391</vt:i4>
      </vt:variant>
      <vt:variant>
        <vt:i4>138</vt:i4>
      </vt:variant>
      <vt:variant>
        <vt:i4>0</vt:i4>
      </vt:variant>
      <vt:variant>
        <vt:i4>5</vt:i4>
      </vt:variant>
      <vt:variant>
        <vt:lpwstr>http://www.gstreamer.cn/data/doc/gstreamer/stable/manual/html/chapter-elements.html</vt:lpwstr>
      </vt:variant>
      <vt:variant>
        <vt:lpwstr>section-elements-filter</vt:lpwstr>
      </vt:variant>
      <vt:variant>
        <vt:i4>7667824</vt:i4>
      </vt:variant>
      <vt:variant>
        <vt:i4>135</vt:i4>
      </vt:variant>
      <vt:variant>
        <vt:i4>0</vt:i4>
      </vt:variant>
      <vt:variant>
        <vt:i4>5</vt:i4>
      </vt:variant>
      <vt:variant>
        <vt:lpwstr>http://www.gstreamer.cn/data/doc/gstreamer/stable/manual/html/chapter-elements.html</vt:lpwstr>
      </vt:variant>
      <vt:variant>
        <vt:lpwstr>section-elements-src</vt:lpwstr>
      </vt:variant>
      <vt:variant>
        <vt:i4>1376270</vt:i4>
      </vt:variant>
      <vt:variant>
        <vt:i4>132</vt:i4>
      </vt:variant>
      <vt:variant>
        <vt:i4>0</vt:i4>
      </vt:variant>
      <vt:variant>
        <vt:i4>5</vt:i4>
      </vt:variant>
      <vt:variant>
        <vt:lpwstr>http://www.gstreamer.cn/data/doc/gstreamer/stable/manual/html/chapter-elements.html</vt:lpwstr>
      </vt:variant>
      <vt:variant>
        <vt:lpwstr>section-elements-design</vt:lpwstr>
      </vt:variant>
      <vt:variant>
        <vt:i4>2752553</vt:i4>
      </vt:variant>
      <vt:variant>
        <vt:i4>129</vt:i4>
      </vt:variant>
      <vt:variant>
        <vt:i4>0</vt:i4>
      </vt:variant>
      <vt:variant>
        <vt:i4>5</vt:i4>
      </vt:variant>
      <vt:variant>
        <vt:lpwstr>http://www.gstreamer.cn/data/doc/gstreamer/stable/manual/html/chapter-elements.html</vt:lpwstr>
      </vt:variant>
      <vt:variant>
        <vt:lpwstr/>
      </vt:variant>
      <vt:variant>
        <vt:i4>6750333</vt:i4>
      </vt:variant>
      <vt:variant>
        <vt:i4>126</vt:i4>
      </vt:variant>
      <vt:variant>
        <vt:i4>0</vt:i4>
      </vt:variant>
      <vt:variant>
        <vt:i4>5</vt:i4>
      </vt:variant>
      <vt:variant>
        <vt:lpwstr>http://www.gstreamer.cn/data/doc/gstreamer/stable/manual/html/x293.html</vt:lpwstr>
      </vt:variant>
      <vt:variant>
        <vt:lpwstr/>
      </vt:variant>
      <vt:variant>
        <vt:i4>393218</vt:i4>
      </vt:variant>
      <vt:variant>
        <vt:i4>123</vt:i4>
      </vt:variant>
      <vt:variant>
        <vt:i4>0</vt:i4>
      </vt:variant>
      <vt:variant>
        <vt:i4>5</vt:i4>
      </vt:variant>
      <vt:variant>
        <vt:lpwstr>http://www.gstreamer.cn/data/doc/gstreamer/stable/manual/html/chapter-init.html</vt:lpwstr>
      </vt:variant>
      <vt:variant>
        <vt:lpwstr>section-init-c</vt:lpwstr>
      </vt:variant>
      <vt:variant>
        <vt:i4>2883640</vt:i4>
      </vt:variant>
      <vt:variant>
        <vt:i4>120</vt:i4>
      </vt:variant>
      <vt:variant>
        <vt:i4>0</vt:i4>
      </vt:variant>
      <vt:variant>
        <vt:i4>5</vt:i4>
      </vt:variant>
      <vt:variant>
        <vt:lpwstr>http://www.gstreamer.cn/data/doc/gstreamer/stable/manual/html/chapter-init.html</vt:lpwstr>
      </vt:variant>
      <vt:variant>
        <vt:lpwstr/>
      </vt:variant>
      <vt:variant>
        <vt:i4>1376274</vt:i4>
      </vt:variant>
      <vt:variant>
        <vt:i4>117</vt:i4>
      </vt:variant>
      <vt:variant>
        <vt:i4>0</vt:i4>
      </vt:variant>
      <vt:variant>
        <vt:i4>5</vt:i4>
      </vt:variant>
      <vt:variant>
        <vt:lpwstr>http://gstreamer.freedesktop.org/data/doc/gstreamer/stable/gstreamer/html/gstreamer-GstEvent.html</vt:lpwstr>
      </vt:variant>
      <vt:variant>
        <vt:lpwstr/>
      </vt:variant>
      <vt:variant>
        <vt:i4>3342388</vt:i4>
      </vt:variant>
      <vt:variant>
        <vt:i4>114</vt:i4>
      </vt:variant>
      <vt:variant>
        <vt:i4>0</vt:i4>
      </vt:variant>
      <vt:variant>
        <vt:i4>5</vt:i4>
      </vt:variant>
      <vt:variant>
        <vt:lpwstr>http://gstreamer.freedesktop.org/data/doc/gstreamer/stable/gstreamer/html/gstreamer-GstBuffer.html</vt:lpwstr>
      </vt:variant>
      <vt:variant>
        <vt:lpwstr/>
      </vt:variant>
      <vt:variant>
        <vt:i4>2424865</vt:i4>
      </vt:variant>
      <vt:variant>
        <vt:i4>111</vt:i4>
      </vt:variant>
      <vt:variant>
        <vt:i4>0</vt:i4>
      </vt:variant>
      <vt:variant>
        <vt:i4>5</vt:i4>
      </vt:variant>
      <vt:variant>
        <vt:lpwstr>http://www.xiph.org/ogg/index.html</vt:lpwstr>
      </vt:variant>
      <vt:variant>
        <vt:lpwstr/>
      </vt:variant>
      <vt:variant>
        <vt:i4>2424865</vt:i4>
      </vt:variant>
      <vt:variant>
        <vt:i4>108</vt:i4>
      </vt:variant>
      <vt:variant>
        <vt:i4>0</vt:i4>
      </vt:variant>
      <vt:variant>
        <vt:i4>5</vt:i4>
      </vt:variant>
      <vt:variant>
        <vt:lpwstr>http://www.xiph.org/ogg/index.html</vt:lpwstr>
      </vt:variant>
      <vt:variant>
        <vt:lpwstr/>
      </vt:variant>
      <vt:variant>
        <vt:i4>2949224</vt:i4>
      </vt:variant>
      <vt:variant>
        <vt:i4>105</vt:i4>
      </vt:variant>
      <vt:variant>
        <vt:i4>0</vt:i4>
      </vt:variant>
      <vt:variant>
        <vt:i4>5</vt:i4>
      </vt:variant>
      <vt:variant>
        <vt:lpwstr>http://www.kde.org/</vt:lpwstr>
      </vt:variant>
      <vt:variant>
        <vt:lpwstr/>
      </vt:variant>
      <vt:variant>
        <vt:i4>5111894</vt:i4>
      </vt:variant>
      <vt:variant>
        <vt:i4>102</vt:i4>
      </vt:variant>
      <vt:variant>
        <vt:i4>0</vt:i4>
      </vt:variant>
      <vt:variant>
        <vt:i4>5</vt:i4>
      </vt:variant>
      <vt:variant>
        <vt:lpwstr>http://gnome.org/</vt:lpwstr>
      </vt:variant>
      <vt:variant>
        <vt:lpwstr/>
      </vt:variant>
      <vt:variant>
        <vt:i4>2949224</vt:i4>
      </vt:variant>
      <vt:variant>
        <vt:i4>99</vt:i4>
      </vt:variant>
      <vt:variant>
        <vt:i4>0</vt:i4>
      </vt:variant>
      <vt:variant>
        <vt:i4>5</vt:i4>
      </vt:variant>
      <vt:variant>
        <vt:lpwstr>http://www.kde.org/</vt:lpwstr>
      </vt:variant>
      <vt:variant>
        <vt:lpwstr/>
      </vt:variant>
      <vt:variant>
        <vt:i4>5111894</vt:i4>
      </vt:variant>
      <vt:variant>
        <vt:i4>96</vt:i4>
      </vt:variant>
      <vt:variant>
        <vt:i4>0</vt:i4>
      </vt:variant>
      <vt:variant>
        <vt:i4>5</vt:i4>
      </vt:variant>
      <vt:variant>
        <vt:lpwstr>http://gnome.org/</vt:lpwstr>
      </vt:variant>
      <vt:variant>
        <vt:lpwstr/>
      </vt:variant>
      <vt:variant>
        <vt:i4>3342381</vt:i4>
      </vt:variant>
      <vt:variant>
        <vt:i4>93</vt:i4>
      </vt:variant>
      <vt:variant>
        <vt:i4>0</vt:i4>
      </vt:variant>
      <vt:variant>
        <vt:i4>5</vt:i4>
      </vt:variant>
      <vt:variant>
        <vt:lpwstr>http://www.gstreamer.cn/data/doc/gstreamer/stable/manual/html/part-appendices.html</vt:lpwstr>
      </vt:variant>
      <vt:variant>
        <vt:lpwstr/>
      </vt:variant>
      <vt:variant>
        <vt:i4>655378</vt:i4>
      </vt:variant>
      <vt:variant>
        <vt:i4>90</vt:i4>
      </vt:variant>
      <vt:variant>
        <vt:i4>0</vt:i4>
      </vt:variant>
      <vt:variant>
        <vt:i4>5</vt:i4>
      </vt:variant>
      <vt:variant>
        <vt:lpwstr>http://www.gstreamer.cn/data/doc/gstreamer/stable/manual/html/part-highlevel.html</vt:lpwstr>
      </vt:variant>
      <vt:variant>
        <vt:lpwstr/>
      </vt:variant>
      <vt:variant>
        <vt:i4>6029390</vt:i4>
      </vt:variant>
      <vt:variant>
        <vt:i4>87</vt:i4>
      </vt:variant>
      <vt:variant>
        <vt:i4>0</vt:i4>
      </vt:variant>
      <vt:variant>
        <vt:i4>5</vt:i4>
      </vt:variant>
      <vt:variant>
        <vt:lpwstr>http://www.gstreamer.cn/data/doc/gstreamer/stable/manual/html/part-advanced.html</vt:lpwstr>
      </vt:variant>
      <vt:variant>
        <vt:lpwstr/>
      </vt:variant>
      <vt:variant>
        <vt:i4>4259931</vt:i4>
      </vt:variant>
      <vt:variant>
        <vt:i4>84</vt:i4>
      </vt:variant>
      <vt:variant>
        <vt:i4>0</vt:i4>
      </vt:variant>
      <vt:variant>
        <vt:i4>5</vt:i4>
      </vt:variant>
      <vt:variant>
        <vt:lpwstr>http://www.gstreamer.cn/data/doc/gstreamer/stable/manual/html/part-building.html</vt:lpwstr>
      </vt:variant>
      <vt:variant>
        <vt:lpwstr/>
      </vt:variant>
      <vt:variant>
        <vt:i4>6029392</vt:i4>
      </vt:variant>
      <vt:variant>
        <vt:i4>81</vt:i4>
      </vt:variant>
      <vt:variant>
        <vt:i4>0</vt:i4>
      </vt:variant>
      <vt:variant>
        <vt:i4>5</vt:i4>
      </vt:variant>
      <vt:variant>
        <vt:lpwstr>http://www.gstreamer.cn/data/doc/gstreamer/stable/manual/html/part-introduction.html</vt:lpwstr>
      </vt:variant>
      <vt:variant>
        <vt:lpwstr/>
      </vt:variant>
      <vt:variant>
        <vt:i4>3670071</vt:i4>
      </vt:variant>
      <vt:variant>
        <vt:i4>78</vt:i4>
      </vt:variant>
      <vt:variant>
        <vt:i4>0</vt:i4>
      </vt:variant>
      <vt:variant>
        <vt:i4>5</vt:i4>
      </vt:variant>
      <vt:variant>
        <vt:lpwstr>http://gstreamer.freedesktop.org/documentation/</vt:lpwstr>
      </vt:variant>
      <vt:variant>
        <vt:lpwstr/>
      </vt:variant>
      <vt:variant>
        <vt:i4>5963867</vt:i4>
      </vt:variant>
      <vt:variant>
        <vt:i4>75</vt:i4>
      </vt:variant>
      <vt:variant>
        <vt:i4>0</vt:i4>
      </vt:variant>
      <vt:variant>
        <vt:i4>5</vt:i4>
      </vt:variant>
      <vt:variant>
        <vt:lpwstr>http://developer.gnome.org/doc/API/2.0/gobject/index.html</vt:lpwstr>
      </vt:variant>
      <vt:variant>
        <vt:lpwstr/>
      </vt:variant>
      <vt:variant>
        <vt:i4>917599</vt:i4>
      </vt:variant>
      <vt:variant>
        <vt:i4>72</vt:i4>
      </vt:variant>
      <vt:variant>
        <vt:i4>0</vt:i4>
      </vt:variant>
      <vt:variant>
        <vt:i4>5</vt:i4>
      </vt:variant>
      <vt:variant>
        <vt:lpwstr>http://gstreamer.freedesktop.org/data/doc/gstreamer/head/pwg/html/index.html</vt:lpwstr>
      </vt:variant>
      <vt:variant>
        <vt:lpwstr/>
      </vt:variant>
      <vt:variant>
        <vt:i4>4194371</vt:i4>
      </vt:variant>
      <vt:variant>
        <vt:i4>69</vt:i4>
      </vt:variant>
      <vt:variant>
        <vt:i4>0</vt:i4>
      </vt:variant>
      <vt:variant>
        <vt:i4>5</vt:i4>
      </vt:variant>
      <vt:variant>
        <vt:lpwstr>http://www.gstreamer.cn/data/doc/gstreamer/stable/manual/html/section-intro-basics-bins.html</vt:lpwstr>
      </vt:variant>
      <vt:variant>
        <vt:lpwstr/>
      </vt:variant>
      <vt:variant>
        <vt:i4>7602285</vt:i4>
      </vt:variant>
      <vt:variant>
        <vt:i4>66</vt:i4>
      </vt:variant>
      <vt:variant>
        <vt:i4>0</vt:i4>
      </vt:variant>
      <vt:variant>
        <vt:i4>5</vt:i4>
      </vt:variant>
      <vt:variant>
        <vt:lpwstr>http://www.gstreamer.cn/data/doc/gstreamer/stable/manual/html/chapter-intro-basics.html</vt:lpwstr>
      </vt:variant>
      <vt:variant>
        <vt:lpwstr>section-intro-basics-elements</vt:lpwstr>
      </vt:variant>
      <vt:variant>
        <vt:i4>8126520</vt:i4>
      </vt:variant>
      <vt:variant>
        <vt:i4>63</vt:i4>
      </vt:variant>
      <vt:variant>
        <vt:i4>0</vt:i4>
      </vt:variant>
      <vt:variant>
        <vt:i4>5</vt:i4>
      </vt:variant>
      <vt:variant>
        <vt:lpwstr>http://www.gstreamer.cn/data/doc/gstreamer/stable/manual/html/chapter-intro-basics.html</vt:lpwstr>
      </vt:variant>
      <vt:variant>
        <vt:lpwstr/>
      </vt:variant>
      <vt:variant>
        <vt:i4>7340073</vt:i4>
      </vt:variant>
      <vt:variant>
        <vt:i4>60</vt:i4>
      </vt:variant>
      <vt:variant>
        <vt:i4>0</vt:i4>
      </vt:variant>
      <vt:variant>
        <vt:i4>5</vt:i4>
      </vt:variant>
      <vt:variant>
        <vt:lpwstr>http://www.gstreamer.cn/data/doc/gstreamer/stable/manual/html/section-goals-design.html</vt:lpwstr>
      </vt:variant>
      <vt:variant>
        <vt:lpwstr>section-goals-testbed</vt:lpwstr>
      </vt:variant>
      <vt:variant>
        <vt:i4>6684710</vt:i4>
      </vt:variant>
      <vt:variant>
        <vt:i4>57</vt:i4>
      </vt:variant>
      <vt:variant>
        <vt:i4>0</vt:i4>
      </vt:variant>
      <vt:variant>
        <vt:i4>5</vt:i4>
      </vt:variant>
      <vt:variant>
        <vt:lpwstr>http://www.gstreamer.cn/data/doc/gstreamer/stable/manual/html/section-goals-design.html</vt:lpwstr>
      </vt:variant>
      <vt:variant>
        <vt:lpwstr>section-goals-separation</vt:lpwstr>
      </vt:variant>
      <vt:variant>
        <vt:i4>7798818</vt:i4>
      </vt:variant>
      <vt:variant>
        <vt:i4>54</vt:i4>
      </vt:variant>
      <vt:variant>
        <vt:i4>0</vt:i4>
      </vt:variant>
      <vt:variant>
        <vt:i4>5</vt:i4>
      </vt:variant>
      <vt:variant>
        <vt:lpwstr>http://www.gstreamer.cn/data/doc/gstreamer/stable/manual/html/section-goals-design.html</vt:lpwstr>
      </vt:variant>
      <vt:variant>
        <vt:lpwstr>section-goals-performance</vt:lpwstr>
      </vt:variant>
      <vt:variant>
        <vt:i4>7667762</vt:i4>
      </vt:variant>
      <vt:variant>
        <vt:i4>51</vt:i4>
      </vt:variant>
      <vt:variant>
        <vt:i4>0</vt:i4>
      </vt:variant>
      <vt:variant>
        <vt:i4>5</vt:i4>
      </vt:variant>
      <vt:variant>
        <vt:lpwstr>http://www.gstreamer.cn/data/doc/gstreamer/stable/manual/html/section-goals-design.html</vt:lpwstr>
      </vt:variant>
      <vt:variant>
        <vt:lpwstr>section-goals-binary</vt:lpwstr>
      </vt:variant>
      <vt:variant>
        <vt:i4>7143478</vt:i4>
      </vt:variant>
      <vt:variant>
        <vt:i4>48</vt:i4>
      </vt:variant>
      <vt:variant>
        <vt:i4>0</vt:i4>
      </vt:variant>
      <vt:variant>
        <vt:i4>5</vt:i4>
      </vt:variant>
      <vt:variant>
        <vt:lpwstr>http://www.gstreamer.cn/data/doc/gstreamer/stable/manual/html/section-goals-design.html</vt:lpwstr>
      </vt:variant>
      <vt:variant>
        <vt:lpwstr>section-goals-extensible</vt:lpwstr>
      </vt:variant>
      <vt:variant>
        <vt:i4>7798826</vt:i4>
      </vt:variant>
      <vt:variant>
        <vt:i4>45</vt:i4>
      </vt:variant>
      <vt:variant>
        <vt:i4>0</vt:i4>
      </vt:variant>
      <vt:variant>
        <vt:i4>5</vt:i4>
      </vt:variant>
      <vt:variant>
        <vt:lpwstr>http://www.gstreamer.cn/data/doc/gstreamer/stable/manual/html/section-goals-design.html</vt:lpwstr>
      </vt:variant>
      <vt:variant>
        <vt:lpwstr>section-goals-object</vt:lpwstr>
      </vt:variant>
      <vt:variant>
        <vt:i4>589898</vt:i4>
      </vt:variant>
      <vt:variant>
        <vt:i4>42</vt:i4>
      </vt:variant>
      <vt:variant>
        <vt:i4>0</vt:i4>
      </vt:variant>
      <vt:variant>
        <vt:i4>5</vt:i4>
      </vt:variant>
      <vt:variant>
        <vt:lpwstr>http://www.gstreamer.cn/data/doc/gstreamer/stable/manual/html/section-goals-design.html</vt:lpwstr>
      </vt:variant>
      <vt:variant>
        <vt:lpwstr>section-goals-clean</vt:lpwstr>
      </vt:variant>
      <vt:variant>
        <vt:i4>7929902</vt:i4>
      </vt:variant>
      <vt:variant>
        <vt:i4>39</vt:i4>
      </vt:variant>
      <vt:variant>
        <vt:i4>0</vt:i4>
      </vt:variant>
      <vt:variant>
        <vt:i4>5</vt:i4>
      </vt:variant>
      <vt:variant>
        <vt:lpwstr>http://www.gstreamer.cn/data/doc/gstreamer/stable/manual/html/section-goals-design.html</vt:lpwstr>
      </vt:variant>
      <vt:variant>
        <vt:lpwstr/>
      </vt:variant>
      <vt:variant>
        <vt:i4>6946933</vt:i4>
      </vt:variant>
      <vt:variant>
        <vt:i4>36</vt:i4>
      </vt:variant>
      <vt:variant>
        <vt:i4>0</vt:i4>
      </vt:variant>
      <vt:variant>
        <vt:i4>5</vt:i4>
      </vt:variant>
      <vt:variant>
        <vt:lpwstr>http://www.gstreamer.cn/data/doc/gstreamer/stable/manual/html/chapter-motivation.html</vt:lpwstr>
      </vt:variant>
      <vt:variant>
        <vt:lpwstr>section-motivation-catchup</vt:lpwstr>
      </vt:variant>
      <vt:variant>
        <vt:i4>8061026</vt:i4>
      </vt:variant>
      <vt:variant>
        <vt:i4>33</vt:i4>
      </vt:variant>
      <vt:variant>
        <vt:i4>0</vt:i4>
      </vt:variant>
      <vt:variant>
        <vt:i4>5</vt:i4>
      </vt:variant>
      <vt:variant>
        <vt:lpwstr>http://www.gstreamer.cn/data/doc/gstreamer/stable/manual/html/chapter-motivation.html</vt:lpwstr>
      </vt:variant>
      <vt:variant>
        <vt:lpwstr>section-motivation-network</vt:lpwstr>
      </vt:variant>
      <vt:variant>
        <vt:i4>262168</vt:i4>
      </vt:variant>
      <vt:variant>
        <vt:i4>30</vt:i4>
      </vt:variant>
      <vt:variant>
        <vt:i4>0</vt:i4>
      </vt:variant>
      <vt:variant>
        <vt:i4>5</vt:i4>
      </vt:variant>
      <vt:variant>
        <vt:lpwstr>http://www.gstreamer.cn/data/doc/gstreamer/stable/manual/html/chapter-motivation.html</vt:lpwstr>
      </vt:variant>
      <vt:variant>
        <vt:lpwstr>section-motivation-experience</vt:lpwstr>
      </vt:variant>
      <vt:variant>
        <vt:i4>589833</vt:i4>
      </vt:variant>
      <vt:variant>
        <vt:i4>27</vt:i4>
      </vt:variant>
      <vt:variant>
        <vt:i4>0</vt:i4>
      </vt:variant>
      <vt:variant>
        <vt:i4>5</vt:i4>
      </vt:variant>
      <vt:variant>
        <vt:lpwstr>http://www.gstreamer.cn/data/doc/gstreamer/stable/manual/html/chapter-motivation.html</vt:lpwstr>
      </vt:variant>
      <vt:variant>
        <vt:lpwstr>section-motivation-plugin</vt:lpwstr>
      </vt:variant>
      <vt:variant>
        <vt:i4>6488173</vt:i4>
      </vt:variant>
      <vt:variant>
        <vt:i4>24</vt:i4>
      </vt:variant>
      <vt:variant>
        <vt:i4>0</vt:i4>
      </vt:variant>
      <vt:variant>
        <vt:i4>5</vt:i4>
      </vt:variant>
      <vt:variant>
        <vt:lpwstr>http://www.gstreamer.cn/data/doc/gstreamer/stable/manual/html/chapter-motivation.html</vt:lpwstr>
      </vt:variant>
      <vt:variant>
        <vt:lpwstr>section-motivation-goal</vt:lpwstr>
      </vt:variant>
      <vt:variant>
        <vt:i4>1835020</vt:i4>
      </vt:variant>
      <vt:variant>
        <vt:i4>21</vt:i4>
      </vt:variant>
      <vt:variant>
        <vt:i4>0</vt:i4>
      </vt:variant>
      <vt:variant>
        <vt:i4>5</vt:i4>
      </vt:variant>
      <vt:variant>
        <vt:lpwstr>http://www.gstreamer.cn/data/doc/gstreamer/stable/manual/html/chapter-motivation.html</vt:lpwstr>
      </vt:variant>
      <vt:variant>
        <vt:lpwstr>section-motivation-duplicate</vt:lpwstr>
      </vt:variant>
      <vt:variant>
        <vt:i4>8061047</vt:i4>
      </vt:variant>
      <vt:variant>
        <vt:i4>18</vt:i4>
      </vt:variant>
      <vt:variant>
        <vt:i4>0</vt:i4>
      </vt:variant>
      <vt:variant>
        <vt:i4>5</vt:i4>
      </vt:variant>
      <vt:variant>
        <vt:lpwstr>http://www.gstreamer.cn/data/doc/gstreamer/stable/manual/html/chapter-motivation.html</vt:lpwstr>
      </vt:variant>
      <vt:variant>
        <vt:lpwstr>section-motivation-problems</vt:lpwstr>
      </vt:variant>
      <vt:variant>
        <vt:i4>5636172</vt:i4>
      </vt:variant>
      <vt:variant>
        <vt:i4>15</vt:i4>
      </vt:variant>
      <vt:variant>
        <vt:i4>0</vt:i4>
      </vt:variant>
      <vt:variant>
        <vt:i4>5</vt:i4>
      </vt:variant>
      <vt:variant>
        <vt:lpwstr>http://www.gstreamer.cn/data/doc/gstreamer/stable/manual/html/chapter-motivation.html</vt:lpwstr>
      </vt:variant>
      <vt:variant>
        <vt:lpwstr/>
      </vt:variant>
      <vt:variant>
        <vt:i4>3145844</vt:i4>
      </vt:variant>
      <vt:variant>
        <vt:i4>12</vt:i4>
      </vt:variant>
      <vt:variant>
        <vt:i4>0</vt:i4>
      </vt:variant>
      <vt:variant>
        <vt:i4>5</vt:i4>
      </vt:variant>
      <vt:variant>
        <vt:lpwstr>http://www.gstreamer.cn/data/doc/gstreamer/stable/manual/html/section-intro-structure.html</vt:lpwstr>
      </vt:variant>
      <vt:variant>
        <vt:lpwstr/>
      </vt:variant>
      <vt:variant>
        <vt:i4>5767195</vt:i4>
      </vt:variant>
      <vt:variant>
        <vt:i4>9</vt:i4>
      </vt:variant>
      <vt:variant>
        <vt:i4>0</vt:i4>
      </vt:variant>
      <vt:variant>
        <vt:i4>5</vt:i4>
      </vt:variant>
      <vt:variant>
        <vt:lpwstr>http://www.gstreamer.cn/data/doc/gstreamer/stable/manual/html/section-intro-reading.html</vt:lpwstr>
      </vt:variant>
      <vt:variant>
        <vt:lpwstr/>
      </vt:variant>
      <vt:variant>
        <vt:i4>6225950</vt:i4>
      </vt:variant>
      <vt:variant>
        <vt:i4>6</vt:i4>
      </vt:variant>
      <vt:variant>
        <vt:i4>0</vt:i4>
      </vt:variant>
      <vt:variant>
        <vt:i4>5</vt:i4>
      </vt:variant>
      <vt:variant>
        <vt:lpwstr>http://www.gstreamer.cn/data/doc/gstreamer/stable/manual/html/section-intro-who.html</vt:lpwstr>
      </vt:variant>
      <vt:variant>
        <vt:lpwstr/>
      </vt:variant>
      <vt:variant>
        <vt:i4>6750310</vt:i4>
      </vt:variant>
      <vt:variant>
        <vt:i4>3</vt:i4>
      </vt:variant>
      <vt:variant>
        <vt:i4>0</vt:i4>
      </vt:variant>
      <vt:variant>
        <vt:i4>5</vt:i4>
      </vt:variant>
      <vt:variant>
        <vt:lpwstr>http://www.gstreamer.cn/data/doc/gstreamer/stable/manual/html/chapter-intro.html</vt:lpwstr>
      </vt:variant>
      <vt:variant>
        <vt:lpwstr>section-intro-what</vt:lpwstr>
      </vt:variant>
      <vt:variant>
        <vt:i4>1638421</vt:i4>
      </vt:variant>
      <vt:variant>
        <vt:i4>0</vt:i4>
      </vt:variant>
      <vt:variant>
        <vt:i4>0</vt:i4>
      </vt:variant>
      <vt:variant>
        <vt:i4>5</vt:i4>
      </vt:variant>
      <vt:variant>
        <vt:lpwstr>http://www.gstreamer.cn/data/doc/gstreamer/stable/manual/html/chapter-intro.html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5109201393</dc:creator>
  <cp:keywords/>
  <cp:lastModifiedBy>BBS</cp:lastModifiedBy>
  <cp:revision>2</cp:revision>
  <cp:lastPrinted>2008-09-11T11:38:00Z</cp:lastPrinted>
  <dcterms:created xsi:type="dcterms:W3CDTF">2011-06-06T09:26:00Z</dcterms:created>
  <dcterms:modified xsi:type="dcterms:W3CDTF">2011-06-06T09:26:00Z</dcterms:modified>
</cp:coreProperties>
</file>